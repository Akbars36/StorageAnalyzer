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6DCB" w:rsidRPr="007D1EC1" w:rsidRDefault="00816E9B" w:rsidP="00B45037">
      <w:pPr>
        <w:autoSpaceDE w:val="0"/>
        <w:ind w:firstLine="700"/>
        <w:jc w:val="center"/>
        <w:rPr>
          <w:rFonts w:eastAsia="TimesNewRoman+1+1"/>
          <w:szCs w:val="28"/>
          <w:lang w:val="ru-RU"/>
        </w:rPr>
      </w:pPr>
      <w:r w:rsidRPr="007D1EC1">
        <w:rPr>
          <w:rFonts w:eastAsia="TimesNewRoman+1+1"/>
          <w:szCs w:val="28"/>
          <w:lang w:val="ru-RU"/>
        </w:rPr>
        <w:t>МИНОБРНАУКИ РОССИИ</w:t>
      </w:r>
    </w:p>
    <w:p w:rsidR="00B548A0" w:rsidRPr="007D1EC1" w:rsidRDefault="00816E9B" w:rsidP="00B45037">
      <w:pPr>
        <w:autoSpaceDE w:val="0"/>
        <w:ind w:firstLine="700"/>
        <w:jc w:val="center"/>
        <w:rPr>
          <w:rFonts w:eastAsia="TimesNewRoman+1+1"/>
          <w:szCs w:val="28"/>
          <w:lang w:val="ru-RU"/>
        </w:rPr>
      </w:pPr>
      <w:r w:rsidRPr="007D1EC1">
        <w:rPr>
          <w:rFonts w:eastAsia="TimesNewRoman+1+1"/>
          <w:szCs w:val="28"/>
          <w:lang w:val="ru-RU"/>
        </w:rPr>
        <w:t>ФЕДЕРАЛЬНОЕ ГОСУДАРСТВ</w:t>
      </w:r>
      <w:r w:rsidR="00F76DCB" w:rsidRPr="007D1EC1">
        <w:rPr>
          <w:rFonts w:eastAsia="TimesNewRoman+1+1"/>
          <w:szCs w:val="28"/>
          <w:lang w:val="ru-RU"/>
        </w:rPr>
        <w:t xml:space="preserve">ЕННОЕ БЮДЖЕТНОЕ ОБРАЗОВАТЕЛЬНОЕ </w:t>
      </w:r>
      <w:r w:rsidR="00B548A0" w:rsidRPr="007D1EC1">
        <w:rPr>
          <w:rFonts w:eastAsia="TimesNewRoman+1+1"/>
          <w:szCs w:val="28"/>
          <w:lang w:val="ru-RU"/>
        </w:rPr>
        <w:t>УЧРЕЖДЕНИЕ</w:t>
      </w:r>
    </w:p>
    <w:p w:rsidR="00B548A0" w:rsidRPr="007D1EC1" w:rsidRDefault="00816E9B" w:rsidP="00B45037">
      <w:pPr>
        <w:autoSpaceDE w:val="0"/>
        <w:ind w:firstLine="700"/>
        <w:jc w:val="center"/>
        <w:rPr>
          <w:rFonts w:eastAsia="TimesNewRoman+1+1"/>
          <w:szCs w:val="28"/>
          <w:lang w:val="ru-RU"/>
        </w:rPr>
      </w:pPr>
      <w:r w:rsidRPr="007D1EC1">
        <w:rPr>
          <w:rFonts w:eastAsia="TimesNewRoman+1+1"/>
          <w:szCs w:val="28"/>
          <w:lang w:val="ru-RU"/>
        </w:rPr>
        <w:t>ВЫСШЕГ</w:t>
      </w:r>
      <w:r w:rsidR="00B548A0" w:rsidRPr="007D1EC1">
        <w:rPr>
          <w:rFonts w:eastAsia="TimesNewRoman+1+1"/>
          <w:szCs w:val="28"/>
          <w:lang w:val="ru-RU"/>
        </w:rPr>
        <w:t>О ПРОФЕССИОНАЛЬНОГО ОБРАЗОВАНИЯ</w:t>
      </w:r>
    </w:p>
    <w:p w:rsidR="00816E9B" w:rsidRPr="007D1EC1" w:rsidRDefault="00816E9B" w:rsidP="00B45037">
      <w:pPr>
        <w:autoSpaceDE w:val="0"/>
        <w:ind w:firstLine="700"/>
        <w:jc w:val="center"/>
        <w:rPr>
          <w:rFonts w:eastAsia="TimesNewRoman+1+1"/>
          <w:szCs w:val="28"/>
          <w:lang w:val="ru-RU"/>
        </w:rPr>
      </w:pPr>
      <w:r w:rsidRPr="007D1EC1">
        <w:rPr>
          <w:rFonts w:eastAsia="TimesNewRoman+1+1"/>
          <w:szCs w:val="28"/>
          <w:lang w:val="ru-RU"/>
        </w:rPr>
        <w:t>«ВОРОНЕЖСКИЙ ГОСУДАРСТВЕННЫЙ УНИВЕРСИТЕТ»</w:t>
      </w:r>
    </w:p>
    <w:p w:rsidR="00AC473A" w:rsidRPr="007D1EC1" w:rsidRDefault="00AC473A" w:rsidP="00B45037">
      <w:pPr>
        <w:autoSpaceDE w:val="0"/>
        <w:spacing w:line="240" w:lineRule="auto"/>
        <w:ind w:firstLine="700"/>
        <w:jc w:val="center"/>
        <w:rPr>
          <w:rFonts w:eastAsia="TimesNewRoman+1+1"/>
          <w:szCs w:val="28"/>
          <w:lang w:val="ru-RU"/>
        </w:rPr>
      </w:pPr>
    </w:p>
    <w:p w:rsidR="00816E9B" w:rsidRPr="007D1EC1" w:rsidRDefault="00816E9B" w:rsidP="00B45037">
      <w:pPr>
        <w:autoSpaceDE w:val="0"/>
        <w:spacing w:line="240" w:lineRule="auto"/>
        <w:ind w:firstLine="700"/>
        <w:jc w:val="center"/>
        <w:rPr>
          <w:rFonts w:eastAsia="TimesNewRoman+1+1"/>
          <w:szCs w:val="28"/>
          <w:lang w:val="ru-RU"/>
        </w:rPr>
      </w:pPr>
    </w:p>
    <w:p w:rsidR="0033111A" w:rsidRPr="0033111A" w:rsidRDefault="0033111A" w:rsidP="0033111A">
      <w:pPr>
        <w:framePr w:hSpace="180" w:wrap="around" w:vAnchor="text" w:hAnchor="text" w:xAlign="center" w:y="1"/>
        <w:contextualSpacing/>
        <w:rPr>
          <w:szCs w:val="28"/>
          <w:lang w:val="ru-RU"/>
        </w:rPr>
      </w:pPr>
      <w:r w:rsidRPr="0033111A">
        <w:rPr>
          <w:szCs w:val="28"/>
          <w:lang w:val="ru-RU"/>
        </w:rPr>
        <w:t>Факультет прикладной математики, информатики</w:t>
      </w:r>
      <w:r w:rsidR="0013546B" w:rsidRPr="0033111A">
        <w:rPr>
          <w:szCs w:val="28"/>
          <w:lang w:val="ru-RU"/>
        </w:rPr>
        <w:t xml:space="preserve"> и</w:t>
      </w:r>
      <w:r w:rsidR="0013546B">
        <w:rPr>
          <w:szCs w:val="28"/>
          <w:lang w:val="ru-RU"/>
        </w:rPr>
        <w:t> </w:t>
      </w:r>
      <w:r w:rsidR="0013546B" w:rsidRPr="0033111A">
        <w:rPr>
          <w:szCs w:val="28"/>
          <w:lang w:val="ru-RU"/>
        </w:rPr>
        <w:t>м</w:t>
      </w:r>
      <w:r w:rsidRPr="0033111A">
        <w:rPr>
          <w:szCs w:val="28"/>
          <w:lang w:val="ru-RU"/>
        </w:rPr>
        <w:t>еханики</w:t>
      </w:r>
    </w:p>
    <w:p w:rsidR="0033111A" w:rsidRPr="0033111A" w:rsidRDefault="0033111A" w:rsidP="0033111A">
      <w:pPr>
        <w:autoSpaceDE w:val="0"/>
        <w:autoSpaceDN w:val="0"/>
        <w:adjustRightInd w:val="0"/>
        <w:contextualSpacing/>
        <w:jc w:val="center"/>
        <w:rPr>
          <w:rFonts w:eastAsia="TimesNewRoman+1+1"/>
          <w:szCs w:val="28"/>
          <w:lang w:val="ru-RU"/>
        </w:rPr>
      </w:pPr>
    </w:p>
    <w:p w:rsidR="0033111A" w:rsidRPr="0033111A" w:rsidRDefault="0033111A" w:rsidP="0033111A">
      <w:pPr>
        <w:autoSpaceDE w:val="0"/>
        <w:autoSpaceDN w:val="0"/>
        <w:adjustRightInd w:val="0"/>
        <w:contextualSpacing/>
        <w:jc w:val="center"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>Кафедра программного обеспечения</w:t>
      </w:r>
      <w:r w:rsidR="0013546B" w:rsidRPr="0033111A">
        <w:rPr>
          <w:rFonts w:eastAsia="TimesNewRoman+1+1"/>
          <w:szCs w:val="28"/>
          <w:lang w:val="ru-RU"/>
        </w:rPr>
        <w:t xml:space="preserve"> и</w:t>
      </w:r>
      <w:r w:rsidR="0013546B">
        <w:rPr>
          <w:rFonts w:eastAsia="TimesNewRoman+1+1"/>
          <w:szCs w:val="28"/>
          <w:lang w:val="ru-RU"/>
        </w:rPr>
        <w:t> </w:t>
      </w:r>
      <w:r w:rsidR="0013546B" w:rsidRPr="0033111A">
        <w:rPr>
          <w:rFonts w:eastAsia="TimesNewRoman+1+1"/>
          <w:szCs w:val="28"/>
          <w:lang w:val="ru-RU"/>
        </w:rPr>
        <w:t>а</w:t>
      </w:r>
      <w:r w:rsidRPr="0033111A">
        <w:rPr>
          <w:rFonts w:eastAsia="TimesNewRoman+1+1"/>
          <w:szCs w:val="28"/>
          <w:lang w:val="ru-RU"/>
        </w:rPr>
        <w:t>дминистрирования</w:t>
      </w:r>
    </w:p>
    <w:p w:rsidR="0033111A" w:rsidRPr="0033111A" w:rsidRDefault="0033111A" w:rsidP="0033111A">
      <w:pPr>
        <w:autoSpaceDE w:val="0"/>
        <w:autoSpaceDN w:val="0"/>
        <w:adjustRightInd w:val="0"/>
        <w:contextualSpacing/>
        <w:jc w:val="center"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>информационных систем</w:t>
      </w:r>
    </w:p>
    <w:p w:rsidR="001A2E04" w:rsidRPr="007D1EC1" w:rsidRDefault="001A2E04" w:rsidP="00B45037">
      <w:pPr>
        <w:autoSpaceDE w:val="0"/>
        <w:spacing w:line="240" w:lineRule="auto"/>
        <w:ind w:firstLine="700"/>
        <w:jc w:val="center"/>
        <w:rPr>
          <w:rFonts w:eastAsia="TimesNewRoman+1+1"/>
          <w:szCs w:val="28"/>
          <w:lang w:val="ru-RU"/>
        </w:rPr>
      </w:pPr>
    </w:p>
    <w:p w:rsidR="00FD3C01" w:rsidRPr="0033111A" w:rsidRDefault="00FD3C01" w:rsidP="00B45037">
      <w:pPr>
        <w:autoSpaceDE w:val="0"/>
        <w:spacing w:line="240" w:lineRule="auto"/>
        <w:ind w:firstLine="700"/>
        <w:jc w:val="center"/>
        <w:rPr>
          <w:rFonts w:eastAsia="TimesNewRoman+1+1"/>
          <w:szCs w:val="28"/>
          <w:lang w:val="ru-RU"/>
        </w:rPr>
      </w:pPr>
    </w:p>
    <w:p w:rsidR="001A2E04" w:rsidRPr="0033111A" w:rsidRDefault="007B36FA" w:rsidP="00B45037">
      <w:pPr>
        <w:autoSpaceDE w:val="0"/>
        <w:ind w:firstLine="700"/>
        <w:jc w:val="center"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 xml:space="preserve">Расширение экспериментального программного обеспечения для моделирования </w:t>
      </w:r>
      <w:r w:rsidR="003F6712" w:rsidRPr="0033111A">
        <w:rPr>
          <w:rFonts w:eastAsia="TimesNewRoman+1+1"/>
          <w:szCs w:val="28"/>
          <w:lang w:val="ru-RU"/>
        </w:rPr>
        <w:t>структур хранения данных</w:t>
      </w:r>
    </w:p>
    <w:p w:rsidR="001A2E04" w:rsidRPr="007D1EC1" w:rsidRDefault="001A2E04" w:rsidP="00B45037">
      <w:pPr>
        <w:autoSpaceDE w:val="0"/>
        <w:ind w:firstLine="700"/>
        <w:jc w:val="center"/>
        <w:rPr>
          <w:rFonts w:eastAsia="TimesNewRoman+1+1"/>
          <w:szCs w:val="28"/>
          <w:lang w:val="ru-RU"/>
        </w:rPr>
      </w:pPr>
    </w:p>
    <w:p w:rsidR="0033111A" w:rsidRPr="0033111A" w:rsidRDefault="0033111A" w:rsidP="0033111A">
      <w:pPr>
        <w:autoSpaceDE w:val="0"/>
        <w:autoSpaceDN w:val="0"/>
        <w:adjustRightInd w:val="0"/>
        <w:contextualSpacing/>
        <w:jc w:val="center"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>Дипломная работа</w:t>
      </w:r>
    </w:p>
    <w:p w:rsidR="0033111A" w:rsidRPr="0033111A" w:rsidRDefault="0033111A" w:rsidP="0033111A">
      <w:pPr>
        <w:autoSpaceDE w:val="0"/>
        <w:autoSpaceDN w:val="0"/>
        <w:adjustRightInd w:val="0"/>
        <w:contextualSpacing/>
        <w:jc w:val="center"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>Специальность 010503 Математическое обеспечение</w:t>
      </w:r>
    </w:p>
    <w:p w:rsidR="0033111A" w:rsidRPr="0033111A" w:rsidRDefault="0033111A" w:rsidP="0033111A">
      <w:pPr>
        <w:autoSpaceDE w:val="0"/>
        <w:autoSpaceDN w:val="0"/>
        <w:adjustRightInd w:val="0"/>
        <w:contextualSpacing/>
        <w:jc w:val="center"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>и администрирование информационных систем</w:t>
      </w:r>
    </w:p>
    <w:p w:rsidR="0033111A" w:rsidRPr="00DE0F66" w:rsidRDefault="0033111A" w:rsidP="0033111A">
      <w:pPr>
        <w:autoSpaceDE w:val="0"/>
        <w:autoSpaceDN w:val="0"/>
        <w:adjustRightInd w:val="0"/>
        <w:contextualSpacing/>
        <w:jc w:val="center"/>
        <w:rPr>
          <w:rFonts w:eastAsia="TimesNewRoman+1+1"/>
          <w:szCs w:val="28"/>
          <w:lang w:val="ru-RU"/>
        </w:rPr>
      </w:pPr>
      <w:r w:rsidRPr="0013546B">
        <w:rPr>
          <w:rFonts w:eastAsia="TimesNewRoman+1+1"/>
          <w:szCs w:val="28"/>
          <w:lang w:val="ru-RU"/>
        </w:rPr>
        <w:t xml:space="preserve">Специализация </w:t>
      </w:r>
      <w:r w:rsidRPr="0013546B">
        <w:rPr>
          <w:szCs w:val="28"/>
          <w:lang w:val="ru-RU"/>
        </w:rPr>
        <w:t>Информационные системы</w:t>
      </w:r>
    </w:p>
    <w:p w:rsidR="00816E9B" w:rsidRPr="007D1EC1" w:rsidRDefault="00816E9B" w:rsidP="00B45037">
      <w:pPr>
        <w:pStyle w:val="a1"/>
        <w:jc w:val="center"/>
        <w:rPr>
          <w:rFonts w:eastAsia="TimesNewRoman+1+1"/>
        </w:rPr>
      </w:pPr>
    </w:p>
    <w:p w:rsidR="001A2E04" w:rsidRPr="007D1EC1" w:rsidRDefault="001A2E04" w:rsidP="00B45037">
      <w:pPr>
        <w:pStyle w:val="a1"/>
        <w:jc w:val="center"/>
        <w:rPr>
          <w:rFonts w:eastAsia="TimesNewRoman+1+1"/>
        </w:rPr>
      </w:pPr>
    </w:p>
    <w:p w:rsidR="001A2E04" w:rsidRDefault="001A2E04" w:rsidP="00B45037">
      <w:pPr>
        <w:pStyle w:val="a1"/>
        <w:jc w:val="center"/>
        <w:rPr>
          <w:rFonts w:eastAsia="TimesNewRoman+1+1"/>
        </w:rPr>
      </w:pPr>
    </w:p>
    <w:p w:rsidR="0033111A" w:rsidRPr="0033111A" w:rsidRDefault="0033111A" w:rsidP="0033111A">
      <w:pPr>
        <w:autoSpaceDE w:val="0"/>
        <w:autoSpaceDN w:val="0"/>
        <w:adjustRightInd w:val="0"/>
        <w:contextualSpacing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>Допущено</w:t>
      </w:r>
      <w:r w:rsidR="0013546B" w:rsidRPr="0033111A">
        <w:rPr>
          <w:rFonts w:eastAsia="TimesNewRoman+1+1"/>
          <w:szCs w:val="28"/>
          <w:lang w:val="ru-RU"/>
        </w:rPr>
        <w:t xml:space="preserve"> к</w:t>
      </w:r>
      <w:r w:rsidR="0013546B">
        <w:rPr>
          <w:rFonts w:eastAsia="TimesNewRoman+1+1"/>
          <w:szCs w:val="28"/>
          <w:lang w:val="ru-RU"/>
        </w:rPr>
        <w:t> </w:t>
      </w:r>
      <w:r w:rsidR="0013546B" w:rsidRPr="0033111A">
        <w:rPr>
          <w:rFonts w:eastAsia="TimesNewRoman+1+1"/>
          <w:szCs w:val="28"/>
          <w:lang w:val="ru-RU"/>
        </w:rPr>
        <w:t>з</w:t>
      </w:r>
      <w:r w:rsidRPr="0033111A">
        <w:rPr>
          <w:rFonts w:eastAsia="TimesNewRoman+1+1"/>
          <w:szCs w:val="28"/>
          <w:lang w:val="ru-RU"/>
        </w:rPr>
        <w:t>ащите</w:t>
      </w:r>
      <w:r w:rsidR="0013546B" w:rsidRPr="0033111A">
        <w:rPr>
          <w:rFonts w:eastAsia="TimesNewRoman+1+1"/>
          <w:szCs w:val="28"/>
          <w:lang w:val="ru-RU"/>
        </w:rPr>
        <w:t xml:space="preserve"> в</w:t>
      </w:r>
      <w:r w:rsidR="0013546B">
        <w:rPr>
          <w:rFonts w:eastAsia="TimesNewRoman+1+1"/>
          <w:szCs w:val="28"/>
          <w:lang w:val="ru-RU"/>
        </w:rPr>
        <w:t> </w:t>
      </w:r>
      <w:r w:rsidR="0013546B" w:rsidRPr="0033111A">
        <w:rPr>
          <w:rFonts w:eastAsia="TimesNewRoman+1+1"/>
          <w:szCs w:val="28"/>
          <w:lang w:val="ru-RU"/>
        </w:rPr>
        <w:t>Г</w:t>
      </w:r>
      <w:r w:rsidRPr="0033111A">
        <w:rPr>
          <w:rFonts w:eastAsia="TimesNewRoman+1+1"/>
          <w:szCs w:val="28"/>
          <w:lang w:val="ru-RU"/>
        </w:rPr>
        <w:t>ЭК __.__.2015</w:t>
      </w:r>
    </w:p>
    <w:p w:rsidR="0033111A" w:rsidRPr="0033111A" w:rsidRDefault="0033111A" w:rsidP="0033111A">
      <w:pPr>
        <w:autoSpaceDE w:val="0"/>
        <w:autoSpaceDN w:val="0"/>
        <w:adjustRightInd w:val="0"/>
        <w:contextualSpacing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>Зав. кафедрой ____________________ д. ф.-м.н., проф. М.А. Артемов</w:t>
      </w:r>
    </w:p>
    <w:p w:rsidR="0033111A" w:rsidRPr="0033111A" w:rsidRDefault="0033111A" w:rsidP="0033111A">
      <w:pPr>
        <w:autoSpaceDE w:val="0"/>
        <w:autoSpaceDN w:val="0"/>
        <w:adjustRightInd w:val="0"/>
        <w:contextualSpacing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 xml:space="preserve">Обучающийся ____________________ </w:t>
      </w:r>
      <w:r>
        <w:rPr>
          <w:rFonts w:eastAsia="TimesNewRoman+1+1"/>
          <w:szCs w:val="28"/>
          <w:lang w:val="ru-RU"/>
        </w:rPr>
        <w:t>Н</w:t>
      </w:r>
      <w:r w:rsidRPr="0033111A">
        <w:rPr>
          <w:rFonts w:eastAsia="TimesNewRoman+1+1"/>
          <w:szCs w:val="28"/>
          <w:lang w:val="ru-RU"/>
        </w:rPr>
        <w:t>.</w:t>
      </w:r>
      <w:r>
        <w:rPr>
          <w:rFonts w:eastAsia="TimesNewRoman+1+1"/>
          <w:szCs w:val="28"/>
          <w:lang w:val="ru-RU"/>
        </w:rPr>
        <w:t>С</w:t>
      </w:r>
      <w:r w:rsidRPr="0033111A">
        <w:rPr>
          <w:rFonts w:eastAsia="TimesNewRoman+1+1"/>
          <w:szCs w:val="28"/>
          <w:lang w:val="ru-RU"/>
        </w:rPr>
        <w:t xml:space="preserve">. </w:t>
      </w:r>
      <w:r>
        <w:rPr>
          <w:rFonts w:eastAsia="TimesNewRoman+1+1"/>
          <w:szCs w:val="28"/>
          <w:lang w:val="ru-RU"/>
        </w:rPr>
        <w:t>Скорняков</w:t>
      </w:r>
    </w:p>
    <w:p w:rsidR="0033111A" w:rsidRPr="0033111A" w:rsidRDefault="0033111A" w:rsidP="0033111A">
      <w:pPr>
        <w:autoSpaceDE w:val="0"/>
        <w:autoSpaceDN w:val="0"/>
        <w:adjustRightInd w:val="0"/>
        <w:contextualSpacing/>
        <w:rPr>
          <w:rFonts w:eastAsia="TimesNewRoman+1+1"/>
          <w:szCs w:val="28"/>
          <w:lang w:val="ru-RU"/>
        </w:rPr>
      </w:pPr>
      <w:r w:rsidRPr="0033111A">
        <w:rPr>
          <w:rFonts w:eastAsia="TimesNewRoman+1+1"/>
          <w:szCs w:val="28"/>
          <w:lang w:val="ru-RU"/>
        </w:rPr>
        <w:t xml:space="preserve">Руководитель ____________________ </w:t>
      </w:r>
      <w:r>
        <w:rPr>
          <w:rFonts w:eastAsia="TimesNewRoman+1+1"/>
          <w:szCs w:val="28"/>
          <w:lang w:val="ru-RU"/>
        </w:rPr>
        <w:t xml:space="preserve">к. </w:t>
      </w:r>
      <w:r w:rsidR="00EB4412">
        <w:rPr>
          <w:rFonts w:eastAsia="TimesNewRoman+1+1"/>
          <w:szCs w:val="28"/>
          <w:lang w:val="ru-RU"/>
        </w:rPr>
        <w:t>т. н</w:t>
      </w:r>
      <w:r>
        <w:rPr>
          <w:rFonts w:eastAsia="TimesNewRoman+1+1"/>
          <w:szCs w:val="28"/>
          <w:lang w:val="ru-RU"/>
        </w:rPr>
        <w:t>., доц</w:t>
      </w:r>
      <w:r w:rsidRPr="0033111A">
        <w:rPr>
          <w:rFonts w:eastAsia="TimesNewRoman+1+1"/>
          <w:szCs w:val="28"/>
          <w:lang w:val="ru-RU"/>
        </w:rPr>
        <w:t xml:space="preserve">. </w:t>
      </w:r>
      <w:r>
        <w:rPr>
          <w:rFonts w:eastAsia="TimesNewRoman+1+1"/>
          <w:szCs w:val="28"/>
          <w:lang w:val="ru-RU"/>
        </w:rPr>
        <w:t>К</w:t>
      </w:r>
      <w:r w:rsidRPr="0033111A">
        <w:rPr>
          <w:rFonts w:eastAsia="TimesNewRoman+1+1"/>
          <w:szCs w:val="28"/>
          <w:lang w:val="ru-RU"/>
        </w:rPr>
        <w:t>.</w:t>
      </w:r>
      <w:r>
        <w:rPr>
          <w:rFonts w:eastAsia="TimesNewRoman+1+1"/>
          <w:szCs w:val="28"/>
          <w:lang w:val="ru-RU"/>
        </w:rPr>
        <w:t>Е.</w:t>
      </w:r>
      <w:r w:rsidRPr="0033111A">
        <w:rPr>
          <w:rFonts w:eastAsia="TimesNewRoman+1+1"/>
          <w:szCs w:val="28"/>
          <w:lang w:val="ru-RU"/>
        </w:rPr>
        <w:t xml:space="preserve"> </w:t>
      </w:r>
      <w:r>
        <w:rPr>
          <w:rFonts w:eastAsia="TimesNewRoman+1+1"/>
          <w:szCs w:val="28"/>
          <w:lang w:val="ru-RU"/>
        </w:rPr>
        <w:t>Селезнев</w:t>
      </w:r>
    </w:p>
    <w:p w:rsidR="0033111A" w:rsidRPr="007D1EC1" w:rsidRDefault="0033111A" w:rsidP="00B45037">
      <w:pPr>
        <w:pStyle w:val="a1"/>
        <w:jc w:val="center"/>
        <w:rPr>
          <w:rFonts w:eastAsia="TimesNewRoman+1+1"/>
        </w:rPr>
      </w:pPr>
    </w:p>
    <w:p w:rsidR="00B548A0" w:rsidRPr="007D1EC1" w:rsidRDefault="00B548A0" w:rsidP="00B45037">
      <w:pPr>
        <w:pStyle w:val="a1"/>
        <w:jc w:val="center"/>
        <w:rPr>
          <w:rFonts w:eastAsia="TimesNewRoman+1+1"/>
        </w:rPr>
      </w:pPr>
    </w:p>
    <w:p w:rsidR="001A2E04" w:rsidRPr="007D1EC1" w:rsidRDefault="001A2E04" w:rsidP="00B45037">
      <w:pPr>
        <w:tabs>
          <w:tab w:val="left" w:pos="2640"/>
          <w:tab w:val="center" w:pos="5385"/>
        </w:tabs>
        <w:spacing w:before="240"/>
        <w:ind w:firstLine="700"/>
        <w:jc w:val="center"/>
        <w:rPr>
          <w:rFonts w:eastAsia="TimesNewRoman+1+1"/>
          <w:szCs w:val="28"/>
          <w:lang w:val="ru-RU"/>
        </w:rPr>
        <w:sectPr w:rsidR="001A2E04" w:rsidRPr="007D1EC1" w:rsidSect="00A44F3B">
          <w:headerReference w:type="default" r:id="rId9"/>
          <w:pgSz w:w="11905" w:h="16837"/>
          <w:pgMar w:top="1134" w:right="850" w:bottom="1134" w:left="1701" w:header="708" w:footer="1438" w:gutter="0"/>
          <w:pgNumType w:start="1"/>
          <w:cols w:space="720"/>
          <w:titlePg/>
          <w:docGrid w:linePitch="381"/>
        </w:sectPr>
      </w:pPr>
      <w:r w:rsidRPr="007D1EC1">
        <w:rPr>
          <w:rFonts w:eastAsia="TimesNewRoman+1+1"/>
          <w:szCs w:val="28"/>
          <w:lang w:val="ru-RU"/>
        </w:rPr>
        <w:t>Воронеж 201</w:t>
      </w:r>
      <w:r w:rsidR="003F6712">
        <w:rPr>
          <w:rFonts w:eastAsia="TimesNewRoman+1+1"/>
          <w:szCs w:val="28"/>
          <w:lang w:val="ru-RU"/>
        </w:rPr>
        <w:t>5</w:t>
      </w:r>
    </w:p>
    <w:p w:rsidR="002E3520" w:rsidRPr="00DE0F66" w:rsidRDefault="002E3520" w:rsidP="002E3520">
      <w:pPr>
        <w:suppressAutoHyphens w:val="0"/>
        <w:ind w:firstLine="0"/>
        <w:jc w:val="center"/>
        <w:rPr>
          <w:rStyle w:val="a5"/>
          <w:lang w:val="ru-RU"/>
        </w:rPr>
      </w:pPr>
      <w:r w:rsidRPr="00DE0F66">
        <w:rPr>
          <w:rStyle w:val="a5"/>
          <w:lang w:val="ru-RU"/>
        </w:rPr>
        <w:lastRenderedPageBreak/>
        <w:t>Аннотация</w:t>
      </w:r>
    </w:p>
    <w:p w:rsidR="002E3520" w:rsidRPr="002E3520" w:rsidRDefault="002E3520" w:rsidP="002E3520">
      <w:pPr>
        <w:pStyle w:val="a1"/>
      </w:pPr>
      <w:r>
        <w:t>Работа посвящена доработке и расширению существующего приложения, позволяющего сравнивать между собой различные контейнеры данных на основании подсчёта количества требуемых операций для выполнения той или иной нагрузки.</w:t>
      </w:r>
    </w:p>
    <w:p w:rsidR="001A2E04" w:rsidRPr="007D1EC1" w:rsidRDefault="001A2E04" w:rsidP="00854729">
      <w:pPr>
        <w:pageBreakBefore/>
        <w:spacing w:before="240"/>
        <w:ind w:firstLine="0"/>
        <w:jc w:val="center"/>
        <w:rPr>
          <w:b/>
          <w:lang w:val="ru-RU"/>
        </w:rPr>
        <w:sectPr w:rsidR="001A2E04" w:rsidRPr="007D1EC1" w:rsidSect="00A44F3B">
          <w:headerReference w:type="first" r:id="rId10"/>
          <w:pgSz w:w="11905" w:h="16837"/>
          <w:pgMar w:top="1134" w:right="850" w:bottom="1134" w:left="1701" w:header="708" w:footer="720" w:gutter="0"/>
          <w:cols w:space="720"/>
          <w:docGrid w:linePitch="381"/>
        </w:sectPr>
      </w:pPr>
      <w:r w:rsidRPr="007D1EC1">
        <w:rPr>
          <w:b/>
          <w:lang w:val="ru-RU"/>
        </w:rPr>
        <w:lastRenderedPageBreak/>
        <w:t>Содержание</w:t>
      </w:r>
    </w:p>
    <w:p w:rsidR="00E03EC0" w:rsidRDefault="00B255DD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7D1EC1">
        <w:lastRenderedPageBreak/>
        <w:fldChar w:fldCharType="begin"/>
      </w:r>
      <w:r w:rsidR="001A2E04" w:rsidRPr="007D1EC1">
        <w:instrText xml:space="preserve"> TOC \o "1-2" \h</w:instrText>
      </w:r>
      <w:r w:rsidRPr="007D1EC1">
        <w:fldChar w:fldCharType="separate"/>
      </w:r>
      <w:hyperlink w:anchor="_Toc422253398" w:history="1">
        <w:r w:rsidR="00E03EC0" w:rsidRPr="007134A6">
          <w:rPr>
            <w:rStyle w:val="a7"/>
            <w:noProof/>
          </w:rPr>
          <w:t>Введение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_Toc422253398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4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399" w:history="1">
        <w:r w:rsidR="00E03EC0" w:rsidRPr="007134A6">
          <w:rPr>
            <w:rStyle w:val="a7"/>
            <w:noProof/>
          </w:rPr>
          <w:t>1. Постановка задачи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_Toc422253399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6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0" w:history="1">
        <w:r w:rsidR="00E03EC0" w:rsidRPr="007134A6">
          <w:rPr>
            <w:rStyle w:val="a7"/>
            <w:noProof/>
          </w:rPr>
          <w:t>2. Анализ задачи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_Toc422253400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7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1" w:history="1">
        <w:r w:rsidR="00E03EC0" w:rsidRPr="007134A6">
          <w:rPr>
            <w:rStyle w:val="a7"/>
            <w:noProof/>
          </w:rPr>
          <w:t>2.1. Механизм анализа контейнеров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_Toc422253401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7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2" w:history="1">
        <w:r w:rsidR="00E03EC0" w:rsidRPr="007134A6">
          <w:rPr>
            <w:rStyle w:val="a7"/>
            <w:noProof/>
          </w:rPr>
          <w:t>2.2. Рефакторинг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_Toc422253402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11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3" w:history="1">
        <w:r w:rsidR="00E03EC0" w:rsidRPr="007134A6">
          <w:rPr>
            <w:rStyle w:val="a7"/>
            <w:noProof/>
          </w:rPr>
          <w:t>2.3. Хеш-таблицы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_Toc422253403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12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4" w:history="1">
        <w:r w:rsidR="00E03EC0" w:rsidRPr="007134A6">
          <w:rPr>
            <w:rStyle w:val="a7"/>
            <w:noProof/>
          </w:rPr>
          <w:t>2.4. Кэширование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_Toc422253404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13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5" w:history="1">
        <w:r w:rsidR="00E03EC0" w:rsidRPr="007134A6">
          <w:rPr>
            <w:rStyle w:val="a7"/>
            <w:noProof/>
          </w:rPr>
          <w:t>2.5. Адаптивные контейнеры данных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_Toc422253405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14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6" w:history="1">
        <w:r w:rsidR="00E03EC0" w:rsidRPr="007134A6">
          <w:rPr>
            <w:rStyle w:val="a7"/>
            <w:noProof/>
          </w:rPr>
          <w:t>3. Средства реализации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_Toc422253406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17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7" w:history="1">
        <w:r w:rsidR="00E03EC0" w:rsidRPr="007134A6">
          <w:rPr>
            <w:rStyle w:val="a7"/>
            <w:noProof/>
          </w:rPr>
          <w:t>4. Требования к аппаратному и программному обеспечению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_Toc422253407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18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8" w:history="1">
        <w:r w:rsidR="00E03EC0" w:rsidRPr="007134A6">
          <w:rPr>
            <w:rStyle w:val="a7"/>
            <w:noProof/>
          </w:rPr>
          <w:t>5. Интерфейс пользователя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_Toc422253408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19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09" w:history="1">
        <w:r w:rsidR="00E03EC0" w:rsidRPr="007134A6">
          <w:rPr>
            <w:rStyle w:val="a7"/>
            <w:noProof/>
          </w:rPr>
          <w:t>5.1. Команды консольного интерфейса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_Toc422253409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19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0" w:history="1">
        <w:r w:rsidR="00E03EC0" w:rsidRPr="007134A6">
          <w:rPr>
            <w:rStyle w:val="a7"/>
            <w:noProof/>
          </w:rPr>
          <w:t>5.2. Входные файлы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_Toc422253410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19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1" w:history="1">
        <w:r w:rsidR="00E03EC0" w:rsidRPr="007134A6">
          <w:rPr>
            <w:rStyle w:val="a7"/>
            <w:noProof/>
          </w:rPr>
          <w:t>5.3. Вывод результатов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_Toc422253411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21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2" w:history="1">
        <w:r w:rsidR="00E03EC0" w:rsidRPr="007134A6">
          <w:rPr>
            <w:rStyle w:val="a7"/>
            <w:noProof/>
          </w:rPr>
          <w:t>6. Реализация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_Toc422253412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23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3" w:history="1">
        <w:r w:rsidR="00E03EC0" w:rsidRPr="007134A6">
          <w:rPr>
            <w:rStyle w:val="a7"/>
            <w:noProof/>
          </w:rPr>
          <w:t>6.1. Рефакторинг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_Toc422253413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23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4" w:history="1">
        <w:r w:rsidR="00E03EC0" w:rsidRPr="007134A6">
          <w:rPr>
            <w:rStyle w:val="a7"/>
            <w:noProof/>
          </w:rPr>
          <w:t>6.2. Хеш-таблицы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_Toc422253414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30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5" w:history="1">
        <w:r w:rsidR="00E03EC0" w:rsidRPr="007134A6">
          <w:rPr>
            <w:rStyle w:val="a7"/>
            <w:noProof/>
          </w:rPr>
          <w:t>6.3. Кэширование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_Toc422253415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31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6" w:history="1">
        <w:r w:rsidR="00E03EC0" w:rsidRPr="007134A6">
          <w:rPr>
            <w:rStyle w:val="a7"/>
            <w:noProof/>
          </w:rPr>
          <w:t>6.4. Адаптивные контейнеры данных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_Toc422253416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32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7" w:history="1">
        <w:r w:rsidR="00E03EC0" w:rsidRPr="007134A6">
          <w:rPr>
            <w:rStyle w:val="a7"/>
            <w:noProof/>
          </w:rPr>
          <w:t>7. План тестирования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_Toc422253417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34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8" w:history="1">
        <w:r w:rsidR="00E03EC0" w:rsidRPr="007134A6">
          <w:rPr>
            <w:rStyle w:val="a7"/>
            <w:noProof/>
          </w:rPr>
          <w:t>7.1. Тестирование хеш-таблицы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_Toc422253418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34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19" w:history="1">
        <w:r w:rsidR="00E03EC0" w:rsidRPr="007134A6">
          <w:rPr>
            <w:rStyle w:val="a7"/>
            <w:noProof/>
          </w:rPr>
          <w:t>7.2. Тестирование контейнеров с кэшами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_Toc422253419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35</w:t>
        </w:r>
        <w:r w:rsidR="00E03EC0">
          <w:rPr>
            <w:noProof/>
          </w:rPr>
          <w:fldChar w:fldCharType="end"/>
        </w:r>
      </w:hyperlink>
    </w:p>
    <w:p w:rsidR="00E03EC0" w:rsidRDefault="00DE0F66" w:rsidP="00E03EC0">
      <w:pPr>
        <w:pStyle w:val="26"/>
        <w:tabs>
          <w:tab w:val="right" w:leader="dot" w:pos="9344"/>
        </w:tabs>
        <w:ind w:firstLine="284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20" w:history="1">
        <w:r w:rsidR="00E03EC0" w:rsidRPr="007134A6">
          <w:rPr>
            <w:rStyle w:val="a7"/>
            <w:noProof/>
          </w:rPr>
          <w:t>7.3. Тестирование адаптивного контейнера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_Toc422253420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37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21" w:history="1">
        <w:r w:rsidR="00E03EC0" w:rsidRPr="007134A6">
          <w:rPr>
            <w:rStyle w:val="a7"/>
            <w:noProof/>
          </w:rPr>
          <w:t>Заключение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_Toc422253421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39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22" w:history="1">
        <w:r w:rsidR="00E03EC0" w:rsidRPr="007134A6">
          <w:rPr>
            <w:rStyle w:val="a7"/>
            <w:noProof/>
          </w:rPr>
          <w:t>Список литературы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_Toc422253422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40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23" w:history="1">
        <w:r w:rsidR="00E03EC0" w:rsidRPr="007134A6">
          <w:rPr>
            <w:rStyle w:val="a7"/>
            <w:noProof/>
          </w:rPr>
          <w:t xml:space="preserve">Приложение 1. Пример входного </w:t>
        </w:r>
        <w:r w:rsidR="00E03EC0" w:rsidRPr="007134A6">
          <w:rPr>
            <w:rStyle w:val="a7"/>
            <w:noProof/>
            <w:lang w:val="en-US"/>
          </w:rPr>
          <w:t>XML</w:t>
        </w:r>
        <w:r w:rsidR="00E03EC0" w:rsidRPr="007134A6">
          <w:rPr>
            <w:rStyle w:val="a7"/>
            <w:noProof/>
          </w:rPr>
          <w:t>-файла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_Toc422253423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41</w:t>
        </w:r>
        <w:r w:rsidR="00E03EC0">
          <w:rPr>
            <w:noProof/>
          </w:rPr>
          <w:fldChar w:fldCharType="end"/>
        </w:r>
      </w:hyperlink>
    </w:p>
    <w:p w:rsidR="00E03EC0" w:rsidRDefault="00DE0F6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2253424" w:history="1">
        <w:r w:rsidR="00E03EC0" w:rsidRPr="007134A6">
          <w:rPr>
            <w:rStyle w:val="a7"/>
            <w:noProof/>
          </w:rPr>
          <w:t>Приложение</w:t>
        </w:r>
        <w:r w:rsidR="00E03EC0" w:rsidRPr="007134A6">
          <w:rPr>
            <w:rStyle w:val="a7"/>
            <w:noProof/>
            <w:lang w:val="en-US"/>
          </w:rPr>
          <w:t xml:space="preserve"> </w:t>
        </w:r>
        <w:r w:rsidR="00E03EC0" w:rsidRPr="007134A6">
          <w:rPr>
            <w:rStyle w:val="a7"/>
            <w:noProof/>
          </w:rPr>
          <w:t>2</w:t>
        </w:r>
        <w:r w:rsidR="00E03EC0" w:rsidRPr="007134A6">
          <w:rPr>
            <w:rStyle w:val="a7"/>
            <w:noProof/>
            <w:lang w:val="en-US"/>
          </w:rPr>
          <w:t xml:space="preserve">. </w:t>
        </w:r>
        <w:r w:rsidR="00E03EC0" w:rsidRPr="007134A6">
          <w:rPr>
            <w:rStyle w:val="a7"/>
            <w:noProof/>
          </w:rPr>
          <w:t>Листинг</w:t>
        </w:r>
        <w:r w:rsidR="00E03EC0" w:rsidRPr="007134A6">
          <w:rPr>
            <w:rStyle w:val="a7"/>
            <w:noProof/>
            <w:lang w:val="en-US"/>
          </w:rPr>
          <w:t xml:space="preserve"> </w:t>
        </w:r>
        <w:r w:rsidR="00E03EC0" w:rsidRPr="007134A6">
          <w:rPr>
            <w:rStyle w:val="a7"/>
            <w:noProof/>
          </w:rPr>
          <w:t>классов</w:t>
        </w:r>
        <w:r w:rsidR="00E03EC0">
          <w:rPr>
            <w:noProof/>
          </w:rPr>
          <w:tab/>
        </w:r>
        <w:r w:rsidR="00E03EC0">
          <w:rPr>
            <w:noProof/>
          </w:rPr>
          <w:fldChar w:fldCharType="begin"/>
        </w:r>
        <w:r w:rsidR="00E03EC0">
          <w:rPr>
            <w:noProof/>
          </w:rPr>
          <w:instrText xml:space="preserve"> PAGEREF _Toc422253424 \h </w:instrText>
        </w:r>
        <w:r w:rsidR="00E03EC0">
          <w:rPr>
            <w:noProof/>
          </w:rPr>
        </w:r>
        <w:r w:rsidR="00E03EC0">
          <w:rPr>
            <w:noProof/>
          </w:rPr>
          <w:fldChar w:fldCharType="separate"/>
        </w:r>
        <w:r w:rsidR="00EF28AD">
          <w:rPr>
            <w:noProof/>
          </w:rPr>
          <w:t>42</w:t>
        </w:r>
        <w:r w:rsidR="00E03EC0">
          <w:rPr>
            <w:noProof/>
          </w:rPr>
          <w:fldChar w:fldCharType="end"/>
        </w:r>
      </w:hyperlink>
    </w:p>
    <w:p w:rsidR="001A2E04" w:rsidRPr="007D1EC1" w:rsidRDefault="00B255DD" w:rsidP="00B45037">
      <w:pPr>
        <w:pStyle w:val="17"/>
        <w:tabs>
          <w:tab w:val="right" w:leader="dot" w:pos="10062"/>
        </w:tabs>
        <w:rPr>
          <w:szCs w:val="28"/>
        </w:rPr>
        <w:sectPr w:rsidR="001A2E04" w:rsidRPr="007D1EC1" w:rsidSect="00A44F3B">
          <w:type w:val="continuous"/>
          <w:pgSz w:w="11905" w:h="16837"/>
          <w:pgMar w:top="1134" w:right="850" w:bottom="1134" w:left="1701" w:header="708" w:footer="720" w:gutter="0"/>
          <w:cols w:space="720"/>
          <w:docGrid w:linePitch="360"/>
        </w:sectPr>
      </w:pPr>
      <w:r w:rsidRPr="007D1EC1">
        <w:fldChar w:fldCharType="end"/>
      </w:r>
    </w:p>
    <w:p w:rsidR="001A2E04" w:rsidRDefault="000A34E2" w:rsidP="00B6742F">
      <w:pPr>
        <w:pStyle w:val="1a"/>
      </w:pPr>
      <w:bookmarkStart w:id="0" w:name="_Toc422253398"/>
      <w:r w:rsidRPr="007D1EC1">
        <w:lastRenderedPageBreak/>
        <w:t>Введение</w:t>
      </w:r>
      <w:bookmarkEnd w:id="0"/>
    </w:p>
    <w:p w:rsidR="005E1496" w:rsidRDefault="005E1496" w:rsidP="00B45037">
      <w:pPr>
        <w:pStyle w:val="a1"/>
      </w:pPr>
      <w:r>
        <w:t>С развитием информационных технологий</w:t>
      </w:r>
      <w:r w:rsidR="0013546B">
        <w:t xml:space="preserve"> и и</w:t>
      </w:r>
      <w:r>
        <w:t xml:space="preserve">нформатизацией общества </w:t>
      </w:r>
      <w:r w:rsidR="00086FCE">
        <w:t>происходит стремительный рост количества данных</w:t>
      </w:r>
      <w:r w:rsidR="0013546B">
        <w:t xml:space="preserve"> в ц</w:t>
      </w:r>
      <w:r w:rsidR="00086FCE">
        <w:t>ифровом виде</w:t>
      </w:r>
      <w:r w:rsidR="00C61D3B">
        <w:t xml:space="preserve"> (так называемая цифровая вселенная)</w:t>
      </w:r>
      <w:r w:rsidR="00086FCE">
        <w:t>. Более того большинство создаваемой информации создаётся изначально именно</w:t>
      </w:r>
      <w:r w:rsidR="0013546B">
        <w:t xml:space="preserve"> в ц</w:t>
      </w:r>
      <w:r w:rsidR="00086FCE">
        <w:t>ифровом виде.</w:t>
      </w:r>
      <w:r w:rsidR="0013546B">
        <w:t xml:space="preserve"> По д</w:t>
      </w:r>
      <w:r w:rsidR="00C61D3B">
        <w:t>анным</w:t>
      </w:r>
      <w:r w:rsidR="00906504">
        <w:t xml:space="preserve"> компании </w:t>
      </w:r>
      <w:r w:rsidR="00906504">
        <w:rPr>
          <w:lang w:val="en-US"/>
        </w:rPr>
        <w:t>EDC</w:t>
      </w:r>
      <w:r w:rsidR="00086FCE">
        <w:t xml:space="preserve"> количество информации</w:t>
      </w:r>
      <w:r w:rsidR="0013546B">
        <w:t xml:space="preserve"> в ц</w:t>
      </w:r>
      <w:r w:rsidR="00086FCE">
        <w:t xml:space="preserve">ифровом виде </w:t>
      </w:r>
      <w:r w:rsidR="00C61D3B">
        <w:t xml:space="preserve">в 2013 году </w:t>
      </w:r>
      <w:r w:rsidR="00906504">
        <w:t xml:space="preserve">составляло </w:t>
      </w:r>
      <w:r w:rsidR="00C61D3B">
        <w:t>4,4 зеттабайт информации,</w:t>
      </w:r>
      <w:r w:rsidR="0013546B">
        <w:t xml:space="preserve"> а к</w:t>
      </w:r>
      <w:r w:rsidR="00C61D3B">
        <w:t xml:space="preserve"> 2020 году это значение, как предполагается</w:t>
      </w:r>
      <w:r w:rsidR="009505C5">
        <w:t>,</w:t>
      </w:r>
      <w:r w:rsidR="00C61D3B">
        <w:t xml:space="preserve"> достигнет цифры 44 зеттабайт данных. Для сравнения менее 10 лет назад, в 2007 году размер цифровой вселенной составлял лишь 0,281 зеттабайт.</w:t>
      </w:r>
    </w:p>
    <w:p w:rsidR="00C61D3B" w:rsidRDefault="00C61D3B" w:rsidP="00B45037">
      <w:pPr>
        <w:pStyle w:val="a1"/>
      </w:pPr>
      <w:r>
        <w:t>Огромное количество цифровых данных очень сильно влияет</w:t>
      </w:r>
      <w:r w:rsidR="0013546B">
        <w:t xml:space="preserve"> на с</w:t>
      </w:r>
      <w:r>
        <w:t>корость её обработки, что заставляет искать всё новые способы эффективного хранения информации</w:t>
      </w:r>
      <w:r w:rsidR="0013546B">
        <w:t xml:space="preserve"> и б</w:t>
      </w:r>
      <w:r>
        <w:t>ыстрого доступа</w:t>
      </w:r>
      <w:r w:rsidR="0013546B">
        <w:t xml:space="preserve"> к н</w:t>
      </w:r>
      <w:r>
        <w:t>ей.</w:t>
      </w:r>
    </w:p>
    <w:p w:rsidR="00C61D3B" w:rsidRDefault="00C61D3B" w:rsidP="00B45037">
      <w:pPr>
        <w:pStyle w:val="a1"/>
      </w:pPr>
      <w:r>
        <w:t>На сегодняшний день существует большое количество способов хранения данных отличающих</w:t>
      </w:r>
      <w:r w:rsidR="00906504">
        <w:t>ся</w:t>
      </w:r>
      <w:r w:rsidR="0013546B">
        <w:t xml:space="preserve"> по т</w:t>
      </w:r>
      <w:r w:rsidR="00906504">
        <w:t>ем или иным показателям. Кроме того существуют способы комбинирования различных хранилищ данных, что порождает огромное число всевозможных вариантов структурирования цифровых данных.</w:t>
      </w:r>
    </w:p>
    <w:p w:rsidR="00906504" w:rsidRDefault="00906504" w:rsidP="00B45037">
      <w:pPr>
        <w:pStyle w:val="a1"/>
      </w:pPr>
      <w:r>
        <w:t>Анализируя работу хранилищ данных</w:t>
      </w:r>
      <w:r w:rsidR="0013546B">
        <w:t xml:space="preserve"> в т</w:t>
      </w:r>
      <w:r>
        <w:t>ех или иных ситуациях можно сделать вывод</w:t>
      </w:r>
      <w:r w:rsidR="0013546B">
        <w:t xml:space="preserve"> о п</w:t>
      </w:r>
      <w:r>
        <w:t>ригодности</w:t>
      </w:r>
      <w:r w:rsidR="0013546B">
        <w:t xml:space="preserve"> их д</w:t>
      </w:r>
      <w:r>
        <w:t>ля решения тех или иных классов задач, что</w:t>
      </w:r>
      <w:r w:rsidR="0013546B">
        <w:t xml:space="preserve"> в у</w:t>
      </w:r>
      <w:r>
        <w:t>словиях постоянно увеличивающегося количества информации играет важную роль.</w:t>
      </w:r>
    </w:p>
    <w:p w:rsidR="00F24DC0" w:rsidRPr="007B36FA" w:rsidRDefault="00F24DC0" w:rsidP="00B45037">
      <w:pPr>
        <w:pStyle w:val="a1"/>
      </w:pPr>
      <w:r>
        <w:t>Существует множество факторов влияющих</w:t>
      </w:r>
      <w:r w:rsidR="0013546B">
        <w:t xml:space="preserve"> на п</w:t>
      </w:r>
      <w:r>
        <w:t>роизводительность доступа, как внутренних (определяемых политикой хранения), например, уникальность хранимых данных, так</w:t>
      </w:r>
      <w:r w:rsidR="0013546B">
        <w:t xml:space="preserve"> и в</w:t>
      </w:r>
      <w:r>
        <w:t>нешних,</w:t>
      </w:r>
      <w:r w:rsidR="0013546B">
        <w:t xml:space="preserve"> к к</w:t>
      </w:r>
      <w:r>
        <w:t>оторым можно отнести характер нагрузки</w:t>
      </w:r>
      <w:r w:rsidR="0013546B">
        <w:t xml:space="preserve"> на х</w:t>
      </w:r>
      <w:r>
        <w:t>ранилище,</w:t>
      </w:r>
      <w:r w:rsidR="0013546B">
        <w:t xml:space="preserve"> то е</w:t>
      </w:r>
      <w:r>
        <w:t>сть преобладание тех или иных операций производимых над хранилищами.</w:t>
      </w:r>
    </w:p>
    <w:p w:rsidR="00455175" w:rsidRDefault="00A30045" w:rsidP="00A30045">
      <w:pPr>
        <w:ind w:firstLine="567"/>
        <w:rPr>
          <w:lang w:val="ru-RU"/>
        </w:rPr>
      </w:pPr>
      <w:r w:rsidRPr="00A30045">
        <w:rPr>
          <w:lang w:val="ru-RU"/>
        </w:rPr>
        <w:t>К примеру,</w:t>
      </w:r>
      <w:r w:rsidR="0013546B" w:rsidRPr="00A30045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б</w:t>
      </w:r>
      <w:r w:rsidRPr="00A30045">
        <w:rPr>
          <w:lang w:val="ru-RU"/>
        </w:rPr>
        <w:t>азах данных существует такой объект как индекс. Ускорение работы</w:t>
      </w:r>
      <w:r w:rsidR="0013546B" w:rsidRPr="00A30045">
        <w:rPr>
          <w:lang w:val="ru-RU"/>
        </w:rPr>
        <w:t xml:space="preserve"> с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и</w:t>
      </w:r>
      <w:r w:rsidRPr="00A30045">
        <w:rPr>
          <w:lang w:val="ru-RU"/>
        </w:rPr>
        <w:t>спользованием индексов достигается</w:t>
      </w:r>
      <w:r w:rsidR="0013546B" w:rsidRPr="00A30045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п</w:t>
      </w:r>
      <w:r w:rsidRPr="00A30045">
        <w:rPr>
          <w:lang w:val="ru-RU"/>
        </w:rPr>
        <w:t>ервую очередь</w:t>
      </w:r>
      <w:r w:rsidR="0013546B" w:rsidRPr="00A30045">
        <w:rPr>
          <w:lang w:val="ru-RU"/>
        </w:rPr>
        <w:t xml:space="preserve"> за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с</w:t>
      </w:r>
      <w:r w:rsidRPr="00A30045">
        <w:rPr>
          <w:lang w:val="ru-RU"/>
        </w:rPr>
        <w:t>чёт того, что индекс имеет структуру, оптимизированную под поиск.</w:t>
      </w:r>
      <w:r w:rsidR="0013546B" w:rsidRPr="00A30045">
        <w:rPr>
          <w:lang w:val="ru-RU"/>
        </w:rPr>
        <w:t xml:space="preserve"> </w:t>
      </w:r>
      <w:r w:rsidR="0013546B" w:rsidRPr="00A30045">
        <w:rPr>
          <w:lang w:val="ru-RU"/>
        </w:rPr>
        <w:lastRenderedPageBreak/>
        <w:t>В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б</w:t>
      </w:r>
      <w:r w:rsidRPr="00A30045">
        <w:rPr>
          <w:lang w:val="ru-RU"/>
        </w:rPr>
        <w:t>ольшинстве случаев при построении индекса используются такие структуры данных, как сбалансированные деревья (</w:t>
      </w:r>
      <w:r>
        <w:t>B</w:t>
      </w:r>
      <w:r w:rsidRPr="00A30045">
        <w:rPr>
          <w:lang w:val="ru-RU"/>
        </w:rPr>
        <w:t>-деревья) или хеш-таблицы</w:t>
      </w:r>
      <w:r w:rsidR="00710BF0">
        <w:rPr>
          <w:lang w:val="ru-RU"/>
        </w:rPr>
        <w:t>х[4</w:t>
      </w:r>
      <w:r w:rsidR="00710BF0" w:rsidRPr="00710BF0">
        <w:rPr>
          <w:lang w:val="ru-RU"/>
        </w:rPr>
        <w:t xml:space="preserve">, </w:t>
      </w:r>
      <w:r w:rsidR="00710BF0">
        <w:rPr>
          <w:lang w:val="ru-RU"/>
        </w:rPr>
        <w:t>5</w:t>
      </w:r>
      <w:r w:rsidR="00710BF0" w:rsidRPr="00710BF0">
        <w:rPr>
          <w:lang w:val="ru-RU"/>
        </w:rPr>
        <w:t>]</w:t>
      </w:r>
      <w:r w:rsidRPr="00A30045">
        <w:rPr>
          <w:lang w:val="ru-RU"/>
        </w:rPr>
        <w:t>.</w:t>
      </w:r>
      <w:r w:rsidR="0013546B" w:rsidRPr="00A30045">
        <w:rPr>
          <w:lang w:val="ru-RU"/>
        </w:rPr>
        <w:t xml:space="preserve"> Но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с</w:t>
      </w:r>
      <w:r w:rsidRPr="00A30045">
        <w:rPr>
          <w:lang w:val="ru-RU"/>
        </w:rPr>
        <w:t>балансированные деревья</w:t>
      </w:r>
      <w:r w:rsidR="0013546B" w:rsidRPr="00A30045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д</w:t>
      </w:r>
      <w:r w:rsidRPr="00A30045">
        <w:rPr>
          <w:lang w:val="ru-RU"/>
        </w:rPr>
        <w:t>анном случае имеют один большой недостаток – достаточная трудоемкость перестроения. Также существуют системы,</w:t>
      </w:r>
      <w:r w:rsidR="0013546B" w:rsidRPr="00A30045">
        <w:rPr>
          <w:lang w:val="ru-RU"/>
        </w:rPr>
        <w:t xml:space="preserve"> у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к</w:t>
      </w:r>
      <w:r w:rsidRPr="00A30045">
        <w:rPr>
          <w:lang w:val="ru-RU"/>
        </w:rPr>
        <w:t>оторых сильно ограничены ресурсы,</w:t>
      </w:r>
      <w:r w:rsidR="0013546B" w:rsidRPr="00A30045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с</w:t>
      </w:r>
      <w:r w:rsidRPr="00A30045">
        <w:rPr>
          <w:lang w:val="ru-RU"/>
        </w:rPr>
        <w:t>вязи</w:t>
      </w:r>
      <w:r w:rsidR="0013546B" w:rsidRPr="00A30045">
        <w:rPr>
          <w:lang w:val="ru-RU"/>
        </w:rPr>
        <w:t xml:space="preserve"> с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э</w:t>
      </w:r>
      <w:r w:rsidRPr="00A30045">
        <w:rPr>
          <w:lang w:val="ru-RU"/>
        </w:rPr>
        <w:t>тим</w:t>
      </w:r>
      <w:r w:rsidR="0013546B" w:rsidRPr="00A30045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н</w:t>
      </w:r>
      <w:r w:rsidRPr="00A30045">
        <w:rPr>
          <w:lang w:val="ru-RU"/>
        </w:rPr>
        <w:t>их должны использоваться наиболее подходящие структуры хранения данных. Разумеется, вывод</w:t>
      </w:r>
      <w:r w:rsidR="0013546B" w:rsidRPr="00A30045">
        <w:rPr>
          <w:lang w:val="ru-RU"/>
        </w:rPr>
        <w:t xml:space="preserve"> об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о</w:t>
      </w:r>
      <w:r w:rsidRPr="00A30045">
        <w:rPr>
          <w:lang w:val="ru-RU"/>
        </w:rPr>
        <w:t>птимальном контейнере хранения данных можно сделать</w:t>
      </w:r>
      <w:r w:rsidR="0013546B" w:rsidRPr="00A30045">
        <w:rPr>
          <w:lang w:val="ru-RU"/>
        </w:rPr>
        <w:t xml:space="preserve"> на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о</w:t>
      </w:r>
      <w:r w:rsidRPr="00A30045">
        <w:rPr>
          <w:lang w:val="ru-RU"/>
        </w:rPr>
        <w:t>снове анализа работы системы.</w:t>
      </w:r>
      <w:r w:rsidR="0013546B" w:rsidRPr="00A30045">
        <w:rPr>
          <w:lang w:val="ru-RU"/>
        </w:rPr>
        <w:t xml:space="preserve"> Но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в</w:t>
      </w:r>
      <w:r w:rsidRPr="00A30045">
        <w:rPr>
          <w:lang w:val="ru-RU"/>
        </w:rPr>
        <w:t xml:space="preserve"> таком случае встает вопрос, что будет, если возникнет ситуация, при которой данный контейнер окажется</w:t>
      </w:r>
      <w:r w:rsidR="0013546B" w:rsidRPr="00A30045">
        <w:rPr>
          <w:lang w:val="ru-RU"/>
        </w:rPr>
        <w:t xml:space="preserve"> не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о</w:t>
      </w:r>
      <w:r w:rsidRPr="00A30045">
        <w:rPr>
          <w:lang w:val="ru-RU"/>
        </w:rPr>
        <w:t xml:space="preserve">птимальным? </w:t>
      </w:r>
    </w:p>
    <w:p w:rsidR="00A30045" w:rsidRPr="00A30045" w:rsidRDefault="00455175" w:rsidP="00A30045">
      <w:pPr>
        <w:ind w:firstLine="567"/>
        <w:rPr>
          <w:lang w:val="ru-RU"/>
        </w:rPr>
      </w:pPr>
      <w:r>
        <w:rPr>
          <w:lang w:val="ru-RU"/>
        </w:rPr>
        <w:t>Целью данной работы является расширение существующего экспериментального программного обеспечения для увеличения возможностей</w:t>
      </w:r>
      <w:r w:rsidR="0013546B">
        <w:rPr>
          <w:lang w:val="ru-RU"/>
        </w:rPr>
        <w:t xml:space="preserve"> по а</w:t>
      </w:r>
      <w:r>
        <w:rPr>
          <w:lang w:val="ru-RU"/>
        </w:rPr>
        <w:t>нализу различных ситуаций</w:t>
      </w:r>
      <w:r w:rsidR="00A30045" w:rsidRPr="00A30045">
        <w:rPr>
          <w:lang w:val="ru-RU"/>
        </w:rPr>
        <w:t>. Адаптивный выбор структуры хранения данных позволит системе выбирать оптимальный контейнер</w:t>
      </w:r>
      <w:r w:rsidR="0013546B" w:rsidRPr="00A30045">
        <w:rPr>
          <w:lang w:val="ru-RU"/>
        </w:rPr>
        <w:t xml:space="preserve"> на</w:t>
      </w:r>
      <w:r w:rsidR="0013546B">
        <w:rPr>
          <w:lang w:val="ru-RU"/>
        </w:rPr>
        <w:t> о</w:t>
      </w:r>
      <w:r>
        <w:rPr>
          <w:lang w:val="ru-RU"/>
        </w:rPr>
        <w:t xml:space="preserve">сновании </w:t>
      </w:r>
      <w:r w:rsidR="00A30045" w:rsidRPr="00A30045">
        <w:rPr>
          <w:lang w:val="ru-RU"/>
        </w:rPr>
        <w:t>статистики запросов</w:t>
      </w:r>
      <w:r w:rsidR="0013546B" w:rsidRPr="00A30045">
        <w:rPr>
          <w:lang w:val="ru-RU"/>
        </w:rPr>
        <w:t xml:space="preserve"> к</w:t>
      </w:r>
      <w:r w:rsidR="0013546B">
        <w:rPr>
          <w:lang w:val="ru-RU"/>
        </w:rPr>
        <w:t> </w:t>
      </w:r>
      <w:r w:rsidR="0013546B" w:rsidRPr="00A30045">
        <w:rPr>
          <w:lang w:val="ru-RU"/>
        </w:rPr>
        <w:t>к</w:t>
      </w:r>
      <w:r w:rsidR="00A30045" w:rsidRPr="00A30045">
        <w:rPr>
          <w:lang w:val="ru-RU"/>
        </w:rPr>
        <w:t>онтейнеру данных.</w:t>
      </w:r>
    </w:p>
    <w:p w:rsidR="00A30045" w:rsidRPr="00A30045" w:rsidRDefault="00A30045" w:rsidP="00B45037">
      <w:pPr>
        <w:pStyle w:val="a1"/>
      </w:pPr>
    </w:p>
    <w:p w:rsidR="001A2E04" w:rsidRDefault="00B6742F" w:rsidP="00B6742F">
      <w:pPr>
        <w:pStyle w:val="1a"/>
      </w:pPr>
      <w:bookmarkStart w:id="1" w:name="_Toc422253399"/>
      <w:bookmarkStart w:id="2" w:name="_GoBack"/>
      <w:bookmarkEnd w:id="2"/>
      <w:r w:rsidRPr="00B6742F">
        <w:rPr>
          <w:b w:val="0"/>
          <w:bCs w:val="0"/>
        </w:rPr>
        <w:lastRenderedPageBreak/>
        <w:t>1.</w:t>
      </w:r>
      <w:r>
        <w:t xml:space="preserve"> </w:t>
      </w:r>
      <w:r w:rsidR="001A2E04" w:rsidRPr="007D1EC1">
        <w:t>Постановка задачи</w:t>
      </w:r>
      <w:bookmarkEnd w:id="1"/>
    </w:p>
    <w:p w:rsidR="007B36FA" w:rsidRDefault="007B36FA" w:rsidP="00B45037">
      <w:pPr>
        <w:pStyle w:val="a1"/>
      </w:pPr>
      <w:r>
        <w:t>На основе существующего решения</w:t>
      </w:r>
      <w:r w:rsidR="0013546B">
        <w:t xml:space="preserve"> по а</w:t>
      </w:r>
      <w:r>
        <w:t xml:space="preserve">нализу эффективности </w:t>
      </w:r>
      <w:r w:rsidR="00443278">
        <w:t>контейнеров</w:t>
      </w:r>
      <w:r>
        <w:t xml:space="preserve"> выполнить следующие действия:</w:t>
      </w:r>
    </w:p>
    <w:p w:rsidR="007B36FA" w:rsidRDefault="00DE0F66" w:rsidP="00DE0F66">
      <w:pPr>
        <w:pStyle w:val="1"/>
      </w:pPr>
      <w:r>
        <w:t>Провести рефакторинг приложения.</w:t>
      </w:r>
    </w:p>
    <w:p w:rsidR="007B36FA" w:rsidRDefault="00DE0F66" w:rsidP="00DE0F66">
      <w:pPr>
        <w:pStyle w:val="1"/>
      </w:pPr>
      <w:r>
        <w:t>Р</w:t>
      </w:r>
      <w:r w:rsidR="007B36FA">
        <w:t xml:space="preserve">еализовать </w:t>
      </w:r>
      <w:r>
        <w:t>дополнительные</w:t>
      </w:r>
      <w:r w:rsidR="007B36FA">
        <w:t xml:space="preserve"> типы контейнеров:</w:t>
      </w:r>
    </w:p>
    <w:p w:rsidR="007B36FA" w:rsidRDefault="007B36FA" w:rsidP="00DE0F66">
      <w:pPr>
        <w:pStyle w:val="20"/>
      </w:pPr>
      <w:r>
        <w:t>хэш-таблицы</w:t>
      </w:r>
      <w:r>
        <w:rPr>
          <w:lang w:val="en-US"/>
        </w:rPr>
        <w:t>;</w:t>
      </w:r>
    </w:p>
    <w:p w:rsidR="007B36FA" w:rsidRDefault="007B36FA" w:rsidP="00DE0F66">
      <w:pPr>
        <w:pStyle w:val="20"/>
      </w:pPr>
      <w:r>
        <w:t xml:space="preserve">кеширующих </w:t>
      </w:r>
      <w:r w:rsidR="00443278">
        <w:t>контейнеры</w:t>
      </w:r>
      <w:r>
        <w:t>;</w:t>
      </w:r>
    </w:p>
    <w:p w:rsidR="007B36FA" w:rsidRPr="003F6712" w:rsidRDefault="00443278" w:rsidP="00DE0F66">
      <w:pPr>
        <w:pStyle w:val="20"/>
      </w:pPr>
      <w:r>
        <w:t>адаптивные</w:t>
      </w:r>
      <w:r w:rsidR="007B36FA">
        <w:t xml:space="preserve"> </w:t>
      </w:r>
      <w:r>
        <w:t>контейнеры</w:t>
      </w:r>
      <w:r w:rsidR="0013546B">
        <w:t xml:space="preserve"> с л</w:t>
      </w:r>
      <w:r w:rsidR="007B36FA">
        <w:t>инейным классификатором.</w:t>
      </w:r>
    </w:p>
    <w:p w:rsidR="00530E87" w:rsidRDefault="00B6742F" w:rsidP="00530E87">
      <w:pPr>
        <w:pStyle w:val="1a"/>
      </w:pPr>
      <w:bookmarkStart w:id="3" w:name="_Toc422253400"/>
      <w:r>
        <w:lastRenderedPageBreak/>
        <w:t>2</w:t>
      </w:r>
      <w:r w:rsidR="00E67D97" w:rsidRPr="00E67D97">
        <w:t xml:space="preserve">. </w:t>
      </w:r>
      <w:r w:rsidR="001A2E04" w:rsidRPr="0044670A">
        <w:t>Анализ задачи</w:t>
      </w:r>
      <w:bookmarkEnd w:id="3"/>
    </w:p>
    <w:p w:rsidR="005916EF" w:rsidRDefault="00B6742F" w:rsidP="00E67D97">
      <w:pPr>
        <w:pStyle w:val="29"/>
        <w:spacing w:before="80"/>
      </w:pPr>
      <w:bookmarkStart w:id="4" w:name="_Toc422253401"/>
      <w:r>
        <w:t>2</w:t>
      </w:r>
      <w:r w:rsidR="00E67D97" w:rsidRPr="00E67D97">
        <w:t xml:space="preserve">.1. </w:t>
      </w:r>
      <w:r w:rsidR="00AB6404">
        <w:t xml:space="preserve">Механизм анализа </w:t>
      </w:r>
      <w:r w:rsidR="00443278">
        <w:t>контейнеров</w:t>
      </w:r>
      <w:bookmarkEnd w:id="4"/>
    </w:p>
    <w:p w:rsidR="00AB6404" w:rsidRDefault="00B6742F" w:rsidP="00E67D97">
      <w:pPr>
        <w:pStyle w:val="34"/>
        <w:spacing w:before="80"/>
      </w:pPr>
      <w:r>
        <w:t>2</w:t>
      </w:r>
      <w:r w:rsidR="00E67D97" w:rsidRPr="00E67D97">
        <w:t xml:space="preserve">.1.1. </w:t>
      </w:r>
      <w:r w:rsidR="007B36FA">
        <w:t>Модель</w:t>
      </w:r>
      <w:r w:rsidR="00AB6404">
        <w:t xml:space="preserve"> нагрузки</w:t>
      </w:r>
    </w:p>
    <w:p w:rsidR="00AB6404" w:rsidRPr="00AB6404" w:rsidRDefault="00AB6404" w:rsidP="00AB6404">
      <w:pPr>
        <w:ind w:firstLine="567"/>
        <w:rPr>
          <w:lang w:val="ru-RU"/>
        </w:rPr>
      </w:pPr>
      <w:r w:rsidRPr="00AB6404">
        <w:rPr>
          <w:lang w:val="ru-RU"/>
        </w:rPr>
        <w:t>Нагрузка представляет собой различные последовательности операций вставки, выборки</w:t>
      </w:r>
      <w:r w:rsidR="0013546B" w:rsidRPr="00AB6404">
        <w:rPr>
          <w:lang w:val="ru-RU"/>
        </w:rPr>
        <w:t xml:space="preserve"> и</w:t>
      </w:r>
      <w:r w:rsidR="0013546B">
        <w:rPr>
          <w:lang w:val="ru-RU"/>
        </w:rPr>
        <w:t> </w:t>
      </w:r>
      <w:r w:rsidR="0013546B" w:rsidRPr="00AB6404">
        <w:rPr>
          <w:lang w:val="ru-RU"/>
        </w:rPr>
        <w:t>у</w:t>
      </w:r>
      <w:r w:rsidRPr="00AB6404">
        <w:rPr>
          <w:lang w:val="ru-RU"/>
        </w:rPr>
        <w:t>даления</w:t>
      </w:r>
      <w:r w:rsidR="00710BF0">
        <w:rPr>
          <w:lang w:val="ru-RU"/>
        </w:rPr>
        <w:t>х</w:t>
      </w:r>
      <w:r w:rsidR="00710BF0" w:rsidRPr="009F1DDD">
        <w:rPr>
          <w:lang w:val="ru-RU"/>
        </w:rPr>
        <w:t>[6, 8]</w:t>
      </w:r>
      <w:r>
        <w:rPr>
          <w:lang w:val="ru-RU"/>
        </w:rPr>
        <w:t xml:space="preserve">. Существует </w:t>
      </w:r>
      <w:r w:rsidR="00FB772A">
        <w:rPr>
          <w:lang w:val="ru-RU"/>
        </w:rPr>
        <w:t>6</w:t>
      </w:r>
      <w:r w:rsidRPr="00AB6404">
        <w:rPr>
          <w:lang w:val="ru-RU"/>
        </w:rPr>
        <w:t xml:space="preserve"> видов нагрузки (рис. 2.1):</w:t>
      </w:r>
    </w:p>
    <w:p w:rsidR="00AB6404" w:rsidRDefault="00AB6404" w:rsidP="00AB6404">
      <w:r>
        <w:rPr>
          <w:noProof/>
          <w:lang w:val="ru-RU" w:eastAsia="ru-RU"/>
        </w:rPr>
        <w:drawing>
          <wp:inline distT="0" distB="0" distL="0" distR="0" wp14:anchorId="5A7AE616" wp14:editId="37D9B555">
            <wp:extent cx="5486400" cy="5076825"/>
            <wp:effectExtent l="0" t="0" r="95250" b="0"/>
            <wp:docPr id="38" name="Схема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B6404" w:rsidRDefault="00AB6404" w:rsidP="00AB6404">
      <w:pPr>
        <w:pStyle w:val="affd"/>
      </w:pPr>
      <w:r>
        <w:t>Рис. 2.1. Схема видов нагрузки</w:t>
      </w:r>
    </w:p>
    <w:p w:rsidR="00AB6404" w:rsidRPr="00AB6404" w:rsidRDefault="007B36FA" w:rsidP="00455175">
      <w:pPr>
        <w:pStyle w:val="10"/>
      </w:pPr>
      <w:r>
        <w:t xml:space="preserve">вставка </w:t>
      </w:r>
      <w:r w:rsidRPr="007B36FA">
        <w:t>(</w:t>
      </w:r>
      <w:r>
        <w:rPr>
          <w:lang w:val="en-US"/>
        </w:rPr>
        <w:t>i</w:t>
      </w:r>
      <w:r w:rsidR="00AB6404" w:rsidRPr="004C00C6">
        <w:t>nsert</w:t>
      </w:r>
      <w:r w:rsidRPr="007B36FA">
        <w:t>)</w:t>
      </w:r>
      <w:r w:rsidR="00AB6404">
        <w:t xml:space="preserve"> – </w:t>
      </w:r>
      <w:r w:rsidR="00AB6404" w:rsidRPr="00AB6404">
        <w:t>набор операций вставки данных</w:t>
      </w:r>
      <w:r w:rsidR="0013546B" w:rsidRPr="00AB6404">
        <w:t xml:space="preserve"> в</w:t>
      </w:r>
      <w:r w:rsidR="0013546B">
        <w:t> </w:t>
      </w:r>
      <w:r w:rsidR="0013546B" w:rsidRPr="00AB6404">
        <w:t>х</w:t>
      </w:r>
      <w:r w:rsidR="00AB6404" w:rsidRPr="00AB6404">
        <w:t>ранилище</w:t>
      </w:r>
      <w:r w:rsidR="00AB6404">
        <w:t>;</w:t>
      </w:r>
    </w:p>
    <w:p w:rsidR="00AB6404" w:rsidRPr="00AB6404" w:rsidRDefault="007B36FA" w:rsidP="00455175">
      <w:pPr>
        <w:pStyle w:val="10"/>
      </w:pPr>
      <w:r>
        <w:t>выборка (</w:t>
      </w:r>
      <w:r>
        <w:rPr>
          <w:lang w:val="en-US"/>
        </w:rPr>
        <w:t>s</w:t>
      </w:r>
      <w:r w:rsidR="00AB6404" w:rsidRPr="004C00C6">
        <w:t>elect</w:t>
      </w:r>
      <w:r w:rsidRPr="007B36FA">
        <w:t>)</w:t>
      </w:r>
      <w:r w:rsidR="00AB6404">
        <w:t xml:space="preserve"> – набор операций выборки данных;</w:t>
      </w:r>
    </w:p>
    <w:p w:rsidR="00AB6404" w:rsidRPr="00FB772A" w:rsidRDefault="007B36FA" w:rsidP="00455175">
      <w:pPr>
        <w:pStyle w:val="10"/>
      </w:pPr>
      <w:r>
        <w:t>удаление(</w:t>
      </w:r>
      <w:r>
        <w:rPr>
          <w:lang w:val="en-US"/>
        </w:rPr>
        <w:t>r</w:t>
      </w:r>
      <w:r w:rsidR="00AB6404" w:rsidRPr="004C00C6">
        <w:t>emove</w:t>
      </w:r>
      <w:r w:rsidRPr="007B36FA">
        <w:t>)</w:t>
      </w:r>
      <w:r w:rsidR="00AB6404">
        <w:t xml:space="preserve"> – набор операций удаления данных;</w:t>
      </w:r>
    </w:p>
    <w:p w:rsidR="00FB772A" w:rsidRPr="00AB6404" w:rsidRDefault="007B36FA" w:rsidP="00455175">
      <w:pPr>
        <w:pStyle w:val="10"/>
      </w:pPr>
      <w:r>
        <w:t>существующие данные (</w:t>
      </w:r>
      <w:r>
        <w:rPr>
          <w:lang w:val="en-US"/>
        </w:rPr>
        <w:t>e</w:t>
      </w:r>
      <w:r w:rsidR="00FB772A">
        <w:rPr>
          <w:lang w:val="en-US"/>
        </w:rPr>
        <w:t>xisting</w:t>
      </w:r>
      <w:r w:rsidR="00FB772A" w:rsidRPr="00FB772A">
        <w:t xml:space="preserve"> </w:t>
      </w:r>
      <w:r>
        <w:rPr>
          <w:lang w:val="en-US"/>
        </w:rPr>
        <w:t>d</w:t>
      </w:r>
      <w:r w:rsidR="00FB772A">
        <w:rPr>
          <w:lang w:val="en-US"/>
        </w:rPr>
        <w:t>ata</w:t>
      </w:r>
      <w:r w:rsidRPr="007B36FA">
        <w:t>)</w:t>
      </w:r>
      <w:r w:rsidR="00FB772A" w:rsidRPr="00FB772A">
        <w:t xml:space="preserve"> </w:t>
      </w:r>
      <w:r w:rsidR="00FB772A">
        <w:t>– </w:t>
      </w:r>
      <w:proofErr w:type="gramStart"/>
      <w:r w:rsidR="00FB772A">
        <w:t>некоторая</w:t>
      </w:r>
      <w:proofErr w:type="gramEnd"/>
      <w:r w:rsidR="00FB772A">
        <w:t xml:space="preserve"> преднагрузка</w:t>
      </w:r>
      <w:r w:rsidR="0013546B">
        <w:t xml:space="preserve"> на х</w:t>
      </w:r>
      <w:r w:rsidR="00FB772A">
        <w:t>ранилище;</w:t>
      </w:r>
    </w:p>
    <w:p w:rsidR="00AB6404" w:rsidRPr="00AB6404" w:rsidRDefault="007B36FA" w:rsidP="00455175">
      <w:pPr>
        <w:pStyle w:val="10"/>
      </w:pPr>
      <w:r>
        <w:lastRenderedPageBreak/>
        <w:t>последовательность (</w:t>
      </w:r>
      <w:r>
        <w:rPr>
          <w:lang w:val="en-US"/>
        </w:rPr>
        <w:t>s</w:t>
      </w:r>
      <w:r w:rsidR="00AB6404" w:rsidRPr="004C00C6">
        <w:t>equence</w:t>
      </w:r>
      <w:r w:rsidRPr="007B36FA">
        <w:t>)</w:t>
      </w:r>
      <w:r w:rsidR="00AB6404">
        <w:t xml:space="preserve"> – последовательное выполнение всех внутренних нагрузок;</w:t>
      </w:r>
    </w:p>
    <w:p w:rsidR="00AB6404" w:rsidRPr="00AB6404" w:rsidRDefault="007B36FA" w:rsidP="00455175">
      <w:pPr>
        <w:pStyle w:val="10"/>
      </w:pPr>
      <w:r>
        <w:t>блок</w:t>
      </w:r>
      <w:r w:rsidR="00455175">
        <w:t xml:space="preserve"> </w:t>
      </w:r>
      <w:r>
        <w:t>(</w:t>
      </w:r>
      <w:r>
        <w:rPr>
          <w:lang w:val="en-US"/>
        </w:rPr>
        <w:t>b</w:t>
      </w:r>
      <w:r w:rsidR="00AB6404" w:rsidRPr="004C00C6">
        <w:t>lock</w:t>
      </w:r>
      <w:r w:rsidRPr="007B36FA">
        <w:t>)</w:t>
      </w:r>
      <w:r w:rsidR="00AB6404">
        <w:t xml:space="preserve"> – случайный порядок выполнения внутренних нагрузок</w:t>
      </w:r>
      <w:r w:rsidR="00AB6404" w:rsidRPr="00AB6404">
        <w:t>.</w:t>
      </w:r>
    </w:p>
    <w:p w:rsidR="00AB6404" w:rsidRPr="00AB6404" w:rsidRDefault="00AB6404" w:rsidP="00AB6404">
      <w:pPr>
        <w:pStyle w:val="a1"/>
      </w:pPr>
      <w:r>
        <w:t>Каждая нагрузка имеет ряд параметров:</w:t>
      </w:r>
    </w:p>
    <w:p w:rsidR="00AB6404" w:rsidRPr="004C00C6" w:rsidRDefault="00AB6404" w:rsidP="00455175">
      <w:pPr>
        <w:pStyle w:val="10"/>
      </w:pPr>
      <w:proofErr w:type="gramStart"/>
      <w:r>
        <w:t>с</w:t>
      </w:r>
      <w:proofErr w:type="gramEnd"/>
      <w:r>
        <w:t>ount – количество выполняемых операций;</w:t>
      </w:r>
    </w:p>
    <w:p w:rsidR="00AB6404" w:rsidRDefault="00AB6404" w:rsidP="00455175">
      <w:pPr>
        <w:pStyle w:val="10"/>
      </w:pPr>
      <w:r>
        <w:t>min</w:t>
      </w:r>
      <w:r w:rsidR="0013546B" w:rsidRPr="00B87F3F">
        <w:t xml:space="preserve"> </w:t>
      </w:r>
      <w:r w:rsidR="0013546B">
        <w:t>и m</w:t>
      </w:r>
      <w:r>
        <w:t>ax</w:t>
      </w:r>
      <w:r w:rsidRPr="00B87F3F">
        <w:t xml:space="preserve"> </w:t>
      </w:r>
      <w:r>
        <w:t xml:space="preserve">– диапазон значений </w:t>
      </w:r>
      <w:r w:rsidR="00B87F3F">
        <w:t>элементов. Чем меньше диапазон, тем больше вероятность наличия двух</w:t>
      </w:r>
      <w:r w:rsidR="0013546B">
        <w:t xml:space="preserve"> и б</w:t>
      </w:r>
      <w:r w:rsidR="00B87F3F">
        <w:t>олее одинаковых команд;</w:t>
      </w:r>
    </w:p>
    <w:p w:rsidR="00AB6404" w:rsidRPr="00AB6404" w:rsidRDefault="00B87F3F" w:rsidP="00455175">
      <w:pPr>
        <w:pStyle w:val="10"/>
      </w:pPr>
      <w:r>
        <w:t>alias</w:t>
      </w:r>
      <w:r w:rsidRPr="00B87F3F">
        <w:t xml:space="preserve"> </w:t>
      </w:r>
      <w:r>
        <w:t>– псевдоним нагрузки</w:t>
      </w:r>
      <w:r w:rsidR="00AB6404" w:rsidRPr="00AB6404">
        <w:t>.</w:t>
      </w:r>
      <w:r>
        <w:t xml:space="preserve"> Данный параметр необходим для переиспользования значений данной нагрузки;</w:t>
      </w:r>
    </w:p>
    <w:p w:rsidR="00AB6404" w:rsidRPr="007B36FA" w:rsidRDefault="00B87F3F" w:rsidP="00455175">
      <w:pPr>
        <w:pStyle w:val="10"/>
      </w:pPr>
      <w:r>
        <w:t>from</w:t>
      </w:r>
      <w:r w:rsidRPr="00B87F3F">
        <w:t xml:space="preserve"> </w:t>
      </w:r>
      <w:r>
        <w:t>– указате</w:t>
      </w:r>
      <w:r w:rsidR="007B36FA">
        <w:t>ль</w:t>
      </w:r>
      <w:r w:rsidR="0013546B">
        <w:t xml:space="preserve"> на п</w:t>
      </w:r>
      <w:r w:rsidR="007B36FA">
        <w:t>севдоним другой нагрузки</w:t>
      </w:r>
      <w:r w:rsidR="007B36FA" w:rsidRPr="007B36FA">
        <w:t>;</w:t>
      </w:r>
    </w:p>
    <w:p w:rsidR="007B36FA" w:rsidRDefault="007B36FA" w:rsidP="00455175">
      <w:pPr>
        <w:pStyle w:val="10"/>
      </w:pPr>
      <w:r>
        <w:t>label</w:t>
      </w:r>
      <w:r w:rsidRPr="00AB6404">
        <w:t xml:space="preserve"> </w:t>
      </w:r>
      <w:r>
        <w:t>– маркер нагрузки. Позволяет помечать нагрузку, что может быть полезн</w:t>
      </w:r>
      <w:r w:rsidR="00443278">
        <w:t>о</w:t>
      </w:r>
      <w:r>
        <w:t xml:space="preserve"> для подсчёта промежуточного количества операций</w:t>
      </w:r>
      <w:r w:rsidRPr="007B36FA">
        <w:t>.</w:t>
      </w:r>
      <w:r>
        <w:t xml:space="preserve"> </w:t>
      </w:r>
    </w:p>
    <w:p w:rsidR="00B87F3F" w:rsidRPr="00DE0F66" w:rsidRDefault="00B87F3F" w:rsidP="00B87F3F">
      <w:pPr>
        <w:pStyle w:val="a1"/>
      </w:pPr>
      <w:r>
        <w:t>Все базовые нагрузки</w:t>
      </w:r>
      <w:r w:rsidRPr="00B87F3F">
        <w:t xml:space="preserve"> обязательно должны содержаться</w:t>
      </w:r>
      <w:r w:rsidR="0013546B" w:rsidRPr="00B87F3F">
        <w:t xml:space="preserve"> в</w:t>
      </w:r>
      <w:r w:rsidR="0013546B">
        <w:t> </w:t>
      </w:r>
      <w:r w:rsidR="0013546B" w:rsidRPr="00B87F3F">
        <w:t>к</w:t>
      </w:r>
      <w:r w:rsidRPr="00B87F3F">
        <w:t>акой-либо структурной нагрузке. Вложенность структурных нагрузок неограниченна. Нагрузку такой структуры проще всего анализировать</w:t>
      </w:r>
      <w:r w:rsidR="0013546B" w:rsidRPr="00B87F3F">
        <w:t xml:space="preserve"> с</w:t>
      </w:r>
      <w:r w:rsidR="0013546B">
        <w:t> </w:t>
      </w:r>
      <w:r w:rsidR="0013546B" w:rsidRPr="00B87F3F">
        <w:t>п</w:t>
      </w:r>
      <w:r w:rsidRPr="00B87F3F">
        <w:t>омощью рекурсивных алгоритмов.</w:t>
      </w:r>
    </w:p>
    <w:p w:rsidR="00455175" w:rsidRDefault="00B6742F" w:rsidP="00E67D97">
      <w:pPr>
        <w:pStyle w:val="34"/>
        <w:rPr>
          <w:lang w:val="en-US"/>
        </w:rPr>
      </w:pPr>
      <w:bookmarkStart w:id="5" w:name="_Toc421807372"/>
      <w:r>
        <w:t>2</w:t>
      </w:r>
      <w:r w:rsidR="00E67D97" w:rsidRPr="00E67D97">
        <w:t xml:space="preserve">.1.2. </w:t>
      </w:r>
      <w:r w:rsidR="00455175" w:rsidRPr="008344BF">
        <w:t>Примеры моделирования нагрузки</w:t>
      </w:r>
      <w:bookmarkEnd w:id="5"/>
    </w:p>
    <w:p w:rsidR="00DE0F66" w:rsidRPr="00DE0F66" w:rsidRDefault="00DE0F66" w:rsidP="00DE0F66">
      <w:pPr>
        <w:pStyle w:val="a1"/>
      </w:pPr>
      <w:r>
        <w:t xml:space="preserve">Поскольку нагрузка имеет древовидную структуру, то моделировать её удобно с помощью </w:t>
      </w:r>
      <w:r>
        <w:rPr>
          <w:lang w:val="en-US"/>
        </w:rPr>
        <w:t>XML</w:t>
      </w:r>
      <w:r>
        <w:t>, где именем тега будет являться тип нагрузки, атрибуты – параметрами тега, а вложенные теги – вложенные нагрузки.</w:t>
      </w:r>
      <w:r w:rsidRPr="00DE0F66">
        <w:t xml:space="preserve"> </w:t>
      </w:r>
    </w:p>
    <w:p w:rsidR="00455175" w:rsidRDefault="00455175" w:rsidP="00455175">
      <w:pPr>
        <w:spacing w:after="120"/>
        <w:rPr>
          <w:szCs w:val="28"/>
          <w:lang w:val="ru-RU"/>
        </w:rPr>
      </w:pPr>
      <w:r w:rsidRPr="008344BF">
        <w:rPr>
          <w:b/>
          <w:szCs w:val="28"/>
          <w:lang w:val="ru-RU"/>
        </w:rPr>
        <w:t>Пример 1.</w:t>
      </w:r>
      <w:r w:rsidRPr="008344BF">
        <w:rPr>
          <w:szCs w:val="28"/>
          <w:lang w:val="ru-RU"/>
        </w:rPr>
        <w:t xml:space="preserve"> Обычная работа</w:t>
      </w:r>
      <w:r w:rsidR="0013546B" w:rsidRPr="008344BF">
        <w:rPr>
          <w:szCs w:val="28"/>
          <w:lang w:val="ru-RU"/>
        </w:rPr>
        <w:t xml:space="preserve"> с</w:t>
      </w:r>
      <w:r w:rsidR="0013546B">
        <w:rPr>
          <w:szCs w:val="28"/>
          <w:lang w:val="ru-RU"/>
        </w:rPr>
        <w:t> </w:t>
      </w:r>
      <w:r w:rsidR="0013546B" w:rsidRPr="008344BF">
        <w:rPr>
          <w:szCs w:val="28"/>
          <w:lang w:val="ru-RU"/>
        </w:rPr>
        <w:t>з</w:t>
      </w:r>
      <w:r w:rsidRPr="008344BF">
        <w:rPr>
          <w:szCs w:val="28"/>
          <w:lang w:val="ru-RU"/>
        </w:rPr>
        <w:t>аданным соотношением типов операций.</w:t>
      </w:r>
      <w:r>
        <w:rPr>
          <w:szCs w:val="28"/>
          <w:lang w:val="ru-RU"/>
        </w:rPr>
        <w:t xml:space="preserve"> Данная модель</w:t>
      </w:r>
      <w:r w:rsidR="0013546B">
        <w:rPr>
          <w:szCs w:val="28"/>
          <w:lang w:val="ru-RU"/>
        </w:rPr>
        <w:t xml:space="preserve"> в в</w:t>
      </w:r>
      <w:r>
        <w:rPr>
          <w:szCs w:val="28"/>
          <w:lang w:val="ru-RU"/>
        </w:rPr>
        <w:t xml:space="preserve">иде </w:t>
      </w:r>
      <w:r>
        <w:rPr>
          <w:szCs w:val="28"/>
        </w:rPr>
        <w:t>xml</w:t>
      </w:r>
      <w:r w:rsidRPr="00455175">
        <w:rPr>
          <w:szCs w:val="28"/>
          <w:lang w:val="ru-RU"/>
        </w:rPr>
        <w:t>-</w:t>
      </w:r>
      <w:r>
        <w:rPr>
          <w:szCs w:val="28"/>
          <w:lang w:val="ru-RU"/>
        </w:rPr>
        <w:t>структуры может быть представлена следующим образом:</w:t>
      </w:r>
    </w:p>
    <w:p w:rsidR="00455175" w:rsidRPr="0013546B" w:rsidRDefault="00455175" w:rsidP="00E67D97">
      <w:pPr>
        <w:pStyle w:val="afff7"/>
        <w:ind w:firstLine="0"/>
        <w:rPr>
          <w:lang w:val="en-US"/>
        </w:rPr>
      </w:pPr>
      <w:r w:rsidRPr="0013546B">
        <w:rPr>
          <w:lang w:val="en-US"/>
        </w:rPr>
        <w:t>&lt;</w:t>
      </w:r>
      <w:proofErr w:type="gramStart"/>
      <w:r w:rsidRPr="0013546B">
        <w:rPr>
          <w:lang w:val="en-US"/>
        </w:rPr>
        <w:t>block</w:t>
      </w:r>
      <w:proofErr w:type="gramEnd"/>
      <w:r w:rsidRPr="0013546B">
        <w:rPr>
          <w:lang w:val="en-US"/>
        </w:rPr>
        <w:t>&gt;</w:t>
      </w:r>
    </w:p>
    <w:p w:rsidR="00455175" w:rsidRPr="00455175" w:rsidRDefault="00455175" w:rsidP="00E67D97">
      <w:pPr>
        <w:pStyle w:val="afff7"/>
        <w:rPr>
          <w:lang w:val="en-US"/>
        </w:rPr>
      </w:pPr>
      <w:r w:rsidRPr="00455175">
        <w:rPr>
          <w:lang w:val="en-US"/>
        </w:rPr>
        <w:t>&lt;insert from=”0” to=”10000” count=”300”/&gt;</w:t>
      </w:r>
    </w:p>
    <w:p w:rsidR="00455175" w:rsidRPr="00455175" w:rsidRDefault="00455175" w:rsidP="00E67D97">
      <w:pPr>
        <w:pStyle w:val="afff7"/>
        <w:rPr>
          <w:lang w:val="en-US"/>
        </w:rPr>
      </w:pPr>
      <w:r w:rsidRPr="00455175">
        <w:rPr>
          <w:lang w:val="en-US"/>
        </w:rPr>
        <w:t>&lt;delete from=”0” to=”10000” count=”200”/&gt;</w:t>
      </w:r>
    </w:p>
    <w:p w:rsidR="00455175" w:rsidRPr="00455175" w:rsidRDefault="00455175" w:rsidP="00E67D97">
      <w:pPr>
        <w:pStyle w:val="afff7"/>
        <w:rPr>
          <w:lang w:val="en-US"/>
        </w:rPr>
      </w:pPr>
      <w:r w:rsidRPr="00455175">
        <w:rPr>
          <w:lang w:val="en-US"/>
        </w:rPr>
        <w:t>&lt;select from=”0” to=”10000” count=”100”/&gt;</w:t>
      </w:r>
    </w:p>
    <w:p w:rsidR="00455175" w:rsidRPr="0013546B" w:rsidRDefault="00455175" w:rsidP="00E67D97">
      <w:pPr>
        <w:pStyle w:val="afff7"/>
        <w:ind w:firstLine="0"/>
      </w:pPr>
      <w:r w:rsidRPr="0013546B">
        <w:t>&lt;/</w:t>
      </w:r>
      <w:r w:rsidRPr="00455175">
        <w:rPr>
          <w:lang w:val="en-US"/>
        </w:rPr>
        <w:t>block</w:t>
      </w:r>
      <w:r w:rsidRPr="0013546B">
        <w:t>&gt;</w:t>
      </w:r>
    </w:p>
    <w:p w:rsidR="00455175" w:rsidRDefault="00455175">
      <w:pPr>
        <w:suppressAutoHyphens w:val="0"/>
        <w:spacing w:line="240" w:lineRule="auto"/>
        <w:ind w:firstLine="0"/>
        <w:jc w:val="left"/>
        <w:rPr>
          <w:b/>
          <w:szCs w:val="28"/>
          <w:lang w:val="ru-RU"/>
        </w:rPr>
      </w:pPr>
      <w:r>
        <w:rPr>
          <w:b/>
          <w:szCs w:val="28"/>
          <w:lang w:val="ru-RU"/>
        </w:rPr>
        <w:br w:type="page"/>
      </w:r>
    </w:p>
    <w:p w:rsidR="00455175" w:rsidRDefault="00455175" w:rsidP="00455175">
      <w:pPr>
        <w:spacing w:after="120"/>
        <w:rPr>
          <w:szCs w:val="28"/>
          <w:lang w:val="ru-RU"/>
        </w:rPr>
      </w:pPr>
      <w:r w:rsidRPr="008344BF">
        <w:rPr>
          <w:b/>
          <w:szCs w:val="28"/>
          <w:lang w:val="ru-RU"/>
        </w:rPr>
        <w:lastRenderedPageBreak/>
        <w:t>Пример</w:t>
      </w:r>
      <w:r w:rsidRPr="00455175">
        <w:rPr>
          <w:b/>
          <w:szCs w:val="28"/>
          <w:lang w:val="ru-RU"/>
        </w:rPr>
        <w:t xml:space="preserve"> 2.</w:t>
      </w:r>
      <w:r w:rsidRPr="00455175">
        <w:rPr>
          <w:szCs w:val="28"/>
          <w:lang w:val="ru-RU"/>
        </w:rPr>
        <w:t xml:space="preserve"> </w:t>
      </w:r>
      <w:r w:rsidRPr="008344BF">
        <w:rPr>
          <w:szCs w:val="28"/>
          <w:lang w:val="ru-RU"/>
        </w:rPr>
        <w:t>Обычная работа</w:t>
      </w:r>
      <w:r w:rsidR="0013546B" w:rsidRPr="008344BF">
        <w:rPr>
          <w:szCs w:val="28"/>
          <w:lang w:val="ru-RU"/>
        </w:rPr>
        <w:t xml:space="preserve"> с</w:t>
      </w:r>
      <w:r w:rsidR="0013546B">
        <w:rPr>
          <w:szCs w:val="28"/>
          <w:lang w:val="ru-RU"/>
        </w:rPr>
        <w:t> </w:t>
      </w:r>
      <w:r w:rsidR="0013546B" w:rsidRPr="008344BF">
        <w:rPr>
          <w:szCs w:val="28"/>
          <w:lang w:val="ru-RU"/>
        </w:rPr>
        <w:t>п</w:t>
      </w:r>
      <w:r w:rsidRPr="008344BF">
        <w:rPr>
          <w:szCs w:val="28"/>
          <w:lang w:val="ru-RU"/>
        </w:rPr>
        <w:t>ервоначальным накоплением</w:t>
      </w:r>
      <w:r w:rsidR="0013546B" w:rsidRPr="008344BF">
        <w:rPr>
          <w:szCs w:val="28"/>
          <w:lang w:val="ru-RU"/>
        </w:rPr>
        <w:t xml:space="preserve"> и</w:t>
      </w:r>
      <w:r w:rsidR="0013546B">
        <w:rPr>
          <w:szCs w:val="28"/>
          <w:lang w:val="ru-RU"/>
        </w:rPr>
        <w:t> </w:t>
      </w:r>
      <w:r w:rsidR="0013546B" w:rsidRPr="008344BF">
        <w:rPr>
          <w:szCs w:val="28"/>
          <w:lang w:val="ru-RU"/>
        </w:rPr>
        <w:t>з</w:t>
      </w:r>
      <w:r w:rsidRPr="008344BF">
        <w:rPr>
          <w:szCs w:val="28"/>
          <w:lang w:val="ru-RU"/>
        </w:rPr>
        <w:t>аданным соотношением типов операций</w:t>
      </w:r>
      <w:r>
        <w:rPr>
          <w:szCs w:val="28"/>
          <w:lang w:val="ru-RU"/>
        </w:rPr>
        <w:t>:</w:t>
      </w:r>
    </w:p>
    <w:p w:rsidR="00455175" w:rsidRPr="0013546B" w:rsidRDefault="00455175" w:rsidP="00E67D97">
      <w:pPr>
        <w:pStyle w:val="afff7"/>
        <w:ind w:firstLine="0"/>
        <w:rPr>
          <w:lang w:val="en-US"/>
        </w:rPr>
      </w:pPr>
      <w:r w:rsidRPr="0013546B">
        <w:rPr>
          <w:lang w:val="en-US"/>
        </w:rPr>
        <w:t>&lt;</w:t>
      </w:r>
      <w:proofErr w:type="gramStart"/>
      <w:r w:rsidRPr="0013546B">
        <w:rPr>
          <w:lang w:val="en-US"/>
        </w:rPr>
        <w:t>sequence</w:t>
      </w:r>
      <w:proofErr w:type="gramEnd"/>
      <w:r w:rsidRPr="0013546B">
        <w:rPr>
          <w:lang w:val="en-US"/>
        </w:rPr>
        <w:t>&gt;</w:t>
      </w:r>
    </w:p>
    <w:p w:rsidR="00455175" w:rsidRPr="00455175" w:rsidRDefault="00455175" w:rsidP="00E67D97">
      <w:pPr>
        <w:pStyle w:val="afff7"/>
        <w:rPr>
          <w:lang w:val="en-US"/>
        </w:rPr>
      </w:pPr>
      <w:r w:rsidRPr="00455175">
        <w:rPr>
          <w:lang w:val="en-US"/>
        </w:rPr>
        <w:t>&lt;insert from=”0” to=”10000” count=”1000”/&gt;</w:t>
      </w:r>
    </w:p>
    <w:p w:rsidR="00455175" w:rsidRPr="00455175" w:rsidRDefault="00455175" w:rsidP="00E67D97">
      <w:pPr>
        <w:pStyle w:val="afff7"/>
        <w:ind w:left="707" w:firstLine="2"/>
        <w:rPr>
          <w:lang w:val="en-US"/>
        </w:rPr>
      </w:pPr>
      <w:r w:rsidRPr="00455175">
        <w:rPr>
          <w:lang w:val="en-US"/>
        </w:rPr>
        <w:t>&lt;</w:t>
      </w:r>
      <w:proofErr w:type="gramStart"/>
      <w:r w:rsidRPr="00455175">
        <w:rPr>
          <w:lang w:val="en-US"/>
        </w:rPr>
        <w:t>block</w:t>
      </w:r>
      <w:proofErr w:type="gramEnd"/>
      <w:r w:rsidRPr="00455175">
        <w:rPr>
          <w:lang w:val="en-US"/>
        </w:rPr>
        <w:t>&gt;</w:t>
      </w:r>
    </w:p>
    <w:p w:rsidR="00455175" w:rsidRPr="00455175" w:rsidRDefault="00455175" w:rsidP="00E67D97">
      <w:pPr>
        <w:pStyle w:val="afff7"/>
        <w:ind w:left="707"/>
        <w:rPr>
          <w:lang w:val="en-US"/>
        </w:rPr>
      </w:pPr>
      <w:r w:rsidRPr="00455175">
        <w:rPr>
          <w:lang w:val="en-US"/>
        </w:rPr>
        <w:t>&lt;insert from=”0” to=”10000” count=”300”/&gt;</w:t>
      </w:r>
    </w:p>
    <w:p w:rsidR="00455175" w:rsidRPr="00455175" w:rsidRDefault="00455175" w:rsidP="00E67D97">
      <w:pPr>
        <w:pStyle w:val="afff7"/>
        <w:ind w:left="707"/>
        <w:rPr>
          <w:lang w:val="en-US"/>
        </w:rPr>
      </w:pPr>
      <w:r w:rsidRPr="00455175">
        <w:rPr>
          <w:lang w:val="en-US"/>
        </w:rPr>
        <w:t>&lt;delete from=”0” to=”10000” count=”200”/&gt;</w:t>
      </w:r>
    </w:p>
    <w:p w:rsidR="00455175" w:rsidRPr="00455175" w:rsidRDefault="00455175" w:rsidP="00E67D97">
      <w:pPr>
        <w:pStyle w:val="afff7"/>
        <w:ind w:left="706"/>
        <w:rPr>
          <w:lang w:val="en-US"/>
        </w:rPr>
      </w:pPr>
      <w:r w:rsidRPr="00455175">
        <w:rPr>
          <w:lang w:val="en-US"/>
        </w:rPr>
        <w:t>&lt;select from=”0” to=”10000” count=”100”/&gt;</w:t>
      </w:r>
    </w:p>
    <w:p w:rsidR="00455175" w:rsidRPr="0013546B" w:rsidRDefault="00455175" w:rsidP="00E67D97">
      <w:pPr>
        <w:pStyle w:val="afff7"/>
      </w:pPr>
      <w:r w:rsidRPr="0013546B">
        <w:t>&lt;/</w:t>
      </w:r>
      <w:r w:rsidRPr="00455175">
        <w:rPr>
          <w:lang w:val="en-US"/>
        </w:rPr>
        <w:t>block</w:t>
      </w:r>
      <w:r w:rsidRPr="0013546B">
        <w:t>&gt;</w:t>
      </w:r>
    </w:p>
    <w:p w:rsidR="00455175" w:rsidRDefault="00455175" w:rsidP="00E67D97">
      <w:pPr>
        <w:pStyle w:val="afff7"/>
        <w:ind w:firstLine="0"/>
      </w:pPr>
      <w:r w:rsidRPr="00455175">
        <w:t>&lt;/sequence&gt;</w:t>
      </w:r>
    </w:p>
    <w:p w:rsidR="00455175" w:rsidRPr="008344BF" w:rsidRDefault="00455175" w:rsidP="00455175">
      <w:pPr>
        <w:spacing w:after="120"/>
        <w:rPr>
          <w:szCs w:val="28"/>
          <w:lang w:val="ru-RU"/>
        </w:rPr>
      </w:pPr>
      <w:r w:rsidRPr="008344BF">
        <w:rPr>
          <w:b/>
          <w:szCs w:val="28"/>
          <w:lang w:val="ru-RU"/>
        </w:rPr>
        <w:t xml:space="preserve">Пример 3. </w:t>
      </w:r>
      <w:r w:rsidRPr="008344BF">
        <w:rPr>
          <w:szCs w:val="28"/>
          <w:lang w:val="ru-RU"/>
        </w:rPr>
        <w:t>Чтение</w:t>
      </w:r>
      <w:r w:rsidR="0013546B" w:rsidRPr="008344BF">
        <w:rPr>
          <w:szCs w:val="28"/>
          <w:lang w:val="ru-RU"/>
        </w:rPr>
        <w:t xml:space="preserve"> с</w:t>
      </w:r>
      <w:r w:rsidR="0013546B">
        <w:rPr>
          <w:szCs w:val="28"/>
          <w:lang w:val="ru-RU"/>
        </w:rPr>
        <w:t> </w:t>
      </w:r>
      <w:r w:rsidR="0013546B" w:rsidRPr="008344BF">
        <w:rPr>
          <w:szCs w:val="28"/>
          <w:lang w:val="ru-RU"/>
        </w:rPr>
        <w:t>з</w:t>
      </w:r>
      <w:r w:rsidRPr="008344BF">
        <w:rPr>
          <w:szCs w:val="28"/>
          <w:lang w:val="ru-RU"/>
        </w:rPr>
        <w:t>аданным соотношением удачного</w:t>
      </w:r>
      <w:r w:rsidR="0013546B" w:rsidRPr="008344BF">
        <w:rPr>
          <w:szCs w:val="28"/>
          <w:lang w:val="ru-RU"/>
        </w:rPr>
        <w:t xml:space="preserve"> и</w:t>
      </w:r>
      <w:r w:rsidR="0013546B">
        <w:rPr>
          <w:szCs w:val="28"/>
          <w:lang w:val="ru-RU"/>
        </w:rPr>
        <w:t> </w:t>
      </w:r>
      <w:r w:rsidR="0013546B" w:rsidRPr="008344BF">
        <w:rPr>
          <w:szCs w:val="28"/>
          <w:lang w:val="ru-RU"/>
        </w:rPr>
        <w:t>н</w:t>
      </w:r>
      <w:r w:rsidRPr="008344BF">
        <w:rPr>
          <w:szCs w:val="28"/>
          <w:lang w:val="ru-RU"/>
        </w:rPr>
        <w:t>еудачного поиска</w:t>
      </w:r>
      <w:r>
        <w:rPr>
          <w:szCs w:val="28"/>
          <w:lang w:val="ru-RU"/>
        </w:rPr>
        <w:t>:</w:t>
      </w:r>
    </w:p>
    <w:p w:rsidR="00455175" w:rsidRPr="00455175" w:rsidRDefault="00455175" w:rsidP="00E67D97">
      <w:pPr>
        <w:pStyle w:val="afff7"/>
        <w:ind w:firstLine="0"/>
        <w:rPr>
          <w:lang w:val="en-US"/>
        </w:rPr>
      </w:pPr>
      <w:r w:rsidRPr="00455175">
        <w:rPr>
          <w:lang w:val="en-US"/>
        </w:rPr>
        <w:t>&lt;</w:t>
      </w:r>
      <w:proofErr w:type="gramStart"/>
      <w:r w:rsidRPr="00455175">
        <w:rPr>
          <w:lang w:val="en-US"/>
        </w:rPr>
        <w:t>sequence</w:t>
      </w:r>
      <w:proofErr w:type="gramEnd"/>
      <w:r w:rsidRPr="00455175">
        <w:rPr>
          <w:lang w:val="en-US"/>
        </w:rPr>
        <w:t>&gt;</w:t>
      </w:r>
    </w:p>
    <w:p w:rsidR="00455175" w:rsidRPr="00455175" w:rsidRDefault="00455175" w:rsidP="00E67D97">
      <w:pPr>
        <w:pStyle w:val="afff7"/>
        <w:rPr>
          <w:lang w:val="en-US"/>
        </w:rPr>
      </w:pPr>
      <w:r w:rsidRPr="00455175">
        <w:rPr>
          <w:lang w:val="en-US"/>
        </w:rPr>
        <w:t>&lt;insert alias=”A” from=”0” to=”10000” count=”1000”/&gt;</w:t>
      </w:r>
    </w:p>
    <w:p w:rsidR="00455175" w:rsidRPr="00455175" w:rsidRDefault="00E67D97" w:rsidP="00E67D97">
      <w:pPr>
        <w:pStyle w:val="afff7"/>
        <w:rPr>
          <w:lang w:val="en-US"/>
        </w:rPr>
      </w:pPr>
      <w:r>
        <w:rPr>
          <w:lang w:val="en-US"/>
        </w:rPr>
        <w:t>&lt;</w:t>
      </w:r>
      <w:proofErr w:type="gramStart"/>
      <w:r w:rsidR="00455175" w:rsidRPr="00455175">
        <w:rPr>
          <w:lang w:val="en-US"/>
        </w:rPr>
        <w:t>block</w:t>
      </w:r>
      <w:proofErr w:type="gramEnd"/>
      <w:r w:rsidR="00455175" w:rsidRPr="00455175">
        <w:rPr>
          <w:lang w:val="en-US"/>
        </w:rPr>
        <w:t>&gt;</w:t>
      </w:r>
    </w:p>
    <w:p w:rsidR="00455175" w:rsidRPr="00455175" w:rsidRDefault="00455175" w:rsidP="00E67D97">
      <w:pPr>
        <w:pStyle w:val="afff7"/>
        <w:ind w:left="1415" w:firstLine="0"/>
        <w:rPr>
          <w:lang w:val="en-US"/>
        </w:rPr>
      </w:pPr>
      <w:r w:rsidRPr="00455175">
        <w:rPr>
          <w:lang w:val="en-US"/>
        </w:rPr>
        <w:t>&lt;select from=”0” to=”10000” count=”100” from =”A”/&gt;</w:t>
      </w:r>
    </w:p>
    <w:p w:rsidR="00455175" w:rsidRPr="00455175" w:rsidRDefault="00455175" w:rsidP="00E67D97">
      <w:pPr>
        <w:pStyle w:val="afff7"/>
        <w:ind w:left="1415" w:firstLine="0"/>
        <w:rPr>
          <w:lang w:val="en-US"/>
        </w:rPr>
      </w:pPr>
      <w:r w:rsidRPr="00455175">
        <w:rPr>
          <w:lang w:val="en-US"/>
        </w:rPr>
        <w:t>&lt;select from=”0” to=”10000” count=”200” not_from =”A”/&gt;</w:t>
      </w:r>
    </w:p>
    <w:p w:rsidR="00455175" w:rsidRPr="005A7262" w:rsidRDefault="00455175" w:rsidP="00E67D97">
      <w:pPr>
        <w:pStyle w:val="afff7"/>
      </w:pPr>
      <w:r w:rsidRPr="005A7262">
        <w:t>&lt;/</w:t>
      </w:r>
      <w:r w:rsidRPr="00455175">
        <w:rPr>
          <w:lang w:val="en-US"/>
        </w:rPr>
        <w:t>block</w:t>
      </w:r>
      <w:r w:rsidRPr="005A7262">
        <w:t>&gt;</w:t>
      </w:r>
    </w:p>
    <w:p w:rsidR="00455175" w:rsidRDefault="00455175" w:rsidP="00E67D97">
      <w:pPr>
        <w:pStyle w:val="afff7"/>
        <w:ind w:firstLine="0"/>
      </w:pPr>
      <w:r w:rsidRPr="005A7262">
        <w:t>&lt;/</w:t>
      </w:r>
      <w:r w:rsidRPr="00455175">
        <w:rPr>
          <w:lang w:val="en-US"/>
        </w:rPr>
        <w:t>sequence</w:t>
      </w:r>
      <w:r w:rsidRPr="005A7262">
        <w:t>&gt;</w:t>
      </w:r>
    </w:p>
    <w:p w:rsidR="00530E87" w:rsidRPr="00530E87" w:rsidRDefault="00530E87" w:rsidP="00530E87">
      <w:pPr>
        <w:pStyle w:val="34"/>
      </w:pPr>
      <w:bookmarkStart w:id="6" w:name="_Toc421991384"/>
      <w:bookmarkStart w:id="7" w:name="_Toc391324936"/>
      <w:r w:rsidRPr="00530E87">
        <w:t>2</w:t>
      </w:r>
      <w:r>
        <w:t>.1</w:t>
      </w:r>
      <w:r w:rsidRPr="00530E87">
        <w:t>.3. Методы индексации данных</w:t>
      </w:r>
      <w:bookmarkEnd w:id="6"/>
      <w:bookmarkEnd w:id="7"/>
    </w:p>
    <w:p w:rsidR="00530E87" w:rsidRPr="00530E87" w:rsidRDefault="00530E87" w:rsidP="00530E87">
      <w:pPr>
        <w:rPr>
          <w:rFonts w:cstheme="minorBidi"/>
          <w:lang w:val="ru-RU"/>
        </w:rPr>
      </w:pPr>
      <w:r w:rsidRPr="00530E87">
        <w:rPr>
          <w:lang w:val="ru-RU"/>
        </w:rPr>
        <w:t>В качестве исследуемых методов индексации, выбраны такие распространенные структуры, как массивы, с</w:t>
      </w:r>
      <w:r w:rsidR="009F1DDD">
        <w:rPr>
          <w:lang w:val="ru-RU"/>
        </w:rPr>
        <w:t>писки, двоичные деревья, хеш</w:t>
      </w:r>
      <w:r w:rsidR="009F1DDD">
        <w:rPr>
          <w:rFonts w:cs="Times New Roman"/>
          <w:lang w:val="ru-RU"/>
        </w:rPr>
        <w:t>-</w:t>
      </w:r>
      <w:r w:rsidR="009F1DDD">
        <w:rPr>
          <w:lang w:val="ru-RU"/>
        </w:rPr>
        <w:t>таблицы [1</w:t>
      </w:r>
      <w:r w:rsidR="009F1DDD" w:rsidRPr="009F1DDD">
        <w:rPr>
          <w:lang w:val="ru-RU"/>
        </w:rPr>
        <w:t xml:space="preserve">, </w:t>
      </w:r>
      <w:r w:rsidRPr="00530E87">
        <w:rPr>
          <w:lang w:val="ru-RU"/>
        </w:rPr>
        <w:t>2</w:t>
      </w:r>
      <w:r w:rsidR="009F1DDD" w:rsidRPr="009F1DDD">
        <w:rPr>
          <w:lang w:val="ru-RU"/>
        </w:rPr>
        <w:t xml:space="preserve">, </w:t>
      </w:r>
      <w:r>
        <w:fldChar w:fldCharType="begin"/>
      </w:r>
      <w:r w:rsidRPr="00530E87">
        <w:rPr>
          <w:lang w:val="ru-RU"/>
        </w:rPr>
        <w:instrText xml:space="preserve"> </w:instrText>
      </w:r>
      <w:r>
        <w:instrText>REF</w:instrText>
      </w:r>
      <w:r w:rsidRPr="00530E87">
        <w:rPr>
          <w:lang w:val="ru-RU"/>
        </w:rPr>
        <w:instrText xml:space="preserve"> _</w:instrText>
      </w:r>
      <w:r>
        <w:instrText>Ref</w:instrText>
      </w:r>
      <w:r w:rsidRPr="00530E87">
        <w:rPr>
          <w:lang w:val="ru-RU"/>
        </w:rPr>
        <w:instrText>390928900 \</w:instrText>
      </w:r>
      <w:r>
        <w:instrText>r</w:instrText>
      </w:r>
      <w:r w:rsidRPr="00530E87">
        <w:rPr>
          <w:lang w:val="ru-RU"/>
        </w:rPr>
        <w:instrText xml:space="preserve"> \</w:instrText>
      </w:r>
      <w:r>
        <w:instrText>h</w:instrText>
      </w:r>
      <w:r w:rsidRPr="00530E87">
        <w:rPr>
          <w:lang w:val="ru-RU"/>
        </w:rPr>
        <w:instrText xml:space="preserve">  \* </w:instrText>
      </w:r>
      <w:r>
        <w:instrText>MERGEFORMAT</w:instrText>
      </w:r>
      <w:r w:rsidRPr="00530E87">
        <w:rPr>
          <w:lang w:val="ru-RU"/>
        </w:rPr>
        <w:instrText xml:space="preserve"> </w:instrText>
      </w:r>
      <w:r>
        <w:fldChar w:fldCharType="separate"/>
      </w:r>
      <w:r w:rsidR="00EF28AD" w:rsidRPr="00EF28AD">
        <w:rPr>
          <w:lang w:val="ru-RU"/>
        </w:rPr>
        <w:t>3</w:t>
      </w:r>
      <w:r>
        <w:fldChar w:fldCharType="end"/>
      </w:r>
      <w:r w:rsidRPr="00530E87">
        <w:rPr>
          <w:lang w:val="ru-RU"/>
        </w:rPr>
        <w:t>].</w:t>
      </w:r>
    </w:p>
    <w:p w:rsidR="00530E87" w:rsidRDefault="00530E87" w:rsidP="00530E87">
      <w:r w:rsidRPr="00530E87">
        <w:rPr>
          <w:lang w:val="ru-RU"/>
        </w:rPr>
        <w:t>Каждый метод индексации данных должен предоставлять базовый интерфейс для работы с</w:t>
      </w:r>
      <w:r>
        <w:t> </w:t>
      </w:r>
      <w:r w:rsidRPr="00530E87">
        <w:rPr>
          <w:lang w:val="ru-RU"/>
        </w:rPr>
        <w:t xml:space="preserve">контейнером. </w:t>
      </w:r>
      <w:r>
        <w:t>Такой интерфейс должен содержать три базовых операции:</w:t>
      </w:r>
    </w:p>
    <w:p w:rsidR="00530E87" w:rsidRPr="00530E87" w:rsidRDefault="00530E87" w:rsidP="00530E87">
      <w:pPr>
        <w:pStyle w:val="affa"/>
        <w:widowControl w:val="0"/>
        <w:numPr>
          <w:ilvl w:val="0"/>
          <w:numId w:val="22"/>
        </w:numPr>
        <w:autoSpaceDN w:val="0"/>
        <w:ind w:left="1134" w:hanging="425"/>
        <w:rPr>
          <w:lang w:val="ru-RU"/>
        </w:rPr>
      </w:pPr>
      <w:r w:rsidRPr="00530E87">
        <w:rPr>
          <w:lang w:val="ru-RU"/>
        </w:rPr>
        <w:t>Поиск (</w:t>
      </w:r>
      <w:r>
        <w:t>Select</w:t>
      </w:r>
      <w:r w:rsidRPr="00530E87">
        <w:rPr>
          <w:lang w:val="ru-RU"/>
        </w:rPr>
        <w:t>). Операция чтения данных из</w:t>
      </w:r>
      <w:r>
        <w:t> </w:t>
      </w:r>
      <w:r w:rsidRPr="00530E87">
        <w:rPr>
          <w:lang w:val="ru-RU"/>
        </w:rPr>
        <w:t>контейнера.</w:t>
      </w:r>
    </w:p>
    <w:p w:rsidR="00530E87" w:rsidRPr="00530E87" w:rsidRDefault="00530E87" w:rsidP="00530E87">
      <w:pPr>
        <w:pStyle w:val="affa"/>
        <w:widowControl w:val="0"/>
        <w:numPr>
          <w:ilvl w:val="0"/>
          <w:numId w:val="22"/>
        </w:numPr>
        <w:autoSpaceDN w:val="0"/>
        <w:ind w:left="1134" w:hanging="425"/>
        <w:rPr>
          <w:lang w:val="ru-RU"/>
        </w:rPr>
      </w:pPr>
      <w:r w:rsidRPr="00530E87">
        <w:rPr>
          <w:lang w:val="ru-RU"/>
        </w:rPr>
        <w:t>Вставка (</w:t>
      </w:r>
      <w:r>
        <w:t>Insert</w:t>
      </w:r>
      <w:r w:rsidRPr="00530E87">
        <w:rPr>
          <w:lang w:val="ru-RU"/>
        </w:rPr>
        <w:t>). Операция вставки данных.</w:t>
      </w:r>
    </w:p>
    <w:p w:rsidR="00530E87" w:rsidRPr="00530E87" w:rsidRDefault="00530E87" w:rsidP="00530E87">
      <w:pPr>
        <w:pStyle w:val="affa"/>
        <w:widowControl w:val="0"/>
        <w:numPr>
          <w:ilvl w:val="0"/>
          <w:numId w:val="22"/>
        </w:numPr>
        <w:autoSpaceDN w:val="0"/>
        <w:ind w:left="1134" w:hanging="425"/>
        <w:rPr>
          <w:lang w:val="ru-RU"/>
        </w:rPr>
      </w:pPr>
      <w:r w:rsidRPr="00530E87">
        <w:rPr>
          <w:lang w:val="ru-RU"/>
        </w:rPr>
        <w:t>Удаление (</w:t>
      </w:r>
      <w:r>
        <w:t>Remove</w:t>
      </w:r>
      <w:r w:rsidRPr="00530E87">
        <w:rPr>
          <w:lang w:val="ru-RU"/>
        </w:rPr>
        <w:t>). Операция удаления данных.</w:t>
      </w:r>
    </w:p>
    <w:p w:rsidR="00530E87" w:rsidRPr="00530E87" w:rsidRDefault="00530E87" w:rsidP="00530E87">
      <w:pPr>
        <w:rPr>
          <w:lang w:val="ru-RU"/>
        </w:rPr>
      </w:pPr>
      <w:r w:rsidRPr="00530E87">
        <w:rPr>
          <w:lang w:val="ru-RU"/>
        </w:rPr>
        <w:t>Каждая операция получает на</w:t>
      </w:r>
      <w:r>
        <w:t> </w:t>
      </w:r>
      <w:r w:rsidRPr="00530E87">
        <w:rPr>
          <w:lang w:val="ru-RU"/>
        </w:rPr>
        <w:t>вход данные, которые необходимо вставить в</w:t>
      </w:r>
      <w:r>
        <w:t> </w:t>
      </w:r>
      <w:r w:rsidRPr="00530E87">
        <w:rPr>
          <w:lang w:val="ru-RU"/>
        </w:rPr>
        <w:t>контейнер: в</w:t>
      </w:r>
      <w:r>
        <w:t> </w:t>
      </w:r>
      <w:r w:rsidRPr="00530E87">
        <w:rPr>
          <w:lang w:val="ru-RU"/>
        </w:rPr>
        <w:t xml:space="preserve">данном случае числовой идентификатор. </w:t>
      </w:r>
    </w:p>
    <w:p w:rsidR="00AB6404" w:rsidRDefault="00B6742F" w:rsidP="005A7262">
      <w:pPr>
        <w:pStyle w:val="34"/>
      </w:pPr>
      <w:r>
        <w:lastRenderedPageBreak/>
        <w:t>2</w:t>
      </w:r>
      <w:r w:rsidR="000D3544">
        <w:t>.1.4</w:t>
      </w:r>
      <w:r w:rsidR="005A7262" w:rsidRPr="005A7262">
        <w:t xml:space="preserve">. </w:t>
      </w:r>
      <w:r w:rsidR="00B87F3F">
        <w:t xml:space="preserve">Способ оценки эффективности работы </w:t>
      </w:r>
      <w:r w:rsidR="007B36FA">
        <w:t>контейнеров</w:t>
      </w:r>
    </w:p>
    <w:p w:rsidR="00B87F3F" w:rsidRDefault="00B87F3F" w:rsidP="00B87F3F">
      <w:pPr>
        <w:pStyle w:val="a1"/>
      </w:pPr>
      <w:r>
        <w:t>Для того чтобы оценить какой-либо</w:t>
      </w:r>
      <w:r w:rsidR="0013546B">
        <w:t xml:space="preserve"> из м</w:t>
      </w:r>
      <w:r>
        <w:t xml:space="preserve">етодов хранения данных, необходимо определить скорость выполнения операций нагрузки над </w:t>
      </w:r>
      <w:r w:rsidR="00443278">
        <w:t>контейнером</w:t>
      </w:r>
      <w:r>
        <w:t>.</w:t>
      </w:r>
    </w:p>
    <w:p w:rsidR="00B87F3F" w:rsidRDefault="00B87F3F" w:rsidP="00B87F3F">
      <w:pPr>
        <w:pStyle w:val="a1"/>
      </w:pPr>
      <w:r>
        <w:t xml:space="preserve">В общем случае можно выделить следующие </w:t>
      </w:r>
      <w:r w:rsidR="00C178D0">
        <w:t xml:space="preserve">простейшие </w:t>
      </w:r>
      <w:r>
        <w:t>операции</w:t>
      </w:r>
      <w:r w:rsidR="00C178D0">
        <w:t>,</w:t>
      </w:r>
      <w:r w:rsidR="0013546B">
        <w:t xml:space="preserve"> из к</w:t>
      </w:r>
      <w:r w:rsidR="00C178D0">
        <w:t>оторых будет состоять всякое действие</w:t>
      </w:r>
      <w:r w:rsidR="00AC0CD8">
        <w:t>,</w:t>
      </w:r>
      <w:r w:rsidR="00C178D0">
        <w:t xml:space="preserve"> производимое над </w:t>
      </w:r>
      <w:r w:rsidR="00443278">
        <w:t>контейнером</w:t>
      </w:r>
      <w:r>
        <w:t>:</w:t>
      </w:r>
    </w:p>
    <w:p w:rsidR="00B87F3F" w:rsidRDefault="00C178D0" w:rsidP="00455175">
      <w:pPr>
        <w:pStyle w:val="10"/>
      </w:pPr>
      <w:r>
        <w:rPr>
          <w:lang w:val="en-US"/>
        </w:rPr>
        <w:t>assign</w:t>
      </w:r>
      <w:r w:rsidRPr="00C178D0">
        <w:t xml:space="preserve"> </w:t>
      </w:r>
      <w:r>
        <w:t>– вставка элемента</w:t>
      </w:r>
      <w:r w:rsidR="0013546B">
        <w:t xml:space="preserve"> в х</w:t>
      </w:r>
      <w:r>
        <w:t>ранилище,</w:t>
      </w:r>
      <w:r w:rsidR="0013546B">
        <w:t xml:space="preserve"> а т</w:t>
      </w:r>
      <w:r>
        <w:t>акже его перемещение;</w:t>
      </w:r>
    </w:p>
    <w:p w:rsidR="00C178D0" w:rsidRDefault="00C178D0" w:rsidP="00455175">
      <w:pPr>
        <w:pStyle w:val="10"/>
      </w:pPr>
      <w:r>
        <w:rPr>
          <w:lang w:val="en-US"/>
        </w:rPr>
        <w:t xml:space="preserve">compare </w:t>
      </w:r>
      <w:r>
        <w:t>– сравнение двух элементов;</w:t>
      </w:r>
    </w:p>
    <w:p w:rsidR="00C178D0" w:rsidRDefault="007B36FA" w:rsidP="00455175">
      <w:pPr>
        <w:pStyle w:val="10"/>
      </w:pPr>
      <w:proofErr w:type="gramStart"/>
      <w:r>
        <w:rPr>
          <w:lang w:val="en-US"/>
        </w:rPr>
        <w:t>hash</w:t>
      </w:r>
      <w:proofErr w:type="gramEnd"/>
      <w:r w:rsidR="00C178D0" w:rsidRPr="00C178D0">
        <w:t xml:space="preserve"> </w:t>
      </w:r>
      <w:r w:rsidR="00C178D0">
        <w:t>– </w:t>
      </w:r>
      <w:r>
        <w:t>вычисл</w:t>
      </w:r>
      <w:r w:rsidR="009F1DDD">
        <w:t>ение хеш-функции или классифицирующей функции</w:t>
      </w:r>
      <w:r>
        <w:t>.</w:t>
      </w:r>
    </w:p>
    <w:p w:rsidR="007B36FA" w:rsidRDefault="00733FA0" w:rsidP="00733FA0">
      <w:pPr>
        <w:pStyle w:val="a1"/>
      </w:pPr>
      <w:r>
        <w:t>И аналогичные операции</w:t>
      </w:r>
      <w:r w:rsidR="00642AD5">
        <w:t>,</w:t>
      </w:r>
      <w:r>
        <w:t xml:space="preserve"> </w:t>
      </w:r>
      <w:r w:rsidR="00642AD5">
        <w:t xml:space="preserve">применяемые </w:t>
      </w:r>
      <w:r>
        <w:t xml:space="preserve">для кэшей или адаптивных </w:t>
      </w:r>
      <w:r w:rsidR="00273F31">
        <w:t>контейнеров:</w:t>
      </w:r>
    </w:p>
    <w:p w:rsidR="007B36FA" w:rsidRDefault="007B36FA" w:rsidP="00455175">
      <w:pPr>
        <w:pStyle w:val="10"/>
      </w:pPr>
      <w:r>
        <w:rPr>
          <w:lang w:val="en-US"/>
        </w:rPr>
        <w:t>deferred</w:t>
      </w:r>
      <w:r w:rsidRPr="007B36FA">
        <w:t>_</w:t>
      </w:r>
      <w:r>
        <w:rPr>
          <w:lang w:val="en-US"/>
        </w:rPr>
        <w:t>assing</w:t>
      </w:r>
      <w:r w:rsidRPr="007B36FA">
        <w:t xml:space="preserve"> </w:t>
      </w:r>
      <w:r>
        <w:t>– отложенная/асинхронная вставка элемента</w:t>
      </w:r>
      <w:r w:rsidR="0013546B">
        <w:t xml:space="preserve"> в к</w:t>
      </w:r>
      <w:r>
        <w:t>онтейнер</w:t>
      </w:r>
    </w:p>
    <w:p w:rsidR="007B36FA" w:rsidRDefault="007B36FA" w:rsidP="00455175">
      <w:pPr>
        <w:pStyle w:val="10"/>
      </w:pPr>
      <w:r>
        <w:rPr>
          <w:lang w:val="en-US"/>
        </w:rPr>
        <w:t>deferred</w:t>
      </w:r>
      <w:r w:rsidRPr="007B36FA">
        <w:t>_</w:t>
      </w:r>
      <w:r>
        <w:rPr>
          <w:lang w:val="en-US"/>
        </w:rPr>
        <w:t>compare</w:t>
      </w:r>
      <w:r w:rsidRPr="007B36FA">
        <w:t xml:space="preserve"> </w:t>
      </w:r>
      <w:r>
        <w:t>– отложенное/асинхронное сравнение элементов;</w:t>
      </w:r>
    </w:p>
    <w:p w:rsidR="007B36FA" w:rsidRPr="00703A3F" w:rsidRDefault="007B36FA" w:rsidP="00455175">
      <w:pPr>
        <w:pStyle w:val="10"/>
      </w:pPr>
      <w:r>
        <w:rPr>
          <w:lang w:val="en-US"/>
        </w:rPr>
        <w:t>deferred</w:t>
      </w:r>
      <w:r w:rsidRPr="007B36FA">
        <w:t>_</w:t>
      </w:r>
      <w:r>
        <w:rPr>
          <w:lang w:val="en-US"/>
        </w:rPr>
        <w:t>hash</w:t>
      </w:r>
      <w:r w:rsidRPr="007B36FA">
        <w:t xml:space="preserve"> </w:t>
      </w:r>
      <w:r>
        <w:t>– отложенное/асинхронное вычисление хеш-функции</w:t>
      </w:r>
      <w:r w:rsidR="009F1DDD">
        <w:t xml:space="preserve"> или классифицирующей функции</w:t>
      </w:r>
      <w:r w:rsidR="00733FA0">
        <w:t>.</w:t>
      </w:r>
    </w:p>
    <w:p w:rsidR="00703A3F" w:rsidRDefault="00733FA0" w:rsidP="00703A3F">
      <w:pPr>
        <w:pStyle w:val="a1"/>
      </w:pPr>
      <w:r>
        <w:t>На основании подсчёта этих операций можно сделать вывод</w:t>
      </w:r>
      <w:r w:rsidR="0013546B">
        <w:t xml:space="preserve"> об о</w:t>
      </w:r>
      <w:r>
        <w:t>птимальной структуре хранения данных: наиболее оптимальной структурой будет являться,</w:t>
      </w:r>
      <w:r w:rsidR="0013546B">
        <w:t xml:space="preserve"> та с</w:t>
      </w:r>
      <w:r>
        <w:t>труктура,</w:t>
      </w:r>
      <w:r w:rsidR="0013546B">
        <w:t xml:space="preserve"> у к</w:t>
      </w:r>
      <w:r>
        <w:t>оторой сумма этих операций (с учётом веса каждой операции для каждого конкретного контейнера) будет минимальной.</w:t>
      </w:r>
    </w:p>
    <w:p w:rsidR="004D158C" w:rsidRPr="00733FA0" w:rsidRDefault="004D158C" w:rsidP="004D158C">
      <w:pPr>
        <w:ind w:firstLine="567"/>
        <w:rPr>
          <w:lang w:val="ru-RU"/>
        </w:rPr>
      </w:pPr>
      <w:r w:rsidRPr="004D158C">
        <w:rPr>
          <w:lang w:val="ru-RU"/>
        </w:rPr>
        <w:t>Для получения более точных результатов необходимо провести некоторое количество вычислительных экспериментов</w:t>
      </w:r>
      <w:r w:rsidR="0013546B" w:rsidRPr="004D158C">
        <w:rPr>
          <w:lang w:val="ru-RU"/>
        </w:rPr>
        <w:t xml:space="preserve"> с</w:t>
      </w:r>
      <w:r w:rsidR="0013546B">
        <w:rPr>
          <w:lang w:val="ru-RU"/>
        </w:rPr>
        <w:t> </w:t>
      </w:r>
      <w:r w:rsidR="0013546B" w:rsidRPr="004D158C">
        <w:rPr>
          <w:lang w:val="ru-RU"/>
        </w:rPr>
        <w:t>р</w:t>
      </w:r>
      <w:r w:rsidRPr="004D158C">
        <w:rPr>
          <w:lang w:val="ru-RU"/>
        </w:rPr>
        <w:t>азной нагрузкой</w:t>
      </w:r>
      <w:r w:rsidR="0013546B" w:rsidRPr="004D158C">
        <w:rPr>
          <w:lang w:val="ru-RU"/>
        </w:rPr>
        <w:t xml:space="preserve"> на</w:t>
      </w:r>
      <w:r w:rsidR="0013546B">
        <w:rPr>
          <w:lang w:val="ru-RU"/>
        </w:rPr>
        <w:t> </w:t>
      </w:r>
      <w:r w:rsidR="0013546B" w:rsidRPr="004D158C">
        <w:rPr>
          <w:lang w:val="ru-RU"/>
        </w:rPr>
        <w:t>р</w:t>
      </w:r>
      <w:r w:rsidRPr="004D158C">
        <w:rPr>
          <w:lang w:val="ru-RU"/>
        </w:rPr>
        <w:t xml:space="preserve">азные </w:t>
      </w:r>
      <w:r w:rsidR="00443278">
        <w:rPr>
          <w:lang w:val="ru-RU"/>
        </w:rPr>
        <w:t>контейнеры</w:t>
      </w:r>
      <w:r w:rsidRPr="004D158C">
        <w:rPr>
          <w:lang w:val="ru-RU"/>
        </w:rPr>
        <w:t xml:space="preserve"> данных</w:t>
      </w:r>
      <w:r w:rsidR="0013546B" w:rsidRPr="004D158C">
        <w:rPr>
          <w:lang w:val="ru-RU"/>
        </w:rPr>
        <w:t xml:space="preserve"> и</w:t>
      </w:r>
      <w:r w:rsidR="0013546B">
        <w:rPr>
          <w:lang w:val="ru-RU"/>
        </w:rPr>
        <w:t> </w:t>
      </w:r>
      <w:r w:rsidR="0013546B" w:rsidRPr="004D158C">
        <w:rPr>
          <w:lang w:val="ru-RU"/>
        </w:rPr>
        <w:t>с</w:t>
      </w:r>
      <w:r w:rsidRPr="004D158C">
        <w:rPr>
          <w:lang w:val="ru-RU"/>
        </w:rPr>
        <w:t>обрать статистику</w:t>
      </w:r>
      <w:r w:rsidR="0013546B" w:rsidRPr="004D158C">
        <w:rPr>
          <w:lang w:val="ru-RU"/>
        </w:rPr>
        <w:t xml:space="preserve"> по</w:t>
      </w:r>
      <w:r w:rsidR="0013546B">
        <w:rPr>
          <w:lang w:val="ru-RU"/>
        </w:rPr>
        <w:t> </w:t>
      </w:r>
      <w:r w:rsidR="0013546B" w:rsidRPr="004D158C">
        <w:rPr>
          <w:lang w:val="ru-RU"/>
        </w:rPr>
        <w:t>д</w:t>
      </w:r>
      <w:r w:rsidRPr="004D158C">
        <w:rPr>
          <w:lang w:val="ru-RU"/>
        </w:rPr>
        <w:t xml:space="preserve">анным экспериментам. </w:t>
      </w:r>
      <w:r w:rsidRPr="00733FA0">
        <w:rPr>
          <w:lang w:val="ru-RU"/>
        </w:rPr>
        <w:t>Такая статистика должна представлять собой совокупность записей следующего вида:</w:t>
      </w:r>
    </w:p>
    <w:p w:rsidR="004D158C" w:rsidRDefault="00FB772A" w:rsidP="001734F1">
      <w:pPr>
        <w:pStyle w:val="10"/>
      </w:pPr>
      <w:r>
        <w:t>нагрузка</w:t>
      </w:r>
      <w:r w:rsidR="004D158C">
        <w:t>;</w:t>
      </w:r>
    </w:p>
    <w:p w:rsidR="004D158C" w:rsidRPr="00FB772A" w:rsidRDefault="00FB772A" w:rsidP="001734F1">
      <w:pPr>
        <w:pStyle w:val="10"/>
      </w:pPr>
      <w:r>
        <w:t>контейнеры;</w:t>
      </w:r>
    </w:p>
    <w:p w:rsidR="00FB772A" w:rsidRDefault="00FB772A" w:rsidP="001734F1">
      <w:pPr>
        <w:pStyle w:val="10"/>
      </w:pPr>
      <w:r>
        <w:t>производительность контейнеров.</w:t>
      </w:r>
    </w:p>
    <w:p w:rsidR="00703A3F" w:rsidRDefault="00B6742F" w:rsidP="005A7262">
      <w:pPr>
        <w:pStyle w:val="34"/>
      </w:pPr>
      <w:r>
        <w:lastRenderedPageBreak/>
        <w:t>2</w:t>
      </w:r>
      <w:r w:rsidR="000D3544">
        <w:t>.1.5</w:t>
      </w:r>
      <w:r w:rsidR="005A7262" w:rsidRPr="005A7262">
        <w:t xml:space="preserve">. </w:t>
      </w:r>
      <w:r w:rsidR="005E1C01">
        <w:t>Общие замечания</w:t>
      </w:r>
      <w:r w:rsidR="0013546B">
        <w:t xml:space="preserve"> о м</w:t>
      </w:r>
      <w:r w:rsidR="005E1C01">
        <w:t>еханизме тестирования</w:t>
      </w:r>
    </w:p>
    <w:p w:rsidR="005E1C01" w:rsidRDefault="005E1C01" w:rsidP="005E1C01">
      <w:pPr>
        <w:pStyle w:val="a1"/>
      </w:pPr>
      <w:r>
        <w:t>В данной дипломной работе все рассматриваемые хранилища имеют следующие параметры:</w:t>
      </w:r>
    </w:p>
    <w:p w:rsidR="005E1C01" w:rsidRDefault="005E1C01" w:rsidP="00455175">
      <w:pPr>
        <w:pStyle w:val="10"/>
      </w:pPr>
      <w:r>
        <w:t>тип хранимых данных – целочисленное</w:t>
      </w:r>
      <w:r w:rsidR="0013546B">
        <w:t xml:space="preserve"> со з</w:t>
      </w:r>
      <w:r w:rsidR="005A7262">
        <w:t>наком</w:t>
      </w:r>
      <w:r>
        <w:t>;</w:t>
      </w:r>
    </w:p>
    <w:p w:rsidR="005E1C01" w:rsidRDefault="005E1C01" w:rsidP="00455175">
      <w:pPr>
        <w:pStyle w:val="10"/>
      </w:pPr>
      <w:r>
        <w:t>способ хранения данных – все данные хранятся</w:t>
      </w:r>
      <w:r w:rsidR="0013546B">
        <w:t xml:space="preserve"> по з</w:t>
      </w:r>
      <w:r>
        <w:t>начению;</w:t>
      </w:r>
    </w:p>
    <w:p w:rsidR="005E1C01" w:rsidRDefault="005E1C01" w:rsidP="00455175">
      <w:pPr>
        <w:pStyle w:val="10"/>
      </w:pPr>
      <w:r>
        <w:t>изменяемость данных – предполагается, что все значения</w:t>
      </w:r>
      <w:r w:rsidR="0013546B">
        <w:t xml:space="preserve"> в к</w:t>
      </w:r>
      <w:r w:rsidR="00443278">
        <w:t>онтейнере</w:t>
      </w:r>
      <w:r w:rsidR="0013546B">
        <w:t xml:space="preserve"> не я</w:t>
      </w:r>
      <w:r>
        <w:t>вляются изменяемыми;</w:t>
      </w:r>
    </w:p>
    <w:p w:rsidR="005E1C01" w:rsidRDefault="005E1C01" w:rsidP="00455175">
      <w:pPr>
        <w:pStyle w:val="10"/>
      </w:pPr>
      <w:r>
        <w:t>уникальность данных – каждое значение</w:t>
      </w:r>
      <w:r w:rsidR="0013546B">
        <w:t xml:space="preserve"> в к</w:t>
      </w:r>
      <w:r w:rsidR="00443278">
        <w:t xml:space="preserve">онтейнере </w:t>
      </w:r>
      <w:r>
        <w:t>являе</w:t>
      </w:r>
      <w:r w:rsidR="00733FA0">
        <w:t>тся уникальным</w:t>
      </w:r>
      <w:r w:rsidR="0013546B">
        <w:t xml:space="preserve"> и н</w:t>
      </w:r>
      <w:r w:rsidR="00733FA0">
        <w:t>е повторяется;</w:t>
      </w:r>
    </w:p>
    <w:p w:rsidR="00733FA0" w:rsidRDefault="00733FA0" w:rsidP="00455175">
      <w:pPr>
        <w:pStyle w:val="10"/>
      </w:pPr>
      <w:r>
        <w:t xml:space="preserve">все операции для всех </w:t>
      </w:r>
      <w:r w:rsidR="00443278">
        <w:t xml:space="preserve">контейнеров </w:t>
      </w:r>
      <w:r>
        <w:t>имеют равный вес</w:t>
      </w:r>
      <w:r w:rsidRPr="00733FA0">
        <w:t xml:space="preserve">: 1 </w:t>
      </w:r>
      <w:r>
        <w:t>для «обычных» операций и 0 для отложенных</w:t>
      </w:r>
    </w:p>
    <w:p w:rsidR="005E1C01" w:rsidRDefault="00FB772A" w:rsidP="005E1C01">
      <w:pPr>
        <w:pStyle w:val="a1"/>
      </w:pPr>
      <w:r>
        <w:t xml:space="preserve">Кроме того будем полагать что </w:t>
      </w:r>
      <w:r w:rsidR="00443278">
        <w:t>контейнер</w:t>
      </w:r>
      <w:r w:rsidR="0013546B">
        <w:t xml:space="preserve"> на м</w:t>
      </w:r>
      <w:r w:rsidR="00443278">
        <w:t>омент начала тестирования пуст</w:t>
      </w:r>
      <w:r>
        <w:t xml:space="preserve">. </w:t>
      </w:r>
      <w:r w:rsidR="006931DD">
        <w:t>Эти</w:t>
      </w:r>
      <w:r w:rsidR="005E1C01">
        <w:t xml:space="preserve"> факторы</w:t>
      </w:r>
      <w:r w:rsidR="0013546B">
        <w:t xml:space="preserve"> в т</w:t>
      </w:r>
      <w:r w:rsidR="005E1C01">
        <w:t xml:space="preserve">ой или иной мере </w:t>
      </w:r>
      <w:r w:rsidR="006931DD">
        <w:t>будут влиять</w:t>
      </w:r>
      <w:r w:rsidR="0013546B">
        <w:t xml:space="preserve"> на и</w:t>
      </w:r>
      <w:r w:rsidR="006931DD">
        <w:t>тоговые результаты работы</w:t>
      </w:r>
      <w:r w:rsidR="005E1C01">
        <w:t>.</w:t>
      </w:r>
    </w:p>
    <w:p w:rsidR="003F6712" w:rsidRPr="0044670A" w:rsidRDefault="00B6742F" w:rsidP="00E67D97">
      <w:pPr>
        <w:pStyle w:val="29"/>
      </w:pPr>
      <w:bookmarkStart w:id="8" w:name="_Toc422253402"/>
      <w:r>
        <w:t>2</w:t>
      </w:r>
      <w:r w:rsidR="005A7262" w:rsidRPr="005A7262">
        <w:t xml:space="preserve">.2. </w:t>
      </w:r>
      <w:r w:rsidR="00DF2186" w:rsidRPr="0044670A">
        <w:t>Рефакторинг</w:t>
      </w:r>
      <w:bookmarkEnd w:id="8"/>
    </w:p>
    <w:p w:rsidR="0044670A" w:rsidRDefault="00DF2186" w:rsidP="00B45037">
      <w:pPr>
        <w:pStyle w:val="a1"/>
      </w:pPr>
      <w:r>
        <w:t xml:space="preserve">Существующая система анализа эффективности </w:t>
      </w:r>
      <w:r w:rsidR="00443278">
        <w:t>контейнеров</w:t>
      </w:r>
      <w:r>
        <w:t xml:space="preserve"> </w:t>
      </w:r>
      <w:r w:rsidR="00100B57">
        <w:t xml:space="preserve">позволяет сравнивать </w:t>
      </w:r>
      <w:r w:rsidR="00443278">
        <w:t>контейнеры</w:t>
      </w:r>
      <w:r w:rsidR="0013546B">
        <w:t xml:space="preserve"> на о</w:t>
      </w:r>
      <w:r w:rsidR="00A154DD">
        <w:t>сновании нагрузки</w:t>
      </w:r>
      <w:r w:rsidR="00A154DD" w:rsidRPr="00A154DD">
        <w:t>,</w:t>
      </w:r>
      <w:r w:rsidR="00A154DD">
        <w:t xml:space="preserve"> состоящей</w:t>
      </w:r>
      <w:r w:rsidR="0013546B">
        <w:t xml:space="preserve"> из в</w:t>
      </w:r>
      <w:r w:rsidR="00A154DD">
        <w:t xml:space="preserve">ставок </w:t>
      </w:r>
      <w:r w:rsidR="00A154DD" w:rsidRPr="00A154DD">
        <w:t>(</w:t>
      </w:r>
      <w:r w:rsidR="00A154DD" w:rsidRPr="00A154DD">
        <w:rPr>
          <w:i/>
          <w:lang w:val="en-US"/>
        </w:rPr>
        <w:t>Insert</w:t>
      </w:r>
      <w:r w:rsidR="00A154DD" w:rsidRPr="00A154DD">
        <w:t xml:space="preserve">), </w:t>
      </w:r>
      <w:r w:rsidR="00A154DD">
        <w:t>выборок элемента (</w:t>
      </w:r>
      <w:r w:rsidR="00A154DD" w:rsidRPr="00A154DD">
        <w:rPr>
          <w:i/>
          <w:lang w:val="en-US"/>
        </w:rPr>
        <w:t>Select</w:t>
      </w:r>
      <w:r w:rsidR="00A154DD" w:rsidRPr="00A154DD">
        <w:t>)</w:t>
      </w:r>
      <w:r w:rsidR="0013546B">
        <w:t xml:space="preserve"> и у</w:t>
      </w:r>
      <w:r w:rsidR="00A154DD">
        <w:t>даления (</w:t>
      </w:r>
      <w:r w:rsidR="00A154DD" w:rsidRPr="00A154DD">
        <w:rPr>
          <w:i/>
          <w:lang w:val="en-US"/>
        </w:rPr>
        <w:t>Remove</w:t>
      </w:r>
      <w:r w:rsidR="00A154DD" w:rsidRPr="00A154DD">
        <w:t>)</w:t>
      </w:r>
      <w:r w:rsidR="0013546B" w:rsidRPr="00A154DD">
        <w:t xml:space="preserve"> </w:t>
      </w:r>
      <w:r w:rsidR="0013546B">
        <w:t>на о</w:t>
      </w:r>
      <w:r w:rsidR="00A154DD">
        <w:t>сновании количества сравнений (</w:t>
      </w:r>
      <w:r w:rsidR="00A154DD" w:rsidRPr="00A154DD">
        <w:rPr>
          <w:i/>
          <w:lang w:val="en-US"/>
        </w:rPr>
        <w:t>Compare</w:t>
      </w:r>
      <w:r w:rsidR="00A154DD" w:rsidRPr="00A154DD">
        <w:t>)</w:t>
      </w:r>
      <w:r w:rsidR="0013546B" w:rsidRPr="00A154DD">
        <w:t xml:space="preserve"> </w:t>
      </w:r>
      <w:r w:rsidR="0013546B">
        <w:t>и в</w:t>
      </w:r>
      <w:r w:rsidR="00A154DD">
        <w:t>ставок элементов (</w:t>
      </w:r>
      <w:r w:rsidR="00A154DD" w:rsidRPr="00A154DD">
        <w:rPr>
          <w:i/>
          <w:lang w:val="en-US"/>
        </w:rPr>
        <w:t>Assign</w:t>
      </w:r>
      <w:r w:rsidR="00A154DD" w:rsidRPr="00A154DD">
        <w:t>)</w:t>
      </w:r>
      <w:r w:rsidR="00A154DD">
        <w:t xml:space="preserve">, которые требуются для выполнения заданной нагрузки. </w:t>
      </w:r>
      <w:r w:rsidR="00051AB8">
        <w:t xml:space="preserve">Проект </w:t>
      </w:r>
      <w:r w:rsidR="006931DD">
        <w:t>содержит</w:t>
      </w:r>
      <w:r w:rsidR="00051AB8">
        <w:t xml:space="preserve"> также несколько уже реализованных </w:t>
      </w:r>
      <w:r w:rsidR="00443278">
        <w:t>контейнером</w:t>
      </w:r>
      <w:r w:rsidR="0044670A">
        <w:t>:</w:t>
      </w:r>
    </w:p>
    <w:p w:rsidR="0044670A" w:rsidRPr="0044670A" w:rsidRDefault="0044670A" w:rsidP="00455175">
      <w:pPr>
        <w:pStyle w:val="10"/>
      </w:pPr>
      <w:r>
        <w:t>простой массив (</w:t>
      </w:r>
      <w:r w:rsidRPr="00051AB8">
        <w:rPr>
          <w:i/>
          <w:lang w:val="en-US"/>
        </w:rPr>
        <w:t>SimpleArray</w:t>
      </w:r>
      <w:r>
        <w:rPr>
          <w:lang w:val="en-US"/>
        </w:rPr>
        <w:t>);</w:t>
      </w:r>
    </w:p>
    <w:p w:rsidR="0044670A" w:rsidRDefault="0044670A" w:rsidP="00455175">
      <w:pPr>
        <w:pStyle w:val="10"/>
      </w:pPr>
      <w:r>
        <w:t>простой список (</w:t>
      </w:r>
      <w:r w:rsidRPr="00051AB8">
        <w:rPr>
          <w:i/>
          <w:lang w:val="en-US"/>
        </w:rPr>
        <w:t>SimpleList</w:t>
      </w:r>
      <w:r>
        <w:rPr>
          <w:lang w:val="en-US"/>
        </w:rPr>
        <w:t>)</w:t>
      </w:r>
      <w:r>
        <w:t>;</w:t>
      </w:r>
    </w:p>
    <w:p w:rsidR="0044670A" w:rsidRPr="0044670A" w:rsidRDefault="0044670A" w:rsidP="00455175">
      <w:pPr>
        <w:pStyle w:val="10"/>
      </w:pPr>
      <w:r>
        <w:t>отсортированный массив (</w:t>
      </w:r>
      <w:r w:rsidRPr="00051AB8">
        <w:rPr>
          <w:i/>
          <w:lang w:val="en-US"/>
        </w:rPr>
        <w:t>SortedList</w:t>
      </w:r>
      <w:r>
        <w:rPr>
          <w:lang w:val="en-US"/>
        </w:rPr>
        <w:t>);</w:t>
      </w:r>
    </w:p>
    <w:p w:rsidR="0044670A" w:rsidRPr="0044670A" w:rsidRDefault="0044670A" w:rsidP="00455175">
      <w:pPr>
        <w:pStyle w:val="10"/>
      </w:pPr>
      <w:r>
        <w:t>отсортированный список (</w:t>
      </w:r>
      <w:r w:rsidRPr="00051AB8">
        <w:rPr>
          <w:i/>
          <w:lang w:val="en-US"/>
        </w:rPr>
        <w:t>SortedArray</w:t>
      </w:r>
      <w:r>
        <w:rPr>
          <w:lang w:val="en-US"/>
        </w:rPr>
        <w:t>);</w:t>
      </w:r>
    </w:p>
    <w:p w:rsidR="00051AB8" w:rsidRPr="00A44F3B" w:rsidRDefault="0044670A" w:rsidP="00A44F3B">
      <w:pPr>
        <w:pStyle w:val="10"/>
      </w:pPr>
      <w:r>
        <w:t>двоичное дерево (</w:t>
      </w:r>
      <w:r w:rsidRPr="00051AB8">
        <w:rPr>
          <w:i/>
          <w:lang w:val="en-US"/>
        </w:rPr>
        <w:t>BinaryTree</w:t>
      </w:r>
      <w:r w:rsidR="006931DD">
        <w:rPr>
          <w:lang w:val="en-US"/>
        </w:rPr>
        <w:t>)</w:t>
      </w:r>
      <w:r w:rsidR="006931DD">
        <w:t>;</w:t>
      </w:r>
    </w:p>
    <w:p w:rsidR="00051AB8" w:rsidRDefault="00051AB8" w:rsidP="00B45037">
      <w:pPr>
        <w:pStyle w:val="a1"/>
      </w:pPr>
      <w:r>
        <w:t>С другой стороны проект имеет ряд недостатков:</w:t>
      </w:r>
    </w:p>
    <w:p w:rsidR="00051AB8" w:rsidRDefault="00051AB8" w:rsidP="001734F1">
      <w:pPr>
        <w:pStyle w:val="10"/>
      </w:pPr>
      <w:r>
        <w:t xml:space="preserve">жёсткая привязка обработки </w:t>
      </w:r>
      <w:r>
        <w:rPr>
          <w:lang w:val="en-US"/>
        </w:rPr>
        <w:t>xml</w:t>
      </w:r>
      <w:r w:rsidRPr="00051AB8">
        <w:t>-</w:t>
      </w:r>
      <w:r w:rsidR="005D4625">
        <w:t>файла</w:t>
      </w:r>
      <w:r w:rsidR="0013546B">
        <w:t xml:space="preserve"> к в</w:t>
      </w:r>
      <w:r w:rsidR="005D4625">
        <w:t>ыводу –</w:t>
      </w:r>
      <w:r w:rsidR="0013546B">
        <w:t> то е</w:t>
      </w:r>
      <w:r w:rsidR="005D4625">
        <w:t xml:space="preserve">сть исходная реализация предполагала единственный способ анализа данных, </w:t>
      </w:r>
      <w:r w:rsidR="005D4625">
        <w:lastRenderedPageBreak/>
        <w:t xml:space="preserve">через </w:t>
      </w:r>
      <w:r w:rsidR="005D4625">
        <w:rPr>
          <w:lang w:val="en-US"/>
        </w:rPr>
        <w:t>xml</w:t>
      </w:r>
      <w:r w:rsidR="005D4625" w:rsidRPr="005D4625">
        <w:t>-</w:t>
      </w:r>
      <w:r w:rsidR="005D4625">
        <w:t>файл</w:t>
      </w:r>
      <w:r w:rsidR="0013546B">
        <w:t xml:space="preserve"> и н</w:t>
      </w:r>
      <w:r w:rsidR="005D4625">
        <w:t>а данной базе невозможно задавать альтернативный источник нагрузки;</w:t>
      </w:r>
    </w:p>
    <w:p w:rsidR="00051AB8" w:rsidRDefault="00051AB8" w:rsidP="001734F1">
      <w:pPr>
        <w:pStyle w:val="10"/>
      </w:pPr>
      <w:r>
        <w:t>неудачный механизм создания</w:t>
      </w:r>
      <w:r w:rsidR="0013546B">
        <w:t xml:space="preserve"> и о</w:t>
      </w:r>
      <w:r>
        <w:t>бработки нагрузки</w:t>
      </w:r>
      <w:r w:rsidR="005D4625">
        <w:t xml:space="preserve"> – представлял собой рекурсивную структуру без явной типизации видов нагрузки,</w:t>
      </w:r>
      <w:r w:rsidR="0013546B">
        <w:t xml:space="preserve"> а к</w:t>
      </w:r>
      <w:r w:rsidR="005D4625">
        <w:t>роме того жёстко привязывался</w:t>
      </w:r>
      <w:r w:rsidR="0013546B">
        <w:t xml:space="preserve"> к к</w:t>
      </w:r>
      <w:r w:rsidR="005D4625">
        <w:t>ласс</w:t>
      </w:r>
      <w:r w:rsidR="00136960">
        <w:t>у, отвечающему</w:t>
      </w:r>
      <w:r w:rsidR="0013546B">
        <w:t xml:space="preserve"> за в</w:t>
      </w:r>
      <w:r w:rsidR="00136960">
        <w:t>ывод результатов нагрузки</w:t>
      </w:r>
      <w:r>
        <w:t>;</w:t>
      </w:r>
    </w:p>
    <w:p w:rsidR="00051AB8" w:rsidRDefault="00051AB8" w:rsidP="001734F1">
      <w:pPr>
        <w:pStyle w:val="10"/>
      </w:pPr>
      <w:r>
        <w:t>ошибки</w:t>
      </w:r>
      <w:r w:rsidR="0013546B">
        <w:t xml:space="preserve"> и н</w:t>
      </w:r>
      <w:r w:rsidR="00136960">
        <w:t>едочёты</w:t>
      </w:r>
      <w:r>
        <w:t xml:space="preserve"> при реализации</w:t>
      </w:r>
      <w:r w:rsidR="005D4625">
        <w:t xml:space="preserve"> хранилищ – напр</w:t>
      </w:r>
      <w:r w:rsidR="00136960">
        <w:t xml:space="preserve">имер, для деревьев использовался рекурсивный алгоритм поиска, который </w:t>
      </w:r>
      <w:r w:rsidR="00DE0F66">
        <w:t xml:space="preserve">мог </w:t>
      </w:r>
      <w:r w:rsidR="00136960">
        <w:t>приводи</w:t>
      </w:r>
      <w:r w:rsidR="00DE0F66">
        <w:t>ть</w:t>
      </w:r>
      <w:r w:rsidR="0013546B">
        <w:t xml:space="preserve"> к п</w:t>
      </w:r>
      <w:r w:rsidR="00136960">
        <w:t>ереполнению стека</w:t>
      </w:r>
      <w:r w:rsidR="005D4625">
        <w:t>;</w:t>
      </w:r>
    </w:p>
    <w:p w:rsidR="00DE0F66" w:rsidRDefault="005D4625" w:rsidP="00DE0F66">
      <w:pPr>
        <w:pStyle w:val="10"/>
      </w:pPr>
      <w:r>
        <w:t>отсутствие механизма «вложенных контейнеров»</w:t>
      </w:r>
      <w:r w:rsidR="00136960">
        <w:t xml:space="preserve"> – отсутствие возврата результата выполнения операций </w:t>
      </w:r>
      <w:r w:rsidR="00136960">
        <w:rPr>
          <w:lang w:val="en-US"/>
        </w:rPr>
        <w:t>get</w:t>
      </w:r>
      <w:r w:rsidR="00136960" w:rsidRPr="00136960">
        <w:t xml:space="preserve">, </w:t>
      </w:r>
      <w:r w:rsidR="00136960">
        <w:rPr>
          <w:lang w:val="en-US"/>
        </w:rPr>
        <w:t>set</w:t>
      </w:r>
      <w:r w:rsidR="0013546B" w:rsidRPr="00136960">
        <w:t xml:space="preserve"> </w:t>
      </w:r>
      <w:r w:rsidR="0013546B">
        <w:t>и </w:t>
      </w:r>
      <w:r w:rsidR="0013546B">
        <w:rPr>
          <w:lang w:val="en-US"/>
        </w:rPr>
        <w:t>r</w:t>
      </w:r>
      <w:r w:rsidR="00136960">
        <w:rPr>
          <w:lang w:val="en-US"/>
        </w:rPr>
        <w:t>emove</w:t>
      </w:r>
      <w:r w:rsidR="0013546B" w:rsidRPr="00136960">
        <w:t xml:space="preserve"> </w:t>
      </w:r>
      <w:r w:rsidR="0013546B">
        <w:t>не п</w:t>
      </w:r>
      <w:r w:rsidR="00136960">
        <w:t>озволяло реализовать взаимодействие между контейнерами</w:t>
      </w:r>
      <w:r>
        <w:t>.</w:t>
      </w:r>
    </w:p>
    <w:p w:rsidR="00295589" w:rsidRPr="00D153E6" w:rsidRDefault="005E1496" w:rsidP="00B45037">
      <w:pPr>
        <w:pStyle w:val="a1"/>
      </w:pPr>
      <w:r>
        <w:t>Целью рефакторинга является избавление</w:t>
      </w:r>
      <w:r w:rsidR="0013546B">
        <w:t xml:space="preserve"> от э</w:t>
      </w:r>
      <w:r>
        <w:t>тих недостатков,</w:t>
      </w:r>
      <w:r w:rsidR="0013546B">
        <w:t xml:space="preserve"> а т</w:t>
      </w:r>
      <w:r>
        <w:t>акже обеспечение большей гибкости</w:t>
      </w:r>
      <w:r w:rsidR="0013546B">
        <w:t xml:space="preserve"> и м</w:t>
      </w:r>
      <w:r>
        <w:t>одульности проекта</w:t>
      </w:r>
      <w:r w:rsidR="00D153E6">
        <w:t>.</w:t>
      </w:r>
    </w:p>
    <w:p w:rsidR="00295589" w:rsidRDefault="00B6742F" w:rsidP="00E67D97">
      <w:pPr>
        <w:pStyle w:val="29"/>
      </w:pPr>
      <w:bookmarkStart w:id="9" w:name="_Toc422253403"/>
      <w:r>
        <w:t>2.</w:t>
      </w:r>
      <w:r w:rsidR="005A7262" w:rsidRPr="002E3520">
        <w:t>3</w:t>
      </w:r>
      <w:r w:rsidR="005A7262" w:rsidRPr="005A7262">
        <w:t xml:space="preserve">. </w:t>
      </w:r>
      <w:r w:rsidR="00295589" w:rsidRPr="00295589">
        <w:t>Хеш-таблицы</w:t>
      </w:r>
      <w:bookmarkEnd w:id="9"/>
    </w:p>
    <w:p w:rsidR="00295589" w:rsidRPr="00C16361" w:rsidRDefault="00295589" w:rsidP="00B45037">
      <w:pPr>
        <w:pStyle w:val="a1"/>
      </w:pPr>
      <w:r>
        <w:t>Хэш-таблица – хранилище данных, реализующая интерфейс ассоциативного массива. Хеш-таблицы позволяют хранить данные</w:t>
      </w:r>
      <w:r w:rsidR="0013546B">
        <w:t xml:space="preserve"> в в</w:t>
      </w:r>
      <w:r>
        <w:t>иде пары:</w:t>
      </w:r>
      <w:r w:rsidR="00C16361">
        <w:t xml:space="preserve"> ключ-значение,</w:t>
      </w:r>
      <w:r w:rsidR="0013546B">
        <w:t xml:space="preserve"> и в</w:t>
      </w:r>
      <w:r w:rsidR="00C16361">
        <w:t>ыполнять операции вставки, поиска</w:t>
      </w:r>
      <w:r w:rsidR="0013546B">
        <w:t xml:space="preserve"> и у</w:t>
      </w:r>
      <w:r w:rsidR="00C16361">
        <w:t>даления элемента</w:t>
      </w:r>
      <w:r w:rsidR="0013546B">
        <w:t xml:space="preserve"> по к</w:t>
      </w:r>
      <w:r w:rsidR="00C16361">
        <w:t>лючу.</w:t>
      </w:r>
      <w:r w:rsidR="0013546B">
        <w:t xml:space="preserve"> В л</w:t>
      </w:r>
      <w:r w:rsidR="00C16361">
        <w:t>учшем случае любая</w:t>
      </w:r>
      <w:r w:rsidR="0013546B">
        <w:t xml:space="preserve"> из э</w:t>
      </w:r>
      <w:r w:rsidR="00C16361">
        <w:t xml:space="preserve">тих операций может быть выполнена за </w:t>
      </w:r>
      <m:oMath>
        <m:r>
          <w:rPr>
            <w:rFonts w:ascii="Cambria Math" w:hAnsi="Cambria Math"/>
          </w:rPr>
          <m:t>O(1)</m:t>
        </m:r>
      </m:oMath>
      <w:r w:rsidR="00C16361" w:rsidRPr="00C16361">
        <w:t xml:space="preserve"> </w:t>
      </w:r>
      <w:r w:rsidR="00C16361">
        <w:t>операций,</w:t>
      </w:r>
      <w:r w:rsidR="0013546B">
        <w:t xml:space="preserve"> а в</w:t>
      </w:r>
      <w:r w:rsidR="00C16361">
        <w:t xml:space="preserve"> худшем, </w:t>
      </w:r>
      <w:proofErr w:type="gramStart"/>
      <w:r w:rsidR="00C16361">
        <w:t>за</w:t>
      </w:r>
      <w:proofErr w:type="gramEnd"/>
      <w:r w:rsidR="00C16361"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C16361" w:rsidRPr="00C16361">
        <w:t>.</w:t>
      </w:r>
    </w:p>
    <w:p w:rsidR="00582DB2" w:rsidRPr="00582DB2" w:rsidRDefault="001C054E" w:rsidP="00B45037">
      <w:pPr>
        <w:pStyle w:val="a1"/>
      </w:pPr>
      <w:r>
        <w:t>Для генерации ключа используется хеш-функция. Хеш-функция преобразует данные произвольной длины</w:t>
      </w:r>
      <w:r w:rsidR="0013546B">
        <w:t xml:space="preserve"> в п</w:t>
      </w:r>
      <w:r>
        <w:t>оследовательность битов фиксированной длины.</w:t>
      </w:r>
    </w:p>
    <w:p w:rsidR="00295589" w:rsidRPr="00582DB2" w:rsidRDefault="001C054E" w:rsidP="00B45037">
      <w:pPr>
        <w:pStyle w:val="a1"/>
        <w:rPr>
          <w:i/>
        </w:rPr>
      </w:pPr>
      <w:r>
        <w:t xml:space="preserve">Для хеш-функций справедливы следующие </w:t>
      </w:r>
      <w:r w:rsidR="00582DB2">
        <w:t xml:space="preserve">утверждения. Пусть </w:t>
      </w:r>
      <m:oMath>
        <m:r>
          <w:rPr>
            <w:rFonts w:ascii="Cambria Math" w:hAnsi="Cambria Math"/>
          </w:rPr>
          <m:t>f</m:t>
        </m:r>
      </m:oMath>
      <w:r w:rsidR="00582DB2" w:rsidRPr="00582DB2">
        <w:t xml:space="preserve"> </w:t>
      </w:r>
      <w:r w:rsidR="00582DB2">
        <w:noBreakHyphen/>
        <w:t xml:space="preserve"> некоторая хеш-функция,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2DB2" w:rsidRPr="00582DB2">
        <w:t xml:space="preserve"> </w:t>
      </w:r>
      <w:r w:rsidR="00582DB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82DB2" w:rsidRPr="00582DB2">
        <w:t xml:space="preserve"> </w:t>
      </w:r>
      <w:r w:rsidR="00582DB2">
        <w:t>– элементы, тогда</w:t>
      </w:r>
      <w:r w:rsidR="00582DB2" w:rsidRPr="00582DB2">
        <w:t>:</w:t>
      </w:r>
    </w:p>
    <w:p w:rsidR="001C054E" w:rsidRPr="00582DB2" w:rsidRDefault="005A7262" w:rsidP="005A7262">
      <w:pPr>
        <w:pStyle w:val="10"/>
      </w:pPr>
      <w:r>
        <w:t>е</w:t>
      </w:r>
      <w:r w:rsidR="001C054E">
        <w:t xml:space="preserve">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82DB2" w:rsidRPr="00582DB2">
        <w:t xml:space="preserve">, </w:t>
      </w:r>
      <w:r w:rsidR="00582DB2">
        <w:t xml:space="preserve">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82DB2" w:rsidRPr="00582DB2">
        <w:t>;</w:t>
      </w:r>
    </w:p>
    <w:p w:rsidR="00582DB2" w:rsidRPr="00582DB2" w:rsidRDefault="005A7262" w:rsidP="005A7262">
      <w:pPr>
        <w:pStyle w:val="10"/>
      </w:pPr>
      <w:r>
        <w:t>е</w:t>
      </w:r>
      <w:r w:rsidR="00582DB2">
        <w:t xml:space="preserve">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82DB2">
        <w:t xml:space="preserve">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82DB2">
        <w:t>может быть</w:t>
      </w:r>
      <w:r w:rsidR="0013546B">
        <w:t xml:space="preserve"> не р</w:t>
      </w:r>
      <w:r w:rsidR="00582DB2">
        <w:t xml:space="preserve">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82DB2" w:rsidRPr="00582DB2">
        <w:t>.</w:t>
      </w:r>
    </w:p>
    <w:p w:rsidR="00582DB2" w:rsidRPr="00D56327" w:rsidRDefault="00582DB2" w:rsidP="00B45037">
      <w:pPr>
        <w:pStyle w:val="a1"/>
      </w:pPr>
      <w:r w:rsidRPr="00D56327">
        <w:t>Второй случай, когда для разных элементов результат выполнения хеш-функции одинаков, называется коллизией.</w:t>
      </w:r>
    </w:p>
    <w:p w:rsidR="00D56327" w:rsidRDefault="00D56327" w:rsidP="00B45037">
      <w:pPr>
        <w:pStyle w:val="a1"/>
      </w:pPr>
      <w:r>
        <w:lastRenderedPageBreak/>
        <w:t>Хорошая хеш-функция должна удовлетворять двум свойствам:</w:t>
      </w:r>
    </w:p>
    <w:p w:rsidR="00D56327" w:rsidRDefault="00D56327" w:rsidP="005A7262">
      <w:pPr>
        <w:pStyle w:val="10"/>
      </w:pPr>
      <w:r>
        <w:t>быстро вычисляться;</w:t>
      </w:r>
    </w:p>
    <w:p w:rsidR="00D56327" w:rsidRDefault="00D56327" w:rsidP="005A7262">
      <w:pPr>
        <w:pStyle w:val="10"/>
      </w:pPr>
      <w:r>
        <w:t xml:space="preserve">минимизировать количество </w:t>
      </w:r>
      <w:r w:rsidRPr="00D56327">
        <w:rPr>
          <w:rFonts w:cs="Times New Roman"/>
        </w:rPr>
        <w:t>коллизий</w:t>
      </w:r>
      <w:r>
        <w:t>.</w:t>
      </w:r>
    </w:p>
    <w:p w:rsidR="00D56327" w:rsidRDefault="00D56327" w:rsidP="00854729">
      <w:pPr>
        <w:pStyle w:val="a1"/>
      </w:pPr>
      <w:r>
        <w:t>Для хеш-таблиц существуют</w:t>
      </w:r>
      <w:r w:rsidR="00854729">
        <w:t xml:space="preserve"> два основных способа разрешать</w:t>
      </w:r>
      <w:r w:rsidR="00854729" w:rsidRPr="00854729">
        <w:t xml:space="preserve"> </w:t>
      </w:r>
      <w:r>
        <w:t>коллизии:</w:t>
      </w:r>
    </w:p>
    <w:p w:rsidR="00C16361" w:rsidRDefault="00C16361" w:rsidP="005A7262">
      <w:pPr>
        <w:pStyle w:val="10"/>
      </w:pPr>
      <w:r>
        <w:t>открытая адресация</w:t>
      </w:r>
      <w:r>
        <w:rPr>
          <w:lang w:val="en-US"/>
        </w:rPr>
        <w:t>;</w:t>
      </w:r>
    </w:p>
    <w:p w:rsidR="00C16361" w:rsidRPr="00C16361" w:rsidRDefault="00C16361" w:rsidP="005A7262">
      <w:pPr>
        <w:pStyle w:val="10"/>
      </w:pPr>
      <w:r>
        <w:t>метод цепочек</w:t>
      </w:r>
      <w:r w:rsidRPr="00C16361">
        <w:t>.</w:t>
      </w:r>
    </w:p>
    <w:p w:rsidR="00D56327" w:rsidRDefault="00C16361" w:rsidP="00B45037">
      <w:pPr>
        <w:pStyle w:val="a1"/>
      </w:pPr>
      <w:r>
        <w:t>Метод открытой адресации проверяет ячейки хеш-таблицы</w:t>
      </w:r>
      <w:r w:rsidR="0013546B">
        <w:t xml:space="preserve"> в н</w:t>
      </w:r>
      <w:r>
        <w:t>екотором порядке</w:t>
      </w:r>
      <w:r w:rsidR="0013546B">
        <w:t xml:space="preserve"> до т</w:t>
      </w:r>
      <w:r>
        <w:t>ех пор</w:t>
      </w:r>
      <w:r w:rsidR="00A71A5B">
        <w:t>,</w:t>
      </w:r>
      <w:r>
        <w:t xml:space="preserve"> пока</w:t>
      </w:r>
      <w:r w:rsidR="0013546B">
        <w:t xml:space="preserve"> не н</w:t>
      </w:r>
      <w:r>
        <w:t xml:space="preserve">айдётся свободная ячейка (последовательность проб). </w:t>
      </w:r>
    </w:p>
    <w:p w:rsidR="00D56327" w:rsidRDefault="00D56327" w:rsidP="00B45037">
      <w:pPr>
        <w:pStyle w:val="a1"/>
      </w:pPr>
      <w:r>
        <w:t>Метод цепочек предполагает, что каждая ячейка хеш-таблицы представляет собой некоторое хранилище данных,</w:t>
      </w:r>
      <w:r w:rsidR="0013546B">
        <w:t xml:space="preserve"> в к</w:t>
      </w:r>
      <w:r>
        <w:t>оторое</w:t>
      </w:r>
      <w:r w:rsidR="0013546B">
        <w:t xml:space="preserve"> и п</w:t>
      </w:r>
      <w:r w:rsidR="00A71A5B">
        <w:t>роизводится вставка элемента.</w:t>
      </w:r>
      <w:r w:rsidR="00327F98">
        <w:t xml:space="preserve"> Соответственно для данного способа разрешения коллизий необходимо кроме параметров самой таблицы указывать еще</w:t>
      </w:r>
      <w:r w:rsidR="0013546B">
        <w:t xml:space="preserve"> и п</w:t>
      </w:r>
      <w:r w:rsidR="00327F98">
        <w:t>араметры</w:t>
      </w:r>
      <w:r w:rsidR="0013546B">
        <w:t xml:space="preserve"> и к</w:t>
      </w:r>
      <w:r w:rsidR="00327F98">
        <w:t>онтейнера, разрешающего коллизии.</w:t>
      </w:r>
    </w:p>
    <w:p w:rsidR="00A71A5B" w:rsidRDefault="00A71A5B" w:rsidP="00B45037">
      <w:pPr>
        <w:pStyle w:val="a1"/>
      </w:pPr>
      <w:r>
        <w:t>Как уже упоминалось, основным достоинством хеш-таблицы является время доступа</w:t>
      </w:r>
      <w:r w:rsidR="0013546B">
        <w:t xml:space="preserve"> к э</w:t>
      </w:r>
      <w:r>
        <w:t xml:space="preserve">лементам </w:t>
      </w:r>
      <w:r>
        <w:noBreakHyphen/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при некоторых разумных допущениях.</w:t>
      </w:r>
    </w:p>
    <w:p w:rsidR="00A71A5B" w:rsidRDefault="00A71A5B" w:rsidP="00B45037">
      <w:pPr>
        <w:pStyle w:val="a1"/>
      </w:pPr>
      <w:r>
        <w:t>К недостаткам хеш-таблицы можно отнести следующее:</w:t>
      </w:r>
    </w:p>
    <w:p w:rsidR="00A71A5B" w:rsidRDefault="00A71A5B" w:rsidP="001734F1">
      <w:pPr>
        <w:pStyle w:val="10"/>
      </w:pPr>
      <w:r>
        <w:t>при увеличении количества хранимых элементов, требуется перехеширование (хотя</w:t>
      </w:r>
      <w:r w:rsidR="0013546B">
        <w:t xml:space="preserve"> в с</w:t>
      </w:r>
      <w:r>
        <w:t>лучае метода цепочек, перехеширование</w:t>
      </w:r>
      <w:r w:rsidR="0013546B">
        <w:t xml:space="preserve"> не я</w:t>
      </w:r>
      <w:r>
        <w:t>вляется обязательным)</w:t>
      </w:r>
      <w:r w:rsidR="00757E8A">
        <w:t>;</w:t>
      </w:r>
    </w:p>
    <w:p w:rsidR="00757E8A" w:rsidRDefault="00757E8A" w:rsidP="001734F1">
      <w:pPr>
        <w:pStyle w:val="10"/>
      </w:pPr>
      <w:r>
        <w:t>отсутствие упорядоченности элементов таблице;</w:t>
      </w:r>
    </w:p>
    <w:p w:rsidR="00757E8A" w:rsidRDefault="00757E8A" w:rsidP="001734F1">
      <w:pPr>
        <w:pStyle w:val="10"/>
      </w:pPr>
      <w:r>
        <w:t>сложность поиска минимального</w:t>
      </w:r>
      <w:r w:rsidR="0013546B">
        <w:t xml:space="preserve"> и м</w:t>
      </w:r>
      <w:r>
        <w:t>аксимального элемента</w:t>
      </w:r>
      <w:r w:rsidR="0013546B">
        <w:t xml:space="preserve"> в т</w:t>
      </w:r>
      <w:r>
        <w:t>аблице.</w:t>
      </w:r>
    </w:p>
    <w:p w:rsidR="00757E8A" w:rsidRPr="00757E8A" w:rsidRDefault="00B6742F" w:rsidP="00E67D97">
      <w:pPr>
        <w:pStyle w:val="29"/>
      </w:pPr>
      <w:bookmarkStart w:id="10" w:name="_Toc422253404"/>
      <w:r>
        <w:t>2</w:t>
      </w:r>
      <w:r w:rsidR="005A7262" w:rsidRPr="005A7262">
        <w:t xml:space="preserve">.4. </w:t>
      </w:r>
      <w:r w:rsidR="00757E8A" w:rsidRPr="00757E8A">
        <w:t>Кэширование</w:t>
      </w:r>
      <w:bookmarkEnd w:id="10"/>
    </w:p>
    <w:p w:rsidR="00757E8A" w:rsidRPr="00E24287" w:rsidRDefault="00757E8A" w:rsidP="00B45037">
      <w:pPr>
        <w:pStyle w:val="a1"/>
        <w:rPr>
          <w:rFonts w:cs="Times New Roman"/>
        </w:rPr>
      </w:pPr>
      <w:r w:rsidRPr="00E24287">
        <w:rPr>
          <w:rFonts w:cs="Times New Roman"/>
        </w:rPr>
        <w:t>Кэш –</w:t>
      </w:r>
      <w:r w:rsidR="005A7262">
        <w:rPr>
          <w:rFonts w:cs="Times New Roman"/>
          <w:lang w:val="en-US"/>
        </w:rPr>
        <w:t> </w:t>
      </w:r>
      <w:r w:rsidRPr="00E24287">
        <w:rPr>
          <w:rFonts w:cs="Times New Roman"/>
        </w:rPr>
        <w:t>промежуточный буфер</w:t>
      </w:r>
      <w:r w:rsidR="0013546B" w:rsidRPr="00E24287">
        <w:rPr>
          <w:rFonts w:cs="Times New Roman"/>
        </w:rPr>
        <w:t xml:space="preserve"> с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б</w:t>
      </w:r>
      <w:r w:rsidRPr="00E24287">
        <w:rPr>
          <w:rFonts w:cs="Times New Roman"/>
        </w:rPr>
        <w:t>ыстрым доступом, содержащий информацию, которая может быть запрошена</w:t>
      </w:r>
      <w:r w:rsidR="0013546B" w:rsidRPr="00E24287">
        <w:rPr>
          <w:rFonts w:cs="Times New Roman"/>
        </w:rPr>
        <w:t xml:space="preserve"> с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н</w:t>
      </w:r>
      <w:r w:rsidRPr="00E24287">
        <w:rPr>
          <w:rFonts w:cs="Times New Roman"/>
        </w:rPr>
        <w:t>аибольшей вероятностью. Доступ</w:t>
      </w:r>
      <w:r w:rsidR="0013546B" w:rsidRPr="00E24287">
        <w:rPr>
          <w:rFonts w:cs="Times New Roman"/>
        </w:rPr>
        <w:t xml:space="preserve"> к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д</w:t>
      </w:r>
      <w:r w:rsidRPr="00E24287">
        <w:rPr>
          <w:rFonts w:cs="Times New Roman"/>
        </w:rPr>
        <w:t>анным</w:t>
      </w:r>
      <w:r w:rsidR="0013546B" w:rsidRPr="00E24287">
        <w:rPr>
          <w:rFonts w:cs="Times New Roman"/>
        </w:rPr>
        <w:t xml:space="preserve"> в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к</w:t>
      </w:r>
      <w:r w:rsidRPr="00E24287">
        <w:rPr>
          <w:rFonts w:cs="Times New Roman"/>
        </w:rPr>
        <w:t>эше осуществляется быстрее, чем выборка данных</w:t>
      </w:r>
      <w:r w:rsidR="0013546B" w:rsidRPr="00E24287">
        <w:rPr>
          <w:rFonts w:cs="Times New Roman"/>
        </w:rPr>
        <w:t xml:space="preserve"> из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б</w:t>
      </w:r>
      <w:r w:rsidRPr="00E24287">
        <w:rPr>
          <w:rFonts w:cs="Times New Roman"/>
        </w:rPr>
        <w:t>олее медленной памяти или уда</w:t>
      </w:r>
      <w:r w:rsidR="00884CC0">
        <w:rPr>
          <w:rFonts w:cs="Times New Roman"/>
        </w:rPr>
        <w:t>ленного источника, однако объём</w:t>
      </w:r>
      <w:r w:rsidRPr="00E24287">
        <w:rPr>
          <w:rFonts w:cs="Times New Roman"/>
        </w:rPr>
        <w:t xml:space="preserve"> кэша </w:t>
      </w:r>
      <w:r w:rsidRPr="00E24287">
        <w:rPr>
          <w:rFonts w:cs="Times New Roman"/>
        </w:rPr>
        <w:lastRenderedPageBreak/>
        <w:t>существенно ограничен</w:t>
      </w:r>
      <w:r w:rsidR="0013546B" w:rsidRPr="00E24287">
        <w:rPr>
          <w:rFonts w:cs="Times New Roman"/>
        </w:rPr>
        <w:t xml:space="preserve"> по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с</w:t>
      </w:r>
      <w:r w:rsidRPr="00E24287">
        <w:rPr>
          <w:rFonts w:cs="Times New Roman"/>
        </w:rPr>
        <w:t>равнению</w:t>
      </w:r>
      <w:r w:rsidR="0013546B" w:rsidRPr="00E24287">
        <w:rPr>
          <w:rFonts w:cs="Times New Roman"/>
        </w:rPr>
        <w:t xml:space="preserve"> с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х</w:t>
      </w:r>
      <w:r w:rsidRPr="00E24287">
        <w:rPr>
          <w:rFonts w:cs="Times New Roman"/>
        </w:rPr>
        <w:t>ранилищем исходных данных.</w:t>
      </w:r>
      <w:r w:rsidR="00884CC0">
        <w:rPr>
          <w:rFonts w:cs="Times New Roman"/>
        </w:rPr>
        <w:t xml:space="preserve"> Из-за ограничения</w:t>
      </w:r>
      <w:r w:rsidR="0013546B">
        <w:rPr>
          <w:rFonts w:cs="Times New Roman"/>
        </w:rPr>
        <w:t xml:space="preserve"> на о</w:t>
      </w:r>
      <w:r w:rsidR="00884CC0">
        <w:rPr>
          <w:rFonts w:cs="Times New Roman"/>
        </w:rPr>
        <w:t>бъём «быстрой» памяти</w:t>
      </w:r>
      <w:r w:rsidR="0013546B">
        <w:rPr>
          <w:rFonts w:cs="Times New Roman"/>
        </w:rPr>
        <w:t xml:space="preserve"> и к</w:t>
      </w:r>
      <w:r w:rsidR="00884CC0">
        <w:rPr>
          <w:rFonts w:cs="Times New Roman"/>
        </w:rPr>
        <w:t>ак следствие размеров кэша, кэш является лишь вспомогательной структурой данных</w:t>
      </w:r>
      <w:r w:rsidR="0013546B">
        <w:rPr>
          <w:rFonts w:cs="Times New Roman"/>
        </w:rPr>
        <w:t xml:space="preserve"> и т</w:t>
      </w:r>
      <w:r w:rsidR="00884CC0">
        <w:rPr>
          <w:rFonts w:cs="Times New Roman"/>
        </w:rPr>
        <w:t>ребует обязательного задания контейнера</w:t>
      </w:r>
      <w:r w:rsidR="00DE0F66">
        <w:rPr>
          <w:rFonts w:cs="Times New Roman"/>
        </w:rPr>
        <w:t>,</w:t>
      </w:r>
      <w:r w:rsidR="00884CC0">
        <w:rPr>
          <w:rFonts w:cs="Times New Roman"/>
        </w:rPr>
        <w:t xml:space="preserve"> для которого будет</w:t>
      </w:r>
      <w:r w:rsidR="0013546B">
        <w:rPr>
          <w:rFonts w:cs="Times New Roman"/>
        </w:rPr>
        <w:t xml:space="preserve"> он и</w:t>
      </w:r>
      <w:r w:rsidR="00884CC0">
        <w:rPr>
          <w:rFonts w:cs="Times New Roman"/>
        </w:rPr>
        <w:t>спользоваться.</w:t>
      </w:r>
    </w:p>
    <w:p w:rsidR="00757E8A" w:rsidRPr="00E24287" w:rsidRDefault="00757E8A" w:rsidP="00B45037">
      <w:pPr>
        <w:pStyle w:val="a1"/>
        <w:rPr>
          <w:rFonts w:cs="Times New Roman"/>
        </w:rPr>
      </w:pPr>
      <w:r w:rsidRPr="00E24287">
        <w:rPr>
          <w:rFonts w:cs="Times New Roman"/>
        </w:rPr>
        <w:t>Фактически кэш является такой</w:t>
      </w:r>
      <w:r w:rsidR="0013546B" w:rsidRPr="00E24287">
        <w:rPr>
          <w:rFonts w:cs="Times New Roman"/>
        </w:rPr>
        <w:t xml:space="preserve"> же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с</w:t>
      </w:r>
      <w:r w:rsidRPr="00E24287">
        <w:rPr>
          <w:rFonts w:cs="Times New Roman"/>
        </w:rPr>
        <w:t>труктурой данных, как</w:t>
      </w:r>
      <w:r w:rsidR="0013546B" w:rsidRPr="00E24287">
        <w:rPr>
          <w:rFonts w:cs="Times New Roman"/>
        </w:rPr>
        <w:t xml:space="preserve"> и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х</w:t>
      </w:r>
      <w:r w:rsidRPr="00E24287">
        <w:rPr>
          <w:rFonts w:cs="Times New Roman"/>
        </w:rPr>
        <w:t>ранилище,</w:t>
      </w:r>
      <w:r w:rsidR="0013546B" w:rsidRPr="00E24287">
        <w:rPr>
          <w:rFonts w:cs="Times New Roman"/>
        </w:rPr>
        <w:t xml:space="preserve"> но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и</w:t>
      </w:r>
      <w:r w:rsidRPr="00E24287">
        <w:rPr>
          <w:rFonts w:cs="Times New Roman"/>
        </w:rPr>
        <w:t>меет ограниченный объём. Соответственно при каждом обращении</w:t>
      </w:r>
      <w:r w:rsidR="0013546B" w:rsidRPr="00E24287">
        <w:rPr>
          <w:rFonts w:cs="Times New Roman"/>
        </w:rPr>
        <w:t xml:space="preserve"> к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х</w:t>
      </w:r>
      <w:r w:rsidRPr="00E24287">
        <w:rPr>
          <w:rFonts w:cs="Times New Roman"/>
        </w:rPr>
        <w:t>ранилищу данных сначала проверяется кэш,</w:t>
      </w:r>
      <w:r w:rsidR="0013546B" w:rsidRPr="00E24287">
        <w:rPr>
          <w:rFonts w:cs="Times New Roman"/>
        </w:rPr>
        <w:t xml:space="preserve"> а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л</w:t>
      </w:r>
      <w:r w:rsidRPr="00E24287">
        <w:rPr>
          <w:rFonts w:cs="Times New Roman"/>
        </w:rPr>
        <w:t xml:space="preserve">ишь затем </w:t>
      </w:r>
      <w:r w:rsidR="00BA5CAD" w:rsidRPr="00E24287">
        <w:rPr>
          <w:rFonts w:cs="Times New Roman"/>
        </w:rPr>
        <w:t>происходит обращение</w:t>
      </w:r>
      <w:r w:rsidR="0013546B" w:rsidRPr="00E24287">
        <w:rPr>
          <w:rFonts w:cs="Times New Roman"/>
        </w:rPr>
        <w:t xml:space="preserve"> к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х</w:t>
      </w:r>
      <w:r w:rsidR="00BA5CAD" w:rsidRPr="00E24287">
        <w:rPr>
          <w:rFonts w:cs="Times New Roman"/>
        </w:rPr>
        <w:t>ранилищу данных.</w:t>
      </w:r>
    </w:p>
    <w:p w:rsidR="00BA5CAD" w:rsidRPr="00E24287" w:rsidRDefault="00BA5CAD" w:rsidP="00B45037">
      <w:pPr>
        <w:pStyle w:val="a1"/>
        <w:rPr>
          <w:rFonts w:cs="Times New Roman"/>
        </w:rPr>
      </w:pPr>
      <w:r w:rsidRPr="00E24287">
        <w:rPr>
          <w:rFonts w:cs="Times New Roman"/>
        </w:rPr>
        <w:t>Поскольку для кэши имеют сильно ограниченны</w:t>
      </w:r>
      <w:r w:rsidR="006B7940">
        <w:rPr>
          <w:rFonts w:cs="Times New Roman"/>
        </w:rPr>
        <w:t>й</w:t>
      </w:r>
      <w:r w:rsidRPr="00E24287">
        <w:rPr>
          <w:rFonts w:cs="Times New Roman"/>
        </w:rPr>
        <w:t xml:space="preserve"> объём,</w:t>
      </w:r>
      <w:r w:rsidR="0013546B" w:rsidRPr="00E24287">
        <w:rPr>
          <w:rFonts w:cs="Times New Roman"/>
        </w:rPr>
        <w:t xml:space="preserve"> то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в</w:t>
      </w:r>
      <w:r w:rsidRPr="00E24287">
        <w:rPr>
          <w:rFonts w:cs="Times New Roman"/>
        </w:rPr>
        <w:t>озникает необходимость вытеснять</w:t>
      </w:r>
      <w:r w:rsidR="0013546B" w:rsidRPr="00E24287">
        <w:rPr>
          <w:rFonts w:cs="Times New Roman"/>
        </w:rPr>
        <w:t xml:space="preserve"> из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к</w:t>
      </w:r>
      <w:r w:rsidRPr="00E24287">
        <w:rPr>
          <w:rFonts w:cs="Times New Roman"/>
        </w:rPr>
        <w:t>эша</w:t>
      </w:r>
      <w:r w:rsidR="0013546B" w:rsidRPr="00E24287">
        <w:rPr>
          <w:rFonts w:cs="Times New Roman"/>
        </w:rPr>
        <w:t xml:space="preserve"> те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э</w:t>
      </w:r>
      <w:r w:rsidRPr="00E24287">
        <w:rPr>
          <w:rFonts w:cs="Times New Roman"/>
        </w:rPr>
        <w:t>лементы, которые менее всего могут понадобиться</w:t>
      </w:r>
      <w:r w:rsidR="0013546B" w:rsidRPr="00E24287">
        <w:rPr>
          <w:rFonts w:cs="Times New Roman"/>
        </w:rPr>
        <w:t xml:space="preserve"> в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б</w:t>
      </w:r>
      <w:r w:rsidRPr="00E24287">
        <w:rPr>
          <w:rFonts w:cs="Times New Roman"/>
        </w:rPr>
        <w:t>удущем.</w:t>
      </w:r>
      <w:r w:rsidR="0013546B" w:rsidRPr="00E24287">
        <w:rPr>
          <w:rFonts w:cs="Times New Roman"/>
        </w:rPr>
        <w:t xml:space="preserve"> В</w:t>
      </w:r>
      <w:r w:rsidR="0013546B">
        <w:rPr>
          <w:rFonts w:cs="Times New Roman"/>
        </w:rPr>
        <w:t> </w:t>
      </w:r>
      <w:r w:rsidR="0013546B" w:rsidRPr="00E24287">
        <w:rPr>
          <w:rFonts w:cs="Times New Roman"/>
        </w:rPr>
        <w:t>р</w:t>
      </w:r>
      <w:r w:rsidRPr="00E24287">
        <w:rPr>
          <w:rFonts w:cs="Times New Roman"/>
        </w:rPr>
        <w:t>амках данной дипломной работы рассматриваются следующие алгоритмы вытеснения:</w:t>
      </w:r>
    </w:p>
    <w:p w:rsidR="00BA5CAD" w:rsidRPr="00E24287" w:rsidRDefault="00BA5CAD" w:rsidP="005A7262">
      <w:pPr>
        <w:pStyle w:val="10"/>
      </w:pPr>
      <w:r w:rsidRPr="00E24287">
        <w:rPr>
          <w:lang w:val="en-US"/>
        </w:rPr>
        <w:t>LRU</w:t>
      </w:r>
      <w:r w:rsidRPr="00E24287">
        <w:t xml:space="preserve"> (</w:t>
      </w:r>
      <w:r w:rsidRPr="00E24287">
        <w:rPr>
          <w:i/>
          <w:iCs/>
          <w:lang w:val="en"/>
        </w:rPr>
        <w:t>Least</w:t>
      </w:r>
      <w:r w:rsidRPr="00E24287">
        <w:rPr>
          <w:i/>
          <w:iCs/>
        </w:rPr>
        <w:t xml:space="preserve"> </w:t>
      </w:r>
      <w:r w:rsidRPr="00E24287">
        <w:rPr>
          <w:i/>
          <w:iCs/>
          <w:lang w:val="en"/>
        </w:rPr>
        <w:t>Recently</w:t>
      </w:r>
      <w:r w:rsidRPr="00E24287">
        <w:rPr>
          <w:i/>
          <w:iCs/>
        </w:rPr>
        <w:t xml:space="preserve"> </w:t>
      </w:r>
      <w:r w:rsidRPr="00E24287">
        <w:rPr>
          <w:i/>
          <w:iCs/>
          <w:lang w:val="en"/>
        </w:rPr>
        <w:t>Used</w:t>
      </w:r>
      <w:r w:rsidRPr="00E24287">
        <w:t>) –</w:t>
      </w:r>
      <w:r w:rsidR="00884CC0">
        <w:t> </w:t>
      </w:r>
      <w:r w:rsidRPr="00E24287">
        <w:t>алгоритм при котором</w:t>
      </w:r>
      <w:r w:rsidR="0013546B" w:rsidRPr="00E24287">
        <w:t xml:space="preserve"> из</w:t>
      </w:r>
      <w:r w:rsidR="0013546B">
        <w:t> </w:t>
      </w:r>
      <w:r w:rsidR="0013546B" w:rsidRPr="00E24287">
        <w:t>к</w:t>
      </w:r>
      <w:r w:rsidRPr="00E24287">
        <w:t>эша вытесняются данный, которые</w:t>
      </w:r>
      <w:r w:rsidR="0013546B" w:rsidRPr="00E24287">
        <w:t xml:space="preserve"> не</w:t>
      </w:r>
      <w:r w:rsidR="0013546B">
        <w:t> </w:t>
      </w:r>
      <w:r w:rsidR="0013546B" w:rsidRPr="00E24287">
        <w:t>и</w:t>
      </w:r>
      <w:r w:rsidRPr="00E24287">
        <w:t>спользовались дольше всего;</w:t>
      </w:r>
    </w:p>
    <w:p w:rsidR="00BA5CAD" w:rsidRPr="00E24287" w:rsidRDefault="00BA5CAD" w:rsidP="005A7262">
      <w:pPr>
        <w:pStyle w:val="10"/>
      </w:pPr>
      <w:r w:rsidRPr="00E24287">
        <w:rPr>
          <w:lang w:val="en-US"/>
        </w:rPr>
        <w:t>MRU</w:t>
      </w:r>
      <w:r w:rsidRPr="00E24287">
        <w:t xml:space="preserve"> (</w:t>
      </w:r>
      <w:r w:rsidRPr="00E24287">
        <w:rPr>
          <w:i/>
          <w:iCs/>
          <w:lang w:val="en"/>
        </w:rPr>
        <w:t>Most</w:t>
      </w:r>
      <w:r w:rsidRPr="00E24287">
        <w:rPr>
          <w:i/>
          <w:iCs/>
        </w:rPr>
        <w:t xml:space="preserve"> </w:t>
      </w:r>
      <w:r w:rsidRPr="00E24287">
        <w:rPr>
          <w:i/>
          <w:iCs/>
          <w:lang w:val="en"/>
        </w:rPr>
        <w:t>Recently</w:t>
      </w:r>
      <w:r w:rsidRPr="00E24287">
        <w:rPr>
          <w:i/>
          <w:iCs/>
        </w:rPr>
        <w:t xml:space="preserve"> </w:t>
      </w:r>
      <w:r w:rsidRPr="00E24287">
        <w:rPr>
          <w:i/>
          <w:iCs/>
          <w:lang w:val="en"/>
        </w:rPr>
        <w:t>Used</w:t>
      </w:r>
      <w:r w:rsidR="00884CC0">
        <w:t>) – </w:t>
      </w:r>
      <w:r w:rsidRPr="00E24287">
        <w:t>алгоритм при котором</w:t>
      </w:r>
      <w:r w:rsidR="0013546B" w:rsidRPr="00E24287">
        <w:t xml:space="preserve"> из</w:t>
      </w:r>
      <w:r w:rsidR="0013546B">
        <w:t> </w:t>
      </w:r>
      <w:r w:rsidR="0013546B" w:rsidRPr="00E24287">
        <w:t>к</w:t>
      </w:r>
      <w:r w:rsidRPr="00E24287">
        <w:t>эша вытесняется последний используемый буфер;</w:t>
      </w:r>
    </w:p>
    <w:p w:rsidR="00BA5CAD" w:rsidRPr="00E24287" w:rsidRDefault="00BA5CAD" w:rsidP="005A7262">
      <w:pPr>
        <w:pStyle w:val="10"/>
      </w:pPr>
      <w:r w:rsidRPr="00E24287">
        <w:rPr>
          <w:lang w:val="en-US"/>
        </w:rPr>
        <w:t>LFU</w:t>
      </w:r>
      <w:r w:rsidRPr="00E24287">
        <w:t xml:space="preserve"> (</w:t>
      </w:r>
      <w:r w:rsidRPr="00E24287">
        <w:rPr>
          <w:i/>
          <w:lang w:val="en"/>
        </w:rPr>
        <w:t>Least</w:t>
      </w:r>
      <w:r w:rsidRPr="00E24287">
        <w:rPr>
          <w:i/>
        </w:rPr>
        <w:t xml:space="preserve"> </w:t>
      </w:r>
      <w:r w:rsidRPr="00E24287">
        <w:rPr>
          <w:i/>
          <w:lang w:val="en"/>
        </w:rPr>
        <w:t>Frequently</w:t>
      </w:r>
      <w:r w:rsidRPr="00E24287">
        <w:rPr>
          <w:i/>
        </w:rPr>
        <w:t xml:space="preserve"> </w:t>
      </w:r>
      <w:r w:rsidRPr="00E24287">
        <w:rPr>
          <w:i/>
          <w:lang w:val="en"/>
        </w:rPr>
        <w:t>Used</w:t>
      </w:r>
      <w:r w:rsidRPr="00E24287">
        <w:rPr>
          <w:i/>
        </w:rPr>
        <w:t xml:space="preserve">) </w:t>
      </w:r>
      <w:r w:rsidRPr="00E24287">
        <w:t>–</w:t>
      </w:r>
      <w:r w:rsidR="00884CC0">
        <w:t> </w:t>
      </w:r>
      <w:r w:rsidRPr="00E24287">
        <w:t>алгори</w:t>
      </w:r>
      <w:r w:rsidR="006B7940">
        <w:t>т</w:t>
      </w:r>
      <w:r w:rsidRPr="00E24287">
        <w:t>м</w:t>
      </w:r>
      <w:r w:rsidR="006B7940">
        <w:t>,</w:t>
      </w:r>
      <w:r w:rsidRPr="00E24287">
        <w:t xml:space="preserve"> при ко</w:t>
      </w:r>
      <w:r w:rsidR="00185FAE" w:rsidRPr="00E24287">
        <w:t>то</w:t>
      </w:r>
      <w:r w:rsidRPr="00E24287">
        <w:t>ром</w:t>
      </w:r>
      <w:r w:rsidR="0013546B" w:rsidRPr="00E24287">
        <w:t xml:space="preserve"> из</w:t>
      </w:r>
      <w:r w:rsidR="0013546B">
        <w:t> </w:t>
      </w:r>
      <w:r w:rsidR="0013546B" w:rsidRPr="00E24287">
        <w:t>к</w:t>
      </w:r>
      <w:r w:rsidRPr="00E24287">
        <w:t>эша вытесняется элемент использованный реже всех.</w:t>
      </w:r>
    </w:p>
    <w:p w:rsidR="00884CC0" w:rsidRPr="00884CC0" w:rsidRDefault="00C426F6" w:rsidP="002A7100">
      <w:pPr>
        <w:pStyle w:val="a1"/>
        <w:rPr>
          <w:rFonts w:cs="Times New Roman"/>
          <w:iCs/>
        </w:rPr>
      </w:pPr>
      <w:r w:rsidRPr="00E24287">
        <w:rPr>
          <w:rFonts w:cs="Times New Roman"/>
          <w:iCs/>
        </w:rPr>
        <w:t>Использование кэшей даёт однозначный выигрыш</w:t>
      </w:r>
      <w:r w:rsidR="0013546B" w:rsidRPr="00E24287">
        <w:rPr>
          <w:rFonts w:cs="Times New Roman"/>
          <w:iCs/>
        </w:rPr>
        <w:t xml:space="preserve"> в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п</w:t>
      </w:r>
      <w:r w:rsidRPr="00E24287">
        <w:rPr>
          <w:rFonts w:cs="Times New Roman"/>
          <w:iCs/>
        </w:rPr>
        <w:t>роизводительности при чтении данных.</w:t>
      </w:r>
      <w:r w:rsidR="0013546B" w:rsidRPr="00E24287">
        <w:rPr>
          <w:rFonts w:cs="Times New Roman"/>
          <w:iCs/>
        </w:rPr>
        <w:t xml:space="preserve"> С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д</w:t>
      </w:r>
      <w:r w:rsidR="00185FAE" w:rsidRPr="00E24287">
        <w:rPr>
          <w:rFonts w:cs="Times New Roman"/>
          <w:iCs/>
        </w:rPr>
        <w:t>ругой стороны</w:t>
      </w:r>
      <w:r w:rsidR="005E59A7" w:rsidRPr="005E59A7">
        <w:rPr>
          <w:rFonts w:cs="Times New Roman"/>
          <w:iCs/>
        </w:rPr>
        <w:t>,</w:t>
      </w:r>
      <w:r w:rsidR="00185FAE" w:rsidRPr="00E24287">
        <w:rPr>
          <w:rFonts w:cs="Times New Roman"/>
          <w:iCs/>
        </w:rPr>
        <w:t xml:space="preserve"> при записи данных выигрыш</w:t>
      </w:r>
      <w:r w:rsidR="0013546B" w:rsidRPr="00E24287">
        <w:rPr>
          <w:rFonts w:cs="Times New Roman"/>
          <w:iCs/>
        </w:rPr>
        <w:t xml:space="preserve"> в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п</w:t>
      </w:r>
      <w:r w:rsidR="00185FAE" w:rsidRPr="00E24287">
        <w:rPr>
          <w:rFonts w:cs="Times New Roman"/>
          <w:iCs/>
        </w:rPr>
        <w:t>роизводительности можно получить т</w:t>
      </w:r>
      <w:r w:rsidR="00F24DC0">
        <w:rPr>
          <w:rFonts w:cs="Times New Roman"/>
          <w:iCs/>
        </w:rPr>
        <w:t>олько путём снижения надёжности,</w:t>
      </w:r>
      <w:r w:rsidR="0013546B">
        <w:rPr>
          <w:rFonts w:cs="Times New Roman"/>
          <w:iCs/>
        </w:rPr>
        <w:t xml:space="preserve"> с и</w:t>
      </w:r>
      <w:r w:rsidR="00F24DC0">
        <w:rPr>
          <w:rFonts w:cs="Times New Roman"/>
          <w:iCs/>
        </w:rPr>
        <w:t>спользованием механизма отложенной записи, когда данные переносятся</w:t>
      </w:r>
      <w:r w:rsidR="0013546B">
        <w:rPr>
          <w:rFonts w:cs="Times New Roman"/>
          <w:iCs/>
        </w:rPr>
        <w:t xml:space="preserve"> в к</w:t>
      </w:r>
      <w:r w:rsidR="00136960">
        <w:rPr>
          <w:rFonts w:cs="Times New Roman"/>
          <w:iCs/>
        </w:rPr>
        <w:t>онтейнер</w:t>
      </w:r>
      <w:r w:rsidR="0013546B">
        <w:rPr>
          <w:rFonts w:cs="Times New Roman"/>
          <w:iCs/>
        </w:rPr>
        <w:t xml:space="preserve"> из к</w:t>
      </w:r>
      <w:r w:rsidR="00F24DC0">
        <w:rPr>
          <w:rFonts w:cs="Times New Roman"/>
          <w:iCs/>
        </w:rPr>
        <w:t>эша</w:t>
      </w:r>
      <w:r w:rsidR="0013546B">
        <w:rPr>
          <w:rFonts w:cs="Times New Roman"/>
          <w:iCs/>
        </w:rPr>
        <w:t xml:space="preserve"> не с</w:t>
      </w:r>
      <w:r w:rsidR="00F24DC0">
        <w:rPr>
          <w:rFonts w:cs="Times New Roman"/>
          <w:iCs/>
        </w:rPr>
        <w:t>разу,</w:t>
      </w:r>
      <w:r w:rsidR="0013546B">
        <w:rPr>
          <w:rFonts w:cs="Times New Roman"/>
          <w:iCs/>
        </w:rPr>
        <w:t xml:space="preserve"> а п</w:t>
      </w:r>
      <w:r w:rsidR="00F24DC0">
        <w:rPr>
          <w:rFonts w:cs="Times New Roman"/>
          <w:iCs/>
        </w:rPr>
        <w:t>о таймеру или</w:t>
      </w:r>
      <w:r w:rsidR="0013546B">
        <w:rPr>
          <w:rFonts w:cs="Times New Roman"/>
          <w:iCs/>
        </w:rPr>
        <w:t xml:space="preserve"> по з</w:t>
      </w:r>
      <w:r w:rsidR="00F24DC0">
        <w:rPr>
          <w:rFonts w:cs="Times New Roman"/>
          <w:iCs/>
        </w:rPr>
        <w:t>апросу.</w:t>
      </w:r>
      <w:r w:rsidR="0013546B">
        <w:rPr>
          <w:rFonts w:cs="Times New Roman"/>
          <w:iCs/>
        </w:rPr>
        <w:t xml:space="preserve"> В т</w:t>
      </w:r>
      <w:r w:rsidR="00F24DC0">
        <w:rPr>
          <w:rFonts w:cs="Times New Roman"/>
          <w:iCs/>
        </w:rPr>
        <w:t>аком случае возможна ситуация, когда запрос</w:t>
      </w:r>
      <w:r w:rsidR="0013546B">
        <w:rPr>
          <w:rFonts w:cs="Times New Roman"/>
          <w:iCs/>
        </w:rPr>
        <w:t xml:space="preserve"> к д</w:t>
      </w:r>
      <w:r w:rsidR="00F24DC0">
        <w:rPr>
          <w:rFonts w:cs="Times New Roman"/>
          <w:iCs/>
        </w:rPr>
        <w:t>анным хранящимся</w:t>
      </w:r>
      <w:r w:rsidR="0013546B">
        <w:rPr>
          <w:rFonts w:cs="Times New Roman"/>
          <w:iCs/>
        </w:rPr>
        <w:t xml:space="preserve"> на д</w:t>
      </w:r>
      <w:r w:rsidR="00F24DC0">
        <w:rPr>
          <w:rFonts w:cs="Times New Roman"/>
          <w:iCs/>
        </w:rPr>
        <w:t>анный момент только</w:t>
      </w:r>
      <w:r w:rsidR="0013546B">
        <w:rPr>
          <w:rFonts w:cs="Times New Roman"/>
          <w:iCs/>
        </w:rPr>
        <w:t xml:space="preserve"> в к</w:t>
      </w:r>
      <w:r w:rsidR="00F24DC0">
        <w:rPr>
          <w:rFonts w:cs="Times New Roman"/>
          <w:iCs/>
        </w:rPr>
        <w:t>эше придёт</w:t>
      </w:r>
      <w:r w:rsidR="0013546B">
        <w:rPr>
          <w:rFonts w:cs="Times New Roman"/>
          <w:iCs/>
        </w:rPr>
        <w:t xml:space="preserve"> в к</w:t>
      </w:r>
      <w:r w:rsidR="00136960">
        <w:rPr>
          <w:rFonts w:cs="Times New Roman"/>
          <w:iCs/>
        </w:rPr>
        <w:t>онтейнер</w:t>
      </w:r>
      <w:r w:rsidR="00F24DC0">
        <w:rPr>
          <w:rFonts w:cs="Times New Roman"/>
          <w:iCs/>
        </w:rPr>
        <w:t>.</w:t>
      </w:r>
    </w:p>
    <w:p w:rsidR="00C426F6" w:rsidRPr="0044670A" w:rsidRDefault="00B6742F" w:rsidP="00E67D97">
      <w:pPr>
        <w:pStyle w:val="29"/>
      </w:pPr>
      <w:bookmarkStart w:id="11" w:name="_Toc422253405"/>
      <w:r>
        <w:t>2</w:t>
      </w:r>
      <w:r w:rsidR="005A7262" w:rsidRPr="005A7262">
        <w:t xml:space="preserve">.5. </w:t>
      </w:r>
      <w:r w:rsidR="00C426F6" w:rsidRPr="0044670A">
        <w:t xml:space="preserve">Адаптивные </w:t>
      </w:r>
      <w:r w:rsidR="00136960">
        <w:t>контейнеры</w:t>
      </w:r>
      <w:r w:rsidR="00C426F6" w:rsidRPr="0044670A">
        <w:t xml:space="preserve"> данных</w:t>
      </w:r>
      <w:bookmarkEnd w:id="11"/>
    </w:p>
    <w:p w:rsidR="00A154DD" w:rsidRDefault="00C426F6" w:rsidP="00B45037">
      <w:pPr>
        <w:pStyle w:val="a1"/>
        <w:rPr>
          <w:rFonts w:cs="Times New Roman"/>
          <w:iCs/>
        </w:rPr>
      </w:pPr>
      <w:r w:rsidRPr="00E24287">
        <w:rPr>
          <w:rFonts w:cs="Times New Roman"/>
          <w:iCs/>
        </w:rPr>
        <w:t>Адаптивн</w:t>
      </w:r>
      <w:r w:rsidR="00136960">
        <w:rPr>
          <w:rFonts w:cs="Times New Roman"/>
          <w:iCs/>
        </w:rPr>
        <w:t>ый</w:t>
      </w:r>
      <w:r w:rsidRPr="00E24287">
        <w:rPr>
          <w:rFonts w:cs="Times New Roman"/>
          <w:iCs/>
        </w:rPr>
        <w:t xml:space="preserve"> </w:t>
      </w:r>
      <w:r w:rsidR="00136960">
        <w:rPr>
          <w:rFonts w:cs="Times New Roman"/>
          <w:iCs/>
        </w:rPr>
        <w:t xml:space="preserve">контейнер </w:t>
      </w:r>
      <w:r w:rsidRPr="00E24287">
        <w:rPr>
          <w:rFonts w:cs="Times New Roman"/>
          <w:iCs/>
        </w:rPr>
        <w:t>–</w:t>
      </w:r>
      <w:r w:rsidR="00136960">
        <w:rPr>
          <w:rFonts w:cs="Times New Roman"/>
          <w:iCs/>
        </w:rPr>
        <w:t> </w:t>
      </w:r>
      <w:r w:rsidRPr="00E24287">
        <w:rPr>
          <w:rFonts w:cs="Times New Roman"/>
          <w:iCs/>
        </w:rPr>
        <w:t>составно</w:t>
      </w:r>
      <w:r w:rsidR="005A7262">
        <w:rPr>
          <w:rFonts w:cs="Times New Roman"/>
          <w:iCs/>
        </w:rPr>
        <w:t>й</w:t>
      </w:r>
      <w:r w:rsidRPr="00E24287">
        <w:rPr>
          <w:rFonts w:cs="Times New Roman"/>
          <w:iCs/>
        </w:rPr>
        <w:t xml:space="preserve"> </w:t>
      </w:r>
      <w:r w:rsidR="00136960">
        <w:rPr>
          <w:rFonts w:cs="Times New Roman"/>
          <w:iCs/>
        </w:rPr>
        <w:t>контейнер</w:t>
      </w:r>
      <w:r w:rsidRPr="00E24287">
        <w:rPr>
          <w:rFonts w:cs="Times New Roman"/>
          <w:iCs/>
        </w:rPr>
        <w:t xml:space="preserve"> данных</w:t>
      </w:r>
      <w:r w:rsidR="00185FAE" w:rsidRPr="00E24287">
        <w:rPr>
          <w:rFonts w:cs="Times New Roman"/>
          <w:iCs/>
        </w:rPr>
        <w:t>,</w:t>
      </w:r>
      <w:r w:rsidRPr="00E24287">
        <w:rPr>
          <w:rFonts w:cs="Times New Roman"/>
          <w:iCs/>
        </w:rPr>
        <w:t xml:space="preserve"> </w:t>
      </w:r>
      <w:r w:rsidR="00136960">
        <w:rPr>
          <w:rFonts w:cs="Times New Roman"/>
          <w:iCs/>
        </w:rPr>
        <w:t>совмещающий</w:t>
      </w:r>
      <w:r w:rsidR="0013546B" w:rsidRPr="00E24287">
        <w:rPr>
          <w:rFonts w:cs="Times New Roman"/>
          <w:iCs/>
        </w:rPr>
        <w:t xml:space="preserve"> в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с</w:t>
      </w:r>
      <w:r w:rsidR="00185FAE" w:rsidRPr="00E24287">
        <w:rPr>
          <w:rFonts w:cs="Times New Roman"/>
          <w:iCs/>
        </w:rPr>
        <w:t xml:space="preserve">ебе два или более </w:t>
      </w:r>
      <w:r w:rsidR="00136960">
        <w:rPr>
          <w:rFonts w:cs="Times New Roman"/>
          <w:iCs/>
        </w:rPr>
        <w:t>контейнера</w:t>
      </w:r>
      <w:r w:rsidR="006F20AB" w:rsidRPr="00E24287">
        <w:rPr>
          <w:rFonts w:cs="Times New Roman"/>
          <w:iCs/>
        </w:rPr>
        <w:t xml:space="preserve"> (</w:t>
      </w:r>
      <w:r w:rsidR="00136960">
        <w:rPr>
          <w:rFonts w:cs="Times New Roman"/>
          <w:iCs/>
        </w:rPr>
        <w:t>один</w:t>
      </w:r>
      <w:r w:rsidR="006F20AB" w:rsidRPr="00E24287">
        <w:rPr>
          <w:rFonts w:cs="Times New Roman"/>
          <w:iCs/>
        </w:rPr>
        <w:t xml:space="preserve"> активн</w:t>
      </w:r>
      <w:r w:rsidR="00136960">
        <w:rPr>
          <w:rFonts w:cs="Times New Roman"/>
          <w:iCs/>
        </w:rPr>
        <w:t>ый</w:t>
      </w:r>
      <w:r w:rsidR="006F20AB" w:rsidRPr="00E24287">
        <w:rPr>
          <w:rFonts w:cs="Times New Roman"/>
          <w:iCs/>
        </w:rPr>
        <w:t xml:space="preserve"> </w:t>
      </w:r>
      <w:r w:rsidR="00136960">
        <w:rPr>
          <w:rFonts w:cs="Times New Roman"/>
          <w:iCs/>
        </w:rPr>
        <w:t>контейнер</w:t>
      </w:r>
      <w:r w:rsidR="006F20AB" w:rsidRPr="00E24287">
        <w:rPr>
          <w:rFonts w:cs="Times New Roman"/>
          <w:iCs/>
        </w:rPr>
        <w:t>,</w:t>
      </w:r>
      <w:r w:rsidR="0013546B" w:rsidRPr="00E24287">
        <w:rPr>
          <w:rFonts w:cs="Times New Roman"/>
          <w:iCs/>
        </w:rPr>
        <w:t xml:space="preserve"> а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о</w:t>
      </w:r>
      <w:r w:rsidR="006F20AB" w:rsidRPr="00E24287">
        <w:rPr>
          <w:rFonts w:cs="Times New Roman"/>
          <w:iCs/>
        </w:rPr>
        <w:t xml:space="preserve">стальные пассивные). </w:t>
      </w:r>
      <w:r w:rsidR="00185FAE" w:rsidRPr="00E24287">
        <w:rPr>
          <w:rFonts w:cs="Times New Roman"/>
          <w:iCs/>
        </w:rPr>
        <w:t xml:space="preserve">При выполнении операций над такими </w:t>
      </w:r>
      <w:r w:rsidR="00136960">
        <w:rPr>
          <w:rFonts w:cs="Times New Roman"/>
          <w:iCs/>
        </w:rPr>
        <w:t>контейнерами</w:t>
      </w:r>
      <w:r w:rsidR="00185FAE" w:rsidRPr="00E24287">
        <w:rPr>
          <w:rFonts w:cs="Times New Roman"/>
          <w:iCs/>
        </w:rPr>
        <w:t xml:space="preserve"> данных,</w:t>
      </w:r>
      <w:r w:rsidR="0013546B" w:rsidRPr="00E24287">
        <w:rPr>
          <w:rFonts w:cs="Times New Roman"/>
          <w:iCs/>
        </w:rPr>
        <w:t xml:space="preserve"> </w:t>
      </w:r>
      <w:r w:rsidR="0013546B" w:rsidRPr="00E24287">
        <w:rPr>
          <w:rFonts w:cs="Times New Roman"/>
          <w:iCs/>
        </w:rPr>
        <w:lastRenderedPageBreak/>
        <w:t>в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п</w:t>
      </w:r>
      <w:r w:rsidR="00185FAE" w:rsidRPr="00E24287">
        <w:rPr>
          <w:rFonts w:cs="Times New Roman"/>
          <w:iCs/>
        </w:rPr>
        <w:t xml:space="preserve">ервую очередь производится операция над активным </w:t>
      </w:r>
      <w:r w:rsidR="00136960">
        <w:rPr>
          <w:rFonts w:cs="Times New Roman"/>
          <w:iCs/>
        </w:rPr>
        <w:t>контейнером</w:t>
      </w:r>
      <w:r w:rsidR="00185FAE" w:rsidRPr="00E24287">
        <w:rPr>
          <w:rFonts w:cs="Times New Roman"/>
          <w:iCs/>
        </w:rPr>
        <w:t>,</w:t>
      </w:r>
      <w:r w:rsidR="0013546B" w:rsidRPr="00E24287">
        <w:rPr>
          <w:rFonts w:cs="Times New Roman"/>
          <w:iCs/>
        </w:rPr>
        <w:t xml:space="preserve"> а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з</w:t>
      </w:r>
      <w:r w:rsidR="00185FAE" w:rsidRPr="00E24287">
        <w:rPr>
          <w:rFonts w:cs="Times New Roman"/>
          <w:iCs/>
        </w:rPr>
        <w:t>атем,</w:t>
      </w:r>
      <w:r w:rsidR="0013546B" w:rsidRPr="00E24287">
        <w:rPr>
          <w:rFonts w:cs="Times New Roman"/>
          <w:iCs/>
        </w:rPr>
        <w:t xml:space="preserve"> в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с</w:t>
      </w:r>
      <w:r w:rsidR="00185FAE" w:rsidRPr="00E24287">
        <w:rPr>
          <w:rFonts w:cs="Times New Roman"/>
          <w:iCs/>
        </w:rPr>
        <w:t>лучае необходимости</w:t>
      </w:r>
      <w:r w:rsidR="00C3276F" w:rsidRPr="00E24287">
        <w:rPr>
          <w:rFonts w:cs="Times New Roman"/>
          <w:iCs/>
        </w:rPr>
        <w:t>,</w:t>
      </w:r>
      <w:r w:rsidR="00185FAE" w:rsidRPr="00E24287">
        <w:rPr>
          <w:rFonts w:cs="Times New Roman"/>
          <w:iCs/>
        </w:rPr>
        <w:t xml:space="preserve"> аналогичные операции асинхронно выполняются для остальных </w:t>
      </w:r>
      <w:r w:rsidR="00136960">
        <w:rPr>
          <w:rFonts w:cs="Times New Roman"/>
          <w:iCs/>
        </w:rPr>
        <w:t>контейнеров</w:t>
      </w:r>
      <w:r w:rsidR="00185FAE" w:rsidRPr="00E24287">
        <w:rPr>
          <w:rFonts w:cs="Times New Roman"/>
          <w:iCs/>
        </w:rPr>
        <w:t>.</w:t>
      </w:r>
      <w:r w:rsidR="00A15E74" w:rsidRPr="00E24287">
        <w:rPr>
          <w:rFonts w:cs="Times New Roman"/>
          <w:iCs/>
        </w:rPr>
        <w:t xml:space="preserve"> </w:t>
      </w:r>
      <w:r w:rsidR="00A154DD">
        <w:rPr>
          <w:rFonts w:cs="Times New Roman"/>
          <w:iCs/>
        </w:rPr>
        <w:t xml:space="preserve">Далее будут рассматриваться адаптивные </w:t>
      </w:r>
      <w:r w:rsidR="00136960">
        <w:rPr>
          <w:rFonts w:cs="Times New Roman"/>
          <w:iCs/>
        </w:rPr>
        <w:t>контейнеры</w:t>
      </w:r>
      <w:r w:rsidR="00A154DD">
        <w:rPr>
          <w:rFonts w:cs="Times New Roman"/>
          <w:iCs/>
        </w:rPr>
        <w:t>, содержащие</w:t>
      </w:r>
      <w:r w:rsidR="0013546B">
        <w:rPr>
          <w:rFonts w:cs="Times New Roman"/>
          <w:iCs/>
        </w:rPr>
        <w:t xml:space="preserve"> в с</w:t>
      </w:r>
      <w:r w:rsidR="00A154DD">
        <w:rPr>
          <w:rFonts w:cs="Times New Roman"/>
          <w:iCs/>
        </w:rPr>
        <w:t xml:space="preserve">ебе два внутренних </w:t>
      </w:r>
      <w:r w:rsidR="00136960">
        <w:rPr>
          <w:rFonts w:cs="Times New Roman"/>
          <w:iCs/>
        </w:rPr>
        <w:t>контейнера</w:t>
      </w:r>
      <w:r w:rsidR="00A154DD">
        <w:rPr>
          <w:rFonts w:cs="Times New Roman"/>
          <w:iCs/>
        </w:rPr>
        <w:t xml:space="preserve"> –</w:t>
      </w:r>
      <w:r w:rsidR="00703EFE">
        <w:rPr>
          <w:rFonts w:cs="Times New Roman"/>
          <w:iCs/>
        </w:rPr>
        <w:t> </w:t>
      </w:r>
      <w:r w:rsidR="00136960">
        <w:rPr>
          <w:rFonts w:cs="Times New Roman"/>
          <w:iCs/>
        </w:rPr>
        <w:t>один активный</w:t>
      </w:r>
      <w:r w:rsidR="0013546B">
        <w:rPr>
          <w:rFonts w:cs="Times New Roman"/>
          <w:iCs/>
        </w:rPr>
        <w:t xml:space="preserve"> и о</w:t>
      </w:r>
      <w:r w:rsidR="00136960">
        <w:rPr>
          <w:rFonts w:cs="Times New Roman"/>
          <w:iCs/>
        </w:rPr>
        <w:t>дин</w:t>
      </w:r>
      <w:r w:rsidR="00A154DD">
        <w:rPr>
          <w:rFonts w:cs="Times New Roman"/>
          <w:iCs/>
        </w:rPr>
        <w:t xml:space="preserve"> </w:t>
      </w:r>
      <w:r w:rsidR="00136960">
        <w:rPr>
          <w:rFonts w:cs="Times New Roman"/>
          <w:iCs/>
        </w:rPr>
        <w:t>пассивный</w:t>
      </w:r>
      <w:r w:rsidR="00A154DD">
        <w:rPr>
          <w:rFonts w:cs="Times New Roman"/>
          <w:iCs/>
        </w:rPr>
        <w:t>.</w:t>
      </w:r>
    </w:p>
    <w:p w:rsidR="0021630D" w:rsidRDefault="00A15E74" w:rsidP="00B45037">
      <w:pPr>
        <w:pStyle w:val="a1"/>
        <w:rPr>
          <w:rFonts w:cs="Times New Roman"/>
          <w:iCs/>
        </w:rPr>
      </w:pPr>
      <w:r w:rsidRPr="00E24287">
        <w:rPr>
          <w:rFonts w:cs="Times New Roman"/>
          <w:iCs/>
        </w:rPr>
        <w:t>Также тако</w:t>
      </w:r>
      <w:r w:rsidR="00136960">
        <w:rPr>
          <w:rFonts w:cs="Times New Roman"/>
          <w:iCs/>
        </w:rPr>
        <w:t>й</w:t>
      </w:r>
      <w:r w:rsidRPr="00E24287">
        <w:rPr>
          <w:rFonts w:cs="Times New Roman"/>
          <w:iCs/>
        </w:rPr>
        <w:t xml:space="preserve"> </w:t>
      </w:r>
      <w:r w:rsidR="00136960">
        <w:rPr>
          <w:rFonts w:cs="Times New Roman"/>
          <w:iCs/>
        </w:rPr>
        <w:t xml:space="preserve">контейнер </w:t>
      </w:r>
      <w:r w:rsidRPr="00E24287">
        <w:rPr>
          <w:rFonts w:cs="Times New Roman"/>
          <w:iCs/>
        </w:rPr>
        <w:t>содержит журнал нагрузки,</w:t>
      </w:r>
      <w:r w:rsidR="0013546B" w:rsidRPr="00E24287">
        <w:rPr>
          <w:rFonts w:cs="Times New Roman"/>
          <w:iCs/>
        </w:rPr>
        <w:t xml:space="preserve"> в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к</w:t>
      </w:r>
      <w:r w:rsidRPr="00E24287">
        <w:rPr>
          <w:rFonts w:cs="Times New Roman"/>
          <w:iCs/>
        </w:rPr>
        <w:t>отором хранятся информация</w:t>
      </w:r>
      <w:r w:rsidR="0013546B" w:rsidRPr="00E24287">
        <w:rPr>
          <w:rFonts w:cs="Times New Roman"/>
          <w:iCs/>
        </w:rPr>
        <w:t xml:space="preserve"> о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п</w:t>
      </w:r>
      <w:r w:rsidRPr="00E24287">
        <w:rPr>
          <w:rFonts w:cs="Times New Roman"/>
          <w:iCs/>
        </w:rPr>
        <w:t xml:space="preserve">оследних </w:t>
      </w:r>
      <m:oMath>
        <m:r>
          <w:rPr>
            <w:rFonts w:ascii="Cambria Math" w:hAnsi="Cambria Math" w:cs="Times New Roman"/>
          </w:rPr>
          <m:t>N</m:t>
        </m:r>
      </m:oMath>
      <w:r w:rsidRPr="00E24287">
        <w:rPr>
          <w:rFonts w:cs="Times New Roman"/>
          <w:iCs/>
        </w:rPr>
        <w:t xml:space="preserve"> операциях. Эти данные необходимы для выбора активного </w:t>
      </w:r>
      <w:r w:rsidR="00136960">
        <w:rPr>
          <w:rFonts w:cs="Times New Roman"/>
          <w:iCs/>
        </w:rPr>
        <w:t xml:space="preserve">контейнера </w:t>
      </w:r>
      <w:r w:rsidRPr="00E24287">
        <w:rPr>
          <w:rFonts w:cs="Times New Roman"/>
          <w:iCs/>
        </w:rPr>
        <w:t>данных,</w:t>
      </w:r>
      <w:r w:rsidR="0013546B" w:rsidRPr="00E24287">
        <w:rPr>
          <w:rFonts w:cs="Times New Roman"/>
          <w:iCs/>
        </w:rPr>
        <w:t xml:space="preserve"> с</w:t>
      </w:r>
      <w:r w:rsidR="0013546B">
        <w:rPr>
          <w:rFonts w:cs="Times New Roman"/>
          <w:iCs/>
        </w:rPr>
        <w:t> </w:t>
      </w:r>
      <w:r w:rsidR="0013546B" w:rsidRPr="00E24287">
        <w:rPr>
          <w:rFonts w:cs="Times New Roman"/>
          <w:iCs/>
        </w:rPr>
        <w:t>и</w:t>
      </w:r>
      <w:r w:rsidRPr="00E24287">
        <w:rPr>
          <w:rFonts w:cs="Times New Roman"/>
          <w:iCs/>
        </w:rPr>
        <w:t xml:space="preserve">спользованием </w:t>
      </w:r>
      <w:r w:rsidRPr="00E24287">
        <w:rPr>
          <w:rFonts w:cs="Times New Roman"/>
          <w:i/>
          <w:iCs/>
        </w:rPr>
        <w:t>классифицирующей функции</w:t>
      </w:r>
      <w:r w:rsidRPr="00E24287">
        <w:rPr>
          <w:rFonts w:cs="Times New Roman"/>
          <w:iCs/>
        </w:rPr>
        <w:t xml:space="preserve">. </w:t>
      </w:r>
      <w:r w:rsidR="005E59A7">
        <w:rPr>
          <w:rFonts w:cs="Times New Roman"/>
          <w:iCs/>
        </w:rPr>
        <w:t xml:space="preserve">Классифицирующую функцию можно определить следующим образом: пусть есть два </w:t>
      </w:r>
      <w:r w:rsidR="00136960">
        <w:rPr>
          <w:rFonts w:cs="Times New Roman"/>
          <w:iCs/>
        </w:rPr>
        <w:t>контейнера</w:t>
      </w:r>
      <w:r w:rsidR="005E59A7">
        <w:rPr>
          <w:rFonts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E59A7" w:rsidRPr="005E59A7">
        <w:rPr>
          <w:rFonts w:cs="Times New Roman"/>
          <w:iCs/>
        </w:rPr>
        <w:t xml:space="preserve"> </w:t>
      </w:r>
      <w:r w:rsidR="005E59A7" w:rsidRPr="00E24287">
        <w:rPr>
          <w:rFonts w:cs="Times New Roman"/>
          <w:iCs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E59A7" w:rsidRPr="00E24287">
        <w:rPr>
          <w:rFonts w:cs="Times New Roman"/>
          <w:iCs/>
        </w:rPr>
        <w:t>,</w:t>
      </w:r>
      <w:r w:rsidR="0013546B">
        <w:rPr>
          <w:rFonts w:cs="Times New Roman"/>
          <w:iCs/>
        </w:rPr>
        <w:t xml:space="preserve"> а т</w:t>
      </w:r>
      <w:r w:rsidR="005E59A7">
        <w:rPr>
          <w:rFonts w:cs="Times New Roman"/>
          <w:iCs/>
        </w:rPr>
        <w:t>акже некоторая нагрузка</w:t>
      </w:r>
      <w:proofErr w:type="gramStart"/>
      <w:r w:rsidR="005E59A7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(i,s,r)</m:t>
        </m:r>
      </m:oMath>
      <w:r w:rsidR="005E59A7" w:rsidRPr="005E59A7">
        <w:rPr>
          <w:rFonts w:cs="Times New Roman"/>
          <w:iCs/>
        </w:rPr>
        <w:t>,</w:t>
      </w:r>
      <w:r w:rsidR="0013546B" w:rsidRPr="005E59A7">
        <w:rPr>
          <w:rFonts w:cs="Times New Roman"/>
          <w:iCs/>
        </w:rPr>
        <w:t xml:space="preserve"> </w:t>
      </w:r>
      <w:proofErr w:type="gramEnd"/>
      <w:r w:rsidR="0013546B">
        <w:rPr>
          <w:rFonts w:cs="Times New Roman"/>
          <w:iCs/>
        </w:rPr>
        <w:t>в р</w:t>
      </w:r>
      <w:r w:rsidR="005E59A7">
        <w:rPr>
          <w:rFonts w:cs="Times New Roman"/>
          <w:iCs/>
        </w:rPr>
        <w:t>амках которой</w:t>
      </w:r>
      <w:r w:rsidR="0013546B">
        <w:rPr>
          <w:rFonts w:cs="Times New Roman"/>
          <w:iCs/>
        </w:rPr>
        <w:t xml:space="preserve"> в к</w:t>
      </w:r>
      <w:r w:rsidR="00136960">
        <w:rPr>
          <w:rFonts w:cs="Times New Roman"/>
          <w:iCs/>
        </w:rPr>
        <w:t>онтейнер</w:t>
      </w:r>
      <w:r w:rsidR="005E59A7">
        <w:rPr>
          <w:rFonts w:cs="Times New Roman"/>
          <w:iCs/>
        </w:rPr>
        <w:t xml:space="preserve"> производятся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5E59A7" w:rsidRPr="005E59A7">
        <w:rPr>
          <w:rFonts w:cs="Times New Roman"/>
          <w:iCs/>
        </w:rPr>
        <w:t xml:space="preserve"> </w:t>
      </w:r>
      <w:r w:rsidR="005E59A7">
        <w:rPr>
          <w:rFonts w:cs="Times New Roman"/>
          <w:iCs/>
        </w:rPr>
        <w:t xml:space="preserve">вставок, </w:t>
      </w:r>
      <m:oMath>
        <m:r>
          <w:rPr>
            <w:rFonts w:ascii="Cambria Math" w:hAnsi="Cambria Math" w:cs="Times New Roman"/>
            <w:lang w:val="en-US"/>
          </w:rPr>
          <m:t>s</m:t>
        </m:r>
      </m:oMath>
      <w:r w:rsidR="005E59A7" w:rsidRPr="005E59A7">
        <w:rPr>
          <w:rFonts w:cs="Times New Roman"/>
          <w:iCs/>
        </w:rPr>
        <w:t xml:space="preserve"> </w:t>
      </w:r>
      <w:r w:rsidR="005E59A7">
        <w:rPr>
          <w:rFonts w:cs="Times New Roman"/>
          <w:iCs/>
        </w:rPr>
        <w:t xml:space="preserve">выборок элементов и </w:t>
      </w:r>
      <m:oMath>
        <m:r>
          <w:rPr>
            <w:rFonts w:ascii="Cambria Math" w:hAnsi="Cambria Math" w:cs="Times New Roman"/>
            <w:lang w:val="en-US"/>
          </w:rPr>
          <m:t>r</m:t>
        </m:r>
      </m:oMath>
      <w:r w:rsidR="005E59A7" w:rsidRPr="005E59A7">
        <w:rPr>
          <w:rFonts w:cs="Times New Roman"/>
          <w:iCs/>
        </w:rPr>
        <w:t xml:space="preserve"> </w:t>
      </w:r>
      <w:r w:rsidR="00136960">
        <w:rPr>
          <w:rFonts w:cs="Times New Roman"/>
          <w:iCs/>
        </w:rPr>
        <w:t>удалений элементов</w:t>
      </w:r>
      <w:r w:rsidR="005E59A7">
        <w:rPr>
          <w:rFonts w:cs="Times New Roman"/>
          <w:iCs/>
        </w:rPr>
        <w:t>. Тогда классифицирующей функцией будет называться такая функция</w:t>
      </w:r>
      <w:proofErr w:type="gramStart"/>
      <w:r w:rsidR="005E59A7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)</m:t>
        </m:r>
      </m:oMath>
      <w:r w:rsidR="005E59A7">
        <w:rPr>
          <w:rFonts w:cs="Times New Roman"/>
          <w:iCs/>
        </w:rPr>
        <w:t xml:space="preserve">, </w:t>
      </w:r>
      <w:proofErr w:type="gramEnd"/>
      <w:r w:rsidR="005E59A7">
        <w:rPr>
          <w:rFonts w:cs="Times New Roman"/>
          <w:iCs/>
        </w:rPr>
        <w:t xml:space="preserve">что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)&gt;0</m:t>
        </m:r>
      </m:oMath>
      <w:r w:rsidR="005E59A7" w:rsidRPr="005E59A7">
        <w:rPr>
          <w:rFonts w:cs="Times New Roman"/>
          <w:iCs/>
        </w:rPr>
        <w:t xml:space="preserve">, </w:t>
      </w:r>
      <w:r w:rsidR="005E59A7">
        <w:rPr>
          <w:rFonts w:cs="Times New Roman"/>
          <w:iCs/>
        </w:rPr>
        <w:t xml:space="preserve">если нагрузка </w:t>
      </w:r>
      <m:oMath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)</m:t>
        </m:r>
      </m:oMath>
      <w:r w:rsidR="005E59A7" w:rsidRPr="005E59A7">
        <w:rPr>
          <w:rFonts w:cs="Times New Roman"/>
          <w:iCs/>
        </w:rPr>
        <w:t xml:space="preserve"> </w:t>
      </w:r>
      <w:r w:rsidR="005E59A7">
        <w:rPr>
          <w:rFonts w:cs="Times New Roman"/>
          <w:iCs/>
        </w:rPr>
        <w:t>требует меньше операций</w:t>
      </w:r>
      <w:r w:rsidR="0013546B">
        <w:rPr>
          <w:rFonts w:cs="Times New Roman"/>
          <w:iCs/>
        </w:rPr>
        <w:t xml:space="preserve"> в к</w:t>
      </w:r>
      <w:r w:rsidR="00136960">
        <w:rPr>
          <w:rFonts w:cs="Times New Roman"/>
          <w:iCs/>
        </w:rPr>
        <w:t xml:space="preserve">онтейнере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E59A7" w:rsidRPr="005E59A7">
        <w:rPr>
          <w:rFonts w:cs="Times New Roman"/>
          <w:iCs/>
        </w:rPr>
        <w:t xml:space="preserve">, </w:t>
      </w:r>
      <w:r w:rsidR="005E59A7">
        <w:rPr>
          <w:rFonts w:cs="Times New Roman"/>
          <w:iCs/>
        </w:rPr>
        <w:t xml:space="preserve">чем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E59A7" w:rsidRPr="005E59A7">
        <w:rPr>
          <w:rFonts w:cs="Times New Roman"/>
          <w:iCs/>
        </w:rPr>
        <w:t>,</w:t>
      </w:r>
      <w:r w:rsidR="005E59A7">
        <w:rPr>
          <w:rFonts w:cs="Times New Roman"/>
          <w:iCs/>
        </w:rPr>
        <w:t xml:space="preserve"> и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</w:rPr>
          <m:t>&lt;0</m:t>
        </m:r>
      </m:oMath>
      <w:r w:rsidR="0013546B" w:rsidRPr="005E59A7">
        <w:rPr>
          <w:rFonts w:cs="Times New Roman"/>
          <w:iCs/>
        </w:rPr>
        <w:t xml:space="preserve"> </w:t>
      </w:r>
      <w:r w:rsidR="0013546B">
        <w:rPr>
          <w:rFonts w:cs="Times New Roman"/>
          <w:iCs/>
        </w:rPr>
        <w:t>в о</w:t>
      </w:r>
      <w:r w:rsidR="005E59A7">
        <w:rPr>
          <w:rFonts w:cs="Times New Roman"/>
          <w:iCs/>
        </w:rPr>
        <w:t>братном случае.</w:t>
      </w:r>
      <w:r w:rsidR="009B6EED">
        <w:rPr>
          <w:rFonts w:cs="Times New Roman"/>
          <w:iCs/>
        </w:rPr>
        <w:t xml:space="preserve"> </w:t>
      </w:r>
      <w:r w:rsidR="005E59A7">
        <w:rPr>
          <w:rFonts w:cs="Times New Roman"/>
          <w:iCs/>
        </w:rPr>
        <w:t>Стоит</w:t>
      </w:r>
      <w:r w:rsidR="009B6EED">
        <w:rPr>
          <w:rFonts w:cs="Times New Roman"/>
          <w:iCs/>
        </w:rPr>
        <w:t>,</w:t>
      </w:r>
      <w:r w:rsidR="005E59A7">
        <w:rPr>
          <w:rFonts w:cs="Times New Roman"/>
          <w:iCs/>
        </w:rPr>
        <w:t xml:space="preserve"> </w:t>
      </w:r>
      <w:r w:rsidR="009B6EED">
        <w:rPr>
          <w:rFonts w:cs="Times New Roman"/>
          <w:iCs/>
        </w:rPr>
        <w:t xml:space="preserve">однако, </w:t>
      </w:r>
      <w:r w:rsidR="005E59A7">
        <w:rPr>
          <w:rFonts w:cs="Times New Roman"/>
          <w:iCs/>
        </w:rPr>
        <w:t>заметить, что найти такую функцию</w:t>
      </w:r>
      <w:proofErr w:type="gramStart"/>
      <w:r w:rsidR="005E59A7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z</m:t>
        </m:r>
        <m:r>
          <w:rPr>
            <w:rFonts w:ascii="Cambria Math" w:hAnsi="Cambria Math" w:cs="Times New Roman"/>
          </w:rPr>
          <m:t>)</m:t>
        </m:r>
      </m:oMath>
      <w:r w:rsidR="005E59A7">
        <w:rPr>
          <w:rFonts w:cs="Times New Roman"/>
          <w:iCs/>
        </w:rPr>
        <w:t>,</w:t>
      </w:r>
      <w:r w:rsidR="005E59A7" w:rsidRPr="005E59A7">
        <w:rPr>
          <w:rFonts w:cs="Times New Roman"/>
          <w:iCs/>
        </w:rPr>
        <w:t xml:space="preserve"> </w:t>
      </w:r>
      <w:proofErr w:type="gramEnd"/>
      <w:r w:rsidR="005E59A7">
        <w:rPr>
          <w:rFonts w:cs="Times New Roman"/>
          <w:iCs/>
        </w:rPr>
        <w:t>котор</w:t>
      </w:r>
      <w:r w:rsidR="00EB3DAD">
        <w:rPr>
          <w:rFonts w:cs="Times New Roman"/>
          <w:iCs/>
        </w:rPr>
        <w:t>ая</w:t>
      </w:r>
      <w:r w:rsidR="005E59A7">
        <w:rPr>
          <w:rFonts w:cs="Times New Roman"/>
          <w:iCs/>
        </w:rPr>
        <w:t xml:space="preserve"> при любой нагрузке</w:t>
      </w:r>
      <w:r w:rsidR="0013546B">
        <w:rPr>
          <w:rFonts w:cs="Times New Roman"/>
          <w:iCs/>
        </w:rPr>
        <w:t xml:space="preserve"> из п</w:t>
      </w:r>
      <w:r w:rsidR="009B6EED">
        <w:rPr>
          <w:rFonts w:cs="Times New Roman"/>
          <w:iCs/>
        </w:rPr>
        <w:t>роизвольных элементов</w:t>
      </w:r>
      <w:r w:rsidR="0013546B">
        <w:rPr>
          <w:rFonts w:cs="Times New Roman"/>
          <w:iCs/>
        </w:rPr>
        <w:t xml:space="preserve"> и р</w:t>
      </w:r>
      <w:r w:rsidR="00EB3DAD">
        <w:rPr>
          <w:rFonts w:cs="Times New Roman"/>
          <w:iCs/>
        </w:rPr>
        <w:t xml:space="preserve">азличной </w:t>
      </w:r>
      <w:r w:rsidR="005E59A7">
        <w:rPr>
          <w:rFonts w:cs="Times New Roman"/>
          <w:iCs/>
        </w:rPr>
        <w:t xml:space="preserve">заполненности </w:t>
      </w:r>
      <w:r w:rsidR="00136960">
        <w:rPr>
          <w:rFonts w:cs="Times New Roman"/>
          <w:iCs/>
        </w:rPr>
        <w:t>контейнеров</w:t>
      </w:r>
      <w:r w:rsidR="00EB3DAD">
        <w:rPr>
          <w:rFonts w:cs="Times New Roman"/>
          <w:iCs/>
        </w:rPr>
        <w:t>,</w:t>
      </w:r>
      <w:r w:rsidR="005E59A7">
        <w:rPr>
          <w:rFonts w:cs="Times New Roman"/>
          <w:iCs/>
        </w:rPr>
        <w:t xml:space="preserve"> позволяла</w:t>
      </w:r>
      <w:r w:rsidR="0013546B">
        <w:rPr>
          <w:rFonts w:cs="Times New Roman"/>
          <w:iCs/>
        </w:rPr>
        <w:t xml:space="preserve"> бы т</w:t>
      </w:r>
      <w:r w:rsidR="005E59A7">
        <w:rPr>
          <w:rFonts w:cs="Times New Roman"/>
          <w:iCs/>
        </w:rPr>
        <w:t>очно определить како</w:t>
      </w:r>
      <w:r w:rsidR="00136960">
        <w:rPr>
          <w:rFonts w:cs="Times New Roman"/>
          <w:iCs/>
        </w:rPr>
        <w:t>й</w:t>
      </w:r>
      <w:r w:rsidR="0013546B">
        <w:rPr>
          <w:rFonts w:cs="Times New Roman"/>
          <w:iCs/>
        </w:rPr>
        <w:t xml:space="preserve"> из к</w:t>
      </w:r>
      <w:r w:rsidR="00136960">
        <w:rPr>
          <w:rFonts w:cs="Times New Roman"/>
          <w:iCs/>
        </w:rPr>
        <w:t>онтейнеров</w:t>
      </w:r>
      <w:r w:rsidR="005E59A7">
        <w:rPr>
          <w:rFonts w:cs="Times New Roman"/>
          <w:iCs/>
        </w:rPr>
        <w:t xml:space="preserve"> лучше для заданной нагрузки</w:t>
      </w:r>
      <w:r w:rsidR="009B6EED">
        <w:rPr>
          <w:rFonts w:cs="Times New Roman"/>
          <w:iCs/>
        </w:rPr>
        <w:t>, едва</w:t>
      </w:r>
      <w:r w:rsidR="0013546B">
        <w:rPr>
          <w:rFonts w:cs="Times New Roman"/>
          <w:iCs/>
        </w:rPr>
        <w:t xml:space="preserve"> ли в</w:t>
      </w:r>
      <w:r w:rsidR="009B6EED">
        <w:rPr>
          <w:rFonts w:cs="Times New Roman"/>
          <w:iCs/>
        </w:rPr>
        <w:t>озможно.</w:t>
      </w:r>
      <w:r w:rsidR="00EB3DAD">
        <w:rPr>
          <w:rFonts w:cs="Times New Roman"/>
          <w:iCs/>
        </w:rPr>
        <w:t xml:space="preserve"> Тем</w:t>
      </w:r>
      <w:r w:rsidR="0013546B">
        <w:rPr>
          <w:rFonts w:cs="Times New Roman"/>
          <w:iCs/>
        </w:rPr>
        <w:t xml:space="preserve"> не м</w:t>
      </w:r>
      <w:r w:rsidR="00EB3DAD">
        <w:rPr>
          <w:rFonts w:cs="Times New Roman"/>
          <w:iCs/>
        </w:rPr>
        <w:t xml:space="preserve">енее, для сравнения двух </w:t>
      </w:r>
      <w:r w:rsidR="00136960">
        <w:rPr>
          <w:rFonts w:cs="Times New Roman"/>
          <w:iCs/>
        </w:rPr>
        <w:t>контейнеров</w:t>
      </w:r>
      <w:r w:rsidR="00EB3DAD">
        <w:rPr>
          <w:rFonts w:cs="Times New Roman"/>
          <w:iCs/>
        </w:rPr>
        <w:t>, при некоторых допущениях, может быть достаточно линейной функции вида</w:t>
      </w:r>
      <w:r w:rsidR="0021630D">
        <w:rPr>
          <w:rFonts w:cs="Times New Roman"/>
          <w:iCs/>
        </w:rPr>
        <w:t>:</w:t>
      </w:r>
    </w:p>
    <w:p w:rsidR="005E59A7" w:rsidRDefault="00A15E74" w:rsidP="0021630D">
      <w:pPr>
        <w:pStyle w:val="a1"/>
        <w:jc w:val="center"/>
        <w:rPr>
          <w:rFonts w:cs="Times New Roman"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 xml:space="preserve">) = </m:t>
        </m:r>
        <m:r>
          <w:rPr>
            <w:rFonts w:ascii="Cambria Math" w:hAnsi="Cambria Math" w:cs="Times New Roman"/>
            <w:lang w:val="en-US"/>
          </w:rPr>
          <m:t>Ai</m:t>
        </m:r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  <w:lang w:val="en-US"/>
          </w:rPr>
          <m:t>Cr</m:t>
        </m:r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  <w:lang w:val="en-US"/>
          </w:rPr>
          <m:t>D</m:t>
        </m:r>
      </m:oMath>
      <w:r w:rsidR="00A154DD">
        <w:rPr>
          <w:rFonts w:cs="Times New Roman"/>
        </w:rPr>
        <w:t>.</w:t>
      </w:r>
    </w:p>
    <w:p w:rsidR="00A154DD" w:rsidRDefault="00A154DD" w:rsidP="00B45037">
      <w:pPr>
        <w:pStyle w:val="a1"/>
        <w:rPr>
          <w:rFonts w:cs="Times New Roman"/>
        </w:rPr>
      </w:pPr>
      <w:r>
        <w:rPr>
          <w:rFonts w:cs="Times New Roman"/>
        </w:rPr>
        <w:t xml:space="preserve">В целом механизм работы адаптивного </w:t>
      </w:r>
      <w:r w:rsidR="00136960">
        <w:rPr>
          <w:rFonts w:cs="Times New Roman"/>
        </w:rPr>
        <w:t>контейнеров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S</m:t>
        </m:r>
      </m:oMath>
      <w:r w:rsidR="007251D7">
        <w:rPr>
          <w:rFonts w:cs="Times New Roman"/>
        </w:rPr>
        <w:t xml:space="preserve">, содержащего два </w:t>
      </w:r>
      <w:r w:rsidR="00136960">
        <w:rPr>
          <w:rFonts w:cs="Times New Roman"/>
        </w:rPr>
        <w:t>контейнера</w:t>
      </w:r>
      <w:r w:rsidR="007251D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251D7" w:rsidRPr="007251D7">
        <w:rPr>
          <w:rFonts w:cs="Times New Roman"/>
        </w:rPr>
        <w:t xml:space="preserve"> </w:t>
      </w:r>
      <w:r w:rsidR="007251D7">
        <w:rPr>
          <w:rFonts w:cs="Times New Roman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13546B">
        <w:rPr>
          <w:rFonts w:cs="Times New Roman"/>
        </w:rPr>
        <w:t xml:space="preserve"> с ф</w:t>
      </w:r>
      <w:r w:rsidR="007251D7">
        <w:rPr>
          <w:rFonts w:cs="Times New Roman"/>
        </w:rPr>
        <w:t xml:space="preserve">ункцией адаптивности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 w:rsidR="007251D7" w:rsidRPr="007251D7">
        <w:rPr>
          <w:rFonts w:cs="Times New Roman"/>
        </w:rPr>
        <w:t xml:space="preserve">, </w:t>
      </w:r>
      <w:r w:rsidR="007251D7">
        <w:rPr>
          <w:rFonts w:cs="Times New Roman"/>
        </w:rPr>
        <w:t xml:space="preserve">принимающей значения большие 0, когда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251D7" w:rsidRPr="007251D7">
        <w:rPr>
          <w:rFonts w:cs="Times New Roman"/>
        </w:rPr>
        <w:t xml:space="preserve"> </w:t>
      </w:r>
      <w:r w:rsidR="007251D7">
        <w:rPr>
          <w:rFonts w:cs="Times New Roman"/>
        </w:rPr>
        <w:t xml:space="preserve">эффективнее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7251D7">
        <w:rPr>
          <w:rFonts w:cs="Times New Roman"/>
        </w:rPr>
        <w:t xml:space="preserve">. </w:t>
      </w:r>
      <w:r>
        <w:rPr>
          <w:rFonts w:cs="Times New Roman"/>
        </w:rPr>
        <w:t>можно описать следующим алгоритмом:</w:t>
      </w:r>
    </w:p>
    <w:p w:rsidR="00A154DD" w:rsidRDefault="00A154DD" w:rsidP="00B45037">
      <w:pPr>
        <w:pStyle w:val="1"/>
      </w:pPr>
      <w:r>
        <w:t xml:space="preserve">Инициализировать </w:t>
      </w:r>
      <w:r w:rsidR="00136960">
        <w:t>контейнер</w:t>
      </w:r>
      <w:r>
        <w:t>, выбрав</w:t>
      </w:r>
      <w:r w:rsidR="0013546B">
        <w:t xml:space="preserve"> из д</w:t>
      </w:r>
      <w:r>
        <w:t>вух</w:t>
      </w:r>
      <w:r w:rsidR="007251D7">
        <w:t xml:space="preserve"> </w:t>
      </w:r>
      <w:r w:rsidR="00136960">
        <w:t>контейнеров</w:t>
      </w:r>
      <w:r w:rsidR="007251D7">
        <w:t xml:space="preserve"> од</w:t>
      </w:r>
      <w:r w:rsidR="00136960">
        <w:t>ин активный</w:t>
      </w:r>
      <w:r w:rsidR="007251D7">
        <w:t>,</w:t>
      </w:r>
      <w:r w:rsidR="0013546B">
        <w:t xml:space="preserve"> и п</w:t>
      </w:r>
      <w:r w:rsidR="007251D7">
        <w:t xml:space="preserve">оложив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=t</m:t>
        </m:r>
      </m:oMath>
      <w:r w:rsidR="007251D7" w:rsidRPr="007251D7">
        <w:t xml:space="preserve">, </w:t>
      </w:r>
      <w:r w:rsidR="007251D7">
        <w:t xml:space="preserve">где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&gt;0</m:t>
        </m:r>
      </m:oMath>
      <w:r w:rsidR="007251D7" w:rsidRPr="007251D7">
        <w:t xml:space="preserve">, </w:t>
      </w:r>
      <w:r w:rsidR="00136960">
        <w:t>если активным выбран</w:t>
      </w:r>
      <w:r w:rsidR="007251D7">
        <w:t xml:space="preserve"> </w:t>
      </w:r>
      <w:r w:rsidR="00136960">
        <w:t xml:space="preserve">контейнер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251D7">
        <w:t xml:space="preserve"> 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&lt;0</m:t>
        </m:r>
      </m:oMath>
      <w:r w:rsidR="007251D7" w:rsidRPr="007251D7">
        <w:t xml:space="preserve">, </w:t>
      </w:r>
      <w:r w:rsidR="007251D7">
        <w:t xml:space="preserve">если активным выбран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251D7">
        <w:t>.</w:t>
      </w:r>
    </w:p>
    <w:p w:rsidR="00A154DD" w:rsidRDefault="00A154DD" w:rsidP="00B45037">
      <w:pPr>
        <w:pStyle w:val="1"/>
      </w:pPr>
      <w:r>
        <w:t>Применять операции</w:t>
      </w:r>
      <w:r w:rsidR="0013546B">
        <w:t xml:space="preserve"> к а</w:t>
      </w:r>
      <w:r>
        <w:t xml:space="preserve">ктивному </w:t>
      </w:r>
      <w:r w:rsidR="00136960">
        <w:t>контейнеру</w:t>
      </w:r>
      <w:r>
        <w:t>, при необходимости асинхронно дублируя операции</w:t>
      </w:r>
      <w:r w:rsidR="0013546B">
        <w:t xml:space="preserve"> в </w:t>
      </w:r>
      <w:proofErr w:type="gramStart"/>
      <w:r w:rsidR="0013546B">
        <w:t>п</w:t>
      </w:r>
      <w:r>
        <w:t>ассивн</w:t>
      </w:r>
      <w:r w:rsidR="00136960">
        <w:t>ый</w:t>
      </w:r>
      <w:proofErr w:type="gramEnd"/>
      <w:r>
        <w:t xml:space="preserve">. </w:t>
      </w:r>
    </w:p>
    <w:p w:rsidR="00A154DD" w:rsidRDefault="00A154DD" w:rsidP="00B45037">
      <w:pPr>
        <w:pStyle w:val="1"/>
      </w:pPr>
      <w:r>
        <w:t>Каждую операцию записывать</w:t>
      </w:r>
      <w:r w:rsidR="0013546B">
        <w:t xml:space="preserve"> в с</w:t>
      </w:r>
      <w:r>
        <w:t>пециальный журнал.</w:t>
      </w:r>
    </w:p>
    <w:p w:rsidR="007251D7" w:rsidRDefault="00703EFE" w:rsidP="00B45037">
      <w:pPr>
        <w:pStyle w:val="1"/>
      </w:pPr>
      <w:proofErr w:type="gramStart"/>
      <w:r>
        <w:lastRenderedPageBreak/>
        <w:t>Как только</w:t>
      </w:r>
      <w:r w:rsidR="0013546B">
        <w:t xml:space="preserve"> в ж</w:t>
      </w:r>
      <w:r>
        <w:t>урнал</w:t>
      </w:r>
      <w:r w:rsidR="007251D7">
        <w:t xml:space="preserve"> </w:t>
      </w:r>
      <w:r>
        <w:t xml:space="preserve">помещено очередные </w:t>
      </w:r>
      <m:oMath>
        <m:r>
          <w:rPr>
            <w:rFonts w:ascii="Cambria Math" w:hAnsi="Cambria Math"/>
          </w:rPr>
          <m:t>M</m:t>
        </m:r>
      </m:oMath>
      <w:r w:rsidR="007251D7" w:rsidRPr="007251D7">
        <w:t xml:space="preserve"> </w:t>
      </w:r>
      <w:r w:rsidR="007251D7">
        <w:t>записей, вычислить значение классифицирующей функции</w:t>
      </w:r>
      <w:r w:rsidR="007251D7" w:rsidRPr="007251D7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7251D7">
        <w:t>.</w:t>
      </w:r>
      <w:proofErr w:type="gramEnd"/>
    </w:p>
    <w:p w:rsidR="007251D7" w:rsidRPr="00A154DD" w:rsidRDefault="007251D7" w:rsidP="00B45037">
      <w:pPr>
        <w:pStyle w:val="1"/>
      </w:pPr>
      <w: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49630A">
        <w:t xml:space="preserve"> &lt; 0</w:t>
      </w:r>
      <w:r w:rsidR="0049630A">
        <w:t>,</w:t>
      </w:r>
      <w:r w:rsidR="0013546B">
        <w:t xml:space="preserve"> то д</w:t>
      </w:r>
      <w:r w:rsidR="0049630A">
        <w:t xml:space="preserve">ождаться завершения всех асинхронных операций, проводимых над пассивным </w:t>
      </w:r>
      <w:r w:rsidR="00136960">
        <w:t>контейнером</w:t>
      </w:r>
      <w:r w:rsidR="0049630A">
        <w:t>,</w:t>
      </w:r>
      <w:r w:rsidR="0013546B">
        <w:t xml:space="preserve"> и п</w:t>
      </w:r>
      <w:r w:rsidR="0049630A">
        <w:t xml:space="preserve">оменять </w:t>
      </w:r>
      <w:r w:rsidR="00136960">
        <w:t>его местами</w:t>
      </w:r>
      <w:r w:rsidR="0013546B">
        <w:t xml:space="preserve"> </w:t>
      </w:r>
      <w:proofErr w:type="gramStart"/>
      <w:r w:rsidR="0013546B">
        <w:t>с</w:t>
      </w:r>
      <w:proofErr w:type="gramEnd"/>
      <w:r w:rsidR="0013546B">
        <w:t> а</w:t>
      </w:r>
      <w:r w:rsidR="00136960">
        <w:t>ктивным</w:t>
      </w:r>
      <w:r w:rsidR="0049630A">
        <w:t>.</w:t>
      </w:r>
    </w:p>
    <w:p w:rsidR="0049630A" w:rsidRDefault="0049630A" w:rsidP="00B45037">
      <w:pPr>
        <w:pStyle w:val="1"/>
      </w:pPr>
      <w:r>
        <w:t>Вернуться</w:t>
      </w:r>
      <w:r w:rsidR="0013546B">
        <w:t xml:space="preserve"> к п</w:t>
      </w:r>
      <w:r>
        <w:t>. 2.</w:t>
      </w:r>
    </w:p>
    <w:p w:rsidR="0049630A" w:rsidRDefault="0049630A" w:rsidP="00B45037">
      <w:pPr>
        <w:pStyle w:val="a1"/>
      </w:pPr>
      <w:r>
        <w:t>Вместо проверок</w:t>
      </w:r>
      <w:r w:rsidR="0013546B">
        <w:t xml:space="preserve"> с о</w:t>
      </w:r>
      <w:r w:rsidR="00136960">
        <w:t>пределённым шагом</w:t>
      </w:r>
      <w:r w:rsidR="0021630D">
        <w:t>,</w:t>
      </w:r>
      <w:r w:rsidR="00136960">
        <w:t xml:space="preserve"> </w:t>
      </w:r>
      <w:r>
        <w:t>можно использовать проверку</w:t>
      </w:r>
      <w:r w:rsidR="0013546B">
        <w:t xml:space="preserve"> по т</w:t>
      </w:r>
      <w:r>
        <w:t xml:space="preserve">аймеру или уровню загруженности </w:t>
      </w:r>
      <w:r w:rsidR="00136960">
        <w:t>контейнера</w:t>
      </w:r>
      <w:r>
        <w:t xml:space="preserve"> операциями.</w:t>
      </w:r>
    </w:p>
    <w:p w:rsidR="0049630A" w:rsidRDefault="0049630A" w:rsidP="00B45037">
      <w:pPr>
        <w:pStyle w:val="a1"/>
      </w:pPr>
      <w:r>
        <w:t>Кроме того</w:t>
      </w:r>
      <w:r w:rsidR="0013546B">
        <w:t xml:space="preserve"> в т</w:t>
      </w:r>
      <w:r>
        <w:t xml:space="preserve">аком </w:t>
      </w:r>
      <w:r w:rsidR="00136960">
        <w:t>контейнере</w:t>
      </w:r>
      <w:r>
        <w:t xml:space="preserve"> может быть реализован механизм переключения активного </w:t>
      </w:r>
      <w:r w:rsidR="00136960">
        <w:t>контейнеру</w:t>
      </w:r>
      <w:r w:rsidR="0013546B">
        <w:t xml:space="preserve"> по к</w:t>
      </w:r>
      <w:r>
        <w:t xml:space="preserve">акому либо дополнительному триггеру, например </w:t>
      </w:r>
      <w:r w:rsidR="00703EFE">
        <w:t>если одн</w:t>
      </w:r>
      <w:r w:rsidR="00136960">
        <w:t>им</w:t>
      </w:r>
      <w:r w:rsidR="0013546B">
        <w:t xml:space="preserve"> из к</w:t>
      </w:r>
      <w:r w:rsidR="00136960">
        <w:t xml:space="preserve">онтейнеров </w:t>
      </w:r>
      <w:r w:rsidR="00703EFE">
        <w:t>является хеш-таблиц</w:t>
      </w:r>
      <w:r w:rsidR="00136960">
        <w:t>а</w:t>
      </w:r>
      <w:r w:rsidR="0013546B">
        <w:t xml:space="preserve"> и н</w:t>
      </w:r>
      <w:r w:rsidR="00703EFE">
        <w:t>еобходим</w:t>
      </w:r>
      <w:r w:rsidR="00136960">
        <w:t>о выполнить её</w:t>
      </w:r>
      <w:r w:rsidR="00703EFE">
        <w:t xml:space="preserve"> перехеширование</w:t>
      </w:r>
      <w:r>
        <w:t>.</w:t>
      </w:r>
    </w:p>
    <w:p w:rsidR="00E35853" w:rsidRDefault="00B878D3" w:rsidP="00B45037">
      <w:pPr>
        <w:pStyle w:val="a1"/>
      </w:pPr>
      <w:r>
        <w:t>Таким образом адаптивн</w:t>
      </w:r>
      <w:r w:rsidR="00136960">
        <w:t>ый</w:t>
      </w:r>
      <w:r>
        <w:t xml:space="preserve"> </w:t>
      </w:r>
      <w:r w:rsidR="00136960">
        <w:t xml:space="preserve">контейнер </w:t>
      </w:r>
      <w:r>
        <w:t>данных</w:t>
      </w:r>
      <w:r w:rsidR="0013546B">
        <w:t xml:space="preserve"> в о</w:t>
      </w:r>
      <w:r w:rsidR="005A7637">
        <w:t xml:space="preserve">бщем случае </w:t>
      </w:r>
      <w:r>
        <w:t>может работать быстрее чем каждое</w:t>
      </w:r>
      <w:r w:rsidR="0013546B">
        <w:t xml:space="preserve"> из с</w:t>
      </w:r>
      <w:r>
        <w:t xml:space="preserve">оставляющих его </w:t>
      </w:r>
      <w:r w:rsidR="00136960">
        <w:t>контейнеров</w:t>
      </w:r>
      <w:r w:rsidR="0013546B">
        <w:t xml:space="preserve"> по о</w:t>
      </w:r>
      <w:r>
        <w:t>тдельности</w:t>
      </w:r>
      <w:r w:rsidR="0013546B">
        <w:t xml:space="preserve"> и к</w:t>
      </w:r>
      <w:r w:rsidR="00465F15">
        <w:t xml:space="preserve">омпенсировать недостатки того или иного </w:t>
      </w:r>
      <w:r w:rsidR="00136960">
        <w:t>контейнера</w:t>
      </w:r>
      <w:r>
        <w:t>. Тем</w:t>
      </w:r>
      <w:r w:rsidR="0013546B">
        <w:t xml:space="preserve"> не м</w:t>
      </w:r>
      <w:r>
        <w:t>енее</w:t>
      </w:r>
      <w:r w:rsidR="005E1496">
        <w:t>,</w:t>
      </w:r>
      <w:r w:rsidR="0013546B">
        <w:t xml:space="preserve"> у т</w:t>
      </w:r>
      <w:r>
        <w:t xml:space="preserve">аких </w:t>
      </w:r>
      <w:r w:rsidR="00136960">
        <w:t>контейнеров</w:t>
      </w:r>
      <w:r>
        <w:t xml:space="preserve"> есть ряд недостатков:</w:t>
      </w:r>
    </w:p>
    <w:p w:rsidR="00B878D3" w:rsidRDefault="00B878D3" w:rsidP="00455175">
      <w:pPr>
        <w:pStyle w:val="10"/>
      </w:pPr>
      <w:r>
        <w:t>изменение характера нагрузки</w:t>
      </w:r>
      <w:r w:rsidR="0013546B">
        <w:t xml:space="preserve"> с ш</w:t>
      </w:r>
      <w:r>
        <w:t xml:space="preserve">агом близким </w:t>
      </w:r>
      <m:oMath>
        <m:r>
          <w:rPr>
            <w:rFonts w:ascii="Cambria Math" w:hAnsi="Cambria Math"/>
            <w:lang w:val="en-US"/>
          </w:rPr>
          <m:t>N</m:t>
        </m:r>
      </m:oMath>
      <w:r>
        <w:t>, нивелирует прирост</w:t>
      </w:r>
      <w:r w:rsidR="0013546B">
        <w:t xml:space="preserve"> в с</w:t>
      </w:r>
      <w:r>
        <w:t xml:space="preserve">корости </w:t>
      </w:r>
      <w:r w:rsidR="0044670A">
        <w:t xml:space="preserve">работы </w:t>
      </w:r>
      <w:r w:rsidR="00136960">
        <w:t>контейнера</w:t>
      </w:r>
      <w:r w:rsidR="00465F15">
        <w:t>;</w:t>
      </w:r>
    </w:p>
    <w:p w:rsidR="00B878D3" w:rsidRDefault="00B878D3" w:rsidP="00455175">
      <w:pPr>
        <w:pStyle w:val="10"/>
      </w:pPr>
      <w:r>
        <w:t>при большом количестве параллельных запросов</w:t>
      </w:r>
      <w:r w:rsidR="0013546B">
        <w:t xml:space="preserve"> к х</w:t>
      </w:r>
      <w:r>
        <w:t>ранилищу придётся дожидаться завершения большого числа асинхронных запросов</w:t>
      </w:r>
      <w:r w:rsidR="0013546B">
        <w:t xml:space="preserve"> к п</w:t>
      </w:r>
      <w:r>
        <w:t xml:space="preserve">ассивному </w:t>
      </w:r>
      <w:r w:rsidR="00136960">
        <w:t>контейнеру</w:t>
      </w:r>
      <w:r>
        <w:t xml:space="preserve"> перед сменой, либо жертвовать надёжностью ради скорости выполнения операций</w:t>
      </w:r>
      <w:r w:rsidR="00465F15">
        <w:t>;</w:t>
      </w:r>
    </w:p>
    <w:p w:rsidR="00465F15" w:rsidRPr="00B878D3" w:rsidRDefault="00465F15" w:rsidP="00455175">
      <w:pPr>
        <w:pStyle w:val="10"/>
      </w:pPr>
      <w:r>
        <w:t xml:space="preserve">дополнительные расходы памяти, поскольку необходимо поддерживать одновременно несколько </w:t>
      </w:r>
      <w:r w:rsidR="00642CF7">
        <w:t>контейнеров</w:t>
      </w:r>
      <w:r>
        <w:t>.</w:t>
      </w:r>
    </w:p>
    <w:p w:rsidR="001A2E04" w:rsidRDefault="00B6742F" w:rsidP="00B6742F">
      <w:pPr>
        <w:pStyle w:val="1a"/>
      </w:pPr>
      <w:bookmarkStart w:id="12" w:name="_Toc422253406"/>
      <w:r>
        <w:lastRenderedPageBreak/>
        <w:t>3</w:t>
      </w:r>
      <w:r w:rsidR="005A7262">
        <w:t xml:space="preserve">. </w:t>
      </w:r>
      <w:r w:rsidR="001A2E04" w:rsidRPr="007D1EC1">
        <w:t>Средства реализации</w:t>
      </w:r>
      <w:bookmarkEnd w:id="12"/>
    </w:p>
    <w:p w:rsidR="00465F15" w:rsidRPr="002E3520" w:rsidRDefault="00D367A6" w:rsidP="00B45037">
      <w:pPr>
        <w:pStyle w:val="a1"/>
      </w:pPr>
      <w:r w:rsidRPr="00D367A6">
        <w:t xml:space="preserve">Для реализации использовались следующие </w:t>
      </w:r>
      <w:r w:rsidR="00BF23F0" w:rsidRPr="00D367A6">
        <w:t>инструментальные</w:t>
      </w:r>
      <w:r w:rsidRPr="00D367A6">
        <w:t xml:space="preserve"> средства</w:t>
      </w:r>
      <w:r w:rsidR="0013546B" w:rsidRPr="00D367A6">
        <w:t xml:space="preserve"> и</w:t>
      </w:r>
      <w:r w:rsidR="0013546B">
        <w:t> </w:t>
      </w:r>
      <w:r w:rsidR="0013546B" w:rsidRPr="00D367A6">
        <w:t>т</w:t>
      </w:r>
      <w:r w:rsidRPr="00D367A6">
        <w:t>ехнологии:</w:t>
      </w:r>
    </w:p>
    <w:p w:rsidR="00895976" w:rsidRPr="00895976" w:rsidRDefault="00895976" w:rsidP="00895976">
      <w:pPr>
        <w:pStyle w:val="10"/>
      </w:pPr>
      <w:r>
        <w:t>язык программирования</w:t>
      </w:r>
      <w:r w:rsidR="00BF23F0">
        <w:t xml:space="preserve"> </w:t>
      </w:r>
      <w:r>
        <w:rPr>
          <w:lang w:val="en-US"/>
        </w:rPr>
        <w:t>Java 8</w:t>
      </w:r>
      <w:r w:rsidR="009F1DDD">
        <w:t xml:space="preserve"> </w:t>
      </w:r>
      <w:r w:rsidR="009F1DDD">
        <w:rPr>
          <w:lang w:val="en-US"/>
        </w:rPr>
        <w:t>[10]</w:t>
      </w:r>
      <w:r>
        <w:rPr>
          <w:lang w:val="en-US"/>
        </w:rPr>
        <w:t>;</w:t>
      </w:r>
    </w:p>
    <w:p w:rsidR="00D367A6" w:rsidRPr="00895976" w:rsidRDefault="00895976" w:rsidP="00455175">
      <w:pPr>
        <w:pStyle w:val="10"/>
        <w:rPr>
          <w:lang w:val="en-US"/>
        </w:rPr>
      </w:pPr>
      <w:r>
        <w:rPr>
          <w:lang w:val="en-US"/>
        </w:rPr>
        <w:t xml:space="preserve">IDE </w:t>
      </w:r>
      <w:r w:rsidR="00D367A6" w:rsidRPr="00895976">
        <w:rPr>
          <w:lang w:val="en-US"/>
        </w:rPr>
        <w:t>IntelliJ IDEA 14.1.1 Community Edition;</w:t>
      </w:r>
    </w:p>
    <w:p w:rsidR="00D367A6" w:rsidRPr="00D367A6" w:rsidRDefault="00D367A6" w:rsidP="00455175">
      <w:pPr>
        <w:pStyle w:val="10"/>
      </w:pPr>
      <w:r>
        <w:t>библиотека для работы</w:t>
      </w:r>
      <w:r w:rsidR="0013546B">
        <w:t xml:space="preserve"> с </w:t>
      </w:r>
      <w:r w:rsidR="0013546B">
        <w:rPr>
          <w:lang w:val="en-US"/>
        </w:rPr>
        <w:t>x</w:t>
      </w:r>
      <w:r>
        <w:rPr>
          <w:lang w:val="en-US"/>
        </w:rPr>
        <w:t>ml</w:t>
      </w:r>
      <w:r w:rsidRPr="00D367A6">
        <w:t>-</w:t>
      </w:r>
      <w:r>
        <w:t xml:space="preserve">файлами </w:t>
      </w:r>
      <w:r>
        <w:rPr>
          <w:lang w:val="en-US"/>
        </w:rPr>
        <w:t>jdom</w:t>
      </w:r>
      <w:r w:rsidRPr="00D367A6">
        <w:t>2;</w:t>
      </w:r>
    </w:p>
    <w:p w:rsidR="00D367A6" w:rsidRPr="00D367A6" w:rsidRDefault="00D367A6" w:rsidP="00455175">
      <w:pPr>
        <w:pStyle w:val="10"/>
      </w:pPr>
      <w:r>
        <w:t xml:space="preserve">библиотека для логгирования </w:t>
      </w:r>
      <w:r>
        <w:rPr>
          <w:lang w:val="en-US"/>
        </w:rPr>
        <w:t>log4j.</w:t>
      </w:r>
    </w:p>
    <w:p w:rsidR="00D367A6" w:rsidRPr="00D367A6" w:rsidRDefault="00D367A6" w:rsidP="00B45037">
      <w:pPr>
        <w:pStyle w:val="a1"/>
      </w:pPr>
      <w:r>
        <w:t>Данный выбор обусловлен</w:t>
      </w:r>
      <w:r w:rsidR="00C7645C">
        <w:t>,</w:t>
      </w:r>
      <w:r w:rsidR="0013546B">
        <w:t xml:space="preserve"> в т</w:t>
      </w:r>
      <w:r>
        <w:t>ом числе</w:t>
      </w:r>
      <w:r w:rsidR="00C7645C">
        <w:t>,</w:t>
      </w:r>
      <w:r>
        <w:t xml:space="preserve"> использующимися</w:t>
      </w:r>
      <w:r w:rsidR="0013546B">
        <w:t xml:space="preserve"> в с</w:t>
      </w:r>
      <w:r>
        <w:t>уществующем прое</w:t>
      </w:r>
      <w:r w:rsidR="002A7100">
        <w:t>кте технологиями</w:t>
      </w:r>
      <w:r>
        <w:t>.</w:t>
      </w:r>
    </w:p>
    <w:p w:rsidR="00703EFE" w:rsidRPr="00703EFE" w:rsidRDefault="00B6742F" w:rsidP="00B6742F">
      <w:pPr>
        <w:pStyle w:val="1a"/>
      </w:pPr>
      <w:bookmarkStart w:id="13" w:name="_Toc422253407"/>
      <w:r>
        <w:lastRenderedPageBreak/>
        <w:t>4</w:t>
      </w:r>
      <w:r w:rsidR="005A7262">
        <w:t xml:space="preserve">. </w:t>
      </w:r>
      <w:r w:rsidR="001A2E04" w:rsidRPr="007D1EC1">
        <w:t>Требования</w:t>
      </w:r>
      <w:r w:rsidR="0013546B" w:rsidRPr="007D1EC1">
        <w:t xml:space="preserve"> к</w:t>
      </w:r>
      <w:r w:rsidR="0013546B">
        <w:t> </w:t>
      </w:r>
      <w:r w:rsidR="0013546B" w:rsidRPr="007D1EC1">
        <w:t>а</w:t>
      </w:r>
      <w:r w:rsidR="001A2E04" w:rsidRPr="007D1EC1">
        <w:t>ппаратному</w:t>
      </w:r>
      <w:r w:rsidR="0013546B" w:rsidRPr="007D1EC1">
        <w:t xml:space="preserve"> и</w:t>
      </w:r>
      <w:r w:rsidR="0013546B">
        <w:t> </w:t>
      </w:r>
      <w:r w:rsidR="0013546B" w:rsidRPr="007D1EC1">
        <w:t>п</w:t>
      </w:r>
      <w:r w:rsidR="001A2E04" w:rsidRPr="007D1EC1">
        <w:t>рограммному обеспечению</w:t>
      </w:r>
      <w:bookmarkEnd w:id="13"/>
    </w:p>
    <w:p w:rsidR="00D367A6" w:rsidRPr="00D367A6" w:rsidRDefault="00D367A6" w:rsidP="00B45037">
      <w:pPr>
        <w:pStyle w:val="a1"/>
      </w:pPr>
      <w:r w:rsidRPr="00D367A6">
        <w:t>Для функционирования программного обеспечения необходимо выполнение следующих требований</w:t>
      </w:r>
      <w:r w:rsidR="0013546B" w:rsidRPr="00D367A6">
        <w:t xml:space="preserve"> к</w:t>
      </w:r>
      <w:r w:rsidR="0013546B">
        <w:t> </w:t>
      </w:r>
      <w:r w:rsidR="0013546B" w:rsidRPr="00D367A6">
        <w:t>а</w:t>
      </w:r>
      <w:r w:rsidRPr="00D367A6">
        <w:t>ппаратному</w:t>
      </w:r>
      <w:r w:rsidR="0013546B" w:rsidRPr="00D367A6">
        <w:t xml:space="preserve"> и</w:t>
      </w:r>
      <w:r w:rsidR="0013546B">
        <w:t> </w:t>
      </w:r>
      <w:r w:rsidR="0013546B" w:rsidRPr="00D367A6">
        <w:t>п</w:t>
      </w:r>
      <w:r w:rsidRPr="00D367A6">
        <w:t>рограммному обеспечению:</w:t>
      </w:r>
    </w:p>
    <w:p w:rsidR="00E34657" w:rsidRPr="00E34657" w:rsidRDefault="00E34657" w:rsidP="00E34657">
      <w:pPr>
        <w:pStyle w:val="10"/>
      </w:pPr>
      <w:r>
        <w:t>п</w:t>
      </w:r>
      <w:r w:rsidRPr="00E34657">
        <w:t xml:space="preserve">роцессор </w:t>
      </w:r>
      <w:r>
        <w:t xml:space="preserve">с частотой не менее </w:t>
      </w:r>
      <w:r w:rsidRPr="00E34657">
        <w:t xml:space="preserve">2.6 </w:t>
      </w:r>
      <w:r w:rsidR="00E83CFF">
        <w:t>ГГц</w:t>
      </w:r>
      <w:r>
        <w:t>;</w:t>
      </w:r>
    </w:p>
    <w:p w:rsidR="00E34657" w:rsidRPr="00E34657" w:rsidRDefault="00E34657" w:rsidP="00E34657">
      <w:pPr>
        <w:pStyle w:val="10"/>
      </w:pPr>
      <w:r>
        <w:t>о</w:t>
      </w:r>
      <w:r w:rsidRPr="00E34657">
        <w:t>перативная память размером не менее 1024 Мб</w:t>
      </w:r>
      <w:r>
        <w:t>;</w:t>
      </w:r>
    </w:p>
    <w:p w:rsidR="00E34657" w:rsidRPr="00E34657" w:rsidRDefault="00E34657" w:rsidP="00E34657">
      <w:pPr>
        <w:pStyle w:val="10"/>
        <w:rPr>
          <w:b/>
          <w:bCs/>
        </w:rPr>
      </w:pPr>
      <w:r>
        <w:t>н</w:t>
      </w:r>
      <w:r w:rsidRPr="00E34657">
        <w:t xml:space="preserve">е менее 20 </w:t>
      </w:r>
      <w:r w:rsidR="00BF23F0" w:rsidRPr="00E34657">
        <w:t>М</w:t>
      </w:r>
      <w:r w:rsidRPr="00E34657">
        <w:t>б свободного дискового пространства</w:t>
      </w:r>
      <w:r>
        <w:t>;</w:t>
      </w:r>
    </w:p>
    <w:p w:rsidR="00E34657" w:rsidRPr="00E34657" w:rsidRDefault="00E34657" w:rsidP="00E34657">
      <w:pPr>
        <w:pStyle w:val="10"/>
      </w:pPr>
      <w:r>
        <w:t>в</w:t>
      </w:r>
      <w:r w:rsidRPr="00E34657">
        <w:t>иртуальная машина Java версии 1.8.</w:t>
      </w:r>
    </w:p>
    <w:p w:rsidR="001A2E04" w:rsidRDefault="00B6742F" w:rsidP="00B6742F">
      <w:pPr>
        <w:pStyle w:val="1a"/>
      </w:pPr>
      <w:bookmarkStart w:id="14" w:name="_Toc422253408"/>
      <w:r>
        <w:lastRenderedPageBreak/>
        <w:t>5</w:t>
      </w:r>
      <w:r w:rsidR="005A7262">
        <w:t xml:space="preserve">. </w:t>
      </w:r>
      <w:r w:rsidR="001A2E04" w:rsidRPr="007D1EC1">
        <w:t>Интерфейс пользователя</w:t>
      </w:r>
      <w:bookmarkEnd w:id="14"/>
    </w:p>
    <w:p w:rsidR="003F1507" w:rsidRPr="003F1507" w:rsidRDefault="00B6742F" w:rsidP="00E67D97">
      <w:pPr>
        <w:pStyle w:val="29"/>
      </w:pPr>
      <w:bookmarkStart w:id="15" w:name="_Toc422253409"/>
      <w:r>
        <w:t>5</w:t>
      </w:r>
      <w:r w:rsidR="005A7262">
        <w:t xml:space="preserve">.1. </w:t>
      </w:r>
      <w:r w:rsidR="003F1507">
        <w:t>Команды консольного интерфейса</w:t>
      </w:r>
      <w:bookmarkEnd w:id="15"/>
    </w:p>
    <w:p w:rsidR="00902F02" w:rsidRDefault="00902F02" w:rsidP="00B45037">
      <w:pPr>
        <w:pStyle w:val="a1"/>
      </w:pPr>
      <w:r>
        <w:t xml:space="preserve">Приложение имеет консольный интерфейс. Все операции над ним задаются путём использования </w:t>
      </w:r>
      <w:r w:rsidR="007724DD">
        <w:t xml:space="preserve">следующих </w:t>
      </w:r>
      <w:r>
        <w:t>аргументов при запуске:</w:t>
      </w:r>
    </w:p>
    <w:p w:rsidR="00902F02" w:rsidRDefault="00902F02" w:rsidP="00455175">
      <w:pPr>
        <w:pStyle w:val="10"/>
      </w:pPr>
      <w:r w:rsidRPr="00902F02">
        <w:t>-</w:t>
      </w:r>
      <w:r>
        <w:rPr>
          <w:lang w:val="en-US"/>
        </w:rPr>
        <w:t>if</w:t>
      </w:r>
      <w:r w:rsidRPr="00902F02">
        <w:t xml:space="preserve"> &lt;</w:t>
      </w:r>
      <w:r>
        <w:t>имя файла</w:t>
      </w:r>
      <w:r w:rsidRPr="00902F02">
        <w:t xml:space="preserve">&gt; </w:t>
      </w:r>
      <w:r>
        <w:t xml:space="preserve">– задаёт имя </w:t>
      </w:r>
      <w:r>
        <w:rPr>
          <w:lang w:val="en-US"/>
        </w:rPr>
        <w:t>xml</w:t>
      </w:r>
      <w:r w:rsidRPr="00902F02">
        <w:t>-</w:t>
      </w:r>
      <w:r>
        <w:t>файла</w:t>
      </w:r>
      <w:r w:rsidR="00BF23F0">
        <w:t>,</w:t>
      </w:r>
      <w:r w:rsidR="0013546B">
        <w:t xml:space="preserve"> из к</w:t>
      </w:r>
      <w:r>
        <w:t>оторого читается нагрузка.</w:t>
      </w:r>
      <w:r w:rsidR="00D1671C">
        <w:t xml:space="preserve"> Данный параметр является обязательным</w:t>
      </w:r>
      <w:r>
        <w:t>;</w:t>
      </w:r>
    </w:p>
    <w:p w:rsidR="00902F02" w:rsidRDefault="00902F02" w:rsidP="00455175">
      <w:pPr>
        <w:pStyle w:val="10"/>
      </w:pPr>
      <w:r>
        <w:t>-</w:t>
      </w:r>
      <w:r>
        <w:rPr>
          <w:lang w:val="en-US"/>
        </w:rPr>
        <w:t>of</w:t>
      </w:r>
      <w:r w:rsidRPr="00902F02">
        <w:t xml:space="preserve"> &lt;</w:t>
      </w:r>
      <w:r>
        <w:t>имя файла</w:t>
      </w:r>
      <w:r w:rsidRPr="00902F02">
        <w:t>&gt;</w:t>
      </w:r>
      <w:r w:rsidR="0084053D">
        <w:t xml:space="preserve"> </w:t>
      </w:r>
      <w:r>
        <w:t xml:space="preserve">– задаёт имя выходного </w:t>
      </w:r>
      <w:r>
        <w:rPr>
          <w:lang w:val="en-US"/>
        </w:rPr>
        <w:t>cs</w:t>
      </w:r>
      <w:r w:rsidR="00DF5F4C">
        <w:rPr>
          <w:lang w:val="en-US"/>
        </w:rPr>
        <w:t>v</w:t>
      </w:r>
      <w:r w:rsidRPr="00902F02">
        <w:t>-</w:t>
      </w:r>
      <w:r>
        <w:t xml:space="preserve">файла. </w:t>
      </w:r>
      <w:r w:rsidR="00B445A0">
        <w:t>Если запустить</w:t>
      </w:r>
      <w:r>
        <w:t xml:space="preserve"> приложени</w:t>
      </w:r>
      <w:r w:rsidR="00B445A0">
        <w:t>е</w:t>
      </w:r>
      <w:r>
        <w:t xml:space="preserve"> без </w:t>
      </w:r>
      <w:r w:rsidR="0084053D">
        <w:t>этого</w:t>
      </w:r>
      <w:r>
        <w:t xml:space="preserve"> ключ</w:t>
      </w:r>
      <w:r w:rsidR="0084053D">
        <w:t>а</w:t>
      </w:r>
      <w:r>
        <w:t>,</w:t>
      </w:r>
      <w:r w:rsidR="00B445A0">
        <w:t xml:space="preserve"> то результаты будут выведены на консоль</w:t>
      </w:r>
      <w:r>
        <w:t>;</w:t>
      </w:r>
    </w:p>
    <w:p w:rsidR="00902F02" w:rsidRDefault="00902F02" w:rsidP="00455175">
      <w:pPr>
        <w:pStyle w:val="10"/>
      </w:pPr>
      <w:r>
        <w:t>-с – </w:t>
      </w:r>
      <w:r w:rsidR="0084053D">
        <w:t>при использовании</w:t>
      </w:r>
      <w:r w:rsidR="0013546B">
        <w:t xml:space="preserve"> с п</w:t>
      </w:r>
      <w:r w:rsidR="0084053D">
        <w:t>редыдущим ключом дублирует выходные данные</w:t>
      </w:r>
      <w:r w:rsidR="0013546B">
        <w:t xml:space="preserve"> на к</w:t>
      </w:r>
      <w:r w:rsidR="0084053D">
        <w:t>онсоль</w:t>
      </w:r>
      <w:r w:rsidR="003245FE">
        <w:t>;</w:t>
      </w:r>
    </w:p>
    <w:p w:rsidR="003245FE" w:rsidRDefault="003245FE" w:rsidP="00455175">
      <w:pPr>
        <w:pStyle w:val="10"/>
      </w:pPr>
      <w:r>
        <w:t>-</w:t>
      </w:r>
      <w:r>
        <w:rPr>
          <w:lang w:val="en-US"/>
        </w:rPr>
        <w:t>e</w:t>
      </w:r>
      <w:r w:rsidRPr="003245FE">
        <w:t xml:space="preserve"> </w:t>
      </w:r>
      <w:r>
        <w:t>– вывод</w:t>
      </w:r>
      <w:r w:rsidR="0013546B">
        <w:t xml:space="preserve"> с р</w:t>
      </w:r>
      <w:r>
        <w:t>аздельным показом числа сравнений, вставок</w:t>
      </w:r>
      <w:r w:rsidR="0013546B">
        <w:t xml:space="preserve"> и в</w:t>
      </w:r>
      <w:r>
        <w:t>ычислений.</w:t>
      </w:r>
    </w:p>
    <w:p w:rsidR="003F1507" w:rsidRDefault="00B6742F" w:rsidP="00E67D97">
      <w:pPr>
        <w:pStyle w:val="29"/>
      </w:pPr>
      <w:bookmarkStart w:id="16" w:name="_Toc422253410"/>
      <w:r>
        <w:t>5</w:t>
      </w:r>
      <w:r w:rsidR="005A7262">
        <w:t xml:space="preserve">.2. </w:t>
      </w:r>
      <w:r w:rsidR="003F1507">
        <w:t>Входные файлы</w:t>
      </w:r>
      <w:bookmarkEnd w:id="16"/>
    </w:p>
    <w:p w:rsidR="00D90663" w:rsidRDefault="003F1507" w:rsidP="00D90663">
      <w:pPr>
        <w:pStyle w:val="a1"/>
      </w:pPr>
      <w:r>
        <w:t xml:space="preserve">В качестве входных данных приложения используются </w:t>
      </w:r>
      <w:r>
        <w:rPr>
          <w:lang w:val="en-US"/>
        </w:rPr>
        <w:t>XML</w:t>
      </w:r>
      <w:r w:rsidRPr="003F1507">
        <w:t>-</w:t>
      </w:r>
      <w:r>
        <w:t xml:space="preserve">файлы. Корневым элементом для файла должен являться тег </w:t>
      </w:r>
      <w:r w:rsidRPr="003F1507">
        <w:t>&lt;</w:t>
      </w:r>
      <w:r>
        <w:rPr>
          <w:lang w:val="en-US"/>
        </w:rPr>
        <w:t>burden</w:t>
      </w:r>
      <w:r w:rsidRPr="003F1507">
        <w:t>&gt;</w:t>
      </w:r>
      <w:r>
        <w:t>,</w:t>
      </w:r>
      <w:r w:rsidRPr="003F1507">
        <w:t xml:space="preserve"> </w:t>
      </w:r>
      <w:r>
        <w:t xml:space="preserve">внутри которого </w:t>
      </w:r>
      <w:r w:rsidR="003141CE">
        <w:t>должна содержаться информация</w:t>
      </w:r>
      <w:r w:rsidR="0013546B">
        <w:t xml:space="preserve"> о т</w:t>
      </w:r>
      <w:r w:rsidR="00800353">
        <w:t>естировании,</w:t>
      </w:r>
      <w:r w:rsidR="00D90663">
        <w:t xml:space="preserve"> разделённая</w:t>
      </w:r>
      <w:r w:rsidR="0013546B">
        <w:t xml:space="preserve"> на т</w:t>
      </w:r>
      <w:r w:rsidR="00D90663">
        <w:t xml:space="preserve">ри блока. </w:t>
      </w:r>
    </w:p>
    <w:p w:rsidR="00800353" w:rsidRDefault="00B6742F" w:rsidP="00E67D97">
      <w:pPr>
        <w:pStyle w:val="34"/>
      </w:pPr>
      <w:r>
        <w:t>5</w:t>
      </w:r>
      <w:r w:rsidR="005A7262">
        <w:t xml:space="preserve">.2.1 </w:t>
      </w:r>
      <w:r w:rsidR="00800353">
        <w:t>Нагрузка</w:t>
      </w:r>
    </w:p>
    <w:p w:rsidR="003F1507" w:rsidRPr="00800353" w:rsidRDefault="00800353" w:rsidP="00854729">
      <w:pPr>
        <w:pStyle w:val="a1"/>
      </w:pPr>
      <w:r>
        <w:t>Информация</w:t>
      </w:r>
      <w:r w:rsidR="0013546B">
        <w:t xml:space="preserve"> о н</w:t>
      </w:r>
      <w:r>
        <w:t>агрузке задаётся блоком</w:t>
      </w:r>
      <w:r w:rsidR="0013546B">
        <w:t xml:space="preserve"> </w:t>
      </w:r>
      <w:r w:rsidR="0013546B">
        <w:rPr>
          <w:lang w:val="en-US"/>
        </w:rPr>
        <w:t>c</w:t>
      </w:r>
      <w:r w:rsidR="0013546B">
        <w:t> т</w:t>
      </w:r>
      <w:r>
        <w:t xml:space="preserve">егом </w:t>
      </w:r>
      <w:r w:rsidRPr="00800353">
        <w:t>&lt;</w:t>
      </w:r>
      <w:r>
        <w:rPr>
          <w:lang w:val="en-US"/>
        </w:rPr>
        <w:t>data</w:t>
      </w:r>
      <w:r w:rsidRPr="00800353">
        <w:t>&gt;</w:t>
      </w:r>
      <w:r>
        <w:t>. Данный блок является обязательным</w:t>
      </w:r>
      <w:r w:rsidR="0013546B">
        <w:t xml:space="preserve"> и д</w:t>
      </w:r>
      <w:r>
        <w:t>олжен содержать один</w:t>
      </w:r>
      <w:r w:rsidR="0013546B">
        <w:t xml:space="preserve"> из т</w:t>
      </w:r>
      <w:r>
        <w:t>егов:</w:t>
      </w:r>
    </w:p>
    <w:p w:rsidR="003141CE" w:rsidRDefault="003141CE" w:rsidP="00455175">
      <w:pPr>
        <w:pStyle w:val="10"/>
      </w:pPr>
      <w:r w:rsidRPr="003141CE">
        <w:t>&lt;</w:t>
      </w:r>
      <w:r>
        <w:rPr>
          <w:lang w:val="en-US"/>
        </w:rPr>
        <w:t>sequence</w:t>
      </w:r>
      <w:r w:rsidRPr="003141CE">
        <w:t xml:space="preserve">&gt; </w:t>
      </w:r>
      <w:r>
        <w:t>– для последовательного выполнения вложенной нагрузки;</w:t>
      </w:r>
    </w:p>
    <w:p w:rsidR="003141CE" w:rsidRDefault="003141CE" w:rsidP="00455175">
      <w:pPr>
        <w:pStyle w:val="10"/>
      </w:pPr>
      <w:r w:rsidRPr="003141CE">
        <w:t>&lt;</w:t>
      </w:r>
      <w:r>
        <w:rPr>
          <w:lang w:val="en-US"/>
        </w:rPr>
        <w:t>block</w:t>
      </w:r>
      <w:r w:rsidRPr="003141CE">
        <w:t xml:space="preserve">&gt; </w:t>
      </w:r>
      <w:r>
        <w:t>– для выполнения вложенной нагрузки</w:t>
      </w:r>
      <w:r w:rsidR="0013546B">
        <w:t xml:space="preserve"> в с</w:t>
      </w:r>
      <w:r>
        <w:t>лучайном порядке</w:t>
      </w:r>
      <w:r w:rsidR="00E5299E">
        <w:t>.</w:t>
      </w:r>
    </w:p>
    <w:p w:rsidR="00E5299E" w:rsidRDefault="00E5299E" w:rsidP="00E5299E">
      <w:pPr>
        <w:pStyle w:val="a1"/>
      </w:pPr>
      <w:r>
        <w:t>Каждый</w:t>
      </w:r>
      <w:r w:rsidR="0013546B">
        <w:t xml:space="preserve"> из э</w:t>
      </w:r>
      <w:r>
        <w:t xml:space="preserve">тих тегов обязательно должен содержать </w:t>
      </w:r>
      <w:r w:rsidR="00FF3E40">
        <w:t>один или более вложенных тегов,</w:t>
      </w:r>
      <w:r w:rsidR="0013546B">
        <w:t xml:space="preserve"> в к</w:t>
      </w:r>
      <w:r w:rsidR="00FF3E40">
        <w:t xml:space="preserve">ачестве которых могут выступать либо </w:t>
      </w:r>
      <w:r w:rsidR="00800353" w:rsidRPr="00800353">
        <w:t>&lt;</w:t>
      </w:r>
      <w:r w:rsidR="00FF3E40">
        <w:rPr>
          <w:lang w:val="en-US"/>
        </w:rPr>
        <w:t>block</w:t>
      </w:r>
      <w:r w:rsidR="00800353" w:rsidRPr="00800353">
        <w:t>&gt;</w:t>
      </w:r>
      <w:r w:rsidR="00FF3E40" w:rsidRPr="00FF3E40">
        <w:t xml:space="preserve"> </w:t>
      </w:r>
      <w:r w:rsidR="00FF3E40">
        <w:t xml:space="preserve">с </w:t>
      </w:r>
      <w:r w:rsidR="00800353" w:rsidRPr="00800353">
        <w:t>&lt;</w:t>
      </w:r>
      <w:r w:rsidR="00FF3E40">
        <w:rPr>
          <w:lang w:val="en-US"/>
        </w:rPr>
        <w:t>sequence</w:t>
      </w:r>
      <w:r w:rsidR="00800353" w:rsidRPr="00800353">
        <w:t>&gt;</w:t>
      </w:r>
      <w:r w:rsidR="00FF3E40">
        <w:t>, либо следующие простые виды нагрузки</w:t>
      </w:r>
      <w:r>
        <w:t>:</w:t>
      </w:r>
    </w:p>
    <w:p w:rsidR="00E5299E" w:rsidRDefault="00E5299E" w:rsidP="00455175">
      <w:pPr>
        <w:pStyle w:val="10"/>
      </w:pPr>
      <w:r>
        <w:lastRenderedPageBreak/>
        <w:t>&lt;</w:t>
      </w:r>
      <w:r w:rsidR="00FF3E40">
        <w:t>insert</w:t>
      </w:r>
      <w:r>
        <w:t>&gt; –</w:t>
      </w:r>
      <w:r w:rsidR="00FF3E40">
        <w:t> вставка;</w:t>
      </w:r>
    </w:p>
    <w:p w:rsidR="00FF3E40" w:rsidRDefault="00FF3E40" w:rsidP="00455175">
      <w:pPr>
        <w:pStyle w:val="10"/>
      </w:pPr>
      <w:r>
        <w:rPr>
          <w:lang w:val="en-US"/>
        </w:rPr>
        <w:t xml:space="preserve">&lt;select&gt; </w:t>
      </w:r>
      <w:r>
        <w:t>– выборка;</w:t>
      </w:r>
    </w:p>
    <w:p w:rsidR="00FF3E40" w:rsidRDefault="00FF3E40" w:rsidP="00455175">
      <w:pPr>
        <w:pStyle w:val="10"/>
      </w:pPr>
      <w:r>
        <w:rPr>
          <w:lang w:val="en-US"/>
        </w:rPr>
        <w:t xml:space="preserve">&lt;remove&gt; </w:t>
      </w:r>
      <w:r>
        <w:t>– удаление.</w:t>
      </w:r>
    </w:p>
    <w:p w:rsidR="00FF3E40" w:rsidRDefault="00FF3E40" w:rsidP="00FF3E40">
      <w:pPr>
        <w:pStyle w:val="a1"/>
      </w:pPr>
      <w:r>
        <w:t>Параметры нагрузки описываются</w:t>
      </w:r>
      <w:r w:rsidR="0013546B">
        <w:t xml:space="preserve"> в в</w:t>
      </w:r>
      <w:r>
        <w:t>иде атрибутов тега. Допустимы следующие атрибуты:</w:t>
      </w:r>
    </w:p>
    <w:p w:rsidR="00FF3E40" w:rsidRDefault="00FF3E40" w:rsidP="00455175">
      <w:pPr>
        <w:pStyle w:val="10"/>
      </w:pPr>
      <w:r>
        <w:rPr>
          <w:lang w:val="en-US"/>
        </w:rPr>
        <w:t>min</w:t>
      </w:r>
      <w:r w:rsidRPr="00FF3E40">
        <w:t xml:space="preserve"> </w:t>
      </w:r>
      <w:r>
        <w:t>– минимальное значение для генерируемой операции;</w:t>
      </w:r>
    </w:p>
    <w:p w:rsidR="00FF3E40" w:rsidRDefault="00FF3E40" w:rsidP="00455175">
      <w:pPr>
        <w:pStyle w:val="10"/>
      </w:pPr>
      <w:r>
        <w:rPr>
          <w:lang w:val="en-US"/>
        </w:rPr>
        <w:t>max</w:t>
      </w:r>
      <w:r w:rsidRPr="00FF3E40">
        <w:t xml:space="preserve"> </w:t>
      </w:r>
      <w:r>
        <w:t>– максимальное значение для генерируемой операции;</w:t>
      </w:r>
    </w:p>
    <w:p w:rsidR="00FF3E40" w:rsidRDefault="00FF3E40" w:rsidP="00455175">
      <w:pPr>
        <w:pStyle w:val="10"/>
      </w:pPr>
      <w:r>
        <w:rPr>
          <w:lang w:val="en-US"/>
        </w:rPr>
        <w:t xml:space="preserve">label </w:t>
      </w:r>
      <w:r>
        <w:t>– метка данной нагрузки;</w:t>
      </w:r>
    </w:p>
    <w:p w:rsidR="00D90663" w:rsidRDefault="00FF3E40" w:rsidP="00455175">
      <w:pPr>
        <w:pStyle w:val="10"/>
      </w:pPr>
      <w:r>
        <w:rPr>
          <w:lang w:val="en-US"/>
        </w:rPr>
        <w:t>from</w:t>
      </w:r>
      <w:r w:rsidRPr="00FF3E40">
        <w:t xml:space="preserve"> </w:t>
      </w:r>
      <w:r>
        <w:t>– альтернативный источник данных для нагрузки. Если задан данный параметр,</w:t>
      </w:r>
      <w:r w:rsidR="0013546B">
        <w:t xml:space="preserve"> то з</w:t>
      </w:r>
      <w:r>
        <w:t xml:space="preserve">начения </w:t>
      </w:r>
      <w:r>
        <w:rPr>
          <w:lang w:val="en-US"/>
        </w:rPr>
        <w:t>min</w:t>
      </w:r>
      <w:r w:rsidR="0013546B" w:rsidRPr="00FF3E40">
        <w:t xml:space="preserve"> </w:t>
      </w:r>
      <w:r w:rsidR="0013546B">
        <w:t>и </w:t>
      </w:r>
      <w:r w:rsidR="0013546B">
        <w:rPr>
          <w:lang w:val="en-US"/>
        </w:rPr>
        <w:t>m</w:t>
      </w:r>
      <w:r>
        <w:rPr>
          <w:lang w:val="en-US"/>
        </w:rPr>
        <w:t>ax</w:t>
      </w:r>
      <w:r w:rsidRPr="00FF3E40">
        <w:t xml:space="preserve"> </w:t>
      </w:r>
      <w:r>
        <w:t>будут прои</w:t>
      </w:r>
      <w:r w:rsidR="00D90663">
        <w:t>г</w:t>
      </w:r>
      <w:r>
        <w:t>норированы.</w:t>
      </w:r>
    </w:p>
    <w:p w:rsidR="00D90663" w:rsidRDefault="00D90663" w:rsidP="00D90663">
      <w:pPr>
        <w:pStyle w:val="a1"/>
      </w:pPr>
      <w:r>
        <w:t xml:space="preserve">Для параметров </w:t>
      </w:r>
      <w:r>
        <w:rPr>
          <w:lang w:val="en-US"/>
        </w:rPr>
        <w:t>min</w:t>
      </w:r>
      <w:r w:rsidR="0013546B" w:rsidRPr="00D90663">
        <w:t xml:space="preserve"> </w:t>
      </w:r>
      <w:r w:rsidR="0013546B">
        <w:t>и </w:t>
      </w:r>
      <w:r w:rsidR="0013546B">
        <w:rPr>
          <w:lang w:val="en-US"/>
        </w:rPr>
        <w:t>m</w:t>
      </w:r>
      <w:r>
        <w:rPr>
          <w:lang w:val="en-US"/>
        </w:rPr>
        <w:t>ax</w:t>
      </w:r>
      <w:r w:rsidRPr="00D90663">
        <w:t xml:space="preserve"> </w:t>
      </w:r>
      <w:r>
        <w:t>допустимо задание</w:t>
      </w:r>
      <w:r w:rsidR="0013546B">
        <w:t xml:space="preserve"> не т</w:t>
      </w:r>
      <w:r>
        <w:t>олько числом,</w:t>
      </w:r>
      <w:r w:rsidR="0013546B">
        <w:t xml:space="preserve"> но и</w:t>
      </w:r>
      <w:r>
        <w:t xml:space="preserve"> строкой, обозначающей название параметра,</w:t>
      </w:r>
      <w:r w:rsidR="0013546B">
        <w:t xml:space="preserve"> из к</w:t>
      </w:r>
      <w:r>
        <w:t>оторого будет браться значение.</w:t>
      </w:r>
      <w:r w:rsidR="0013546B">
        <w:t xml:space="preserve"> В э</w:t>
      </w:r>
      <w:r>
        <w:t>том случае имя параметра должно быть заключено</w:t>
      </w:r>
      <w:r w:rsidR="0013546B">
        <w:t xml:space="preserve"> в с</w:t>
      </w:r>
      <w:r>
        <w:t>имволы «%».</w:t>
      </w:r>
    </w:p>
    <w:p w:rsidR="00800353" w:rsidRDefault="00B6742F" w:rsidP="00E67D97">
      <w:pPr>
        <w:pStyle w:val="34"/>
      </w:pPr>
      <w:r>
        <w:t>5</w:t>
      </w:r>
      <w:r w:rsidR="005A7262">
        <w:t xml:space="preserve">.2.2. </w:t>
      </w:r>
      <w:r w:rsidR="00642CF7">
        <w:t>Контейнеры</w:t>
      </w:r>
    </w:p>
    <w:p w:rsidR="00800353" w:rsidRPr="00642CF7" w:rsidRDefault="00800353" w:rsidP="00800353">
      <w:pPr>
        <w:pStyle w:val="a1"/>
      </w:pPr>
      <w:r w:rsidRPr="00D90663">
        <w:t>&lt;</w:t>
      </w:r>
      <w:r>
        <w:rPr>
          <w:lang w:val="en-US"/>
        </w:rPr>
        <w:t>storages</w:t>
      </w:r>
      <w:r w:rsidRPr="00D90663">
        <w:t xml:space="preserve">&gt; </w:t>
      </w:r>
      <w:r>
        <w:t xml:space="preserve">– блок, описывающий </w:t>
      </w:r>
      <w:r w:rsidR="008A742B">
        <w:t>контейнеры</w:t>
      </w:r>
      <w:r>
        <w:t>,</w:t>
      </w:r>
      <w:r w:rsidR="0013546B">
        <w:t xml:space="preserve"> на к</w:t>
      </w:r>
      <w:r>
        <w:t>оторые будет проводиться нагрузка.</w:t>
      </w:r>
      <w:r w:rsidRPr="00800353">
        <w:t xml:space="preserve"> </w:t>
      </w:r>
      <w:r>
        <w:t>Данный блок также должен обязательно присутствовать</w:t>
      </w:r>
      <w:r w:rsidR="0013546B">
        <w:t xml:space="preserve"> в </w:t>
      </w:r>
      <w:r w:rsidR="0013546B">
        <w:rPr>
          <w:lang w:val="en-US"/>
        </w:rPr>
        <w:t>X</w:t>
      </w:r>
      <w:r>
        <w:rPr>
          <w:lang w:val="en-US"/>
        </w:rPr>
        <w:t>ML</w:t>
      </w:r>
      <w:r w:rsidRPr="00800353">
        <w:t>-</w:t>
      </w:r>
      <w:r>
        <w:t xml:space="preserve">файле. </w:t>
      </w:r>
      <w:r w:rsidR="008A742B">
        <w:t>Контейнер</w:t>
      </w:r>
      <w:r>
        <w:t xml:space="preserve"> данных описывается тегом </w:t>
      </w:r>
      <w:r w:rsidRPr="008A742B">
        <w:t>&lt;</w:t>
      </w:r>
      <w:r>
        <w:rPr>
          <w:lang w:val="en-US"/>
        </w:rPr>
        <w:t>storage</w:t>
      </w:r>
      <w:r w:rsidRPr="008A742B">
        <w:t>&gt;</w:t>
      </w:r>
      <w:r w:rsidR="008A742B">
        <w:t xml:space="preserve">, который должен иметь обязательный атрибут </w:t>
      </w:r>
      <w:r w:rsidR="008A742B">
        <w:rPr>
          <w:lang w:val="en-US"/>
        </w:rPr>
        <w:t>class</w:t>
      </w:r>
      <w:r w:rsidR="008A742B">
        <w:t xml:space="preserve">, задающий класс контейнера данных. Следующие теги расположенные внутри тега </w:t>
      </w:r>
      <w:r w:rsidR="008A742B">
        <w:rPr>
          <w:lang w:val="en-US"/>
        </w:rPr>
        <w:t>storage</w:t>
      </w:r>
      <w:r w:rsidR="008A742B" w:rsidRPr="008A742B">
        <w:t xml:space="preserve"> </w:t>
      </w:r>
      <w:r w:rsidR="008A742B">
        <w:t xml:space="preserve">задают различные параметры </w:t>
      </w:r>
      <w:r w:rsidR="00642CF7">
        <w:t>контейнеров</w:t>
      </w:r>
      <w:r w:rsidR="0013546B">
        <w:t xml:space="preserve"> и к</w:t>
      </w:r>
      <w:r w:rsidR="008A742B">
        <w:t>эшей:</w:t>
      </w:r>
    </w:p>
    <w:p w:rsidR="008A742B" w:rsidRPr="00455175" w:rsidRDefault="008A742B" w:rsidP="00455175">
      <w:pPr>
        <w:pStyle w:val="10"/>
      </w:pPr>
      <w:r w:rsidRPr="00455175">
        <w:t>&lt;</w:t>
      </w:r>
      <w:r>
        <w:rPr>
          <w:lang w:val="en-US"/>
        </w:rPr>
        <w:t>table</w:t>
      </w:r>
      <w:r w:rsidRPr="00455175">
        <w:t>_</w:t>
      </w:r>
      <w:r>
        <w:rPr>
          <w:lang w:val="en-US"/>
        </w:rPr>
        <w:t>size</w:t>
      </w:r>
      <w:r w:rsidRPr="00455175">
        <w:t>&gt;</w:t>
      </w:r>
      <w:r w:rsidR="0013546B" w:rsidRPr="00455175">
        <w:t xml:space="preserve"> </w:t>
      </w:r>
      <w:r w:rsidR="0013546B">
        <w:rPr>
          <w:lang w:val="en-US"/>
        </w:rPr>
        <w:t>c</w:t>
      </w:r>
      <w:r w:rsidR="0013546B">
        <w:t> а</w:t>
      </w:r>
      <w:r>
        <w:t>трибутом</w:t>
      </w:r>
      <w:r w:rsidRPr="00455175">
        <w:t xml:space="preserve"> </w:t>
      </w:r>
      <w:r>
        <w:rPr>
          <w:lang w:val="en-US"/>
        </w:rPr>
        <w:t>value</w:t>
      </w:r>
      <w:r w:rsidRPr="00455175">
        <w:t xml:space="preserve"> </w:t>
      </w:r>
      <w:r>
        <w:t>задаёт</w:t>
      </w:r>
      <w:r w:rsidRPr="00455175">
        <w:t xml:space="preserve"> </w:t>
      </w:r>
      <w:r>
        <w:t>размер</w:t>
      </w:r>
      <w:r w:rsidRPr="00455175">
        <w:t xml:space="preserve"> </w:t>
      </w:r>
      <w:r>
        <w:t>х</w:t>
      </w:r>
      <w:r w:rsidR="005A7262">
        <w:t>е</w:t>
      </w:r>
      <w:r>
        <w:t>ш</w:t>
      </w:r>
      <w:r w:rsidRPr="00455175">
        <w:t>-</w:t>
      </w:r>
      <w:r>
        <w:t>таблицы</w:t>
      </w:r>
      <w:r w:rsidRPr="00455175">
        <w:t>;</w:t>
      </w:r>
    </w:p>
    <w:p w:rsidR="00E90BB6" w:rsidRPr="00E90BB6" w:rsidRDefault="00E90BB6" w:rsidP="00455175">
      <w:pPr>
        <w:pStyle w:val="10"/>
      </w:pPr>
      <w:r w:rsidRPr="00E90BB6">
        <w:t>&lt;</w:t>
      </w:r>
      <w:r>
        <w:rPr>
          <w:lang w:val="en-US"/>
        </w:rPr>
        <w:t>load</w:t>
      </w:r>
      <w:r w:rsidRPr="00E90BB6">
        <w:t>_</w:t>
      </w:r>
      <w:r>
        <w:rPr>
          <w:lang w:val="en-US"/>
        </w:rPr>
        <w:t>factor</w:t>
      </w:r>
      <w:r w:rsidRPr="00E90BB6">
        <w:t>&gt;</w:t>
      </w:r>
      <w:r w:rsidR="0013546B" w:rsidRPr="00E90BB6">
        <w:t xml:space="preserve"> </w:t>
      </w:r>
      <w:r w:rsidR="0013546B">
        <w:t>с а</w:t>
      </w:r>
      <w:r>
        <w:t xml:space="preserve">трибутом </w:t>
      </w:r>
      <w:r>
        <w:rPr>
          <w:lang w:val="en-US"/>
        </w:rPr>
        <w:t>value</w:t>
      </w:r>
      <w:r w:rsidRPr="00E90BB6">
        <w:t xml:space="preserve"> </w:t>
      </w:r>
      <w:r>
        <w:t xml:space="preserve">задаёт </w:t>
      </w:r>
      <w:r w:rsidRPr="00E90BB6">
        <w:t>коэффициент заполнения хеш-таблицы</w:t>
      </w:r>
      <w:r>
        <w:t>,</w:t>
      </w:r>
      <w:r w:rsidR="0013546B">
        <w:t xml:space="preserve"> по п</w:t>
      </w:r>
      <w:r>
        <w:t>ревышению которого б</w:t>
      </w:r>
      <w:r w:rsidR="005A7262">
        <w:t>удет необходимо выполнить перехе</w:t>
      </w:r>
      <w:r>
        <w:t>ширование;</w:t>
      </w:r>
    </w:p>
    <w:p w:rsidR="008A742B" w:rsidRDefault="008A742B" w:rsidP="00455175">
      <w:pPr>
        <w:pStyle w:val="10"/>
      </w:pPr>
      <w:r>
        <w:t>&lt;</w:t>
      </w:r>
      <w:r>
        <w:rPr>
          <w:lang w:val="en-US"/>
        </w:rPr>
        <w:t>collision</w:t>
      </w:r>
      <w:r>
        <w:t>_</w:t>
      </w:r>
      <w:r>
        <w:rPr>
          <w:lang w:val="en-US"/>
        </w:rPr>
        <w:t>resolution</w:t>
      </w:r>
      <w:r w:rsidRPr="008A742B">
        <w:t>&gt;</w:t>
      </w:r>
      <w:r w:rsidR="0013546B" w:rsidRPr="008A742B">
        <w:t xml:space="preserve"> </w:t>
      </w:r>
      <w:r w:rsidR="0013546B">
        <w:rPr>
          <w:lang w:val="en-US"/>
        </w:rPr>
        <w:t>c</w:t>
      </w:r>
      <w:r w:rsidR="0013546B">
        <w:t> а</w:t>
      </w:r>
      <w:r>
        <w:t xml:space="preserve">трибутом </w:t>
      </w:r>
      <w:r>
        <w:rPr>
          <w:lang w:val="en-US"/>
        </w:rPr>
        <w:t>class</w:t>
      </w:r>
      <w:r w:rsidRPr="008A742B">
        <w:t xml:space="preserve"> </w:t>
      </w:r>
      <w:r>
        <w:t>задаёт класс контейнера для разрешения коллизий;</w:t>
      </w:r>
    </w:p>
    <w:p w:rsidR="008A742B" w:rsidRDefault="008A742B" w:rsidP="00455175">
      <w:pPr>
        <w:pStyle w:val="10"/>
      </w:pPr>
      <w:r w:rsidRPr="008A742B">
        <w:t>&lt;</w:t>
      </w:r>
      <w:r>
        <w:rPr>
          <w:lang w:val="en-US"/>
        </w:rPr>
        <w:t>cache</w:t>
      </w:r>
      <w:r w:rsidRPr="008A742B">
        <w:t>&gt;</w:t>
      </w:r>
      <w:r w:rsidR="0013546B" w:rsidRPr="008A742B">
        <w:t xml:space="preserve"> </w:t>
      </w:r>
      <w:r w:rsidR="0013546B">
        <w:t>с а</w:t>
      </w:r>
      <w:r>
        <w:t xml:space="preserve">трибутом </w:t>
      </w:r>
      <w:r>
        <w:rPr>
          <w:lang w:val="en-US"/>
        </w:rPr>
        <w:t>class</w:t>
      </w:r>
      <w:r w:rsidRPr="008A742B">
        <w:t xml:space="preserve"> </w:t>
      </w:r>
      <w:r>
        <w:t xml:space="preserve">задаёт кэш </w:t>
      </w:r>
      <w:r w:rsidR="00642CF7">
        <w:t>контейнера</w:t>
      </w:r>
      <w:r>
        <w:t>;</w:t>
      </w:r>
    </w:p>
    <w:p w:rsidR="008A742B" w:rsidRPr="008A742B" w:rsidRDefault="008A742B" w:rsidP="00455175">
      <w:pPr>
        <w:pStyle w:val="10"/>
      </w:pPr>
      <w:r w:rsidRPr="008A742B">
        <w:lastRenderedPageBreak/>
        <w:t>&lt;</w:t>
      </w:r>
      <w:r>
        <w:rPr>
          <w:lang w:val="en-US"/>
        </w:rPr>
        <w:t>algorithm</w:t>
      </w:r>
      <w:r w:rsidRPr="008A742B">
        <w:t>&gt;</w:t>
      </w:r>
      <w:r w:rsidR="0013546B" w:rsidRPr="008A742B">
        <w:t xml:space="preserve"> </w:t>
      </w:r>
      <w:r w:rsidR="0013546B">
        <w:t>с а</w:t>
      </w:r>
      <w:r>
        <w:t xml:space="preserve">трибутом </w:t>
      </w:r>
      <w:r>
        <w:rPr>
          <w:lang w:val="en-US"/>
        </w:rPr>
        <w:t>value</w:t>
      </w:r>
      <w:r w:rsidRPr="008A742B">
        <w:t xml:space="preserve"> </w:t>
      </w:r>
      <w:r>
        <w:t>задаёт алгоритм вытеснения элементов</w:t>
      </w:r>
      <w:r w:rsidR="0013546B">
        <w:t xml:space="preserve"> из к</w:t>
      </w:r>
      <w:r>
        <w:t>эша</w:t>
      </w:r>
      <w:r w:rsidRPr="008A742B">
        <w:t>;</w:t>
      </w:r>
    </w:p>
    <w:p w:rsidR="008A742B" w:rsidRDefault="008A742B" w:rsidP="00455175">
      <w:pPr>
        <w:pStyle w:val="10"/>
      </w:pPr>
      <w:r w:rsidRPr="008A742B">
        <w:t>&lt;</w:t>
      </w:r>
      <w:r>
        <w:rPr>
          <w:lang w:val="en-US"/>
        </w:rPr>
        <w:t>cache</w:t>
      </w:r>
      <w:r w:rsidRPr="008A742B">
        <w:t>_</w:t>
      </w:r>
      <w:r>
        <w:rPr>
          <w:lang w:val="en-US"/>
        </w:rPr>
        <w:t>size</w:t>
      </w:r>
      <w:r w:rsidRPr="008A742B">
        <w:t>&gt;</w:t>
      </w:r>
      <w:r w:rsidR="0013546B" w:rsidRPr="008A742B">
        <w:t xml:space="preserve"> </w:t>
      </w:r>
      <w:r w:rsidR="0013546B">
        <w:t>с а</w:t>
      </w:r>
      <w:r>
        <w:t xml:space="preserve">трибутом </w:t>
      </w:r>
      <w:r>
        <w:rPr>
          <w:lang w:val="en-US"/>
        </w:rPr>
        <w:t>value</w:t>
      </w:r>
      <w:r w:rsidRPr="008A742B">
        <w:t xml:space="preserve"> </w:t>
      </w:r>
      <w:r>
        <w:t>задаёт размер кэша;</w:t>
      </w:r>
    </w:p>
    <w:p w:rsidR="008A742B" w:rsidRDefault="008A742B" w:rsidP="00455175">
      <w:pPr>
        <w:pStyle w:val="10"/>
      </w:pPr>
      <w:r w:rsidRPr="008A742B">
        <w:t>&lt;</w:t>
      </w:r>
      <w:r w:rsidR="00E90BB6">
        <w:rPr>
          <w:lang w:val="en-US"/>
        </w:rPr>
        <w:t>inner</w:t>
      </w:r>
      <w:r w:rsidRPr="008A742B">
        <w:t>_</w:t>
      </w:r>
      <w:r>
        <w:rPr>
          <w:lang w:val="en-US"/>
        </w:rPr>
        <w:t>storage</w:t>
      </w:r>
      <w:r w:rsidR="00E90BB6">
        <w:rPr>
          <w:lang w:val="en-US"/>
        </w:rPr>
        <w:t>s</w:t>
      </w:r>
      <w:r w:rsidRPr="008A742B">
        <w:t>&gt;</w:t>
      </w:r>
      <w:r w:rsidR="0013546B" w:rsidRPr="008A742B">
        <w:t xml:space="preserve"> </w:t>
      </w:r>
      <w:r w:rsidR="0013546B">
        <w:t>с а</w:t>
      </w:r>
      <w:r w:rsidR="00E90BB6">
        <w:t xml:space="preserve">трибутами </w:t>
      </w:r>
      <w:r w:rsidR="00E90BB6">
        <w:rPr>
          <w:lang w:val="en-US"/>
        </w:rPr>
        <w:t>active</w:t>
      </w:r>
      <w:r w:rsidR="0013546B" w:rsidRPr="00E90BB6">
        <w:t xml:space="preserve"> </w:t>
      </w:r>
      <w:r w:rsidR="0013546B">
        <w:t>и </w:t>
      </w:r>
      <w:r w:rsidR="0013546B">
        <w:rPr>
          <w:lang w:val="en-US"/>
        </w:rPr>
        <w:t>p</w:t>
      </w:r>
      <w:r w:rsidR="00E90BB6">
        <w:rPr>
          <w:lang w:val="en-US"/>
        </w:rPr>
        <w:t>assive</w:t>
      </w:r>
      <w:r w:rsidR="00E90BB6">
        <w:t xml:space="preserve"> </w:t>
      </w:r>
      <w:r>
        <w:t>задаёт класс</w:t>
      </w:r>
      <w:r w:rsidR="00E90BB6">
        <w:t>ы</w:t>
      </w:r>
      <w:r>
        <w:t xml:space="preserve"> активного</w:t>
      </w:r>
      <w:r w:rsidR="0013546B">
        <w:t xml:space="preserve"> и п</w:t>
      </w:r>
      <w:r w:rsidR="00E90BB6">
        <w:t>ассивного контейнеров</w:t>
      </w:r>
      <w:r>
        <w:t xml:space="preserve"> для </w:t>
      </w:r>
      <w:r w:rsidR="00E90BB6">
        <w:t>адаптивных контейнеров;</w:t>
      </w:r>
    </w:p>
    <w:p w:rsidR="00E90BB6" w:rsidRPr="00E90BB6" w:rsidRDefault="00E90BB6" w:rsidP="00455175">
      <w:pPr>
        <w:pStyle w:val="10"/>
      </w:pPr>
      <w:r w:rsidRPr="00E90BB6">
        <w:t>&lt;</w:t>
      </w:r>
      <w:r>
        <w:rPr>
          <w:lang w:val="en-US"/>
        </w:rPr>
        <w:t>classifier</w:t>
      </w:r>
      <w:r w:rsidRPr="00E90BB6">
        <w:t>&gt;</w:t>
      </w:r>
      <w:r w:rsidR="0013546B" w:rsidRPr="00E90BB6">
        <w:t xml:space="preserve"> </w:t>
      </w:r>
      <w:r w:rsidR="0013546B">
        <w:t>с а</w:t>
      </w:r>
      <w:r>
        <w:t>трибутами</w:t>
      </w:r>
      <w:r w:rsidRPr="00E90BB6">
        <w:t xml:space="preserve"> </w:t>
      </w:r>
      <w:r>
        <w:rPr>
          <w:lang w:val="en-US"/>
        </w:rPr>
        <w:t>a</w:t>
      </w:r>
      <w:r w:rsidRPr="00E90BB6">
        <w:t xml:space="preserve">, </w:t>
      </w:r>
      <w:r>
        <w:rPr>
          <w:lang w:val="en-US"/>
        </w:rPr>
        <w:t>b</w:t>
      </w:r>
      <w:r w:rsidRPr="00E90BB6">
        <w:t xml:space="preserve">, </w:t>
      </w:r>
      <w:r>
        <w:rPr>
          <w:lang w:val="en-US"/>
        </w:rPr>
        <w:t>c</w:t>
      </w:r>
      <w:r w:rsidRPr="00E90BB6">
        <w:t xml:space="preserve">, </w:t>
      </w:r>
      <w:r>
        <w:rPr>
          <w:lang w:val="en-US"/>
        </w:rPr>
        <w:t>d</w:t>
      </w:r>
      <w:r w:rsidRPr="00E90BB6">
        <w:t xml:space="preserve"> </w:t>
      </w:r>
      <w:r>
        <w:t xml:space="preserve">– задаёт параметры линейного классификатора. Атрибут </w:t>
      </w:r>
      <w:r>
        <w:rPr>
          <w:lang w:val="en-US"/>
        </w:rPr>
        <w:t>step</w:t>
      </w:r>
      <w:r>
        <w:t>, задаёт</w:t>
      </w:r>
      <w:r w:rsidR="0013546B">
        <w:t xml:space="preserve"> с к</w:t>
      </w:r>
      <w:r>
        <w:t>аким шагом должно выполняться вычисление данной функции;</w:t>
      </w:r>
    </w:p>
    <w:p w:rsidR="00E90BB6" w:rsidRDefault="00E90BB6" w:rsidP="00455175">
      <w:pPr>
        <w:pStyle w:val="10"/>
      </w:pPr>
      <w:r w:rsidRPr="00E90BB6">
        <w:t>&lt;</w:t>
      </w:r>
      <w:r>
        <w:rPr>
          <w:lang w:val="en-US"/>
        </w:rPr>
        <w:t>journal</w:t>
      </w:r>
      <w:r w:rsidRPr="00E90BB6">
        <w:t>&gt;</w:t>
      </w:r>
      <w:r w:rsidR="0013546B" w:rsidRPr="00E90BB6">
        <w:t xml:space="preserve"> </w:t>
      </w:r>
      <w:r w:rsidR="0013546B">
        <w:t>с а</w:t>
      </w:r>
      <w:r>
        <w:t>трибутом</w:t>
      </w:r>
      <w:r w:rsidRPr="00E90BB6">
        <w:t xml:space="preserve"> </w:t>
      </w:r>
      <w:r>
        <w:rPr>
          <w:lang w:val="en-US"/>
        </w:rPr>
        <w:t>size</w:t>
      </w:r>
      <w:r w:rsidRPr="00E90BB6">
        <w:t xml:space="preserve"> </w:t>
      </w:r>
      <w:r>
        <w:t>задаёт размер журнала.</w:t>
      </w:r>
    </w:p>
    <w:p w:rsidR="00F26F3F" w:rsidRDefault="00B6742F" w:rsidP="00B6742F">
      <w:pPr>
        <w:pStyle w:val="34"/>
      </w:pPr>
      <w:r>
        <w:t>5</w:t>
      </w:r>
      <w:r w:rsidR="005A7262">
        <w:t xml:space="preserve">.2.3. </w:t>
      </w:r>
      <w:r w:rsidR="00F26F3F">
        <w:t>Параметры</w:t>
      </w:r>
    </w:p>
    <w:p w:rsidR="00F26F3F" w:rsidRDefault="00F26F3F" w:rsidP="00F26F3F">
      <w:pPr>
        <w:pStyle w:val="a1"/>
      </w:pPr>
      <w:r>
        <w:t>Все параметры нагрузки задаются блоком</w:t>
      </w:r>
      <w:r w:rsidR="0013546B">
        <w:t xml:space="preserve"> с т</w:t>
      </w:r>
      <w:r>
        <w:t xml:space="preserve">егом </w:t>
      </w:r>
      <w:r w:rsidRPr="00F26F3F">
        <w:t>&lt;</w:t>
      </w:r>
      <w:r>
        <w:rPr>
          <w:lang w:val="en-US"/>
        </w:rPr>
        <w:t>properties</w:t>
      </w:r>
      <w:r w:rsidRPr="00F26F3F">
        <w:t xml:space="preserve">&gt;. </w:t>
      </w:r>
      <w:r>
        <w:t>Данный блок</w:t>
      </w:r>
      <w:r w:rsidR="0013546B">
        <w:t xml:space="preserve"> не я</w:t>
      </w:r>
      <w:r>
        <w:t>вляется обязательным</w:t>
      </w:r>
      <w:r w:rsidR="0013546B">
        <w:t xml:space="preserve"> и м</w:t>
      </w:r>
      <w:r>
        <w:t>ожет отсутствовать. Внутри данного блока располагаются блоки</w:t>
      </w:r>
      <w:r w:rsidR="0013546B">
        <w:t xml:space="preserve"> с т</w:t>
      </w:r>
      <w:r>
        <w:t xml:space="preserve">егом </w:t>
      </w:r>
      <w:r w:rsidRPr="00F26F3F">
        <w:t>&lt;</w:t>
      </w:r>
      <w:r>
        <w:rPr>
          <w:lang w:val="en-US"/>
        </w:rPr>
        <w:t>property</w:t>
      </w:r>
      <w:r w:rsidRPr="00F26F3F">
        <w:t xml:space="preserve">&gt;. </w:t>
      </w:r>
      <w:r>
        <w:t xml:space="preserve">Атрибут </w:t>
      </w:r>
      <w:r>
        <w:rPr>
          <w:lang w:val="en-US"/>
        </w:rPr>
        <w:t>name</w:t>
      </w:r>
      <w:r w:rsidRPr="00F26F3F">
        <w:t xml:space="preserve"> </w:t>
      </w:r>
      <w:r>
        <w:t>данного тега задаёт имя параметра,</w:t>
      </w:r>
      <w:r w:rsidR="0013546B">
        <w:t xml:space="preserve"> а в</w:t>
      </w:r>
      <w:r>
        <w:t>ложенные блоки</w:t>
      </w:r>
      <w:r w:rsidR="0013546B">
        <w:t xml:space="preserve"> с т</w:t>
      </w:r>
      <w:r>
        <w:t xml:space="preserve">егом </w:t>
      </w:r>
      <w:r>
        <w:rPr>
          <w:lang w:val="en-US"/>
        </w:rPr>
        <w:t>value</w:t>
      </w:r>
      <w:r w:rsidRPr="00F26F3F">
        <w:t xml:space="preserve"> </w:t>
      </w:r>
      <w:r>
        <w:t xml:space="preserve">значения этих параметров. </w:t>
      </w:r>
    </w:p>
    <w:p w:rsidR="00F26F3F" w:rsidRDefault="00F26F3F" w:rsidP="00F26F3F">
      <w:pPr>
        <w:pStyle w:val="a1"/>
      </w:pPr>
      <w:r>
        <w:t xml:space="preserve">Пример </w:t>
      </w:r>
      <w:r>
        <w:rPr>
          <w:lang w:val="en-US"/>
        </w:rPr>
        <w:t>XML</w:t>
      </w:r>
      <w:r w:rsidRPr="00F26F3F">
        <w:t>-</w:t>
      </w:r>
      <w:r>
        <w:t>файла показан</w:t>
      </w:r>
      <w:r w:rsidR="0013546B">
        <w:t xml:space="preserve"> в п</w:t>
      </w:r>
      <w:r>
        <w:t>риложении 1.</w:t>
      </w:r>
    </w:p>
    <w:p w:rsidR="00F26F3F" w:rsidRDefault="00B6742F" w:rsidP="00E67D97">
      <w:pPr>
        <w:pStyle w:val="29"/>
      </w:pPr>
      <w:bookmarkStart w:id="17" w:name="_Toc422253411"/>
      <w:r>
        <w:t>5</w:t>
      </w:r>
      <w:r w:rsidR="005A7262">
        <w:t xml:space="preserve">.3. </w:t>
      </w:r>
      <w:r w:rsidR="00F26F3F">
        <w:t>Вывод результатов</w:t>
      </w:r>
      <w:bookmarkEnd w:id="17"/>
    </w:p>
    <w:p w:rsidR="00C7645C" w:rsidRPr="00D92E92" w:rsidRDefault="00C7645C" w:rsidP="00B45037">
      <w:pPr>
        <w:pStyle w:val="a1"/>
      </w:pPr>
      <w:r>
        <w:t xml:space="preserve">На рис </w:t>
      </w:r>
      <w:r w:rsidR="00B6742F">
        <w:t>5</w:t>
      </w:r>
      <w:r>
        <w:t>.</w:t>
      </w:r>
      <w:r w:rsidR="00B6742F">
        <w:t>1</w:t>
      </w:r>
      <w:r>
        <w:t xml:space="preserve"> показан вывод результатов</w:t>
      </w:r>
      <w:r w:rsidR="0013546B">
        <w:t xml:space="preserve"> на к</w:t>
      </w:r>
      <w:r>
        <w:t>онсоль. Здесь число без скобок обозначает суммарное число «обычных» операций сравнений, присваиваний</w:t>
      </w:r>
      <w:r w:rsidR="0013546B">
        <w:t xml:space="preserve"> и в</w:t>
      </w:r>
      <w:r>
        <w:t>ычислений,</w:t>
      </w:r>
      <w:r w:rsidR="0013546B">
        <w:t xml:space="preserve"> а з</w:t>
      </w:r>
      <w:r>
        <w:t>начение</w:t>
      </w:r>
      <w:r w:rsidR="0013546B">
        <w:t xml:space="preserve"> в с</w:t>
      </w:r>
      <w:r>
        <w:t>кобках число «отложенных» операций.</w:t>
      </w:r>
      <w:r w:rsidR="00D92E92">
        <w:t xml:space="preserve"> Значение «</w:t>
      </w:r>
      <w:r w:rsidR="00D92E92">
        <w:rPr>
          <w:lang w:val="en-US"/>
        </w:rPr>
        <w:t>Performance</w:t>
      </w:r>
      <w:r w:rsidR="00D92E92">
        <w:t>»</w:t>
      </w:r>
      <w:r w:rsidR="00D92E92" w:rsidRPr="00D92E92">
        <w:t xml:space="preserve"> </w:t>
      </w:r>
      <w:r w:rsidR="00D92E92">
        <w:t xml:space="preserve">есть отношение суммарного числа операций </w:t>
      </w:r>
      <w:r w:rsidR="00BF23F0">
        <w:t>(</w:t>
      </w:r>
      <w:r w:rsidR="00D92E92">
        <w:t>без учета отложенных операций</w:t>
      </w:r>
      <w:r w:rsidR="00BF23F0">
        <w:t>)</w:t>
      </w:r>
      <w:r w:rsidR="00D92E92">
        <w:t xml:space="preserve"> первого тестируемого </w:t>
      </w:r>
      <w:r w:rsidR="00642CF7">
        <w:t>контейнера</w:t>
      </w:r>
      <w:r w:rsidR="0013546B">
        <w:t xml:space="preserve"> к т</w:t>
      </w:r>
      <w:r w:rsidR="00D92E92">
        <w:t>екущему выводимому.</w:t>
      </w:r>
      <w:r w:rsidR="0013546B">
        <w:t xml:space="preserve"> То е</w:t>
      </w:r>
      <w:r w:rsidR="00D92E92">
        <w:t xml:space="preserve">сть за 100% считается производительность первого </w:t>
      </w:r>
      <w:r w:rsidR="00642CF7">
        <w:t>контейнера</w:t>
      </w:r>
      <w:r w:rsidR="00D92E92">
        <w:t xml:space="preserve"> данных. </w:t>
      </w:r>
    </w:p>
    <w:p w:rsidR="00902F02" w:rsidRDefault="007D70D2" w:rsidP="00B45037">
      <w:pPr>
        <w:pStyle w:val="a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0E4177" wp14:editId="5BF245ED">
            <wp:extent cx="5210175" cy="2579370"/>
            <wp:effectExtent l="0" t="0" r="9525" b="0"/>
            <wp:docPr id="5" name="Рисунок 5" descr="G:\Dropbox\Скриншоты\Скриншот 2015-06-08 20.5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Скриншоты\Скриншот 2015-06-08 20.52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92" w:rsidRDefault="005A7262" w:rsidP="00B45037">
      <w:pPr>
        <w:pStyle w:val="affd"/>
      </w:pPr>
      <w:r>
        <w:t xml:space="preserve">Рис. </w:t>
      </w:r>
      <w:r w:rsidR="00B6742F">
        <w:t>5</w:t>
      </w:r>
      <w:r w:rsidR="00D92E92">
        <w:t>.</w:t>
      </w:r>
      <w:r w:rsidR="00B6742F">
        <w:t>1</w:t>
      </w:r>
      <w:r w:rsidR="00D92E92">
        <w:t>. Пример консольного вывода</w:t>
      </w:r>
    </w:p>
    <w:p w:rsidR="007724DD" w:rsidRDefault="007724DD" w:rsidP="00B45037">
      <w:pPr>
        <w:pStyle w:val="a1"/>
      </w:pPr>
      <w:r>
        <w:t>Пример выходных результатов</w:t>
      </w:r>
      <w:r w:rsidR="00BF23F0">
        <w:t xml:space="preserve"> в </w:t>
      </w:r>
      <w:r w:rsidR="00BF23F0">
        <w:rPr>
          <w:lang w:val="en-US"/>
        </w:rPr>
        <w:t>C</w:t>
      </w:r>
      <w:r>
        <w:rPr>
          <w:lang w:val="en-US"/>
        </w:rPr>
        <w:t>SV</w:t>
      </w:r>
      <w:r w:rsidRPr="007724DD">
        <w:t>-</w:t>
      </w:r>
      <w:r>
        <w:t>файле представлен</w:t>
      </w:r>
      <w:r w:rsidR="0013546B">
        <w:t xml:space="preserve"> на р</w:t>
      </w:r>
      <w:r>
        <w:t>исунке</w:t>
      </w:r>
      <w:r w:rsidR="001E6D21">
        <w:t> </w:t>
      </w:r>
      <w:r w:rsidR="00B6742F">
        <w:t>5</w:t>
      </w:r>
      <w:r w:rsidRPr="007724DD">
        <w:t>.</w:t>
      </w:r>
      <w:r w:rsidR="00B6742F">
        <w:t>2</w:t>
      </w:r>
      <w:r w:rsidRPr="007724DD">
        <w:t>.</w:t>
      </w:r>
    </w:p>
    <w:p w:rsidR="007D70D2" w:rsidRDefault="00FB772A" w:rsidP="00B45037">
      <w:pPr>
        <w:pStyle w:val="a1"/>
      </w:pPr>
      <w:r>
        <w:rPr>
          <w:noProof/>
          <w:lang w:eastAsia="ru-RU"/>
        </w:rPr>
        <w:drawing>
          <wp:inline distT="0" distB="0" distL="0" distR="0" wp14:anchorId="78716AD0" wp14:editId="321BA5F9">
            <wp:extent cx="5443220" cy="1164590"/>
            <wp:effectExtent l="0" t="0" r="5080" b="0"/>
            <wp:docPr id="6" name="Рисунок 6" descr="C:\Users\Kzarw\Documents\Diplom\csv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zarw\Documents\Diplom\csv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2A" w:rsidRPr="00FB772A" w:rsidRDefault="00FB772A" w:rsidP="00FB772A">
      <w:pPr>
        <w:pStyle w:val="affd"/>
      </w:pPr>
      <w:r>
        <w:t xml:space="preserve">Рис. </w:t>
      </w:r>
      <w:r w:rsidR="00B6742F">
        <w:t>5</w:t>
      </w:r>
      <w:r>
        <w:t>.</w:t>
      </w:r>
      <w:r w:rsidR="00B6742F">
        <w:t>2</w:t>
      </w:r>
      <w:r>
        <w:t>. Вывод</w:t>
      </w:r>
      <w:r w:rsidR="0013546B">
        <w:t xml:space="preserve"> в </w:t>
      </w:r>
      <w:r w:rsidR="0013546B">
        <w:rPr>
          <w:lang w:val="en-US"/>
        </w:rPr>
        <w:t>C</w:t>
      </w:r>
      <w:r>
        <w:rPr>
          <w:lang w:val="en-US"/>
        </w:rPr>
        <w:t>VS</w:t>
      </w:r>
      <w:r w:rsidRPr="00F26F3F">
        <w:t>-</w:t>
      </w:r>
      <w:r>
        <w:t>файл</w:t>
      </w:r>
    </w:p>
    <w:p w:rsidR="001A2E04" w:rsidRPr="00530E87" w:rsidRDefault="00B6742F" w:rsidP="00B6742F">
      <w:pPr>
        <w:pStyle w:val="1a"/>
      </w:pPr>
      <w:bookmarkStart w:id="18" w:name="_Toc422253412"/>
      <w:r>
        <w:lastRenderedPageBreak/>
        <w:t xml:space="preserve">6. </w:t>
      </w:r>
      <w:r w:rsidR="001A2E04" w:rsidRPr="007D1EC1">
        <w:t>Реализация</w:t>
      </w:r>
      <w:bookmarkEnd w:id="18"/>
    </w:p>
    <w:p w:rsidR="00ED065F" w:rsidRPr="00B6742F" w:rsidRDefault="00B6742F" w:rsidP="00E67D97">
      <w:pPr>
        <w:pStyle w:val="29"/>
      </w:pPr>
      <w:bookmarkStart w:id="19" w:name="_Toc422253413"/>
      <w:r>
        <w:t xml:space="preserve">6.1. </w:t>
      </w:r>
      <w:r w:rsidR="00ED065F">
        <w:t>Рефакторинг</w:t>
      </w:r>
      <w:bookmarkEnd w:id="19"/>
    </w:p>
    <w:p w:rsidR="00A25B28" w:rsidRPr="00A25B28" w:rsidRDefault="00B6742F" w:rsidP="00B6742F">
      <w:pPr>
        <w:pStyle w:val="34"/>
      </w:pPr>
      <w:r>
        <w:t xml:space="preserve">6.1.1. </w:t>
      </w:r>
      <w:r w:rsidR="00A25B28">
        <w:t>Счётчики операций</w:t>
      </w:r>
    </w:p>
    <w:p w:rsidR="00824FA7" w:rsidRDefault="00824FA7" w:rsidP="00B45037">
      <w:pPr>
        <w:pStyle w:val="a1"/>
      </w:pPr>
      <w:r>
        <w:t>Для подсчёта количества операций</w:t>
      </w:r>
      <w:r w:rsidR="0013546B">
        <w:t xml:space="preserve"> в к</w:t>
      </w:r>
      <w:r w:rsidR="00642CF7">
        <w:t>онтейнере</w:t>
      </w:r>
      <w:r>
        <w:t xml:space="preserve"> используется класс </w:t>
      </w:r>
      <w:r w:rsidRPr="00BF23F0">
        <w:rPr>
          <w:rStyle w:val="afff8"/>
        </w:rPr>
        <w:t>SimpleCounterSet</w:t>
      </w:r>
      <w:r>
        <w:t>. Его диаграмма представлена</w:t>
      </w:r>
      <w:r w:rsidR="0013546B">
        <w:t xml:space="preserve"> на р</w:t>
      </w:r>
      <w:r>
        <w:t>исунке 6.1:</w:t>
      </w:r>
    </w:p>
    <w:p w:rsidR="00824FA7" w:rsidRDefault="00824FA7" w:rsidP="00B45037">
      <w:pPr>
        <w:pStyle w:val="a1"/>
        <w:jc w:val="center"/>
      </w:pPr>
      <w:r>
        <w:rPr>
          <w:noProof/>
          <w:lang w:eastAsia="ru-RU"/>
        </w:rPr>
        <w:drawing>
          <wp:inline distT="0" distB="0" distL="0" distR="0" wp14:anchorId="5EB40BBD" wp14:editId="3C332EB9">
            <wp:extent cx="3088005" cy="4088765"/>
            <wp:effectExtent l="0" t="0" r="0" b="6985"/>
            <wp:docPr id="2" name="Рисунок 2" descr="C:\Users\Kzarw\Documents\Diplom\cou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zarw\Documents\Diplom\counte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A7" w:rsidRDefault="00B6742F" w:rsidP="00B45037">
      <w:pPr>
        <w:pStyle w:val="affd"/>
      </w:pPr>
      <w:r>
        <w:t>Рис. 6</w:t>
      </w:r>
      <w:r w:rsidR="00824FA7">
        <w:t>.1. Счётчики операций.</w:t>
      </w:r>
    </w:p>
    <w:p w:rsidR="00824FA7" w:rsidRDefault="00824FA7" w:rsidP="00B45037">
      <w:pPr>
        <w:pStyle w:val="a1"/>
      </w:pPr>
      <w:r>
        <w:t>Счётчики операций хранятся</w:t>
      </w:r>
      <w:r w:rsidR="0013546B">
        <w:t xml:space="preserve"> в х</w:t>
      </w:r>
      <w:r>
        <w:t>еш-таблице,</w:t>
      </w:r>
      <w:r w:rsidR="0013546B">
        <w:t xml:space="preserve"> в к</w:t>
      </w:r>
      <w:r>
        <w:t xml:space="preserve">ачестве ключей которой выступают элементы перечисления </w:t>
      </w:r>
      <w:r w:rsidRPr="00BF23F0">
        <w:rPr>
          <w:rStyle w:val="afff8"/>
        </w:rPr>
        <w:t>OperationType</w:t>
      </w:r>
      <w:r w:rsidRPr="00824FA7">
        <w:t xml:space="preserve">. </w:t>
      </w:r>
      <w:r>
        <w:t>Всего таких элементов 6:</w:t>
      </w:r>
    </w:p>
    <w:p w:rsidR="00824FA7" w:rsidRDefault="00824FA7" w:rsidP="00455175">
      <w:pPr>
        <w:pStyle w:val="10"/>
      </w:pPr>
      <w:r w:rsidRPr="00A25B28">
        <w:rPr>
          <w:rStyle w:val="afff8"/>
        </w:rPr>
        <w:t>ASSIGN</w:t>
      </w:r>
      <w:r w:rsidRPr="00824FA7">
        <w:t xml:space="preserve"> </w:t>
      </w:r>
      <w:r w:rsidR="00F26F3F">
        <w:t>– </w:t>
      </w:r>
      <w:r>
        <w:t>присваивание/вставка элемента</w:t>
      </w:r>
      <w:r w:rsidR="0013546B">
        <w:t xml:space="preserve"> на п</w:t>
      </w:r>
      <w:r>
        <w:t>озицию</w:t>
      </w:r>
      <w:r w:rsidR="0013546B">
        <w:t xml:space="preserve"> в к</w:t>
      </w:r>
      <w:r w:rsidR="00642CF7">
        <w:t>онтейнер</w:t>
      </w:r>
      <w:r>
        <w:t>;</w:t>
      </w:r>
    </w:p>
    <w:p w:rsidR="00824FA7" w:rsidRDefault="00824FA7" w:rsidP="00455175">
      <w:pPr>
        <w:pStyle w:val="10"/>
      </w:pPr>
      <w:r w:rsidRPr="00A25B28">
        <w:rPr>
          <w:rStyle w:val="afff8"/>
        </w:rPr>
        <w:t>COMPARE</w:t>
      </w:r>
      <w:r w:rsidRPr="00824FA7">
        <w:t xml:space="preserve"> </w:t>
      </w:r>
      <w:r>
        <w:t>–</w:t>
      </w:r>
      <w:r w:rsidR="00F26F3F">
        <w:t> </w:t>
      </w:r>
      <w:r>
        <w:t>сравнение двух элементов между собой;</w:t>
      </w:r>
    </w:p>
    <w:p w:rsidR="00824FA7" w:rsidRDefault="00F26F3F" w:rsidP="00455175">
      <w:pPr>
        <w:pStyle w:val="10"/>
      </w:pPr>
      <w:r>
        <w:rPr>
          <w:rStyle w:val="afff8"/>
          <w:lang w:val="en-US"/>
        </w:rPr>
        <w:t>HASH</w:t>
      </w:r>
      <w:r w:rsidR="00824FA7" w:rsidRPr="00824FA7">
        <w:t xml:space="preserve"> </w:t>
      </w:r>
      <w:r w:rsidR="00824FA7">
        <w:t>–</w:t>
      </w:r>
      <w:r>
        <w:t> в</w:t>
      </w:r>
      <w:r w:rsidR="00824FA7">
        <w:t>ычисление хеш-функции;</w:t>
      </w:r>
    </w:p>
    <w:p w:rsidR="00824FA7" w:rsidRDefault="00824FA7" w:rsidP="00455175">
      <w:pPr>
        <w:pStyle w:val="10"/>
      </w:pPr>
      <w:r w:rsidRPr="00A25B28">
        <w:rPr>
          <w:rStyle w:val="afff8"/>
        </w:rPr>
        <w:t>DEFERRED_ASSIGN</w:t>
      </w:r>
      <w:r w:rsidRPr="00824FA7">
        <w:t xml:space="preserve"> </w:t>
      </w:r>
      <w:r>
        <w:t>– отложенная вставка элемента (например</w:t>
      </w:r>
      <w:r w:rsidR="00F26F3F">
        <w:t>,</w:t>
      </w:r>
      <w:r w:rsidR="0013546B">
        <w:t xml:space="preserve"> в к</w:t>
      </w:r>
      <w:r>
        <w:t>эш);</w:t>
      </w:r>
    </w:p>
    <w:p w:rsidR="00824FA7" w:rsidRDefault="00824FA7" w:rsidP="00455175">
      <w:pPr>
        <w:pStyle w:val="10"/>
      </w:pPr>
      <w:r w:rsidRPr="00A25B28">
        <w:rPr>
          <w:rStyle w:val="afff8"/>
        </w:rPr>
        <w:t>DEFERRED_COMPARE</w:t>
      </w:r>
      <w:r w:rsidRPr="00824FA7">
        <w:t xml:space="preserve"> </w:t>
      </w:r>
      <w:r>
        <w:t>– отложенное сравнение;</w:t>
      </w:r>
    </w:p>
    <w:p w:rsidR="00824FA7" w:rsidRPr="00A25B28" w:rsidRDefault="00824FA7" w:rsidP="00455175">
      <w:pPr>
        <w:pStyle w:val="10"/>
      </w:pPr>
      <w:r w:rsidRPr="00A25B28">
        <w:rPr>
          <w:rStyle w:val="afff8"/>
        </w:rPr>
        <w:lastRenderedPageBreak/>
        <w:t>DEFERRED_</w:t>
      </w:r>
      <w:r w:rsidR="00F26F3F">
        <w:rPr>
          <w:rStyle w:val="afff8"/>
          <w:lang w:val="en-US"/>
        </w:rPr>
        <w:t>HASH</w:t>
      </w:r>
      <w:r w:rsidRPr="00F26F3F">
        <w:t xml:space="preserve"> </w:t>
      </w:r>
      <w:r>
        <w:t>–</w:t>
      </w:r>
      <w:r w:rsidR="00D651A0" w:rsidRPr="00F26F3F">
        <w:t xml:space="preserve"> </w:t>
      </w:r>
      <w:r>
        <w:t xml:space="preserve">отложенное </w:t>
      </w:r>
      <w:r w:rsidR="00F26F3F">
        <w:t>вычисление хеш-функции</w:t>
      </w:r>
      <w:r>
        <w:t>.</w:t>
      </w:r>
    </w:p>
    <w:p w:rsidR="00A25B28" w:rsidRPr="00B6742F" w:rsidRDefault="00A25B28" w:rsidP="00B45037">
      <w:pPr>
        <w:pStyle w:val="a1"/>
      </w:pPr>
      <w:r>
        <w:t>Единственное отличие данного блока</w:t>
      </w:r>
      <w:r w:rsidR="0013546B">
        <w:t xml:space="preserve"> от и</w:t>
      </w:r>
      <w:r>
        <w:t>сходного проекта</w:t>
      </w:r>
      <w:r w:rsidR="0013546B">
        <w:t xml:space="preserve"> в д</w:t>
      </w:r>
      <w:r>
        <w:t>обавленных элементах перечисления. Изначально оценка проводилась только</w:t>
      </w:r>
      <w:r w:rsidR="0013546B">
        <w:t xml:space="preserve"> по </w:t>
      </w:r>
      <w:r w:rsidR="0013546B" w:rsidRPr="00A25B28">
        <w:rPr>
          <w:rStyle w:val="afff8"/>
        </w:rPr>
        <w:t>A</w:t>
      </w:r>
      <w:r w:rsidRPr="00A25B28">
        <w:rPr>
          <w:rStyle w:val="afff8"/>
        </w:rPr>
        <w:t>SSIGN</w:t>
      </w:r>
      <w:r w:rsidR="0013546B" w:rsidRPr="00B6742F">
        <w:t xml:space="preserve"> </w:t>
      </w:r>
      <w:r w:rsidR="0013546B">
        <w:t>и</w:t>
      </w:r>
      <w:r w:rsidR="0013546B">
        <w:rPr>
          <w:lang w:val="en-US"/>
        </w:rPr>
        <w:t> </w:t>
      </w:r>
      <w:r w:rsidR="0013546B" w:rsidRPr="00A25B28">
        <w:rPr>
          <w:rStyle w:val="afff8"/>
        </w:rPr>
        <w:t>C</w:t>
      </w:r>
      <w:r w:rsidRPr="00A25B28">
        <w:rPr>
          <w:rStyle w:val="afff8"/>
        </w:rPr>
        <w:t>OMPARE</w:t>
      </w:r>
      <w:r w:rsidRPr="00B6742F">
        <w:t>.</w:t>
      </w:r>
    </w:p>
    <w:p w:rsidR="00727341" w:rsidRDefault="00B6742F" w:rsidP="00B6742F">
      <w:pPr>
        <w:pStyle w:val="34"/>
      </w:pPr>
      <w:r>
        <w:t xml:space="preserve">6.1.2. </w:t>
      </w:r>
      <w:r w:rsidR="00642CF7">
        <w:t>Контейнеры</w:t>
      </w:r>
      <w:r w:rsidR="00822FAB">
        <w:t xml:space="preserve"> данных</w:t>
      </w:r>
    </w:p>
    <w:p w:rsidR="008F0C20" w:rsidRDefault="00822FAB" w:rsidP="008F0C20">
      <w:pPr>
        <w:pStyle w:val="a1"/>
      </w:pPr>
      <w:r>
        <w:t xml:space="preserve">Все </w:t>
      </w:r>
      <w:r w:rsidR="00642CF7">
        <w:t>контейнеры</w:t>
      </w:r>
      <w:r>
        <w:t xml:space="preserve"> данных</w:t>
      </w:r>
      <w:r w:rsidR="00F26F3F">
        <w:t>,</w:t>
      </w:r>
      <w:r>
        <w:t xml:space="preserve"> которые должны быть протестированы</w:t>
      </w:r>
      <w:r w:rsidR="00F26F3F">
        <w:t>,</w:t>
      </w:r>
      <w:r>
        <w:t xml:space="preserve"> реализуют интерфейс </w:t>
      </w:r>
      <w:r w:rsidRPr="00621F2C">
        <w:rPr>
          <w:rStyle w:val="afff8"/>
        </w:rPr>
        <w:t>IDataStorage</w:t>
      </w:r>
      <w:r w:rsidRPr="00822FAB">
        <w:t xml:space="preserve"> </w:t>
      </w:r>
      <w:r w:rsidRPr="00621F2C">
        <w:rPr>
          <w:rStyle w:val="afff8"/>
        </w:rPr>
        <w:t>extends</w:t>
      </w:r>
      <w:r w:rsidRPr="00822FAB">
        <w:t xml:space="preserve"> </w:t>
      </w:r>
      <w:r w:rsidRPr="00621F2C">
        <w:rPr>
          <w:rStyle w:val="afff8"/>
        </w:rPr>
        <w:t>IData</w:t>
      </w:r>
      <w:r w:rsidR="00621F2C" w:rsidRPr="00621F2C">
        <w:rPr>
          <w:rStyle w:val="afff8"/>
        </w:rPr>
        <w:t>Set</w:t>
      </w:r>
      <w:r w:rsidRPr="00822FAB">
        <w:t>.</w:t>
      </w:r>
      <w:r>
        <w:t xml:space="preserve"> График классов</w:t>
      </w:r>
      <w:r w:rsidR="0013546B">
        <w:t xml:space="preserve"> до р</w:t>
      </w:r>
      <w:r>
        <w:t xml:space="preserve">ефакторинга (на примере массива </w:t>
      </w:r>
      <w:r w:rsidRPr="00BF23F0">
        <w:rPr>
          <w:rStyle w:val="afff8"/>
        </w:rPr>
        <w:t>SimpleArray</w:t>
      </w:r>
      <w:r w:rsidRPr="00822FAB">
        <w:t xml:space="preserve">) </w:t>
      </w:r>
      <w:r>
        <w:t>представлен</w:t>
      </w:r>
      <w:r w:rsidR="0013546B">
        <w:t xml:space="preserve"> на р</w:t>
      </w:r>
      <w:r>
        <w:t xml:space="preserve">исунке </w:t>
      </w:r>
      <w:r w:rsidRPr="00822FAB">
        <w:t>6.2:</w:t>
      </w:r>
    </w:p>
    <w:p w:rsidR="00822FAB" w:rsidRDefault="00621F2C" w:rsidP="008F0C20">
      <w:pPr>
        <w:pStyle w:val="a1"/>
        <w:jc w:val="center"/>
      </w:pPr>
      <w:r>
        <w:rPr>
          <w:noProof/>
          <w:lang w:eastAsia="ru-RU"/>
        </w:rPr>
        <w:drawing>
          <wp:inline distT="0" distB="0" distL="0" distR="0" wp14:anchorId="1294399D" wp14:editId="5B72FDAC">
            <wp:extent cx="3247671" cy="5564037"/>
            <wp:effectExtent l="0" t="0" r="0" b="0"/>
            <wp:docPr id="4" name="Рисунок 4" descr="C:\Users\Kzarw\Documents\Diplom\old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zarw\Documents\Diplom\oldStor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65" cy="55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28" w:rsidRDefault="00621F2C" w:rsidP="00B45037">
      <w:pPr>
        <w:pStyle w:val="afff"/>
      </w:pPr>
      <w:r>
        <w:t>Р</w:t>
      </w:r>
      <w:r w:rsidR="00B70014">
        <w:t xml:space="preserve">ис. 6.2. Реализация </w:t>
      </w:r>
      <w:r w:rsidR="00642CF7">
        <w:t>контейнеров</w:t>
      </w:r>
      <w:r w:rsidR="0013546B">
        <w:t xml:space="preserve"> в о</w:t>
      </w:r>
      <w:r w:rsidR="00B70014">
        <w:t>ригинальном проекте</w:t>
      </w:r>
    </w:p>
    <w:p w:rsidR="00621F2C" w:rsidRDefault="00621F2C" w:rsidP="00B45037">
      <w:pPr>
        <w:pStyle w:val="a1"/>
      </w:pPr>
    </w:p>
    <w:p w:rsidR="00B70014" w:rsidRDefault="00B70014" w:rsidP="00B45037">
      <w:pPr>
        <w:pStyle w:val="a1"/>
      </w:pPr>
      <w:r>
        <w:lastRenderedPageBreak/>
        <w:t>В процессе переработки были сделаны следующие изменения:</w:t>
      </w:r>
    </w:p>
    <w:p w:rsidR="00B70014" w:rsidRDefault="00621F2C" w:rsidP="005E1E40">
      <w:pPr>
        <w:pStyle w:val="1"/>
        <w:numPr>
          <w:ilvl w:val="0"/>
          <w:numId w:val="12"/>
        </w:numPr>
      </w:pPr>
      <w:r>
        <w:t>Интерфейс</w:t>
      </w:r>
      <w:r w:rsidRPr="00621F2C">
        <w:t xml:space="preserve"> </w:t>
      </w:r>
      <w:r w:rsidRPr="00621F2C">
        <w:rPr>
          <w:rStyle w:val="afff8"/>
        </w:rPr>
        <w:t>IDataSet</w:t>
      </w:r>
      <w:r w:rsidRPr="00621F2C">
        <w:t xml:space="preserve"> </w:t>
      </w:r>
      <w:r>
        <w:t>переименован</w:t>
      </w:r>
      <w:r w:rsidR="0013546B">
        <w:t xml:space="preserve"> в </w:t>
      </w:r>
      <w:r w:rsidR="0013546B" w:rsidRPr="00621F2C">
        <w:rPr>
          <w:rStyle w:val="afff8"/>
        </w:rPr>
        <w:t>I</w:t>
      </w:r>
      <w:r w:rsidRPr="00621F2C">
        <w:rPr>
          <w:rStyle w:val="afff8"/>
        </w:rPr>
        <w:t>DataContainer</w:t>
      </w:r>
      <w:r w:rsidRPr="00621F2C">
        <w:t xml:space="preserve">. </w:t>
      </w:r>
      <w:r w:rsidR="00B70014">
        <w:t xml:space="preserve">Для методов </w:t>
      </w:r>
      <w:r>
        <w:t xml:space="preserve">данного интерфейса </w:t>
      </w:r>
      <w:r w:rsidR="00B70014">
        <w:t xml:space="preserve">добавлено возвращаемое значение. Данное изменение позволило реализовать взаимодействие </w:t>
      </w:r>
      <w:r w:rsidR="00642CF7">
        <w:t>контейнеров</w:t>
      </w:r>
      <w:r w:rsidR="00B70014">
        <w:t xml:space="preserve"> между собой</w:t>
      </w:r>
      <w:r w:rsidR="0013546B">
        <w:t xml:space="preserve"> в а</w:t>
      </w:r>
      <w:r w:rsidR="00B70014">
        <w:t xml:space="preserve">даптивных </w:t>
      </w:r>
      <w:r w:rsidR="00F26F3F">
        <w:t>контейнерах</w:t>
      </w:r>
      <w:r w:rsidR="0013546B">
        <w:t xml:space="preserve"> и </w:t>
      </w:r>
      <w:r w:rsidR="00BF23F0">
        <w:t>кэшах</w:t>
      </w:r>
      <w:r w:rsidR="00B70014">
        <w:t>.</w:t>
      </w:r>
    </w:p>
    <w:p w:rsidR="00B70014" w:rsidRDefault="00760B14" w:rsidP="005E1E40">
      <w:pPr>
        <w:pStyle w:val="1"/>
        <w:numPr>
          <w:ilvl w:val="0"/>
          <w:numId w:val="12"/>
        </w:numPr>
      </w:pPr>
      <w:r>
        <w:t>В</w:t>
      </w:r>
      <w:r w:rsidRPr="00760B14">
        <w:rPr>
          <w:lang w:val="en-US"/>
        </w:rPr>
        <w:t xml:space="preserve"> </w:t>
      </w:r>
      <w:r>
        <w:t>и</w:t>
      </w:r>
      <w:r w:rsidR="00B70014">
        <w:t>нтерфейс</w:t>
      </w:r>
      <w:r w:rsidR="00B70014" w:rsidRPr="00B70014">
        <w:rPr>
          <w:lang w:val="en-US"/>
        </w:rPr>
        <w:t xml:space="preserve"> </w:t>
      </w:r>
      <w:r w:rsidR="00B70014" w:rsidRPr="007A5407">
        <w:rPr>
          <w:rStyle w:val="afff8"/>
          <w:lang w:val="en-US"/>
        </w:rPr>
        <w:t>IDataContainer</w:t>
      </w:r>
      <w:r w:rsidR="00B70014" w:rsidRPr="00B70014">
        <w:rPr>
          <w:lang w:val="en-US"/>
        </w:rPr>
        <w:t xml:space="preserve"> </w:t>
      </w:r>
      <w:r w:rsidR="00B70014">
        <w:t>добавлен</w:t>
      </w:r>
      <w:r w:rsidR="00B70014" w:rsidRPr="00B70014">
        <w:rPr>
          <w:lang w:val="en-US"/>
        </w:rPr>
        <w:t xml:space="preserve"> </w:t>
      </w:r>
      <w:r w:rsidR="00B70014">
        <w:t>метод</w:t>
      </w:r>
      <w:r w:rsidR="00B70014" w:rsidRPr="00B70014">
        <w:rPr>
          <w:lang w:val="en-US"/>
        </w:rPr>
        <w:t xml:space="preserve"> </w:t>
      </w:r>
      <w:r w:rsidR="00B70014" w:rsidRPr="007A5407">
        <w:rPr>
          <w:rStyle w:val="afff8"/>
          <w:lang w:val="en-US"/>
        </w:rPr>
        <w:t>void uncheckedSet(int value)</w:t>
      </w:r>
      <w:r w:rsidR="00B70014">
        <w:rPr>
          <w:lang w:val="en-US"/>
        </w:rPr>
        <w:t xml:space="preserve">. </w:t>
      </w:r>
      <w:r w:rsidR="00B70014">
        <w:t>Данный метод будет добавлять элемент без проверки существования такого элемента</w:t>
      </w:r>
      <w:r w:rsidR="0013546B">
        <w:t xml:space="preserve"> в к</w:t>
      </w:r>
      <w:r w:rsidR="00642CF7">
        <w:t>онтейнере</w:t>
      </w:r>
      <w:r w:rsidR="00B70014">
        <w:t>,</w:t>
      </w:r>
      <w:r w:rsidR="0013546B">
        <w:t xml:space="preserve"> в т</w:t>
      </w:r>
      <w:r w:rsidR="00B70014">
        <w:t>о время как метод</w:t>
      </w:r>
      <w:r w:rsidR="00B70014" w:rsidRPr="00B70014">
        <w:t xml:space="preserve"> </w:t>
      </w:r>
      <w:r w:rsidR="00B70014" w:rsidRPr="00B70014">
        <w:rPr>
          <w:rStyle w:val="afff8"/>
        </w:rPr>
        <w:t>boolean set(int value)</w:t>
      </w:r>
      <w:r w:rsidR="00B70014" w:rsidRPr="00B70014">
        <w:t xml:space="preserve"> </w:t>
      </w:r>
      <w:r w:rsidR="00B70014">
        <w:t>должен проверять уникальность элементов перед вставкой.</w:t>
      </w:r>
    </w:p>
    <w:p w:rsidR="00760B14" w:rsidRPr="00760B14" w:rsidRDefault="00760B14" w:rsidP="005E1E40">
      <w:pPr>
        <w:pStyle w:val="1"/>
        <w:numPr>
          <w:ilvl w:val="0"/>
          <w:numId w:val="12"/>
        </w:numPr>
      </w:pPr>
      <w:r>
        <w:t>В</w:t>
      </w:r>
      <w:r w:rsidRPr="00760B14">
        <w:t xml:space="preserve"> </w:t>
      </w:r>
      <w:r>
        <w:t>интерфейс</w:t>
      </w:r>
      <w:r w:rsidRPr="00760B14">
        <w:t xml:space="preserve"> </w:t>
      </w:r>
      <w:r w:rsidRPr="00760B14">
        <w:rPr>
          <w:rStyle w:val="afff8"/>
        </w:rPr>
        <w:t>IDataContainer</w:t>
      </w:r>
      <w:r w:rsidRPr="00760B14">
        <w:t xml:space="preserve"> </w:t>
      </w:r>
      <w:r>
        <w:t>добавлен</w:t>
      </w:r>
      <w:r w:rsidRPr="00760B14">
        <w:t xml:space="preserve"> </w:t>
      </w:r>
      <w:r>
        <w:t>метод</w:t>
      </w:r>
      <w:r w:rsidRPr="00760B14">
        <w:t xml:space="preserve"> </w:t>
      </w:r>
      <w:r w:rsidRPr="00760B14">
        <w:rPr>
          <w:rStyle w:val="afff8"/>
        </w:rPr>
        <w:t>Iterator&lt;Integer&gt; getIterator()</w:t>
      </w:r>
      <w:r w:rsidRPr="00760B14">
        <w:t xml:space="preserve"> </w:t>
      </w:r>
      <w:r>
        <w:t>– позволяющий осуществлять перебор элементов</w:t>
      </w:r>
      <w:r w:rsidR="0013546B">
        <w:t xml:space="preserve"> в к</w:t>
      </w:r>
      <w:r w:rsidR="00642CF7">
        <w:t>онтейнере</w:t>
      </w:r>
      <w:r>
        <w:t>.</w:t>
      </w:r>
    </w:p>
    <w:p w:rsidR="00006210" w:rsidRDefault="00006210" w:rsidP="005E1E40">
      <w:pPr>
        <w:pStyle w:val="1"/>
        <w:numPr>
          <w:ilvl w:val="0"/>
          <w:numId w:val="12"/>
        </w:numPr>
      </w:pPr>
      <w:r>
        <w:t xml:space="preserve">В интерфейс </w:t>
      </w:r>
      <w:r w:rsidRPr="00006210">
        <w:rPr>
          <w:rStyle w:val="afff8"/>
        </w:rPr>
        <w:t>IDataStorage</w:t>
      </w:r>
      <w:r w:rsidRPr="00006210">
        <w:t xml:space="preserve"> </w:t>
      </w:r>
      <w:r>
        <w:t xml:space="preserve">был добавлен метод </w:t>
      </w:r>
      <w:r w:rsidRPr="00006210">
        <w:rPr>
          <w:rStyle w:val="afff8"/>
        </w:rPr>
        <w:t>String getStorageName()</w:t>
      </w:r>
      <w:r w:rsidRPr="00006210">
        <w:t xml:space="preserve">, </w:t>
      </w:r>
      <w:r>
        <w:t xml:space="preserve">возвращающий название текущего </w:t>
      </w:r>
      <w:r w:rsidR="00F26F3F">
        <w:t>контейнера</w:t>
      </w:r>
      <w:r>
        <w:t>.</w:t>
      </w:r>
    </w:p>
    <w:p w:rsidR="00006210" w:rsidRDefault="00006210" w:rsidP="005E1E40">
      <w:pPr>
        <w:pStyle w:val="1"/>
        <w:numPr>
          <w:ilvl w:val="0"/>
          <w:numId w:val="12"/>
        </w:numPr>
      </w:pPr>
      <w:r>
        <w:t xml:space="preserve">Был добавлен промежуточный абстрактный класс </w:t>
      </w:r>
      <w:r w:rsidRPr="00BF23F0">
        <w:rPr>
          <w:rStyle w:val="afff8"/>
        </w:rPr>
        <w:t>AbstractStorage</w:t>
      </w:r>
      <w:r w:rsidR="008F6076" w:rsidRPr="008F6076">
        <w:t>,</w:t>
      </w:r>
      <w:r w:rsidR="0013546B">
        <w:t xml:space="preserve"> в к</w:t>
      </w:r>
      <w:r>
        <w:t>ото</w:t>
      </w:r>
      <w:r w:rsidR="008F6076">
        <w:t>рый были перенесен счётчик,</w:t>
      </w:r>
      <w:r w:rsidR="0013546B">
        <w:t xml:space="preserve"> а т</w:t>
      </w:r>
      <w:r w:rsidR="008F6076">
        <w:t>акже его геттер</w:t>
      </w:r>
      <w:r w:rsidR="0013546B">
        <w:t xml:space="preserve"> и с</w:t>
      </w:r>
      <w:r w:rsidR="008F6076">
        <w:t>еттер.</w:t>
      </w:r>
    </w:p>
    <w:p w:rsidR="008F6076" w:rsidRDefault="008F6076" w:rsidP="005E1E40">
      <w:pPr>
        <w:pStyle w:val="1"/>
        <w:numPr>
          <w:ilvl w:val="0"/>
          <w:numId w:val="12"/>
        </w:numPr>
      </w:pPr>
      <w:r>
        <w:t xml:space="preserve">Частично переработаны сами </w:t>
      </w:r>
      <w:r w:rsidR="00F26F3F">
        <w:t>контейнеры</w:t>
      </w:r>
      <w:r>
        <w:t>: поправлены некоторые ошибки, добавлена проверка</w:t>
      </w:r>
      <w:r w:rsidR="0013546B">
        <w:t xml:space="preserve"> на у</w:t>
      </w:r>
      <w:r>
        <w:t>никальность элементов. Для отсортиров</w:t>
      </w:r>
      <w:r w:rsidR="00621F2C">
        <w:t xml:space="preserve">анного массива </w:t>
      </w:r>
      <w:r w:rsidR="00642CF7">
        <w:t>реализован</w:t>
      </w:r>
      <w:r w:rsidR="00621F2C">
        <w:t xml:space="preserve"> двоичный</w:t>
      </w:r>
      <w:r>
        <w:t xml:space="preserve"> поиск.</w:t>
      </w:r>
    </w:p>
    <w:p w:rsidR="00E454E5" w:rsidRDefault="00B6742F" w:rsidP="00B6742F">
      <w:pPr>
        <w:pStyle w:val="34"/>
      </w:pPr>
      <w:r>
        <w:t xml:space="preserve">6.1.3. </w:t>
      </w:r>
      <w:r w:rsidR="00B4574D">
        <w:t>Нагрузка</w:t>
      </w:r>
      <w:r w:rsidR="0013546B">
        <w:t xml:space="preserve"> на к</w:t>
      </w:r>
      <w:r w:rsidR="00642CF7">
        <w:t>онтейнер</w:t>
      </w:r>
    </w:p>
    <w:p w:rsidR="00B4574D" w:rsidRPr="0099133A" w:rsidRDefault="00B4574D" w:rsidP="00B45037">
      <w:pPr>
        <w:pStyle w:val="a1"/>
      </w:pPr>
      <w:r>
        <w:t xml:space="preserve">В исходном проекте </w:t>
      </w:r>
      <w:r w:rsidR="007A5407">
        <w:t>описание нагрузки хранилось</w:t>
      </w:r>
      <w:r w:rsidR="0013546B">
        <w:t xml:space="preserve"> в к</w:t>
      </w:r>
      <w:r w:rsidR="007A5407">
        <w:t xml:space="preserve">лассе </w:t>
      </w:r>
      <w:r w:rsidR="007A5407" w:rsidRPr="00642CF7">
        <w:rPr>
          <w:rStyle w:val="afff8"/>
        </w:rPr>
        <w:t>Burden</w:t>
      </w:r>
      <w:r w:rsidR="007A5407">
        <w:t>,</w:t>
      </w:r>
      <w:r w:rsidR="0013546B">
        <w:t xml:space="preserve"> а з</w:t>
      </w:r>
      <w:r w:rsidR="007A5407">
        <w:t xml:space="preserve">а выполнение нагрузки отвечал класс </w:t>
      </w:r>
      <w:r w:rsidR="007A5407" w:rsidRPr="0099133A">
        <w:rPr>
          <w:rStyle w:val="afff8"/>
        </w:rPr>
        <w:t>DataStreamImpl</w:t>
      </w:r>
      <w:r w:rsidR="007A5407">
        <w:t>, реализующий интерфей</w:t>
      </w:r>
      <w:r w:rsidR="0099133A">
        <w:t>с</w:t>
      </w:r>
      <w:r w:rsidR="007A5407">
        <w:t xml:space="preserve"> </w:t>
      </w:r>
      <w:r w:rsidR="007A5407" w:rsidRPr="0099133A">
        <w:rPr>
          <w:rStyle w:val="afff8"/>
        </w:rPr>
        <w:t>IDataSet</w:t>
      </w:r>
      <w:r w:rsidR="0099133A">
        <w:t xml:space="preserve">. Кроме того </w:t>
      </w:r>
      <w:r w:rsidR="0099133A" w:rsidRPr="0099133A">
        <w:rPr>
          <w:rStyle w:val="afff8"/>
        </w:rPr>
        <w:t>DataStreamImpl</w:t>
      </w:r>
      <w:r w:rsidR="0099133A" w:rsidRPr="0099133A">
        <w:t xml:space="preserve"> </w:t>
      </w:r>
      <w:r w:rsidR="0099133A">
        <w:t xml:space="preserve">содержал метод </w:t>
      </w:r>
      <w:r w:rsidR="0099133A" w:rsidRPr="00642CF7">
        <w:rPr>
          <w:rStyle w:val="afff8"/>
        </w:rPr>
        <w:t>flush</w:t>
      </w:r>
      <w:r w:rsidR="0099133A" w:rsidRPr="0099133A">
        <w:t xml:space="preserve">, </w:t>
      </w:r>
      <w:r w:rsidR="0099133A">
        <w:t>выводящий результирующую информацию</w:t>
      </w:r>
      <w:r w:rsidR="0013546B">
        <w:t xml:space="preserve"> о р</w:t>
      </w:r>
      <w:r w:rsidR="0099133A">
        <w:t>езультатах эмуляции нагрузки.</w:t>
      </w:r>
    </w:p>
    <w:p w:rsidR="0099133A" w:rsidRDefault="0099133A" w:rsidP="00B45037">
      <w:pPr>
        <w:pStyle w:val="a1"/>
      </w:pPr>
      <w:r>
        <w:t>После рефакторинга два данных класса были заменены</w:t>
      </w:r>
      <w:r w:rsidR="0013546B">
        <w:t xml:space="preserve"> на б</w:t>
      </w:r>
      <w:r>
        <w:t xml:space="preserve">ольшее количество узкоспециализированных классов. </w:t>
      </w:r>
    </w:p>
    <w:p w:rsidR="0099133A" w:rsidRDefault="0099133A" w:rsidP="00B45037">
      <w:pPr>
        <w:pStyle w:val="a1"/>
      </w:pPr>
      <w:r>
        <w:lastRenderedPageBreak/>
        <w:t xml:space="preserve">За простейшую операцию отвечают теперь классы реализующие интерфейс </w:t>
      </w:r>
      <w:r w:rsidRPr="00921D7D">
        <w:rPr>
          <w:rStyle w:val="afff8"/>
        </w:rPr>
        <w:t>I</w:t>
      </w:r>
      <w:r w:rsidR="00B6742F" w:rsidRPr="00921D7D">
        <w:rPr>
          <w:rStyle w:val="afff8"/>
        </w:rPr>
        <w:t>c</w:t>
      </w:r>
      <w:r w:rsidRPr="00921D7D">
        <w:rPr>
          <w:rStyle w:val="afff8"/>
        </w:rPr>
        <w:t>ommand</w:t>
      </w:r>
      <w:r w:rsidRPr="0099133A">
        <w:t xml:space="preserve">. </w:t>
      </w:r>
      <w:r>
        <w:t>Всякая команда, реализующая данный интерфейс, должна реализовывать следующие два метода:</w:t>
      </w:r>
    </w:p>
    <w:p w:rsidR="0099133A" w:rsidRDefault="0099133A" w:rsidP="00455175">
      <w:pPr>
        <w:pStyle w:val="10"/>
      </w:pPr>
      <w:r w:rsidRPr="00EE4ECF">
        <w:rPr>
          <w:rStyle w:val="afff8"/>
        </w:rPr>
        <w:t>void execute(I</w:t>
      </w:r>
      <w:r w:rsidR="00B6742F" w:rsidRPr="00EE4ECF">
        <w:rPr>
          <w:rStyle w:val="afff8"/>
        </w:rPr>
        <w:t>d</w:t>
      </w:r>
      <w:r w:rsidRPr="00EE4ECF">
        <w:rPr>
          <w:rStyle w:val="afff8"/>
        </w:rPr>
        <w:t>ataStorage storage)</w:t>
      </w:r>
      <w:r w:rsidRPr="0099133A">
        <w:t xml:space="preserve"> </w:t>
      </w:r>
      <w:r w:rsidR="00AF4490">
        <w:t>–</w:t>
      </w:r>
      <w:r w:rsidR="00AF4490">
        <w:rPr>
          <w:lang w:val="en-US"/>
        </w:rPr>
        <w:t> </w:t>
      </w:r>
      <w:r>
        <w:t>метод</w:t>
      </w:r>
      <w:r w:rsidR="00AF4490" w:rsidRPr="00AF4490">
        <w:t>,</w:t>
      </w:r>
      <w:r>
        <w:t xml:space="preserve"> выполняющий над хранилищем, передаваемым</w:t>
      </w:r>
      <w:r w:rsidR="0013546B">
        <w:t xml:space="preserve"> в к</w:t>
      </w:r>
      <w:r>
        <w:t>ачестве параметра, некоторое действие;</w:t>
      </w:r>
    </w:p>
    <w:p w:rsidR="0099133A" w:rsidRPr="00455175" w:rsidRDefault="0099133A" w:rsidP="00455175">
      <w:pPr>
        <w:pStyle w:val="10"/>
        <w:rPr>
          <w:lang w:val="en-US"/>
        </w:rPr>
      </w:pPr>
      <w:r w:rsidRPr="00AF4490">
        <w:rPr>
          <w:rStyle w:val="afff8"/>
          <w:lang w:val="en-US"/>
        </w:rPr>
        <w:t>void printToStream (I</w:t>
      </w:r>
      <w:r w:rsidR="00B6742F" w:rsidRPr="00AF4490">
        <w:rPr>
          <w:rStyle w:val="afff8"/>
          <w:lang w:val="en-US"/>
        </w:rPr>
        <w:t>d</w:t>
      </w:r>
      <w:r w:rsidRPr="00AF4490">
        <w:rPr>
          <w:rStyle w:val="afff8"/>
          <w:lang w:val="en-US"/>
        </w:rPr>
        <w:t>ataStream stream)</w:t>
      </w:r>
      <w:r w:rsidRPr="00455175">
        <w:rPr>
          <w:lang w:val="en-US"/>
        </w:rPr>
        <w:t xml:space="preserve"> </w:t>
      </w:r>
      <w:r w:rsidR="00AF4490" w:rsidRPr="00455175">
        <w:rPr>
          <w:lang w:val="en-US"/>
        </w:rPr>
        <w:t>– </w:t>
      </w:r>
      <w:r>
        <w:t>печать</w:t>
      </w:r>
      <w:r w:rsidRPr="00455175">
        <w:rPr>
          <w:lang w:val="en-US"/>
        </w:rPr>
        <w:t xml:space="preserve"> </w:t>
      </w:r>
      <w:r>
        <w:t>команды</w:t>
      </w:r>
      <w:r w:rsidR="0013546B" w:rsidRPr="00455175">
        <w:rPr>
          <w:lang w:val="en-US"/>
        </w:rPr>
        <w:t xml:space="preserve"> </w:t>
      </w:r>
      <w:r w:rsidR="0013546B">
        <w:t>в</w:t>
      </w:r>
      <w:r w:rsidR="0013546B">
        <w:rPr>
          <w:lang w:val="en-US"/>
        </w:rPr>
        <w:t> </w:t>
      </w:r>
      <w:r w:rsidR="0013546B">
        <w:t>п</w:t>
      </w:r>
      <w:r>
        <w:t>оток</w:t>
      </w:r>
      <w:r w:rsidR="00EE4ECF" w:rsidRPr="00455175">
        <w:rPr>
          <w:lang w:val="en-US"/>
        </w:rPr>
        <w:t>.</w:t>
      </w:r>
    </w:p>
    <w:p w:rsidR="00EE4ECF" w:rsidRPr="00EE4ECF" w:rsidRDefault="00EE4ECF" w:rsidP="00B45037">
      <w:pPr>
        <w:pStyle w:val="a1"/>
      </w:pPr>
      <w:r w:rsidRPr="00EE4ECF">
        <w:t>На базе данного интерфейса реализуются классы, представляющие собой составные элементы нагрузки</w:t>
      </w:r>
      <w:r w:rsidR="008B6D7E" w:rsidRPr="008B6D7E">
        <w:t xml:space="preserve"> (</w:t>
      </w:r>
      <w:r w:rsidR="008B6D7E">
        <w:t>рис. 6.</w:t>
      </w:r>
      <w:r w:rsidR="007666E9">
        <w:t>3</w:t>
      </w:r>
      <w:r w:rsidR="008B6D7E">
        <w:t>)</w:t>
      </w:r>
      <w:r w:rsidRPr="00EE4ECF">
        <w:t>:</w:t>
      </w:r>
    </w:p>
    <w:p w:rsidR="00EE4ECF" w:rsidRDefault="00EE4ECF" w:rsidP="00455175">
      <w:pPr>
        <w:pStyle w:val="10"/>
      </w:pPr>
      <w:r w:rsidRPr="00EE4ECF">
        <w:rPr>
          <w:rStyle w:val="afff8"/>
        </w:rPr>
        <w:t>InsertCommand</w:t>
      </w:r>
      <w:r w:rsidRPr="00EE4ECF">
        <w:t xml:space="preserve"> </w:t>
      </w:r>
      <w:r w:rsidR="001275B1">
        <w:t>– </w:t>
      </w:r>
      <w:r>
        <w:t>вставка элемента</w:t>
      </w:r>
      <w:r w:rsidR="0013546B">
        <w:t xml:space="preserve"> в к</w:t>
      </w:r>
      <w:r w:rsidR="00642CF7">
        <w:t>онтейнер</w:t>
      </w:r>
      <w:r>
        <w:t>;</w:t>
      </w:r>
    </w:p>
    <w:p w:rsidR="00EE4ECF" w:rsidRDefault="00EE4ECF" w:rsidP="00455175">
      <w:pPr>
        <w:pStyle w:val="10"/>
      </w:pPr>
      <w:r w:rsidRPr="00EE4ECF">
        <w:rPr>
          <w:rStyle w:val="afff8"/>
        </w:rPr>
        <w:t>SelectCommand</w:t>
      </w:r>
      <w:r w:rsidRPr="00EE4ECF">
        <w:t xml:space="preserve"> </w:t>
      </w:r>
      <w:r w:rsidR="001275B1">
        <w:t>– </w:t>
      </w:r>
      <w:r>
        <w:t>выборка элемента</w:t>
      </w:r>
      <w:r w:rsidR="0013546B">
        <w:t xml:space="preserve"> из к</w:t>
      </w:r>
      <w:r w:rsidR="00F26F3F">
        <w:t>онтейнера</w:t>
      </w:r>
      <w:r>
        <w:t>;</w:t>
      </w:r>
    </w:p>
    <w:p w:rsidR="00EE4ECF" w:rsidRDefault="00EE4ECF" w:rsidP="00455175">
      <w:pPr>
        <w:pStyle w:val="10"/>
      </w:pPr>
      <w:r w:rsidRPr="00EE4ECF">
        <w:rPr>
          <w:rStyle w:val="afff8"/>
        </w:rPr>
        <w:t>RemoveCommand</w:t>
      </w:r>
      <w:r w:rsidRPr="00EE4ECF">
        <w:t xml:space="preserve"> </w:t>
      </w:r>
      <w:r w:rsidR="001275B1">
        <w:t>– </w:t>
      </w:r>
      <w:r>
        <w:t>удаление элемента</w:t>
      </w:r>
      <w:r w:rsidR="0013546B">
        <w:t xml:space="preserve"> из к</w:t>
      </w:r>
      <w:r w:rsidR="00F26F3F">
        <w:t>онтейнера</w:t>
      </w:r>
      <w:r>
        <w:t>.</w:t>
      </w:r>
    </w:p>
    <w:p w:rsidR="008B6D7E" w:rsidRDefault="008B6D7E" w:rsidP="008B6D7E">
      <w:pPr>
        <w:pStyle w:val="afff"/>
      </w:pPr>
      <w:r>
        <w:rPr>
          <w:noProof/>
          <w:lang w:eastAsia="ru-RU"/>
        </w:rPr>
        <w:drawing>
          <wp:inline distT="0" distB="0" distL="0" distR="0" wp14:anchorId="657A8DD1" wp14:editId="299F7F11">
            <wp:extent cx="5779699" cy="2644387"/>
            <wp:effectExtent l="0" t="0" r="0" b="3810"/>
            <wp:docPr id="3" name="Рисунок 3" descr="C:\Users\Kzarw\Documents\Diplom\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zarw\Documents\Diplom\command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99" cy="264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7E" w:rsidRPr="008B6D7E" w:rsidRDefault="008B6D7E" w:rsidP="008B6D7E">
      <w:pPr>
        <w:pStyle w:val="affd"/>
      </w:pPr>
      <w:r>
        <w:t>Рис. 6.</w:t>
      </w:r>
      <w:r w:rsidR="007666E9">
        <w:t>3</w:t>
      </w:r>
      <w:r>
        <w:t>. Уровень команд</w:t>
      </w:r>
    </w:p>
    <w:p w:rsidR="00EE4ECF" w:rsidRDefault="00AF4490" w:rsidP="00B45037">
      <w:pPr>
        <w:pStyle w:val="a1"/>
      </w:pPr>
      <w:r>
        <w:t>Следующий уровень –</w:t>
      </w:r>
      <w:r>
        <w:rPr>
          <w:lang w:val="en-US"/>
        </w:rPr>
        <w:t> </w:t>
      </w:r>
      <w:r w:rsidR="00EE4ECF">
        <w:t>контейнеры команд. Контейнеры команд – классы</w:t>
      </w:r>
      <w:r w:rsidR="00BF23F0" w:rsidRPr="00BF23F0">
        <w:t>,</w:t>
      </w:r>
      <w:r w:rsidR="00EE4ECF">
        <w:t xml:space="preserve"> реализующие</w:t>
      </w:r>
      <w:r w:rsidR="0013546B">
        <w:t xml:space="preserve"> в и</w:t>
      </w:r>
      <w:r w:rsidR="00EE4ECF">
        <w:t xml:space="preserve">нтерфейс </w:t>
      </w:r>
      <w:r w:rsidR="00EE4ECF">
        <w:rPr>
          <w:lang w:val="en-US"/>
        </w:rPr>
        <w:t>I</w:t>
      </w:r>
      <w:r w:rsidR="00B6742F">
        <w:rPr>
          <w:lang w:val="en-US"/>
        </w:rPr>
        <w:t>c</w:t>
      </w:r>
      <w:r w:rsidR="00EE4ECF">
        <w:rPr>
          <w:lang w:val="en-US"/>
        </w:rPr>
        <w:t>ommandSource</w:t>
      </w:r>
      <w:r w:rsidR="00EE4ECF" w:rsidRPr="00EE4ECF">
        <w:t xml:space="preserve">. </w:t>
      </w:r>
      <w:r w:rsidR="00EE4ECF">
        <w:t>Данный интерфейс содержит следующие методы:</w:t>
      </w:r>
    </w:p>
    <w:p w:rsidR="00EE4ECF" w:rsidRDefault="00EE4ECF" w:rsidP="0013546B">
      <w:pPr>
        <w:pStyle w:val="10"/>
      </w:pPr>
      <w:r w:rsidRPr="001275B1">
        <w:rPr>
          <w:rStyle w:val="afff8"/>
        </w:rPr>
        <w:t>I</w:t>
      </w:r>
      <w:r w:rsidR="00B6742F" w:rsidRPr="001275B1">
        <w:rPr>
          <w:rStyle w:val="afff8"/>
        </w:rPr>
        <w:t>c</w:t>
      </w:r>
      <w:r w:rsidRPr="001275B1">
        <w:rPr>
          <w:rStyle w:val="afff8"/>
        </w:rPr>
        <w:t>ommand next()</w:t>
      </w:r>
      <w:r w:rsidRPr="00EE4ECF">
        <w:t xml:space="preserve"> </w:t>
      </w:r>
      <w:r>
        <w:t>–</w:t>
      </w:r>
      <w:r w:rsidR="001275B1">
        <w:t> </w:t>
      </w:r>
      <w:r>
        <w:t>возвращают следующую команду</w:t>
      </w:r>
      <w:r w:rsidR="0013546B">
        <w:t xml:space="preserve"> из к</w:t>
      </w:r>
      <w:r>
        <w:t>онтейнера;</w:t>
      </w:r>
    </w:p>
    <w:p w:rsidR="00EE4ECF" w:rsidRDefault="00EE4ECF" w:rsidP="0013546B">
      <w:pPr>
        <w:pStyle w:val="10"/>
      </w:pPr>
      <w:r w:rsidRPr="001275B1">
        <w:rPr>
          <w:rStyle w:val="afff8"/>
        </w:rPr>
        <w:t>void restart()</w:t>
      </w:r>
      <w:r w:rsidRPr="00EE4ECF">
        <w:t xml:space="preserve"> </w:t>
      </w:r>
      <w:r w:rsidR="001275B1">
        <w:t>– </w:t>
      </w:r>
      <w:r>
        <w:t>сбрасывает счётчик команд;</w:t>
      </w:r>
    </w:p>
    <w:p w:rsidR="00EE4ECF" w:rsidRDefault="00EE4ECF" w:rsidP="0013546B">
      <w:pPr>
        <w:pStyle w:val="10"/>
      </w:pPr>
      <w:r w:rsidRPr="001275B1">
        <w:rPr>
          <w:rStyle w:val="afff8"/>
        </w:rPr>
        <w:lastRenderedPageBreak/>
        <w:t>void printToStream(I</w:t>
      </w:r>
      <w:r w:rsidR="00B6742F" w:rsidRPr="001275B1">
        <w:rPr>
          <w:rStyle w:val="afff8"/>
        </w:rPr>
        <w:t>d</w:t>
      </w:r>
      <w:r w:rsidRPr="001275B1">
        <w:rPr>
          <w:rStyle w:val="afff8"/>
        </w:rPr>
        <w:t>ataStream stream)</w:t>
      </w:r>
      <w:r w:rsidRPr="00EE4ECF">
        <w:t xml:space="preserve"> </w:t>
      </w:r>
      <w:r w:rsidR="001275B1">
        <w:t>– </w:t>
      </w:r>
      <w:r>
        <w:t>печать команд содержащихся</w:t>
      </w:r>
      <w:r w:rsidR="0013546B">
        <w:t xml:space="preserve"> в п</w:t>
      </w:r>
      <w:r>
        <w:t>отоке</w:t>
      </w:r>
      <w:r w:rsidR="0013546B">
        <w:t xml:space="preserve"> в к</w:t>
      </w:r>
      <w:r>
        <w:t>онтейнер;</w:t>
      </w:r>
    </w:p>
    <w:p w:rsidR="00EE4ECF" w:rsidRPr="00C529B9" w:rsidRDefault="001275B1" w:rsidP="0013546B">
      <w:pPr>
        <w:pStyle w:val="10"/>
        <w:rPr>
          <w:lang w:val="en-US"/>
        </w:rPr>
      </w:pPr>
      <w:r w:rsidRPr="00D774C7">
        <w:rPr>
          <w:rStyle w:val="afff8"/>
          <w:lang w:val="en-US"/>
        </w:rPr>
        <w:t xml:space="preserve">void setParameters(Map&lt;String, </w:t>
      </w:r>
      <w:r w:rsidR="000E67CC">
        <w:rPr>
          <w:rStyle w:val="afff8"/>
          <w:lang w:val="en-US"/>
        </w:rPr>
        <w:t>String</w:t>
      </w:r>
      <w:r w:rsidRPr="00D774C7">
        <w:rPr>
          <w:rStyle w:val="afff8"/>
          <w:lang w:val="en-US"/>
        </w:rPr>
        <w:t>&gt; setParameters)</w:t>
      </w:r>
      <w:r w:rsidRPr="00C529B9">
        <w:rPr>
          <w:lang w:val="en-US"/>
        </w:rPr>
        <w:t xml:space="preserve"> – </w:t>
      </w:r>
      <w:r>
        <w:t>устанавливает</w:t>
      </w:r>
      <w:r w:rsidRPr="00C529B9">
        <w:rPr>
          <w:lang w:val="en-US"/>
        </w:rPr>
        <w:t xml:space="preserve"> </w:t>
      </w:r>
      <w:r>
        <w:t>параметры</w:t>
      </w:r>
      <w:r w:rsidRPr="00C529B9">
        <w:rPr>
          <w:lang w:val="en-US"/>
        </w:rPr>
        <w:t xml:space="preserve"> </w:t>
      </w:r>
      <w:r>
        <w:t>контейнера</w:t>
      </w:r>
      <w:r w:rsidRPr="00C529B9">
        <w:rPr>
          <w:lang w:val="en-US"/>
        </w:rPr>
        <w:t xml:space="preserve"> </w:t>
      </w:r>
      <w:r>
        <w:t>команд</w:t>
      </w:r>
      <w:r w:rsidRPr="00C529B9">
        <w:rPr>
          <w:lang w:val="en-US"/>
        </w:rPr>
        <w:t>.</w:t>
      </w:r>
    </w:p>
    <w:p w:rsidR="001275B1" w:rsidRDefault="001275B1" w:rsidP="00B45037">
      <w:pPr>
        <w:pStyle w:val="a1"/>
      </w:pPr>
      <w:r>
        <w:t>Контейнеры команд можно разделить</w:t>
      </w:r>
      <w:r w:rsidR="0013546B">
        <w:t xml:space="preserve"> на д</w:t>
      </w:r>
      <w:r>
        <w:t>ва типа:</w:t>
      </w:r>
    </w:p>
    <w:p w:rsidR="001275B1" w:rsidRPr="001275B1" w:rsidRDefault="001275B1" w:rsidP="00455175">
      <w:pPr>
        <w:pStyle w:val="10"/>
      </w:pPr>
      <w:r w:rsidRPr="001275B1">
        <w:t>простые – контейнеры, содержащие команды только одного типа</w:t>
      </w:r>
      <w:r>
        <w:t xml:space="preserve"> (</w:t>
      </w:r>
      <w:r>
        <w:rPr>
          <w:lang w:val="en-US"/>
        </w:rPr>
        <w:t>Select</w:t>
      </w:r>
      <w:r w:rsidRPr="001275B1">
        <w:t xml:space="preserve">, </w:t>
      </w:r>
      <w:r>
        <w:rPr>
          <w:lang w:val="en-US"/>
        </w:rPr>
        <w:t>Insert</w:t>
      </w:r>
      <w:r w:rsidRPr="001275B1">
        <w:t xml:space="preserve">, </w:t>
      </w:r>
      <w:r>
        <w:rPr>
          <w:lang w:val="en-US"/>
        </w:rPr>
        <w:t>Remove</w:t>
      </w:r>
      <w:r w:rsidRPr="001275B1">
        <w:t>);</w:t>
      </w:r>
    </w:p>
    <w:p w:rsidR="001275B1" w:rsidRDefault="001275B1" w:rsidP="00455175">
      <w:pPr>
        <w:pStyle w:val="10"/>
      </w:pPr>
      <w:r w:rsidRPr="001275B1">
        <w:t>составные – которые, соответственно, могут содержать команды разных типов (</w:t>
      </w:r>
      <w:r>
        <w:rPr>
          <w:lang w:val="en-US"/>
        </w:rPr>
        <w:t>Block</w:t>
      </w:r>
      <w:r w:rsidRPr="001275B1">
        <w:t xml:space="preserve">, </w:t>
      </w:r>
      <w:r>
        <w:rPr>
          <w:lang w:val="en-US"/>
        </w:rPr>
        <w:t>Sequence</w:t>
      </w:r>
      <w:r w:rsidRPr="001275B1">
        <w:t>).</w:t>
      </w:r>
    </w:p>
    <w:p w:rsidR="001275B1" w:rsidRDefault="001275B1" w:rsidP="00B45037">
      <w:pPr>
        <w:pStyle w:val="a1"/>
      </w:pPr>
      <w:r>
        <w:t>Для каждого</w:t>
      </w:r>
      <w:r w:rsidR="0013546B">
        <w:t xml:space="preserve"> из э</w:t>
      </w:r>
      <w:r>
        <w:t>тих типов контейнеров общая реализация перенесена</w:t>
      </w:r>
      <w:r w:rsidR="0013546B">
        <w:t xml:space="preserve"> в с</w:t>
      </w:r>
      <w:r>
        <w:t>оответствующий абстрактный класс.</w:t>
      </w:r>
      <w:r w:rsidR="000C6F98" w:rsidRPr="000C6F98">
        <w:t xml:space="preserve"> </w:t>
      </w:r>
      <w:r w:rsidR="000C6F98">
        <w:t xml:space="preserve">Кроме того, данные классы имеют конструктор, позволяющий принимать элемент </w:t>
      </w:r>
      <w:r w:rsidR="000C6F98">
        <w:rPr>
          <w:lang w:val="en-US"/>
        </w:rPr>
        <w:t>xml</w:t>
      </w:r>
      <w:r w:rsidR="000C6F98" w:rsidRPr="000C6F98">
        <w:t>-</w:t>
      </w:r>
      <w:r w:rsidR="000C6F98">
        <w:t>таблицы вида:</w:t>
      </w:r>
    </w:p>
    <w:p w:rsidR="000C6F98" w:rsidRPr="000C6F98" w:rsidRDefault="000C6F98" w:rsidP="00B45037">
      <w:pPr>
        <w:pStyle w:val="afff7"/>
        <w:rPr>
          <w:lang w:val="en-US"/>
        </w:rPr>
      </w:pPr>
      <w:r w:rsidRPr="000C6F98">
        <w:rPr>
          <w:lang w:val="en-US"/>
        </w:rPr>
        <w:t>&lt;insert </w:t>
      </w:r>
      <w:r>
        <w:rPr>
          <w:lang w:val="en-US"/>
        </w:rPr>
        <w:t>alias=</w:t>
      </w:r>
      <w:r w:rsidR="00B6742F">
        <w:rPr>
          <w:lang w:val="en-US"/>
        </w:rPr>
        <w:t>”</w:t>
      </w:r>
      <w:r>
        <w:rPr>
          <w:lang w:val="en-US"/>
        </w:rPr>
        <w:t>Ins1</w:t>
      </w:r>
      <w:r w:rsidR="00B6742F">
        <w:rPr>
          <w:lang w:val="en-US"/>
        </w:rPr>
        <w:t>”</w:t>
      </w:r>
      <w:r w:rsidRPr="000C6F98">
        <w:rPr>
          <w:lang w:val="en-US"/>
        </w:rPr>
        <w:t> </w:t>
      </w:r>
      <w:r>
        <w:rPr>
          <w:lang w:val="en-US"/>
        </w:rPr>
        <w:t>count=</w:t>
      </w:r>
      <w:r w:rsidR="00B6742F">
        <w:rPr>
          <w:lang w:val="en-US"/>
        </w:rPr>
        <w:t>”</w:t>
      </w:r>
      <w:r>
        <w:rPr>
          <w:lang w:val="en-US"/>
        </w:rPr>
        <w:t>3</w:t>
      </w:r>
      <w:r w:rsidR="00B6742F">
        <w:rPr>
          <w:lang w:val="en-US"/>
        </w:rPr>
        <w:t>”</w:t>
      </w:r>
      <w:r w:rsidRPr="000C6F98">
        <w:rPr>
          <w:lang w:val="en-US"/>
        </w:rPr>
        <w:t> </w:t>
      </w:r>
      <w:r>
        <w:rPr>
          <w:lang w:val="en-US"/>
        </w:rPr>
        <w:t>min=</w:t>
      </w:r>
      <w:r w:rsidR="00B6742F">
        <w:rPr>
          <w:lang w:val="en-US"/>
        </w:rPr>
        <w:t>”</w:t>
      </w:r>
      <w:r>
        <w:rPr>
          <w:lang w:val="en-US"/>
        </w:rPr>
        <w:t>%min%</w:t>
      </w:r>
      <w:r w:rsidR="00B6742F">
        <w:rPr>
          <w:lang w:val="en-US"/>
        </w:rPr>
        <w:t>”</w:t>
      </w:r>
      <w:r w:rsidRPr="000C6F98">
        <w:rPr>
          <w:lang w:val="en-US"/>
        </w:rPr>
        <w:t> </w:t>
      </w:r>
      <w:r>
        <w:rPr>
          <w:lang w:val="en-US"/>
        </w:rPr>
        <w:t>max=</w:t>
      </w:r>
      <w:r w:rsidR="00B6742F">
        <w:rPr>
          <w:lang w:val="en-US"/>
        </w:rPr>
        <w:t>”</w:t>
      </w:r>
      <w:r>
        <w:rPr>
          <w:lang w:val="en-US"/>
        </w:rPr>
        <w:t>%max%</w:t>
      </w:r>
      <w:r w:rsidR="00B6742F">
        <w:rPr>
          <w:lang w:val="en-US"/>
        </w:rPr>
        <w:t>”</w:t>
      </w:r>
      <w:r w:rsidRPr="000C6F98">
        <w:rPr>
          <w:lang w:val="en-US"/>
        </w:rPr>
        <w:t>/&gt;</w:t>
      </w:r>
      <w:r w:rsidRPr="00AF4490">
        <w:rPr>
          <w:rStyle w:val="affc"/>
          <w:lang w:val="en-US"/>
        </w:rPr>
        <w:t>,</w:t>
      </w:r>
    </w:p>
    <w:p w:rsidR="000C6F98" w:rsidRPr="00D774C7" w:rsidRDefault="000C6F98" w:rsidP="00B45037">
      <w:pPr>
        <w:pStyle w:val="a1"/>
      </w:pPr>
      <w:r>
        <w:t>а также параметры,</w:t>
      </w:r>
      <w:r w:rsidR="0013546B">
        <w:t xml:space="preserve"> и п</w:t>
      </w:r>
      <w:r>
        <w:t>о ней генерировать нагрузку.</w:t>
      </w:r>
    </w:p>
    <w:p w:rsidR="00AF4490" w:rsidRPr="00EB413D" w:rsidRDefault="00AF4490" w:rsidP="00B45037">
      <w:pPr>
        <w:pStyle w:val="a1"/>
      </w:pPr>
      <w:r w:rsidRPr="00EB413D">
        <w:t>Значения для команд генерируются</w:t>
      </w:r>
      <w:r w:rsidR="0013546B" w:rsidRPr="00EB413D">
        <w:t xml:space="preserve"> с</w:t>
      </w:r>
      <w:r w:rsidR="0013546B">
        <w:t> </w:t>
      </w:r>
      <w:r w:rsidR="0013546B" w:rsidRPr="00EB413D">
        <w:t>п</w:t>
      </w:r>
      <w:r w:rsidRPr="00EB413D">
        <w:t xml:space="preserve">омощью класса </w:t>
      </w:r>
      <w:r w:rsidRPr="00921D7D">
        <w:rPr>
          <w:rStyle w:val="afff8"/>
        </w:rPr>
        <w:t>StandartRandomValueSet</w:t>
      </w:r>
      <w:r w:rsidRPr="00EB413D">
        <w:t xml:space="preserve">, реализующего абстрактный класс </w:t>
      </w:r>
      <w:r w:rsidRPr="00921D7D">
        <w:rPr>
          <w:rStyle w:val="afff8"/>
        </w:rPr>
        <w:t>BaseValueSet</w:t>
      </w:r>
      <w:r w:rsidRPr="00EB413D">
        <w:t>. Данный класс содержит следующие методы:</w:t>
      </w:r>
    </w:p>
    <w:p w:rsidR="00AF4490" w:rsidRPr="00EB413D" w:rsidRDefault="00AF4490" w:rsidP="00455175">
      <w:pPr>
        <w:pStyle w:val="10"/>
      </w:pPr>
      <w:r w:rsidRPr="00921D7D">
        <w:rPr>
          <w:rStyle w:val="afff8"/>
        </w:rPr>
        <w:t>int generateRandom()</w:t>
      </w:r>
      <w:r w:rsidRPr="00EB413D">
        <w:rPr>
          <w:rStyle w:val="afff8"/>
          <w:rFonts w:ascii="Times New Roman" w:hAnsi="Times New Roman" w:cs="Calibri"/>
          <w:sz w:val="28"/>
          <w:szCs w:val="22"/>
        </w:rPr>
        <w:t xml:space="preserve"> </w:t>
      </w:r>
      <w:r w:rsidRPr="00EB413D">
        <w:t>– возвращает случайное число;</w:t>
      </w:r>
    </w:p>
    <w:p w:rsidR="00AF4490" w:rsidRPr="00EB413D" w:rsidRDefault="00AF4490" w:rsidP="00455175">
      <w:pPr>
        <w:pStyle w:val="10"/>
      </w:pPr>
      <w:r w:rsidRPr="00921D7D">
        <w:rPr>
          <w:rStyle w:val="afff8"/>
        </w:rPr>
        <w:t>int generateRandomAndStore()</w:t>
      </w:r>
      <w:r w:rsidRPr="00EB413D">
        <w:t xml:space="preserve"> – генерирует случайное число</w:t>
      </w:r>
      <w:r w:rsidR="0013546B" w:rsidRPr="00EB413D">
        <w:t xml:space="preserve"> и</w:t>
      </w:r>
      <w:r w:rsidR="0013546B">
        <w:t> </w:t>
      </w:r>
      <w:r w:rsidR="0013546B" w:rsidRPr="00EB413D">
        <w:t>с</w:t>
      </w:r>
      <w:r w:rsidRPr="00EB413D">
        <w:t>охраняет его для последующего переиспользования;</w:t>
      </w:r>
    </w:p>
    <w:p w:rsidR="00AF4490" w:rsidRPr="00EB413D" w:rsidRDefault="00AF4490" w:rsidP="00455175">
      <w:pPr>
        <w:pStyle w:val="10"/>
      </w:pPr>
      <w:r w:rsidRPr="00921D7D">
        <w:rPr>
          <w:rStyle w:val="afff8"/>
        </w:rPr>
        <w:t>boolean hasStoredValues()</w:t>
      </w:r>
      <w:r w:rsidRPr="00EB413D">
        <w:t xml:space="preserve"> – служит для проверки наличия сохранённых значений;</w:t>
      </w:r>
    </w:p>
    <w:p w:rsidR="00AF4490" w:rsidRPr="00EB413D" w:rsidRDefault="00AF4490" w:rsidP="00455175">
      <w:pPr>
        <w:pStyle w:val="10"/>
      </w:pPr>
      <w:r w:rsidRPr="00921D7D">
        <w:rPr>
          <w:rStyle w:val="afff8"/>
        </w:rPr>
        <w:t>Integer reuseRandom()</w:t>
      </w:r>
      <w:r w:rsidRPr="00EB413D">
        <w:t xml:space="preserve"> – возвращает случайное число</w:t>
      </w:r>
      <w:r w:rsidR="0013546B">
        <w:t xml:space="preserve"> из т</w:t>
      </w:r>
      <w:r w:rsidR="00921D7D">
        <w:t>ех, что ранее были сох</w:t>
      </w:r>
      <w:r w:rsidRPr="00EB413D">
        <w:t xml:space="preserve">ранены или </w:t>
      </w:r>
      <w:r w:rsidRPr="00921D7D">
        <w:rPr>
          <w:rStyle w:val="afff8"/>
        </w:rPr>
        <w:t>null</w:t>
      </w:r>
      <w:r w:rsidRPr="00EB413D">
        <w:t>, если таких значений нет</w:t>
      </w:r>
      <w:r w:rsidR="00EB413D" w:rsidRPr="00EB413D">
        <w:t>;</w:t>
      </w:r>
    </w:p>
    <w:p w:rsidR="00EB413D" w:rsidRDefault="00EB413D" w:rsidP="00455175">
      <w:pPr>
        <w:pStyle w:val="10"/>
      </w:pPr>
      <w:r w:rsidRPr="00921D7D">
        <w:rPr>
          <w:rStyle w:val="afff8"/>
        </w:rPr>
        <w:t>void clearStoredValues()</w:t>
      </w:r>
      <w:r w:rsidRPr="00EB413D">
        <w:t xml:space="preserve"> – очищает </w:t>
      </w:r>
      <w:r w:rsidR="00921D7D">
        <w:t>список</w:t>
      </w:r>
      <w:r w:rsidRPr="00EB413D">
        <w:t xml:space="preserve"> сохранённых чисел.</w:t>
      </w:r>
    </w:p>
    <w:p w:rsidR="00B80EAC" w:rsidRDefault="00B80EAC" w:rsidP="00B45037">
      <w:pPr>
        <w:pStyle w:val="a1"/>
      </w:pPr>
      <w:r>
        <w:t>Наконец</w:t>
      </w:r>
      <w:r w:rsidR="0013546B">
        <w:t xml:space="preserve"> за п</w:t>
      </w:r>
      <w:r>
        <w:t>рименение нагрузки</w:t>
      </w:r>
      <w:r w:rsidR="0013546B">
        <w:t xml:space="preserve"> к к</w:t>
      </w:r>
      <w:r w:rsidR="00F26F3F">
        <w:t>онтейнер</w:t>
      </w:r>
      <w:r>
        <w:t xml:space="preserve">ам отвечает класс </w:t>
      </w:r>
      <w:r w:rsidRPr="00BF23F0">
        <w:rPr>
          <w:rStyle w:val="afff8"/>
        </w:rPr>
        <w:t>DataSetPlayer</w:t>
      </w:r>
      <w:r w:rsidRPr="00B80EAC">
        <w:t xml:space="preserve">. </w:t>
      </w:r>
      <w:r>
        <w:t xml:space="preserve">Данный класс </w:t>
      </w:r>
      <w:r w:rsidR="00891DBE">
        <w:t xml:space="preserve">инициализируется некоторой нагрузкой (объектом </w:t>
      </w:r>
      <w:r w:rsidR="00891DBE" w:rsidRPr="00BF23F0">
        <w:rPr>
          <w:rStyle w:val="afff8"/>
        </w:rPr>
        <w:t>I</w:t>
      </w:r>
      <w:r w:rsidR="00B6742F" w:rsidRPr="00BF23F0">
        <w:rPr>
          <w:rStyle w:val="afff8"/>
        </w:rPr>
        <w:t>c</w:t>
      </w:r>
      <w:r w:rsidR="00891DBE" w:rsidRPr="00BF23F0">
        <w:rPr>
          <w:rStyle w:val="afff8"/>
        </w:rPr>
        <w:t>ommandSource</w:t>
      </w:r>
      <w:r w:rsidR="00891DBE" w:rsidRPr="00891DBE">
        <w:t>)</w:t>
      </w:r>
      <w:r w:rsidR="0013546B" w:rsidRPr="00891DBE">
        <w:t xml:space="preserve"> </w:t>
      </w:r>
      <w:r w:rsidR="0013546B">
        <w:t>и и</w:t>
      </w:r>
      <w:r>
        <w:t>меет следующие методы:</w:t>
      </w:r>
    </w:p>
    <w:p w:rsidR="00B80EAC" w:rsidRPr="00455175" w:rsidRDefault="00891DBE" w:rsidP="008F0C20">
      <w:pPr>
        <w:pStyle w:val="10"/>
      </w:pPr>
      <w:r w:rsidRPr="0044670A">
        <w:rPr>
          <w:rStyle w:val="afff8"/>
          <w:lang w:val="en-US"/>
        </w:rPr>
        <w:lastRenderedPageBreak/>
        <w:t>void</w:t>
      </w:r>
      <w:r w:rsidRPr="00455175">
        <w:rPr>
          <w:rStyle w:val="afff8"/>
        </w:rPr>
        <w:t xml:space="preserve"> </w:t>
      </w:r>
      <w:r w:rsidR="00B80EAC" w:rsidRPr="0044670A">
        <w:rPr>
          <w:rStyle w:val="afff8"/>
          <w:lang w:val="en-US"/>
        </w:rPr>
        <w:t>play</w:t>
      </w:r>
      <w:r w:rsidR="00B80EAC" w:rsidRPr="00455175">
        <w:rPr>
          <w:rStyle w:val="afff8"/>
        </w:rPr>
        <w:t>(</w:t>
      </w:r>
      <w:r w:rsidRPr="0044670A">
        <w:rPr>
          <w:rStyle w:val="afff8"/>
          <w:lang w:val="en-US"/>
        </w:rPr>
        <w:t>List</w:t>
      </w:r>
      <w:r w:rsidRPr="00455175">
        <w:rPr>
          <w:rStyle w:val="afff8"/>
        </w:rPr>
        <w:t>&lt;</w:t>
      </w:r>
      <w:r w:rsidR="00B80EAC" w:rsidRPr="0044670A">
        <w:rPr>
          <w:rStyle w:val="afff8"/>
          <w:lang w:val="en-US"/>
        </w:rPr>
        <w:t>I</w:t>
      </w:r>
      <w:r w:rsidR="00B6742F" w:rsidRPr="0044670A">
        <w:rPr>
          <w:rStyle w:val="afff8"/>
          <w:lang w:val="en-US"/>
        </w:rPr>
        <w:t>d</w:t>
      </w:r>
      <w:r w:rsidRPr="0044670A">
        <w:rPr>
          <w:rStyle w:val="afff8"/>
          <w:lang w:val="en-US"/>
        </w:rPr>
        <w:t>ataStorage</w:t>
      </w:r>
      <w:r w:rsidRPr="00455175">
        <w:rPr>
          <w:rStyle w:val="afff8"/>
        </w:rPr>
        <w:t xml:space="preserve">&gt; </w:t>
      </w:r>
      <w:r w:rsidRPr="0044670A">
        <w:rPr>
          <w:rStyle w:val="afff8"/>
          <w:lang w:val="en-US"/>
        </w:rPr>
        <w:t>storages</w:t>
      </w:r>
      <w:r w:rsidRPr="00455175">
        <w:rPr>
          <w:rStyle w:val="afff8"/>
        </w:rPr>
        <w:t>)</w:t>
      </w:r>
      <w:r w:rsidRPr="00455175">
        <w:t xml:space="preserve"> –</w:t>
      </w:r>
      <w:r w:rsidRPr="00891DBE">
        <w:rPr>
          <w:lang w:val="en-US"/>
        </w:rPr>
        <w:t> </w:t>
      </w:r>
      <w:r>
        <w:t>применяет</w:t>
      </w:r>
      <w:r w:rsidRPr="00455175">
        <w:t xml:space="preserve"> </w:t>
      </w:r>
      <w:r>
        <w:t>нагрузку</w:t>
      </w:r>
      <w:r w:rsidR="0013546B" w:rsidRPr="00455175">
        <w:t xml:space="preserve"> </w:t>
      </w:r>
      <w:r w:rsidR="0013546B">
        <w:t>к к</w:t>
      </w:r>
      <w:r w:rsidR="00F26F3F">
        <w:t>онтейнерам</w:t>
      </w:r>
      <w:r w:rsidRPr="00455175">
        <w:t>;</w:t>
      </w:r>
    </w:p>
    <w:p w:rsidR="00891DBE" w:rsidRPr="00854729" w:rsidRDefault="00891DBE" w:rsidP="008F0C20">
      <w:pPr>
        <w:pStyle w:val="10"/>
        <w:rPr>
          <w:lang w:val="en-US"/>
        </w:rPr>
      </w:pPr>
      <w:r w:rsidRPr="0044670A">
        <w:rPr>
          <w:rStyle w:val="afff8"/>
          <w:lang w:val="en-US"/>
        </w:rPr>
        <w:t>void</w:t>
      </w:r>
      <w:r w:rsidRPr="00854729">
        <w:rPr>
          <w:rStyle w:val="afff8"/>
          <w:lang w:val="en-US"/>
        </w:rPr>
        <w:t xml:space="preserve"> </w:t>
      </w:r>
      <w:r w:rsidRPr="0044670A">
        <w:rPr>
          <w:rStyle w:val="afff8"/>
          <w:lang w:val="en-US"/>
        </w:rPr>
        <w:t>printToStream</w:t>
      </w:r>
      <w:r w:rsidRPr="00854729">
        <w:rPr>
          <w:rStyle w:val="afff8"/>
          <w:lang w:val="en-US"/>
        </w:rPr>
        <w:t>(</w:t>
      </w:r>
      <w:r w:rsidRPr="0044670A">
        <w:rPr>
          <w:rStyle w:val="afff8"/>
          <w:lang w:val="en-US"/>
        </w:rPr>
        <w:t>I</w:t>
      </w:r>
      <w:r w:rsidR="00B6742F" w:rsidRPr="0044670A">
        <w:rPr>
          <w:rStyle w:val="afff8"/>
          <w:lang w:val="en-US"/>
        </w:rPr>
        <w:t>d</w:t>
      </w:r>
      <w:r w:rsidRPr="0044670A">
        <w:rPr>
          <w:rStyle w:val="afff8"/>
          <w:lang w:val="en-US"/>
        </w:rPr>
        <w:t>ataStream</w:t>
      </w:r>
      <w:r w:rsidRPr="00854729">
        <w:rPr>
          <w:rStyle w:val="afff8"/>
          <w:lang w:val="en-US"/>
        </w:rPr>
        <w:t xml:space="preserve"> </w:t>
      </w:r>
      <w:r w:rsidRPr="0044670A">
        <w:rPr>
          <w:rStyle w:val="afff8"/>
          <w:lang w:val="en-US"/>
        </w:rPr>
        <w:t>stream</w:t>
      </w:r>
      <w:r w:rsidRPr="00854729">
        <w:rPr>
          <w:rStyle w:val="afff8"/>
          <w:lang w:val="en-US"/>
        </w:rPr>
        <w:t>)</w:t>
      </w:r>
      <w:r w:rsidRPr="00854729">
        <w:rPr>
          <w:lang w:val="en-US"/>
        </w:rPr>
        <w:t xml:space="preserve"> – </w:t>
      </w:r>
      <w:r>
        <w:t>выводит</w:t>
      </w:r>
      <w:r w:rsidRPr="00854729">
        <w:rPr>
          <w:lang w:val="en-US"/>
        </w:rPr>
        <w:t xml:space="preserve"> </w:t>
      </w:r>
      <w:r>
        <w:t>нагрузку</w:t>
      </w:r>
      <w:r w:rsidR="0013546B" w:rsidRPr="00854729">
        <w:rPr>
          <w:lang w:val="en-US"/>
        </w:rPr>
        <w:t xml:space="preserve"> </w:t>
      </w:r>
      <w:r w:rsidR="0013546B">
        <w:t>в</w:t>
      </w:r>
      <w:r w:rsidR="0013546B" w:rsidRPr="00854729">
        <w:rPr>
          <w:lang w:val="en-US"/>
        </w:rPr>
        <w:t> </w:t>
      </w:r>
      <w:r w:rsidR="0013546B">
        <w:t>п</w:t>
      </w:r>
      <w:r>
        <w:t>оток</w:t>
      </w:r>
      <w:r w:rsidRPr="00854729">
        <w:rPr>
          <w:lang w:val="en-US"/>
        </w:rPr>
        <w:t>;</w:t>
      </w:r>
    </w:p>
    <w:p w:rsidR="00891DBE" w:rsidRPr="00854729" w:rsidRDefault="00891DBE" w:rsidP="008F0C20">
      <w:pPr>
        <w:pStyle w:val="10"/>
        <w:rPr>
          <w:lang w:val="en-US"/>
        </w:rPr>
      </w:pPr>
      <w:r w:rsidRPr="0044670A">
        <w:rPr>
          <w:rStyle w:val="afff8"/>
          <w:lang w:val="en-US"/>
        </w:rPr>
        <w:t xml:space="preserve">void setParameters(Map&lt;String, </w:t>
      </w:r>
      <w:r w:rsidR="000E67CC">
        <w:rPr>
          <w:rStyle w:val="afff8"/>
          <w:lang w:val="en-US"/>
        </w:rPr>
        <w:t>Integer</w:t>
      </w:r>
      <w:r w:rsidRPr="0044670A">
        <w:rPr>
          <w:rStyle w:val="afff8"/>
          <w:lang w:val="en-US"/>
        </w:rPr>
        <w:t>&gt; parameters)</w:t>
      </w:r>
      <w:r w:rsidRPr="00854729">
        <w:rPr>
          <w:lang w:val="en-US"/>
        </w:rPr>
        <w:t xml:space="preserve"> – </w:t>
      </w:r>
      <w:r>
        <w:t>устанавливает</w:t>
      </w:r>
      <w:r w:rsidRPr="00854729">
        <w:rPr>
          <w:lang w:val="en-US"/>
        </w:rPr>
        <w:t xml:space="preserve"> </w:t>
      </w:r>
      <w:r>
        <w:t>параметры</w:t>
      </w:r>
      <w:r w:rsidRPr="00854729">
        <w:rPr>
          <w:lang w:val="en-US"/>
        </w:rPr>
        <w:t xml:space="preserve"> </w:t>
      </w:r>
      <w:r>
        <w:t>нагрузки</w:t>
      </w:r>
      <w:r w:rsidRPr="00854729">
        <w:rPr>
          <w:lang w:val="en-US"/>
        </w:rPr>
        <w:t>.</w:t>
      </w:r>
    </w:p>
    <w:p w:rsidR="0099133A" w:rsidRDefault="00B6742F" w:rsidP="00B6742F">
      <w:pPr>
        <w:pStyle w:val="34"/>
      </w:pPr>
      <w:r>
        <w:t xml:space="preserve">6.1.4. </w:t>
      </w:r>
      <w:r w:rsidR="00921D7D">
        <w:t xml:space="preserve">Обработка </w:t>
      </w:r>
      <w:r w:rsidR="00921D7D">
        <w:rPr>
          <w:lang w:val="en-US"/>
        </w:rPr>
        <w:t>XML</w:t>
      </w:r>
      <w:r w:rsidR="00921D7D" w:rsidRPr="00530E87">
        <w:t>-</w:t>
      </w:r>
      <w:r w:rsidR="00921D7D">
        <w:t>файлов</w:t>
      </w:r>
    </w:p>
    <w:p w:rsidR="00921D7D" w:rsidRDefault="00921D7D" w:rsidP="00B45037">
      <w:pPr>
        <w:pStyle w:val="a1"/>
      </w:pPr>
      <w:r>
        <w:t xml:space="preserve">За обработку </w:t>
      </w:r>
      <w:r>
        <w:rPr>
          <w:lang w:val="en-US"/>
        </w:rPr>
        <w:t>XML</w:t>
      </w:r>
      <w:r w:rsidRPr="00921D7D">
        <w:t>-</w:t>
      </w:r>
      <w:r>
        <w:t xml:space="preserve">файлов отвечает класс </w:t>
      </w:r>
      <w:r w:rsidRPr="0084026B">
        <w:rPr>
          <w:rStyle w:val="afff8"/>
        </w:rPr>
        <w:t>XMLLoader</w:t>
      </w:r>
      <w:r>
        <w:t xml:space="preserve">, используемого взамен класса </w:t>
      </w:r>
      <w:r w:rsidRPr="0084026B">
        <w:rPr>
          <w:rStyle w:val="afff8"/>
        </w:rPr>
        <w:t>ProcessLoadXML</w:t>
      </w:r>
      <w:r w:rsidRPr="00921D7D">
        <w:t xml:space="preserve">. </w:t>
      </w:r>
      <w:r w:rsidRPr="0084026B">
        <w:rPr>
          <w:rStyle w:val="afff8"/>
        </w:rPr>
        <w:t>ProcessLoadXML</w:t>
      </w:r>
      <w:r w:rsidRPr="00921D7D">
        <w:t xml:space="preserve"> </w:t>
      </w:r>
      <w:r w:rsidR="0084026B">
        <w:t>отвечал</w:t>
      </w:r>
      <w:r w:rsidR="0013546B">
        <w:t xml:space="preserve"> за п</w:t>
      </w:r>
      <w:r w:rsidR="0084026B">
        <w:t>олный цикл работы приложения</w:t>
      </w:r>
      <w:r>
        <w:t>, начиная</w:t>
      </w:r>
      <w:r w:rsidR="0013546B">
        <w:t xml:space="preserve"> от п</w:t>
      </w:r>
      <w:r>
        <w:t xml:space="preserve">арсинга </w:t>
      </w:r>
      <w:r>
        <w:rPr>
          <w:lang w:val="en-US"/>
        </w:rPr>
        <w:t>XML</w:t>
      </w:r>
      <w:r w:rsidRPr="00921D7D">
        <w:t>-</w:t>
      </w:r>
      <w:r>
        <w:t>файла</w:t>
      </w:r>
      <w:r w:rsidR="0013546B">
        <w:t xml:space="preserve"> и з</w:t>
      </w:r>
      <w:r>
        <w:t>аканчивая выводом результатов, путём взаимодействия</w:t>
      </w:r>
      <w:r w:rsidR="0013546B">
        <w:t xml:space="preserve"> с к</w:t>
      </w:r>
      <w:r>
        <w:t xml:space="preserve">лассом </w:t>
      </w:r>
      <w:r w:rsidRPr="0084026B">
        <w:rPr>
          <w:rStyle w:val="afff8"/>
        </w:rPr>
        <w:t>DataStreamImpl</w:t>
      </w:r>
      <w:r w:rsidR="0084026B">
        <w:t>.</w:t>
      </w:r>
      <w:r w:rsidR="0013546B">
        <w:t xml:space="preserve"> За в</w:t>
      </w:r>
      <w:r w:rsidR="0084026B">
        <w:t xml:space="preserve">сю эту работу отвечал метод </w:t>
      </w:r>
      <w:r w:rsidR="0084026B" w:rsidRPr="0084026B">
        <w:rPr>
          <w:rStyle w:val="afff8"/>
        </w:rPr>
        <w:t>void processXML(String filename)</w:t>
      </w:r>
      <w:r w:rsidR="0084026B" w:rsidRPr="0084026B">
        <w:t>.</w:t>
      </w:r>
      <w:r w:rsidR="0084026B">
        <w:t xml:space="preserve"> Н</w:t>
      </w:r>
      <w:r>
        <w:t>овый класс выполняет лишь проверку</w:t>
      </w:r>
      <w:r w:rsidR="0013546B">
        <w:t xml:space="preserve"> на с</w:t>
      </w:r>
      <w:r>
        <w:t>уществование файла</w:t>
      </w:r>
      <w:r w:rsidR="0013546B">
        <w:t xml:space="preserve"> и о</w:t>
      </w:r>
      <w:r>
        <w:t>пределяет какой класс будет заниматься конструированием того или элемента</w:t>
      </w:r>
      <w:r w:rsidR="0013546B">
        <w:t xml:space="preserve"> из д</w:t>
      </w:r>
      <w:r>
        <w:t xml:space="preserve">анного узла </w:t>
      </w:r>
      <w:r>
        <w:rPr>
          <w:lang w:val="en-US"/>
        </w:rPr>
        <w:t>XML</w:t>
      </w:r>
      <w:r w:rsidRPr="00921D7D">
        <w:t>-</w:t>
      </w:r>
      <w:r w:rsidR="00497FC4">
        <w:t>файла:</w:t>
      </w:r>
    </w:p>
    <w:p w:rsidR="00497FC4" w:rsidRPr="00497FC4" w:rsidRDefault="00497FC4" w:rsidP="00455175">
      <w:pPr>
        <w:pStyle w:val="10"/>
      </w:pPr>
      <w:r>
        <w:t xml:space="preserve">конструированием нагрузки занимаются классы, наследники </w:t>
      </w:r>
      <w:r w:rsidRPr="0084026B">
        <w:rPr>
          <w:rStyle w:val="afff8"/>
        </w:rPr>
        <w:t>ICommandSource</w:t>
      </w:r>
      <w:r>
        <w:t>;</w:t>
      </w:r>
    </w:p>
    <w:p w:rsidR="00497FC4" w:rsidRDefault="00497FC4" w:rsidP="00455175">
      <w:pPr>
        <w:pStyle w:val="10"/>
      </w:pPr>
      <w:r>
        <w:t xml:space="preserve">для создания </w:t>
      </w:r>
      <w:r w:rsidR="00642CF7">
        <w:t>контейнеров</w:t>
      </w:r>
      <w:r>
        <w:t xml:space="preserve"> данных используется «фабрика» </w:t>
      </w:r>
      <w:r w:rsidR="00642CF7">
        <w:t xml:space="preserve">контейнеров </w:t>
      </w:r>
      <w:r w:rsidRPr="0084026B">
        <w:rPr>
          <w:rStyle w:val="afff8"/>
        </w:rPr>
        <w:t>StorageGenerator</w:t>
      </w:r>
      <w:r>
        <w:t>;</w:t>
      </w:r>
    </w:p>
    <w:p w:rsidR="00497FC4" w:rsidRDefault="00497FC4" w:rsidP="00455175">
      <w:pPr>
        <w:pStyle w:val="10"/>
      </w:pPr>
      <w:r>
        <w:t xml:space="preserve">для генерации параметров используется класс </w:t>
      </w:r>
      <w:r w:rsidRPr="0084026B">
        <w:rPr>
          <w:rStyle w:val="afff8"/>
        </w:rPr>
        <w:t>Parameter</w:t>
      </w:r>
      <w:r w:rsidR="0084026B">
        <w:t xml:space="preserve">, который парсит узел </w:t>
      </w:r>
      <w:r w:rsidR="0084026B">
        <w:rPr>
          <w:lang w:val="en-US"/>
        </w:rPr>
        <w:t>XML</w:t>
      </w:r>
      <w:r w:rsidR="0084026B" w:rsidRPr="0084026B">
        <w:t>-</w:t>
      </w:r>
      <w:r w:rsidR="0084026B">
        <w:t>файла</w:t>
      </w:r>
      <w:r w:rsidR="0013546B" w:rsidRPr="0084026B">
        <w:t xml:space="preserve"> </w:t>
      </w:r>
      <w:r w:rsidR="0013546B">
        <w:t>в к</w:t>
      </w:r>
      <w:r w:rsidR="0084026B">
        <w:t xml:space="preserve">арту вида </w:t>
      </w:r>
      <w:r w:rsidR="0084026B" w:rsidRPr="00B45037">
        <w:rPr>
          <w:rStyle w:val="afff8"/>
        </w:rPr>
        <w:t>Map&lt;String, List&lt;Integer&gt;&gt;,</w:t>
      </w:r>
      <w:r w:rsidR="0013546B">
        <w:t xml:space="preserve"> и п</w:t>
      </w:r>
      <w:r w:rsidR="0084026B">
        <w:t>озволяет создать объект класса</w:t>
      </w:r>
      <w:r w:rsidR="00B80EAC" w:rsidRPr="00B80EAC">
        <w:t xml:space="preserve"> </w:t>
      </w:r>
      <w:r w:rsidR="0084026B" w:rsidRPr="00B80EAC">
        <w:rPr>
          <w:rStyle w:val="afff8"/>
        </w:rPr>
        <w:t>Iterator&lt;Map&lt;String, Integer&gt;&gt;</w:t>
      </w:r>
      <w:r w:rsidR="00B80EAC" w:rsidRPr="00B80EAC">
        <w:t xml:space="preserve"> </w:t>
      </w:r>
      <w:r w:rsidR="00B80EAC">
        <w:t>для перебора параметров.</w:t>
      </w:r>
    </w:p>
    <w:p w:rsidR="00B80EAC" w:rsidRPr="00B80EAC" w:rsidRDefault="00B80EAC" w:rsidP="00B45037">
      <w:pPr>
        <w:pStyle w:val="a1"/>
      </w:pPr>
      <w:r>
        <w:t xml:space="preserve">Перенос обработки различных частей </w:t>
      </w:r>
      <w:r>
        <w:rPr>
          <w:lang w:val="en-US"/>
        </w:rPr>
        <w:t>XML</w:t>
      </w:r>
      <w:r w:rsidRPr="00B80EAC">
        <w:t>-</w:t>
      </w:r>
      <w:r>
        <w:t>файла</w:t>
      </w:r>
      <w:r w:rsidR="0013546B">
        <w:t xml:space="preserve"> в с</w:t>
      </w:r>
      <w:r>
        <w:t>ами классы, представляемые данным элементом, позволило упростить обработку узлов.</w:t>
      </w:r>
    </w:p>
    <w:p w:rsidR="0084026B" w:rsidRPr="00494F4E" w:rsidRDefault="0084026B" w:rsidP="00B45037">
      <w:pPr>
        <w:pStyle w:val="a1"/>
      </w:pPr>
      <w:r w:rsidRPr="00B80EAC">
        <w:t>После обработки файла все данные сохраняются</w:t>
      </w:r>
      <w:r w:rsidR="0013546B" w:rsidRPr="00B80EAC">
        <w:t xml:space="preserve"> во</w:t>
      </w:r>
      <w:r w:rsidR="0013546B">
        <w:t> </w:t>
      </w:r>
      <w:r w:rsidR="0013546B" w:rsidRPr="00B80EAC">
        <w:t>в</w:t>
      </w:r>
      <w:r w:rsidRPr="00B80EAC">
        <w:t>нутренние переменные, которые можно достать, используя соответствующие геттеры.</w:t>
      </w:r>
    </w:p>
    <w:p w:rsidR="00494F4E" w:rsidRDefault="00B6742F" w:rsidP="00B6742F">
      <w:pPr>
        <w:pStyle w:val="34"/>
      </w:pPr>
      <w:r>
        <w:lastRenderedPageBreak/>
        <w:t xml:space="preserve">6.1.5. </w:t>
      </w:r>
      <w:r w:rsidR="00494F4E">
        <w:t>Вывод результатов</w:t>
      </w:r>
    </w:p>
    <w:p w:rsidR="00494F4E" w:rsidRDefault="00494F4E" w:rsidP="00B45037">
      <w:pPr>
        <w:pStyle w:val="a1"/>
      </w:pPr>
      <w:r>
        <w:t>За вывод результатов</w:t>
      </w:r>
      <w:r w:rsidR="0013546B">
        <w:t xml:space="preserve"> в ф</w:t>
      </w:r>
      <w:r>
        <w:t xml:space="preserve">айл отвечают классы, реализующие интерфейс </w:t>
      </w:r>
      <w:r w:rsidRPr="00BF23F0">
        <w:rPr>
          <w:rStyle w:val="afff8"/>
        </w:rPr>
        <w:t>IResultPrinter</w:t>
      </w:r>
      <w:r w:rsidRPr="00494F4E">
        <w:t xml:space="preserve">. </w:t>
      </w:r>
      <w:r>
        <w:t>Данный интерфейс имеет два метода:</w:t>
      </w:r>
    </w:p>
    <w:p w:rsidR="00494F4E" w:rsidRDefault="00494F4E" w:rsidP="0013546B">
      <w:pPr>
        <w:pStyle w:val="10"/>
      </w:pPr>
      <w:r w:rsidRPr="0013546B">
        <w:rPr>
          <w:rStyle w:val="afff8"/>
        </w:rPr>
        <w:t>void printResult(List&lt;IDataStorages&gt; storages, boolean showDetails)</w:t>
      </w:r>
      <w:r w:rsidRPr="00494F4E">
        <w:t xml:space="preserve"> –</w:t>
      </w:r>
      <w:r w:rsidRPr="00494F4E">
        <w:rPr>
          <w:lang w:val="en-US"/>
        </w:rPr>
        <w:t> </w:t>
      </w:r>
      <w:r>
        <w:t>выводит</w:t>
      </w:r>
      <w:r w:rsidRPr="00494F4E">
        <w:t xml:space="preserve"> </w:t>
      </w:r>
      <w:r>
        <w:t>информацию</w:t>
      </w:r>
      <w:r w:rsidR="0013546B" w:rsidRPr="00494F4E">
        <w:t xml:space="preserve"> </w:t>
      </w:r>
      <w:r w:rsidR="0013546B">
        <w:t>о р</w:t>
      </w:r>
      <w:r>
        <w:t>езультатах</w:t>
      </w:r>
      <w:r w:rsidRPr="00494F4E">
        <w:t xml:space="preserve"> </w:t>
      </w:r>
      <w:r>
        <w:t>нагрузки</w:t>
      </w:r>
      <w:r w:rsidRPr="00494F4E">
        <w:t xml:space="preserve"> </w:t>
      </w:r>
      <w:r>
        <w:t>при</w:t>
      </w:r>
      <w:r w:rsidR="00B45037">
        <w:t>менённых к </w:t>
      </w:r>
      <w:r w:rsidR="00F26F3F">
        <w:t>контейнерам</w:t>
      </w:r>
      <w:r>
        <w:t xml:space="preserve"> </w:t>
      </w:r>
      <w:r w:rsidRPr="00B45037">
        <w:rPr>
          <w:rStyle w:val="afff8"/>
        </w:rPr>
        <w:t>storages</w:t>
      </w:r>
      <w:r w:rsidRPr="00494F4E">
        <w:t xml:space="preserve">. </w:t>
      </w:r>
      <w:r>
        <w:t xml:space="preserve">Флаг </w:t>
      </w:r>
      <w:r w:rsidRPr="00B45037">
        <w:rPr>
          <w:rStyle w:val="afff8"/>
        </w:rPr>
        <w:t>showDetails</w:t>
      </w:r>
      <w:r w:rsidRPr="00494F4E">
        <w:t xml:space="preserve"> </w:t>
      </w:r>
      <w:r>
        <w:t>указывает необходимо</w:t>
      </w:r>
      <w:r w:rsidR="0013546B">
        <w:t xml:space="preserve"> ли в</w:t>
      </w:r>
      <w:r>
        <w:t>ыводить информацию</w:t>
      </w:r>
      <w:r w:rsidR="0013546B">
        <w:t xml:space="preserve"> по о</w:t>
      </w:r>
      <w:r>
        <w:t>перациям раздельно.</w:t>
      </w:r>
    </w:p>
    <w:p w:rsidR="00494F4E" w:rsidRDefault="00494F4E" w:rsidP="00BF23F0">
      <w:pPr>
        <w:pStyle w:val="10"/>
      </w:pPr>
      <w:proofErr w:type="gramStart"/>
      <w:r w:rsidRPr="00BF23F0">
        <w:rPr>
          <w:rStyle w:val="afff8"/>
          <w:lang w:val="en-US"/>
        </w:rPr>
        <w:t>void</w:t>
      </w:r>
      <w:proofErr w:type="gramEnd"/>
      <w:r w:rsidRPr="00BF23F0">
        <w:rPr>
          <w:rStyle w:val="afff8"/>
        </w:rPr>
        <w:t xml:space="preserve"> </w:t>
      </w:r>
      <w:r w:rsidRPr="00BF23F0">
        <w:rPr>
          <w:rStyle w:val="afff8"/>
          <w:lang w:val="en-US"/>
        </w:rPr>
        <w:t>printResult</w:t>
      </w:r>
      <w:r w:rsidRPr="00BF23F0">
        <w:rPr>
          <w:rStyle w:val="afff8"/>
        </w:rPr>
        <w:t>(</w:t>
      </w:r>
      <w:r w:rsidRPr="00BF23F0">
        <w:rPr>
          <w:rStyle w:val="afff8"/>
          <w:lang w:val="en-US"/>
        </w:rPr>
        <w:t>List</w:t>
      </w:r>
      <w:r w:rsidRPr="00BF23F0">
        <w:rPr>
          <w:rStyle w:val="afff8"/>
        </w:rPr>
        <w:t>&lt;</w:t>
      </w:r>
      <w:r w:rsidRPr="00BF23F0">
        <w:rPr>
          <w:rStyle w:val="afff8"/>
          <w:lang w:val="en-US"/>
        </w:rPr>
        <w:t>IDataStorages</w:t>
      </w:r>
      <w:r w:rsidRPr="00BF23F0">
        <w:rPr>
          <w:rStyle w:val="afff8"/>
        </w:rPr>
        <w:t xml:space="preserve">&gt; </w:t>
      </w:r>
      <w:r w:rsidRPr="00BF23F0">
        <w:rPr>
          <w:rStyle w:val="afff8"/>
          <w:lang w:val="en-US"/>
        </w:rPr>
        <w:t>storages</w:t>
      </w:r>
      <w:r w:rsidRPr="00BF23F0">
        <w:rPr>
          <w:rStyle w:val="afff8"/>
        </w:rPr>
        <w:t xml:space="preserve">, </w:t>
      </w:r>
      <w:r w:rsidRPr="00BF23F0">
        <w:rPr>
          <w:rStyle w:val="afff8"/>
          <w:lang w:val="en-US"/>
        </w:rPr>
        <w:t>ICommandSource</w:t>
      </w:r>
      <w:r w:rsidRPr="00BF23F0">
        <w:rPr>
          <w:rStyle w:val="afff8"/>
        </w:rPr>
        <w:t xml:space="preserve"> </w:t>
      </w:r>
      <w:r w:rsidRPr="00BF23F0">
        <w:rPr>
          <w:rStyle w:val="afff8"/>
          <w:lang w:val="en-US"/>
        </w:rPr>
        <w:t>burden</w:t>
      </w:r>
      <w:r w:rsidRPr="00BF23F0">
        <w:rPr>
          <w:rStyle w:val="afff8"/>
        </w:rPr>
        <w:t xml:space="preserve">, </w:t>
      </w:r>
      <w:r w:rsidRPr="00BF23F0">
        <w:rPr>
          <w:rStyle w:val="afff8"/>
          <w:lang w:val="en-US"/>
        </w:rPr>
        <w:t>boolean</w:t>
      </w:r>
      <w:r w:rsidRPr="00BF23F0">
        <w:rPr>
          <w:rStyle w:val="afff8"/>
        </w:rPr>
        <w:t xml:space="preserve"> </w:t>
      </w:r>
      <w:r w:rsidRPr="00BF23F0">
        <w:rPr>
          <w:rStyle w:val="afff8"/>
          <w:lang w:val="en-US"/>
        </w:rPr>
        <w:t>showDetails</w:t>
      </w:r>
      <w:r w:rsidRPr="00BF23F0">
        <w:rPr>
          <w:rStyle w:val="afff8"/>
        </w:rPr>
        <w:t>)</w:t>
      </w:r>
      <w:r w:rsidR="00B45037" w:rsidRPr="00BF23F0">
        <w:t xml:space="preserve"> –</w:t>
      </w:r>
      <w:r w:rsidR="00B45037" w:rsidRPr="00BF23F0">
        <w:rPr>
          <w:lang w:val="en-US"/>
        </w:rPr>
        <w:t> </w:t>
      </w:r>
      <w:r w:rsidR="00B45037">
        <w:t>работает</w:t>
      </w:r>
      <w:r w:rsidR="00BF23F0" w:rsidRPr="00BF23F0">
        <w:t xml:space="preserve"> </w:t>
      </w:r>
      <w:r w:rsidR="00B45037" w:rsidRPr="00BF23F0">
        <w:t>аналогично</w:t>
      </w:r>
      <w:r w:rsidR="00B45037" w:rsidRPr="00B45037">
        <w:t xml:space="preserve"> </w:t>
      </w:r>
      <w:r w:rsidR="00B45037">
        <w:t>предыдущему</w:t>
      </w:r>
      <w:r w:rsidR="00B45037" w:rsidRPr="00B45037">
        <w:t xml:space="preserve"> </w:t>
      </w:r>
      <w:r w:rsidR="00B45037">
        <w:t>методу,</w:t>
      </w:r>
      <w:r w:rsidR="0013546B">
        <w:t xml:space="preserve"> но в</w:t>
      </w:r>
      <w:r w:rsidR="00B45037">
        <w:t>ыводит еще</w:t>
      </w:r>
      <w:r w:rsidR="0013546B">
        <w:t xml:space="preserve"> и и</w:t>
      </w:r>
      <w:r w:rsidR="00B45037">
        <w:t>нформацию о нагрузке.</w:t>
      </w:r>
    </w:p>
    <w:p w:rsidR="00B45037" w:rsidRDefault="00B45037" w:rsidP="00B45037">
      <w:pPr>
        <w:pStyle w:val="a1"/>
        <w:rPr>
          <w:rFonts w:eastAsia="TimesNewRoman+1+1"/>
        </w:rPr>
      </w:pPr>
      <w:r>
        <w:t>Данный интерфейс реализуют два класса</w:t>
      </w:r>
      <w:r w:rsidRPr="00B45037">
        <w:t xml:space="preserve">: </w:t>
      </w:r>
      <w:r w:rsidRPr="00B45037">
        <w:rPr>
          <w:rStyle w:val="afff8"/>
        </w:rPr>
        <w:t>ConsoleResultPrinter</w:t>
      </w:r>
      <w:r w:rsidR="0013546B" w:rsidRPr="00B45037">
        <w:t xml:space="preserve"> </w:t>
      </w:r>
      <w:r w:rsidR="0013546B">
        <w:t>и </w:t>
      </w:r>
      <w:r w:rsidR="0013546B" w:rsidRPr="00B45037">
        <w:rPr>
          <w:rStyle w:val="afff8"/>
        </w:rPr>
        <w:t>C</w:t>
      </w:r>
      <w:r w:rsidRPr="00B45037">
        <w:rPr>
          <w:rStyle w:val="afff8"/>
        </w:rPr>
        <w:t>SVResultPrinter</w:t>
      </w:r>
      <w:r w:rsidRPr="00B45037">
        <w:rPr>
          <w:rFonts w:eastAsia="TimesNewRoman+1+1"/>
        </w:rPr>
        <w:t xml:space="preserve">, </w:t>
      </w:r>
      <w:proofErr w:type="gramStart"/>
      <w:r w:rsidRPr="00B45037">
        <w:rPr>
          <w:rFonts w:eastAsia="TimesNewRoman+1+1"/>
        </w:rPr>
        <w:t>отве</w:t>
      </w:r>
      <w:r>
        <w:rPr>
          <w:rFonts w:eastAsia="TimesNewRoman+1+1"/>
        </w:rPr>
        <w:t>чающие</w:t>
      </w:r>
      <w:proofErr w:type="gramEnd"/>
      <w:r w:rsidR="0013546B">
        <w:rPr>
          <w:rFonts w:eastAsia="TimesNewRoman+1+1"/>
        </w:rPr>
        <w:t xml:space="preserve"> за в</w:t>
      </w:r>
      <w:r>
        <w:rPr>
          <w:rFonts w:eastAsia="TimesNewRoman+1+1"/>
        </w:rPr>
        <w:t>ывод результатов, соответственно,</w:t>
      </w:r>
      <w:r w:rsidR="0013546B">
        <w:rPr>
          <w:rFonts w:eastAsia="TimesNewRoman+1+1"/>
        </w:rPr>
        <w:t xml:space="preserve"> на к</w:t>
      </w:r>
      <w:r>
        <w:rPr>
          <w:rFonts w:eastAsia="TimesNewRoman+1+1"/>
        </w:rPr>
        <w:t>онсоль</w:t>
      </w:r>
      <w:r w:rsidR="0013546B">
        <w:rPr>
          <w:rFonts w:eastAsia="TimesNewRoman+1+1"/>
        </w:rPr>
        <w:t xml:space="preserve"> и в</w:t>
      </w:r>
      <w:r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CSV</w:t>
      </w:r>
      <w:r w:rsidRPr="00B45037">
        <w:rPr>
          <w:rFonts w:eastAsia="TimesNewRoman+1+1"/>
        </w:rPr>
        <w:t>-</w:t>
      </w:r>
      <w:r>
        <w:rPr>
          <w:rFonts w:eastAsia="TimesNewRoman+1+1"/>
        </w:rPr>
        <w:t>файл.</w:t>
      </w:r>
    </w:p>
    <w:p w:rsidR="007666E9" w:rsidRDefault="007666E9" w:rsidP="00B45037">
      <w:pPr>
        <w:pStyle w:val="a1"/>
        <w:rPr>
          <w:rFonts w:eastAsia="TimesNewRoman+1+1"/>
        </w:rPr>
      </w:pPr>
      <w:r>
        <w:rPr>
          <w:rFonts w:eastAsia="TimesNewRoman+1+1"/>
          <w:lang w:val="en-US"/>
        </w:rPr>
        <w:t>UML</w:t>
      </w:r>
      <w:r w:rsidRPr="007666E9">
        <w:rPr>
          <w:rFonts w:eastAsia="TimesNewRoman+1+1"/>
        </w:rPr>
        <w:t>-</w:t>
      </w:r>
      <w:r>
        <w:rPr>
          <w:rFonts w:eastAsia="TimesNewRoman+1+1"/>
        </w:rPr>
        <w:t>диаграмма классов, полученная после проведения рефакторинга, представлена на рисунке 6.4</w:t>
      </w:r>
      <w:r w:rsidR="00597091">
        <w:rPr>
          <w:rFonts w:eastAsia="TimesNewRoman+1+1"/>
        </w:rPr>
        <w:t>:</w:t>
      </w:r>
    </w:p>
    <w:p w:rsidR="007666E9" w:rsidRDefault="007666E9" w:rsidP="007666E9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01784589" wp14:editId="7E104D11">
            <wp:extent cx="5939790" cy="4385741"/>
            <wp:effectExtent l="0" t="3810" r="0" b="0"/>
            <wp:docPr id="1" name="Рисунок 1" descr="C:\Users\Kzarw\Desktop\Диплом картинки\Class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zarw\Desktop\Диплом картинки\Class Diagram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9790" cy="438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9" w:rsidRPr="008F6076" w:rsidRDefault="007666E9" w:rsidP="007666E9">
      <w:pPr>
        <w:pStyle w:val="affd"/>
      </w:pPr>
      <w:r>
        <w:t xml:space="preserve">Рис. 6.4. </w:t>
      </w:r>
      <w:r>
        <w:rPr>
          <w:lang w:val="en-US"/>
        </w:rPr>
        <w:t>UML</w:t>
      </w:r>
      <w:r w:rsidRPr="007666E9">
        <w:t>-</w:t>
      </w:r>
      <w:r>
        <w:t>диаграмма классов</w:t>
      </w:r>
    </w:p>
    <w:p w:rsidR="00D774C7" w:rsidRDefault="00B6742F" w:rsidP="00E67D97">
      <w:pPr>
        <w:pStyle w:val="29"/>
      </w:pPr>
      <w:bookmarkStart w:id="20" w:name="_Toc422253414"/>
      <w:r>
        <w:t>6.2.</w:t>
      </w:r>
      <w:r w:rsidR="00D774C7" w:rsidRPr="00B45037">
        <w:t xml:space="preserve"> </w:t>
      </w:r>
      <w:r w:rsidR="00D774C7">
        <w:t>Хеш-таблицы</w:t>
      </w:r>
      <w:bookmarkEnd w:id="20"/>
    </w:p>
    <w:p w:rsidR="00D774C7" w:rsidRPr="00760B14" w:rsidRDefault="00D774C7" w:rsidP="00B45037">
      <w:pPr>
        <w:pStyle w:val="a1"/>
      </w:pPr>
      <w:r w:rsidRPr="00760B14">
        <w:t>Хеш-таблицы</w:t>
      </w:r>
      <w:r w:rsidR="0013546B" w:rsidRPr="00760B14">
        <w:t xml:space="preserve"> в</w:t>
      </w:r>
      <w:r w:rsidR="0013546B">
        <w:t> </w:t>
      </w:r>
      <w:r w:rsidR="0013546B" w:rsidRPr="00760B14">
        <w:t>р</w:t>
      </w:r>
      <w:r w:rsidR="007909F7" w:rsidRPr="00760B14">
        <w:t xml:space="preserve">амках данной реализации представляют собой массив </w:t>
      </w:r>
      <w:r w:rsidR="00642CF7">
        <w:t>контейнеров</w:t>
      </w:r>
      <w:r w:rsidR="007909F7" w:rsidRPr="00760B14">
        <w:t xml:space="preserve"> – наследников класса </w:t>
      </w:r>
      <w:r w:rsidR="007909F7" w:rsidRPr="003F280E">
        <w:rPr>
          <w:rStyle w:val="afff8"/>
        </w:rPr>
        <w:t>IDataStorage</w:t>
      </w:r>
      <w:r w:rsidR="007909F7" w:rsidRPr="00760B14">
        <w:t>.</w:t>
      </w:r>
      <w:r w:rsidR="0013546B" w:rsidRPr="00760B14">
        <w:t xml:space="preserve"> По</w:t>
      </w:r>
      <w:r w:rsidR="0013546B">
        <w:t> </w:t>
      </w:r>
      <w:r w:rsidR="0013546B" w:rsidRPr="00760B14">
        <w:t>у</w:t>
      </w:r>
      <w:r w:rsidR="007909F7" w:rsidRPr="00760B14">
        <w:t>молчанию</w:t>
      </w:r>
      <w:r w:rsidR="0013546B" w:rsidRPr="00760B14">
        <w:t xml:space="preserve"> в</w:t>
      </w:r>
      <w:r w:rsidR="0013546B">
        <w:t> </w:t>
      </w:r>
      <w:r w:rsidR="0013546B" w:rsidRPr="00760B14">
        <w:t>к</w:t>
      </w:r>
      <w:r w:rsidR="007909F7" w:rsidRPr="00760B14">
        <w:t xml:space="preserve">ачестве внутреннего </w:t>
      </w:r>
      <w:r w:rsidR="00F26F3F">
        <w:t>контейнера</w:t>
      </w:r>
      <w:r w:rsidR="007909F7" w:rsidRPr="00760B14">
        <w:t xml:space="preserve"> используется класс </w:t>
      </w:r>
      <w:r w:rsidR="007909F7" w:rsidRPr="003F280E">
        <w:rPr>
          <w:rStyle w:val="afff8"/>
        </w:rPr>
        <w:t>SimpleArray</w:t>
      </w:r>
      <w:r w:rsidR="007909F7" w:rsidRPr="00760B14">
        <w:t xml:space="preserve"> для разрешения коллизий методом цепочек. Хеш-таблица имеет следующие параметры:</w:t>
      </w:r>
    </w:p>
    <w:p w:rsidR="007909F7" w:rsidRPr="00760B14" w:rsidRDefault="00534CB0" w:rsidP="00455175">
      <w:pPr>
        <w:pStyle w:val="10"/>
      </w:pPr>
      <w:r>
        <w:rPr>
          <w:rStyle w:val="afffa"/>
          <w:lang w:val="en-US"/>
        </w:rPr>
        <w:t>double</w:t>
      </w:r>
      <w:r w:rsidRPr="00534CB0">
        <w:rPr>
          <w:rStyle w:val="afffa"/>
        </w:rPr>
        <w:t xml:space="preserve"> </w:t>
      </w:r>
      <w:r w:rsidR="007909F7" w:rsidRPr="003F280E">
        <w:rPr>
          <w:rStyle w:val="afffa"/>
        </w:rPr>
        <w:t>loadFactor</w:t>
      </w:r>
      <w:r w:rsidR="007909F7" w:rsidRPr="00760B14">
        <w:t xml:space="preserve"> – параметр, </w:t>
      </w:r>
      <w:r w:rsidR="00443278">
        <w:t>коэффициент</w:t>
      </w:r>
      <w:r w:rsidR="007909F7" w:rsidRPr="00760B14">
        <w:t xml:space="preserve"> загрузки </w:t>
      </w:r>
      <w:r w:rsidR="00443278">
        <w:t>контейнера,</w:t>
      </w:r>
      <w:r w:rsidR="0013546B" w:rsidRPr="00760B14">
        <w:t xml:space="preserve"> по</w:t>
      </w:r>
      <w:r w:rsidR="0013546B">
        <w:t> </w:t>
      </w:r>
      <w:r w:rsidR="0013546B" w:rsidRPr="00760B14">
        <w:t>п</w:t>
      </w:r>
      <w:r w:rsidR="007909F7" w:rsidRPr="00760B14">
        <w:t>ревышении которого будет производиться перехеширование.</w:t>
      </w:r>
      <w:r w:rsidR="0013546B" w:rsidRPr="00760B14">
        <w:t xml:space="preserve"> По</w:t>
      </w:r>
      <w:r w:rsidR="0013546B">
        <w:t> </w:t>
      </w:r>
      <w:r w:rsidR="0013546B" w:rsidRPr="00760B14">
        <w:t>у</w:t>
      </w:r>
      <w:r w:rsidR="007909F7" w:rsidRPr="00760B14">
        <w:t>молчанию данное значение равно 0,</w:t>
      </w:r>
      <w:r w:rsidR="0013546B" w:rsidRPr="00760B14">
        <w:t xml:space="preserve"> то</w:t>
      </w:r>
      <w:r w:rsidR="0013546B">
        <w:t> </w:t>
      </w:r>
      <w:r w:rsidR="0013546B" w:rsidRPr="00760B14">
        <w:t>е</w:t>
      </w:r>
      <w:r w:rsidR="007909F7" w:rsidRPr="00760B14">
        <w:t>сть перехеширование</w:t>
      </w:r>
      <w:r w:rsidR="0013546B" w:rsidRPr="00760B14">
        <w:t xml:space="preserve"> не</w:t>
      </w:r>
      <w:r w:rsidR="0013546B">
        <w:t> </w:t>
      </w:r>
      <w:r w:rsidR="0013546B" w:rsidRPr="00760B14">
        <w:t>б</w:t>
      </w:r>
      <w:r w:rsidR="007909F7" w:rsidRPr="00760B14">
        <w:t xml:space="preserve">удет производиться при любом количестве </w:t>
      </w:r>
      <w:r w:rsidR="007909F7" w:rsidRPr="00760B14">
        <w:lastRenderedPageBreak/>
        <w:t>хранимых элементов, что допустимо при разрешении коллизий методом цепочек;</w:t>
      </w:r>
    </w:p>
    <w:p w:rsidR="007909F7" w:rsidRPr="00760B14" w:rsidRDefault="00534CB0" w:rsidP="00455175">
      <w:pPr>
        <w:pStyle w:val="10"/>
      </w:pPr>
      <w:r w:rsidRPr="007666E9">
        <w:rPr>
          <w:rStyle w:val="afff8"/>
        </w:rPr>
        <w:t xml:space="preserve">int </w:t>
      </w:r>
      <w:r w:rsidR="007909F7" w:rsidRPr="007666E9">
        <w:rPr>
          <w:rStyle w:val="afff8"/>
        </w:rPr>
        <w:t>initialCapacity</w:t>
      </w:r>
      <w:r w:rsidR="007909F7" w:rsidRPr="00760B14">
        <w:t xml:space="preserve"> – размер </w:t>
      </w:r>
      <w:r w:rsidR="00443278">
        <w:t>контейнера</w:t>
      </w:r>
      <w:r w:rsidR="007909F7" w:rsidRPr="00760B14">
        <w:t xml:space="preserve"> при инициализации. Данный параметр задаёт стартовый размер хеш-т</w:t>
      </w:r>
      <w:r w:rsidR="003F280E">
        <w:t>аблицы. Значение</w:t>
      </w:r>
      <w:r w:rsidR="0013546B">
        <w:t xml:space="preserve"> по у</w:t>
      </w:r>
      <w:r w:rsidR="003F280E">
        <w:t>молчанию – </w:t>
      </w:r>
      <w:r w:rsidR="007909F7" w:rsidRPr="00760B14">
        <w:t>100;</w:t>
      </w:r>
    </w:p>
    <w:p w:rsidR="007909F7" w:rsidRDefault="00534CB0" w:rsidP="00455175">
      <w:pPr>
        <w:pStyle w:val="10"/>
      </w:pPr>
      <w:r w:rsidRPr="007666E9">
        <w:rPr>
          <w:rStyle w:val="afff8"/>
        </w:rPr>
        <w:t xml:space="preserve">String </w:t>
      </w:r>
      <w:r w:rsidR="00760B14" w:rsidRPr="007666E9">
        <w:rPr>
          <w:rStyle w:val="afff8"/>
        </w:rPr>
        <w:t>storageClass</w:t>
      </w:r>
      <w:r w:rsidR="00760B14" w:rsidRPr="00760B14">
        <w:t xml:space="preserve"> – строка-имя класса используемого при коллизиях. </w:t>
      </w:r>
    </w:p>
    <w:p w:rsidR="00760B14" w:rsidRDefault="00760B14" w:rsidP="00B45037">
      <w:pPr>
        <w:pStyle w:val="a1"/>
      </w:pPr>
      <w:r>
        <w:t xml:space="preserve">Также данный класс имеет следующие методы (кроме тех, что реализуют интерфейс </w:t>
      </w:r>
      <w:r w:rsidRPr="003F280E">
        <w:rPr>
          <w:rStyle w:val="afff8"/>
        </w:rPr>
        <w:t>IDataStorage</w:t>
      </w:r>
      <w:r w:rsidRPr="00760B14">
        <w:t>)</w:t>
      </w:r>
      <w:r>
        <w:t>:</w:t>
      </w:r>
    </w:p>
    <w:p w:rsidR="00760B14" w:rsidRDefault="00760B14" w:rsidP="00455175">
      <w:pPr>
        <w:pStyle w:val="10"/>
      </w:pPr>
      <w:r w:rsidRPr="003F280E">
        <w:rPr>
          <w:rStyle w:val="afff8"/>
        </w:rPr>
        <w:t>private boolean needRehash()</w:t>
      </w:r>
      <w:r w:rsidRPr="00760B14">
        <w:t xml:space="preserve"> </w:t>
      </w:r>
      <w:r>
        <w:t>– проверяет необходимо</w:t>
      </w:r>
      <w:r w:rsidR="0013546B">
        <w:t xml:space="preserve"> ли п</w:t>
      </w:r>
      <w:r>
        <w:t>ерехеширование хеш-таблицы;</w:t>
      </w:r>
    </w:p>
    <w:p w:rsidR="00760B14" w:rsidRDefault="00760B14" w:rsidP="00455175">
      <w:pPr>
        <w:pStyle w:val="10"/>
      </w:pPr>
      <w:r w:rsidRPr="003F280E">
        <w:rPr>
          <w:rStyle w:val="afff8"/>
        </w:rPr>
        <w:t xml:space="preserve">private void rehash() </w:t>
      </w:r>
      <w:r>
        <w:t>– выполняет перехеширование.</w:t>
      </w:r>
    </w:p>
    <w:p w:rsidR="003F280E" w:rsidRDefault="00B6742F" w:rsidP="00B6742F">
      <w:pPr>
        <w:pStyle w:val="29"/>
      </w:pPr>
      <w:bookmarkStart w:id="21" w:name="_Toc422253415"/>
      <w:r>
        <w:t>6.3.</w:t>
      </w:r>
      <w:r w:rsidR="003F280E">
        <w:t xml:space="preserve"> Кэширование</w:t>
      </w:r>
      <w:bookmarkEnd w:id="21"/>
    </w:p>
    <w:p w:rsidR="00534CB0" w:rsidRDefault="00534CB0" w:rsidP="00B45037">
      <w:pPr>
        <w:pStyle w:val="a1"/>
      </w:pPr>
      <w:r>
        <w:t xml:space="preserve">Кэш представляет собой </w:t>
      </w:r>
      <w:r w:rsidR="00642CF7">
        <w:t>контейнер</w:t>
      </w:r>
      <w:r>
        <w:t xml:space="preserve"> данных ограниченного размера, реализующий интерфейс </w:t>
      </w:r>
      <w:r w:rsidRPr="0013546B">
        <w:rPr>
          <w:rStyle w:val="afff8"/>
        </w:rPr>
        <w:t>ICache</w:t>
      </w:r>
      <w:r>
        <w:t xml:space="preserve">, расширяющий </w:t>
      </w:r>
      <w:r w:rsidRPr="0013546B">
        <w:rPr>
          <w:rStyle w:val="afff8"/>
        </w:rPr>
        <w:t>IDataStorage</w:t>
      </w:r>
      <w:r w:rsidRPr="00534CB0">
        <w:t>.</w:t>
      </w:r>
      <w:r w:rsidR="0013546B" w:rsidRPr="00534CB0">
        <w:t xml:space="preserve"> </w:t>
      </w:r>
      <w:r w:rsidR="0013546B">
        <w:t>В к</w:t>
      </w:r>
      <w:r>
        <w:t xml:space="preserve">ачестве хранимых элементов кэш использует структуру данных </w:t>
      </w:r>
      <w:r w:rsidRPr="0013546B">
        <w:rPr>
          <w:rStyle w:val="afff8"/>
        </w:rPr>
        <w:t>CacheItem</w:t>
      </w:r>
      <w:r>
        <w:t>, содержащую следующие поля:</w:t>
      </w:r>
    </w:p>
    <w:p w:rsidR="00534CB0" w:rsidRDefault="00534CB0" w:rsidP="00455175">
      <w:pPr>
        <w:pStyle w:val="10"/>
      </w:pPr>
      <w:r w:rsidRPr="0019163D">
        <w:rPr>
          <w:rStyle w:val="afff8"/>
        </w:rPr>
        <w:t>int value</w:t>
      </w:r>
      <w:r w:rsidRPr="0019163D">
        <w:t xml:space="preserve"> </w:t>
      </w:r>
      <w:r>
        <w:t>– </w:t>
      </w:r>
      <w:r w:rsidR="0019163D">
        <w:t>значение</w:t>
      </w:r>
      <w:r w:rsidR="007666E9">
        <w:t>,</w:t>
      </w:r>
      <w:r w:rsidR="0019163D">
        <w:t xml:space="preserve"> хранимое</w:t>
      </w:r>
      <w:r w:rsidR="0013546B">
        <w:t xml:space="preserve"> в э</w:t>
      </w:r>
      <w:r w:rsidR="0019163D">
        <w:t>лементе кэша;</w:t>
      </w:r>
    </w:p>
    <w:p w:rsidR="0019163D" w:rsidRDefault="0019163D" w:rsidP="00455175">
      <w:pPr>
        <w:pStyle w:val="10"/>
      </w:pPr>
      <w:r w:rsidRPr="0019163D">
        <w:rPr>
          <w:rStyle w:val="afff8"/>
        </w:rPr>
        <w:t>int usageCount</w:t>
      </w:r>
      <w:r w:rsidRPr="0019163D">
        <w:t xml:space="preserve"> </w:t>
      </w:r>
      <w:r>
        <w:t>– количество использований элемента кэша</w:t>
      </w:r>
      <w:r w:rsidRPr="0019163D">
        <w:t xml:space="preserve"> (</w:t>
      </w:r>
      <w:r>
        <w:t>используется</w:t>
      </w:r>
      <w:r w:rsidR="0013546B">
        <w:t xml:space="preserve"> в </w:t>
      </w:r>
      <w:r w:rsidR="0013546B">
        <w:rPr>
          <w:lang w:val="en-US"/>
        </w:rPr>
        <w:t>L</w:t>
      </w:r>
      <w:r>
        <w:rPr>
          <w:lang w:val="en-US"/>
        </w:rPr>
        <w:t>FU</w:t>
      </w:r>
      <w:r w:rsidRPr="0019163D">
        <w:t xml:space="preserve"> </w:t>
      </w:r>
      <w:r>
        <w:t>алгоритме</w:t>
      </w:r>
      <w:r w:rsidRPr="0019163D">
        <w:t>)</w:t>
      </w:r>
      <w:r>
        <w:t>;</w:t>
      </w:r>
    </w:p>
    <w:p w:rsidR="0019163D" w:rsidRDefault="0019163D" w:rsidP="00455175">
      <w:pPr>
        <w:pStyle w:val="10"/>
      </w:pPr>
      <w:r w:rsidRPr="0019163D">
        <w:rPr>
          <w:rStyle w:val="afff8"/>
        </w:rPr>
        <w:t>long usageTime</w:t>
      </w:r>
      <w:r w:rsidRPr="0019163D">
        <w:t xml:space="preserve"> </w:t>
      </w:r>
      <w:r>
        <w:t>– временная метка последнего использования кэша;</w:t>
      </w:r>
    </w:p>
    <w:p w:rsidR="0019163D" w:rsidRDefault="0019163D" w:rsidP="00455175">
      <w:pPr>
        <w:pStyle w:val="10"/>
      </w:pPr>
      <w:r w:rsidRPr="00356956">
        <w:rPr>
          <w:rStyle w:val="afff8"/>
        </w:rPr>
        <w:t>ItemState itemState</w:t>
      </w:r>
      <w:r w:rsidRPr="0019163D">
        <w:t xml:space="preserve"> </w:t>
      </w:r>
      <w:r>
        <w:t xml:space="preserve">– состояние элемента, которое может принимать два значения: </w:t>
      </w:r>
      <w:r w:rsidRPr="0019163D">
        <w:rPr>
          <w:rStyle w:val="afff8"/>
        </w:rPr>
        <w:t>NORMAL</w:t>
      </w:r>
      <w:r w:rsidRPr="0019163D">
        <w:t xml:space="preserve"> </w:t>
      </w:r>
      <w:r>
        <w:t>– значение</w:t>
      </w:r>
      <w:r w:rsidR="0013546B">
        <w:t xml:space="preserve"> по у</w:t>
      </w:r>
      <w:r>
        <w:t>молчанию</w:t>
      </w:r>
      <w:r w:rsidR="0013546B">
        <w:t xml:space="preserve"> и </w:t>
      </w:r>
      <w:r w:rsidR="0013546B" w:rsidRPr="0019163D">
        <w:rPr>
          <w:rStyle w:val="afff8"/>
        </w:rPr>
        <w:t>D</w:t>
      </w:r>
      <w:r w:rsidRPr="0019163D">
        <w:rPr>
          <w:rStyle w:val="afff8"/>
        </w:rPr>
        <w:t>ELETED</w:t>
      </w:r>
      <w:r>
        <w:t xml:space="preserve"> для пометки удалённых</w:t>
      </w:r>
      <w:r w:rsidR="007666E9">
        <w:t xml:space="preserve"> из контейнера</w:t>
      </w:r>
      <w:r>
        <w:t xml:space="preserve"> элементов.</w:t>
      </w:r>
    </w:p>
    <w:p w:rsidR="0019163D" w:rsidRDefault="0019163D" w:rsidP="00B45037">
      <w:pPr>
        <w:pStyle w:val="a1"/>
      </w:pPr>
      <w:r>
        <w:t xml:space="preserve">Для сравнения элементов используется метод </w:t>
      </w:r>
      <w:r w:rsidRPr="0013546B">
        <w:rPr>
          <w:rStyle w:val="afff8"/>
        </w:rPr>
        <w:t>int compare(CacheItem i1, CacheItem i2)</w:t>
      </w:r>
      <w:r w:rsidR="00356956">
        <w:t xml:space="preserve">, перечисления </w:t>
      </w:r>
      <w:r w:rsidR="00356956" w:rsidRPr="0013546B">
        <w:rPr>
          <w:rStyle w:val="afff8"/>
        </w:rPr>
        <w:t>CacheItemComparator</w:t>
      </w:r>
      <w:r w:rsidR="00356956">
        <w:t>.</w:t>
      </w:r>
    </w:p>
    <w:p w:rsidR="00E12AD3" w:rsidRDefault="00356956" w:rsidP="00B45037">
      <w:pPr>
        <w:pStyle w:val="a1"/>
      </w:pPr>
      <w:r>
        <w:t xml:space="preserve">Кэш реализуется аналогично обычным </w:t>
      </w:r>
      <w:r w:rsidR="00443278">
        <w:t>контейнерам</w:t>
      </w:r>
      <w:r>
        <w:t>,</w:t>
      </w:r>
      <w:r w:rsidR="0013546B">
        <w:t xml:space="preserve"> но и</w:t>
      </w:r>
      <w:r w:rsidR="00486EAD">
        <w:t>меет ряд дополнительные</w:t>
      </w:r>
      <w:r w:rsidR="00E12AD3">
        <w:t xml:space="preserve"> </w:t>
      </w:r>
      <w:r w:rsidR="00443278">
        <w:t>полей</w:t>
      </w:r>
      <w:r w:rsidR="0013546B">
        <w:t xml:space="preserve"> и м</w:t>
      </w:r>
      <w:r w:rsidR="00486EAD">
        <w:t>етод</w:t>
      </w:r>
      <w:r w:rsidR="00443278">
        <w:t>ов</w:t>
      </w:r>
      <w:r w:rsidR="00E12AD3">
        <w:t>:</w:t>
      </w:r>
    </w:p>
    <w:p w:rsidR="00356956" w:rsidRDefault="00E12AD3" w:rsidP="00455175">
      <w:pPr>
        <w:pStyle w:val="10"/>
      </w:pPr>
      <w:r w:rsidRPr="003542F3">
        <w:rPr>
          <w:rStyle w:val="afff8"/>
        </w:rPr>
        <w:lastRenderedPageBreak/>
        <w:t>int cacheSize</w:t>
      </w:r>
      <w:r w:rsidRPr="003542F3">
        <w:t xml:space="preserve"> </w:t>
      </w:r>
      <w:r>
        <w:t>– размер кэша</w:t>
      </w:r>
      <w:r w:rsidR="003542F3">
        <w:t>;</w:t>
      </w:r>
    </w:p>
    <w:p w:rsidR="00E12AD3" w:rsidRDefault="00E12AD3" w:rsidP="00455175">
      <w:pPr>
        <w:pStyle w:val="10"/>
      </w:pPr>
      <w:r w:rsidRPr="003542F3">
        <w:rPr>
          <w:rStyle w:val="afff8"/>
        </w:rPr>
        <w:t>IDataStorage storage</w:t>
      </w:r>
      <w:r w:rsidRPr="003542F3">
        <w:t xml:space="preserve"> </w:t>
      </w:r>
      <w:r>
        <w:t>– вн</w:t>
      </w:r>
      <w:r w:rsidR="003542F3">
        <w:t>у</w:t>
      </w:r>
      <w:r>
        <w:t>тренн</w:t>
      </w:r>
      <w:r w:rsidR="00642CF7">
        <w:t>ий</w:t>
      </w:r>
      <w:r>
        <w:t xml:space="preserve"> </w:t>
      </w:r>
      <w:r w:rsidR="00642CF7">
        <w:t>контейнер</w:t>
      </w:r>
      <w:r w:rsidR="003542F3">
        <w:t xml:space="preserve"> данных,</w:t>
      </w:r>
      <w:r w:rsidR="0013546B">
        <w:t xml:space="preserve"> то е</w:t>
      </w:r>
      <w:r w:rsidR="003542F3">
        <w:t>сть всякое обращение</w:t>
      </w:r>
      <w:r w:rsidR="0013546B">
        <w:t xml:space="preserve"> к к</w:t>
      </w:r>
      <w:r w:rsidR="00642CF7">
        <w:t>онтейнеру</w:t>
      </w:r>
      <w:r w:rsidR="003542F3">
        <w:t xml:space="preserve"> происходит через обращение</w:t>
      </w:r>
      <w:r w:rsidR="0013546B">
        <w:t xml:space="preserve"> к к</w:t>
      </w:r>
      <w:r w:rsidR="003542F3">
        <w:t>эшу;</w:t>
      </w:r>
    </w:p>
    <w:p w:rsidR="003542F3" w:rsidRDefault="003542F3" w:rsidP="00455175">
      <w:pPr>
        <w:pStyle w:val="10"/>
      </w:pPr>
      <w:r w:rsidRPr="003542F3">
        <w:rPr>
          <w:rStyle w:val="afff8"/>
        </w:rPr>
        <w:t>CacheItemComparator comparator</w:t>
      </w:r>
      <w:r w:rsidRPr="003542F3">
        <w:t xml:space="preserve"> </w:t>
      </w:r>
      <w:r>
        <w:t>–</w:t>
      </w:r>
      <w:r>
        <w:rPr>
          <w:lang w:val="en-US"/>
        </w:rPr>
        <w:t> </w:t>
      </w:r>
      <w:r>
        <w:t>механизм вытеснения элементов</w:t>
      </w:r>
      <w:r w:rsidR="0013546B">
        <w:t xml:space="preserve"> из к</w:t>
      </w:r>
      <w:r>
        <w:t>эша;</w:t>
      </w:r>
    </w:p>
    <w:p w:rsidR="003542F3" w:rsidRDefault="003542F3" w:rsidP="00455175">
      <w:pPr>
        <w:pStyle w:val="10"/>
      </w:pPr>
      <w:r w:rsidRPr="003542F3">
        <w:rPr>
          <w:rStyle w:val="afff8"/>
        </w:rPr>
        <w:t>Thread waitingThread</w:t>
      </w:r>
      <w:r w:rsidRPr="003542F3">
        <w:t xml:space="preserve"> </w:t>
      </w:r>
      <w:r>
        <w:t>– поток, выполняющий изменения кэша;</w:t>
      </w:r>
    </w:p>
    <w:p w:rsidR="00486EAD" w:rsidRDefault="003542F3" w:rsidP="00455175">
      <w:pPr>
        <w:pStyle w:val="10"/>
      </w:pPr>
      <w:r w:rsidRPr="003542F3">
        <w:rPr>
          <w:rStyle w:val="afff8"/>
        </w:rPr>
        <w:t>void clearCache()</w:t>
      </w:r>
      <w:r w:rsidRPr="0044670A">
        <w:t xml:space="preserve"> –</w:t>
      </w:r>
      <w:r w:rsidRPr="003542F3">
        <w:rPr>
          <w:lang w:val="en-US"/>
        </w:rPr>
        <w:t> </w:t>
      </w:r>
      <w:r>
        <w:t>очищает</w:t>
      </w:r>
      <w:r w:rsidRPr="0044670A">
        <w:t xml:space="preserve"> </w:t>
      </w:r>
      <w:r>
        <w:t>кэш</w:t>
      </w:r>
      <w:r w:rsidRPr="0044670A">
        <w:t xml:space="preserve">. </w:t>
      </w:r>
      <w:r>
        <w:t>Метод</w:t>
      </w:r>
      <w:r w:rsidRPr="003542F3">
        <w:t xml:space="preserve"> </w:t>
      </w:r>
      <w:r w:rsidRPr="003542F3">
        <w:rPr>
          <w:rStyle w:val="afff8"/>
        </w:rPr>
        <w:t>void clear()</w:t>
      </w:r>
      <w:r w:rsidRPr="003542F3">
        <w:t xml:space="preserve"> </w:t>
      </w:r>
      <w:r>
        <w:t>очищает</w:t>
      </w:r>
      <w:r w:rsidR="0013546B">
        <w:t xml:space="preserve"> и к</w:t>
      </w:r>
      <w:r>
        <w:t>эш</w:t>
      </w:r>
      <w:r w:rsidR="0013546B">
        <w:t xml:space="preserve"> и к</w:t>
      </w:r>
      <w:r w:rsidR="00642CF7">
        <w:t>онтейнер</w:t>
      </w:r>
      <w:r>
        <w:t>.</w:t>
      </w:r>
    </w:p>
    <w:p w:rsidR="00D92E92" w:rsidRDefault="00D92E92" w:rsidP="00B45037">
      <w:pPr>
        <w:pStyle w:val="a1"/>
      </w:pPr>
      <w:r>
        <w:t>Еще одним важным отличием кэша является тот факт, что все операции над ним считаются «отложенными», поскольку кэш располагается</w:t>
      </w:r>
      <w:r w:rsidR="00664696">
        <w:t>,</w:t>
      </w:r>
      <w:r>
        <w:t xml:space="preserve"> как правило</w:t>
      </w:r>
      <w:r w:rsidR="00664696">
        <w:t>,</w:t>
      </w:r>
      <w:r w:rsidR="0013546B">
        <w:t xml:space="preserve"> в б</w:t>
      </w:r>
      <w:r>
        <w:t>олее быстрой памяти</w:t>
      </w:r>
      <w:r w:rsidR="0013546B">
        <w:t xml:space="preserve"> и в</w:t>
      </w:r>
      <w:r>
        <w:t>ремя</w:t>
      </w:r>
      <w:r w:rsidR="00664696">
        <w:t>,</w:t>
      </w:r>
      <w:r>
        <w:t xml:space="preserve"> затрачиваемое</w:t>
      </w:r>
      <w:r w:rsidR="0013546B">
        <w:t xml:space="preserve"> на о</w:t>
      </w:r>
      <w:r>
        <w:t>дну операцию</w:t>
      </w:r>
      <w:r w:rsidR="00664696">
        <w:t>,</w:t>
      </w:r>
      <w:r>
        <w:t xml:space="preserve"> гораздо меньше</w:t>
      </w:r>
      <w:r w:rsidR="00664696">
        <w:t>,</w:t>
      </w:r>
      <w:r>
        <w:t xml:space="preserve"> чем</w:t>
      </w:r>
      <w:r w:rsidR="0013546B">
        <w:t xml:space="preserve"> в о</w:t>
      </w:r>
      <w:r>
        <w:t xml:space="preserve">сновном </w:t>
      </w:r>
      <w:r w:rsidR="00642CF7">
        <w:t>контейнере.</w:t>
      </w:r>
    </w:p>
    <w:p w:rsidR="00356956" w:rsidRDefault="00486EAD" w:rsidP="00B45037">
      <w:pPr>
        <w:pStyle w:val="a1"/>
      </w:pPr>
      <w:r>
        <w:t>К</w:t>
      </w:r>
      <w:r w:rsidR="00356956">
        <w:t>эши</w:t>
      </w:r>
      <w:r w:rsidR="0013546B">
        <w:t xml:space="preserve"> на о</w:t>
      </w:r>
      <w:r w:rsidR="00356956">
        <w:t xml:space="preserve">снове </w:t>
      </w:r>
      <w:r w:rsidR="00356956" w:rsidRPr="0013546B">
        <w:rPr>
          <w:rStyle w:val="afff8"/>
        </w:rPr>
        <w:t>SimpleArray</w:t>
      </w:r>
      <w:r w:rsidR="0013546B" w:rsidRPr="00356956">
        <w:t xml:space="preserve"> </w:t>
      </w:r>
      <w:r w:rsidR="0013546B">
        <w:t>и </w:t>
      </w:r>
      <w:r w:rsidR="0013546B" w:rsidRPr="0013546B">
        <w:rPr>
          <w:rStyle w:val="afff8"/>
        </w:rPr>
        <w:t>S</w:t>
      </w:r>
      <w:r w:rsidR="00356956" w:rsidRPr="0013546B">
        <w:rPr>
          <w:rStyle w:val="afff8"/>
        </w:rPr>
        <w:t>impleList</w:t>
      </w:r>
      <w:r w:rsidR="00356956" w:rsidRPr="00356956">
        <w:t xml:space="preserve"> </w:t>
      </w:r>
      <w:r w:rsidR="00356956">
        <w:t>хранят элементы</w:t>
      </w:r>
      <w:r w:rsidR="00E12AD3">
        <w:t>, отсортированные</w:t>
      </w:r>
      <w:r w:rsidR="0013546B">
        <w:t xml:space="preserve"> в с</w:t>
      </w:r>
      <w:r w:rsidR="00E12AD3">
        <w:t>оответствии</w:t>
      </w:r>
      <w:r w:rsidR="0013546B">
        <w:t xml:space="preserve"> с а</w:t>
      </w:r>
      <w:r w:rsidR="00E12AD3">
        <w:t>лгоритмом вытеснения</w:t>
      </w:r>
      <w:r w:rsidR="00E20CC0">
        <w:t>, что позволяет добавлять</w:t>
      </w:r>
      <w:r w:rsidR="0013546B">
        <w:t xml:space="preserve"> и у</w:t>
      </w:r>
      <w:r w:rsidR="00E20CC0">
        <w:t>далять элементы</w:t>
      </w:r>
      <w:r w:rsidR="0013546B">
        <w:t xml:space="preserve"> из к</w:t>
      </w:r>
      <w:r w:rsidR="00E20CC0">
        <w:t>эша</w:t>
      </w:r>
      <w:r w:rsidR="0013546B">
        <w:t xml:space="preserve"> за </w:t>
      </w:r>
      <w:r w:rsidR="0013546B">
        <w:rPr>
          <w:lang w:val="en-US"/>
        </w:rPr>
        <w:t>O</w:t>
      </w:r>
      <w:r w:rsidR="00E20CC0">
        <w:t>(1) операций</w:t>
      </w:r>
      <w:r w:rsidR="00E12AD3">
        <w:t>.</w:t>
      </w:r>
      <w:r w:rsidR="00C47B9A">
        <w:t xml:space="preserve"> </w:t>
      </w:r>
      <w:r w:rsidR="00611BC5">
        <w:t>Остальные виды кэша реализуют</w:t>
      </w:r>
      <w:r w:rsidR="00C47B9A">
        <w:t xml:space="preserve"> дополнительный метод, позволяющий искать следующий элемент для удаления</w:t>
      </w:r>
      <w:r w:rsidR="00E12AD3">
        <w:t>.</w:t>
      </w:r>
    </w:p>
    <w:p w:rsidR="00E12AD3" w:rsidRDefault="00B6742F" w:rsidP="00E67D97">
      <w:pPr>
        <w:pStyle w:val="29"/>
      </w:pPr>
      <w:bookmarkStart w:id="22" w:name="_Toc422253416"/>
      <w:r>
        <w:t>6.4.</w:t>
      </w:r>
      <w:r w:rsidR="00486EAD">
        <w:t xml:space="preserve"> Адаптивные </w:t>
      </w:r>
      <w:r w:rsidR="00443278">
        <w:t>контейнеры</w:t>
      </w:r>
      <w:r w:rsidR="00486EAD">
        <w:t xml:space="preserve"> данных</w:t>
      </w:r>
      <w:bookmarkEnd w:id="22"/>
    </w:p>
    <w:p w:rsidR="00486EAD" w:rsidRDefault="00E20CC0" w:rsidP="00B45037">
      <w:pPr>
        <w:pStyle w:val="a1"/>
      </w:pPr>
      <w:r>
        <w:t>Адаптивн</w:t>
      </w:r>
      <w:r w:rsidR="00443278">
        <w:t>ый</w:t>
      </w:r>
      <w:r>
        <w:t xml:space="preserve"> </w:t>
      </w:r>
      <w:r w:rsidR="00443278">
        <w:t>контейнер</w:t>
      </w:r>
      <w:r>
        <w:t xml:space="preserve"> данных представляет собой контейнер,</w:t>
      </w:r>
      <w:r w:rsidR="0013546B">
        <w:t xml:space="preserve"> в к</w:t>
      </w:r>
      <w:r>
        <w:t xml:space="preserve">отором содержатся два </w:t>
      </w:r>
      <w:r w:rsidR="00443278">
        <w:t>контейнера</w:t>
      </w:r>
      <w:r>
        <w:t>,</w:t>
      </w:r>
      <w:r w:rsidR="0013546B">
        <w:t xml:space="preserve"> а т</w:t>
      </w:r>
      <w:r>
        <w:t xml:space="preserve">акже классифицирующая функция. Оно реализуется классом </w:t>
      </w:r>
      <w:r w:rsidRPr="00E20CC0">
        <w:rPr>
          <w:rStyle w:val="afff8"/>
        </w:rPr>
        <w:t xml:space="preserve">LinearAdaptiveStorage extends </w:t>
      </w:r>
      <w:r>
        <w:rPr>
          <w:rStyle w:val="afff8"/>
          <w:lang w:val="en-US"/>
        </w:rPr>
        <w:t>AbstractStorage</w:t>
      </w:r>
      <w:r w:rsidR="0013546B" w:rsidRPr="00E20CC0">
        <w:t xml:space="preserve"> </w:t>
      </w:r>
      <w:r w:rsidR="0013546B">
        <w:t>и с</w:t>
      </w:r>
      <w:r>
        <w:t>одержит следующие поля</w:t>
      </w:r>
      <w:r w:rsidR="0013546B">
        <w:t xml:space="preserve"> и м</w:t>
      </w:r>
      <w:r>
        <w:t>етоды:</w:t>
      </w:r>
    </w:p>
    <w:p w:rsidR="00E20CC0" w:rsidRDefault="00E20CC0" w:rsidP="00455175">
      <w:pPr>
        <w:pStyle w:val="10"/>
      </w:pPr>
      <w:r w:rsidRPr="00A80DE7">
        <w:rPr>
          <w:rStyle w:val="afff8"/>
        </w:rPr>
        <w:t>IDataStorage activeStorage</w:t>
      </w:r>
      <w:r>
        <w:rPr>
          <w:lang w:val="en-US"/>
        </w:rPr>
        <w:t xml:space="preserve"> </w:t>
      </w:r>
      <w:r w:rsidR="00642CF7">
        <w:t>– текущий</w:t>
      </w:r>
      <w:r>
        <w:t xml:space="preserve"> активн</w:t>
      </w:r>
      <w:r w:rsidR="00642CF7">
        <w:t>ый</w:t>
      </w:r>
      <w:r>
        <w:t xml:space="preserve"> </w:t>
      </w:r>
      <w:r w:rsidR="00642CF7">
        <w:t>контейнер</w:t>
      </w:r>
      <w:r>
        <w:t>;</w:t>
      </w:r>
    </w:p>
    <w:p w:rsidR="00E20CC0" w:rsidRPr="00455175" w:rsidRDefault="00E20CC0" w:rsidP="00455175">
      <w:pPr>
        <w:pStyle w:val="10"/>
        <w:rPr>
          <w:lang w:val="en-US"/>
        </w:rPr>
      </w:pPr>
      <w:r w:rsidRPr="0044670A">
        <w:rPr>
          <w:rStyle w:val="afff8"/>
          <w:lang w:val="en-US"/>
        </w:rPr>
        <w:t>IDataStorage reserveStorage</w:t>
      </w:r>
      <w:r w:rsidRPr="00455175">
        <w:rPr>
          <w:lang w:val="en-US"/>
        </w:rPr>
        <w:t xml:space="preserve"> – </w:t>
      </w:r>
      <w:r>
        <w:t>текущ</w:t>
      </w:r>
      <w:r w:rsidR="00642CF7">
        <w:t>ий</w:t>
      </w:r>
      <w:r w:rsidRPr="00455175">
        <w:rPr>
          <w:lang w:val="en-US"/>
        </w:rPr>
        <w:t xml:space="preserve"> </w:t>
      </w:r>
      <w:r w:rsidR="00642CF7">
        <w:t>пассивный</w:t>
      </w:r>
      <w:r w:rsidRPr="00455175">
        <w:rPr>
          <w:lang w:val="en-US"/>
        </w:rPr>
        <w:t xml:space="preserve"> </w:t>
      </w:r>
      <w:r w:rsidR="00642CF7">
        <w:t>контейнер</w:t>
      </w:r>
      <w:r w:rsidRPr="00455175">
        <w:rPr>
          <w:lang w:val="en-US"/>
        </w:rPr>
        <w:t>;</w:t>
      </w:r>
    </w:p>
    <w:p w:rsidR="00E20CC0" w:rsidRPr="00455175" w:rsidRDefault="00E20CC0" w:rsidP="00455175">
      <w:pPr>
        <w:pStyle w:val="10"/>
        <w:rPr>
          <w:lang w:val="en-US"/>
        </w:rPr>
      </w:pPr>
      <w:r w:rsidRPr="0044670A">
        <w:rPr>
          <w:rStyle w:val="afff8"/>
          <w:lang w:val="en-US"/>
        </w:rPr>
        <w:t>ICounterSet activeOperations</w:t>
      </w:r>
      <w:r w:rsidRPr="00455175">
        <w:rPr>
          <w:lang w:val="en-US"/>
        </w:rPr>
        <w:t xml:space="preserve"> – </w:t>
      </w:r>
      <w:r>
        <w:t>счётчик</w:t>
      </w:r>
      <w:r w:rsidRPr="00455175">
        <w:rPr>
          <w:lang w:val="en-US"/>
        </w:rPr>
        <w:t xml:space="preserve"> </w:t>
      </w:r>
      <w:r>
        <w:t>команд</w:t>
      </w:r>
      <w:r w:rsidRPr="00455175">
        <w:rPr>
          <w:lang w:val="en-US"/>
        </w:rPr>
        <w:t xml:space="preserve"> </w:t>
      </w:r>
      <w:r>
        <w:t>для</w:t>
      </w:r>
      <w:r w:rsidRPr="00455175">
        <w:rPr>
          <w:lang w:val="en-US"/>
        </w:rPr>
        <w:t xml:space="preserve"> </w:t>
      </w:r>
      <w:r>
        <w:t>активного</w:t>
      </w:r>
      <w:r w:rsidRPr="00455175">
        <w:rPr>
          <w:lang w:val="en-US"/>
        </w:rPr>
        <w:t xml:space="preserve"> </w:t>
      </w:r>
      <w:r w:rsidR="00443278">
        <w:t>контейнера</w:t>
      </w:r>
      <w:r w:rsidRPr="00455175">
        <w:rPr>
          <w:lang w:val="en-US"/>
        </w:rPr>
        <w:t>;</w:t>
      </w:r>
    </w:p>
    <w:p w:rsidR="00E20CC0" w:rsidRPr="00E20CC0" w:rsidRDefault="00E20CC0" w:rsidP="00455175">
      <w:pPr>
        <w:pStyle w:val="10"/>
      </w:pPr>
      <w:r w:rsidRPr="00A80DE7">
        <w:rPr>
          <w:rStyle w:val="afff8"/>
        </w:rPr>
        <w:t>ICounterSet deferredOperations</w:t>
      </w:r>
      <w:r w:rsidRPr="00E20CC0">
        <w:t xml:space="preserve"> –</w:t>
      </w:r>
      <w:r w:rsidRPr="00E20CC0">
        <w:rPr>
          <w:lang w:val="en-US"/>
        </w:rPr>
        <w:t> </w:t>
      </w:r>
      <w:r>
        <w:t>счётчик</w:t>
      </w:r>
      <w:r w:rsidRPr="00E20CC0">
        <w:t xml:space="preserve"> </w:t>
      </w:r>
      <w:r>
        <w:t>команд</w:t>
      </w:r>
      <w:r w:rsidRPr="00E20CC0">
        <w:t xml:space="preserve"> </w:t>
      </w:r>
      <w:r>
        <w:t>отложенных</w:t>
      </w:r>
      <w:r w:rsidRPr="00E20CC0">
        <w:t xml:space="preserve"> </w:t>
      </w:r>
      <w:r>
        <w:t>операций</w:t>
      </w:r>
      <w:r w:rsidRPr="00E20CC0">
        <w:t xml:space="preserve"> </w:t>
      </w:r>
      <w:r>
        <w:t xml:space="preserve">(выполняемых над текущим пассивным </w:t>
      </w:r>
      <w:r w:rsidR="00642CF7">
        <w:t>контейнером</w:t>
      </w:r>
      <w:r>
        <w:t xml:space="preserve">). </w:t>
      </w:r>
      <w:r>
        <w:lastRenderedPageBreak/>
        <w:t>Наличие двух счётчиков необходимо для распараллеливания операций</w:t>
      </w:r>
      <w:r w:rsidR="0013546B">
        <w:t xml:space="preserve"> и у</w:t>
      </w:r>
      <w:r>
        <w:t>прощения синхронизации</w:t>
      </w:r>
      <w:r w:rsidRPr="00E20CC0">
        <w:t>;</w:t>
      </w:r>
    </w:p>
    <w:p w:rsidR="00E20CC0" w:rsidRDefault="008C018C" w:rsidP="00455175">
      <w:pPr>
        <w:pStyle w:val="10"/>
      </w:pPr>
      <w:r w:rsidRPr="00A80DE7">
        <w:rPr>
          <w:rStyle w:val="afff8"/>
        </w:rPr>
        <w:t>double[] isrCoeffs</w:t>
      </w:r>
      <w:r w:rsidRPr="008C018C">
        <w:t xml:space="preserve"> </w:t>
      </w:r>
      <w:r>
        <w:t>– коэффициенты для вычисления классифицирующей функции;</w:t>
      </w:r>
    </w:p>
    <w:p w:rsidR="008C018C" w:rsidRDefault="008C018C" w:rsidP="00455175">
      <w:pPr>
        <w:pStyle w:val="10"/>
      </w:pPr>
      <w:r w:rsidRPr="00A80DE7">
        <w:rPr>
          <w:rStyle w:val="afff8"/>
        </w:rPr>
        <w:t>boolean isNegativeResult</w:t>
      </w:r>
      <w:r w:rsidRPr="008C018C">
        <w:t xml:space="preserve"> </w:t>
      </w:r>
      <w:r>
        <w:t>– флаг отмечающий знак пре</w:t>
      </w:r>
      <w:r w:rsidR="00443278">
        <w:t>ды</w:t>
      </w:r>
      <w:r>
        <w:t>дущего вычисления классифицирующей функции</w:t>
      </w:r>
      <w:r w:rsidRPr="008C018C">
        <w:t>;</w:t>
      </w:r>
    </w:p>
    <w:p w:rsidR="00A80DE7" w:rsidRDefault="00A80DE7" w:rsidP="00455175">
      <w:pPr>
        <w:pStyle w:val="10"/>
      </w:pPr>
      <w:r w:rsidRPr="00A80DE7">
        <w:rPr>
          <w:rStyle w:val="afff8"/>
        </w:rPr>
        <w:t xml:space="preserve">int </w:t>
      </w:r>
      <w:r w:rsidRPr="00A80DE7">
        <w:rPr>
          <w:rStyle w:val="afff8"/>
          <w:lang w:val="en-US"/>
        </w:rPr>
        <w:t>calculationsStep</w:t>
      </w:r>
      <w:r w:rsidRPr="00A80DE7">
        <w:t xml:space="preserve"> </w:t>
      </w:r>
      <w:r>
        <w:t>– определяет через сколько операций должно происходить вычисление адаптирующей функции;</w:t>
      </w:r>
    </w:p>
    <w:p w:rsidR="008C018C" w:rsidRPr="008C018C" w:rsidRDefault="008C018C" w:rsidP="00455175">
      <w:pPr>
        <w:pStyle w:val="10"/>
      </w:pPr>
      <w:r w:rsidRPr="00A80DE7">
        <w:rPr>
          <w:rStyle w:val="afff8"/>
        </w:rPr>
        <w:t>final Map&lt;Сharacter, Integer&gt; operationHistory</w:t>
      </w:r>
      <w:r w:rsidRPr="008C018C">
        <w:t xml:space="preserve"> –</w:t>
      </w:r>
      <w:r w:rsidRPr="008C018C">
        <w:rPr>
          <w:lang w:val="en-US"/>
        </w:rPr>
        <w:t> </w:t>
      </w:r>
      <w:r>
        <w:t>журнал</w:t>
      </w:r>
      <w:r w:rsidRPr="008C018C">
        <w:t xml:space="preserve"> </w:t>
      </w:r>
      <w:r>
        <w:t>операций</w:t>
      </w:r>
      <w:r w:rsidRPr="008C018C">
        <w:t xml:space="preserve"> </w:t>
      </w:r>
      <w:r>
        <w:t>трех</w:t>
      </w:r>
      <w:r w:rsidRPr="008C018C">
        <w:t xml:space="preserve"> </w:t>
      </w:r>
      <w:r>
        <w:t>типов</w:t>
      </w:r>
      <w:r w:rsidRPr="008C018C">
        <w:t xml:space="preserve">: </w:t>
      </w:r>
      <w:r>
        <w:t>вставки</w:t>
      </w:r>
      <w:r w:rsidRPr="008C018C">
        <w:t xml:space="preserve"> –</w:t>
      </w:r>
      <w:r w:rsidRPr="008C018C">
        <w:rPr>
          <w:lang w:val="en-US"/>
        </w:rPr>
        <w:t> </w:t>
      </w:r>
      <w:r>
        <w:rPr>
          <w:lang w:val="en-US"/>
        </w:rPr>
        <w:t>I</w:t>
      </w:r>
      <w:r w:rsidRPr="008C018C">
        <w:t xml:space="preserve">, </w:t>
      </w:r>
      <w:r>
        <w:t>выборки – </w:t>
      </w:r>
      <w:r>
        <w:rPr>
          <w:lang w:val="en-US"/>
        </w:rPr>
        <w:t>S</w:t>
      </w:r>
      <w:r>
        <w:t>, удаления – </w:t>
      </w:r>
      <w:r>
        <w:rPr>
          <w:lang w:val="en-US"/>
        </w:rPr>
        <w:t>R</w:t>
      </w:r>
      <w:r w:rsidRPr="008C018C">
        <w:t>;</w:t>
      </w:r>
    </w:p>
    <w:p w:rsidR="008C018C" w:rsidRDefault="008C018C" w:rsidP="00455175">
      <w:pPr>
        <w:pStyle w:val="10"/>
      </w:pPr>
      <w:r w:rsidRPr="00A80DE7">
        <w:rPr>
          <w:rStyle w:val="afff8"/>
        </w:rPr>
        <w:t>int storedOperationsCount</w:t>
      </w:r>
      <w:r w:rsidRPr="008C018C">
        <w:t xml:space="preserve"> </w:t>
      </w:r>
      <w:r>
        <w:t>– количество операций, сохранённых</w:t>
      </w:r>
      <w:r w:rsidR="0013546B">
        <w:t xml:space="preserve"> в ж</w:t>
      </w:r>
      <w:r>
        <w:t>урнале;</w:t>
      </w:r>
    </w:p>
    <w:p w:rsidR="008C018C" w:rsidRDefault="008C018C" w:rsidP="00455175">
      <w:pPr>
        <w:pStyle w:val="10"/>
      </w:pPr>
      <w:r w:rsidRPr="00A80DE7">
        <w:rPr>
          <w:rStyle w:val="afff8"/>
        </w:rPr>
        <w:t>final List&lt;Thread&gt; deferredOperationsList</w:t>
      </w:r>
      <w:r w:rsidRPr="008C018C">
        <w:t xml:space="preserve"> </w:t>
      </w:r>
      <w:r>
        <w:t>– список аси</w:t>
      </w:r>
      <w:r w:rsidR="00BF23F0">
        <w:t>н</w:t>
      </w:r>
      <w:r>
        <w:t xml:space="preserve">хронных операций над пассивным </w:t>
      </w:r>
      <w:r w:rsidR="00642CF7">
        <w:t>контейнером</w:t>
      </w:r>
      <w:r>
        <w:t>;</w:t>
      </w:r>
    </w:p>
    <w:p w:rsidR="008C018C" w:rsidRDefault="008C018C" w:rsidP="00455175">
      <w:pPr>
        <w:pStyle w:val="10"/>
      </w:pPr>
      <w:r w:rsidRPr="00A80DE7">
        <w:rPr>
          <w:rStyle w:val="afff8"/>
        </w:rPr>
        <w:t xml:space="preserve">private boolean </w:t>
      </w:r>
      <w:r w:rsidRPr="00A80DE7">
        <w:rPr>
          <w:rStyle w:val="afff8"/>
          <w:lang w:val="en-US"/>
        </w:rPr>
        <w:t>needToSwapStorage</w:t>
      </w:r>
      <w:r w:rsidRPr="00A80DE7">
        <w:rPr>
          <w:rStyle w:val="afff8"/>
        </w:rPr>
        <w:t>()</w:t>
      </w:r>
      <w:r w:rsidRPr="008C018C">
        <w:t xml:space="preserve"> </w:t>
      </w:r>
      <w:r>
        <w:t>–</w:t>
      </w:r>
      <w:r>
        <w:rPr>
          <w:lang w:val="en-US"/>
        </w:rPr>
        <w:t> </w:t>
      </w:r>
      <w:r>
        <w:t>проверка</w:t>
      </w:r>
      <w:r w:rsidR="0013546B">
        <w:t xml:space="preserve"> на н</w:t>
      </w:r>
      <w:r>
        <w:t xml:space="preserve">еобходимость смены активного хранилища; </w:t>
      </w:r>
    </w:p>
    <w:p w:rsidR="008C018C" w:rsidRDefault="008C018C" w:rsidP="00455175">
      <w:pPr>
        <w:pStyle w:val="10"/>
      </w:pPr>
      <w:r w:rsidRPr="00A80DE7">
        <w:rPr>
          <w:rStyle w:val="afff8"/>
        </w:rPr>
        <w:t>private void updateStorage()</w:t>
      </w:r>
      <w:r w:rsidRPr="008C018C">
        <w:t xml:space="preserve"> </w:t>
      </w:r>
      <w:r>
        <w:t>– </w:t>
      </w:r>
      <w:r w:rsidR="00A80DE7">
        <w:t>меняет местами ак</w:t>
      </w:r>
      <w:r w:rsidR="00642CF7">
        <w:t>тивный</w:t>
      </w:r>
      <w:r w:rsidR="00A80DE7">
        <w:t xml:space="preserve"> </w:t>
      </w:r>
      <w:r w:rsidR="00642CF7">
        <w:t>контейнер</w:t>
      </w:r>
      <w:r w:rsidR="0013546B">
        <w:t xml:space="preserve"> с п</w:t>
      </w:r>
      <w:r w:rsidR="00A80DE7">
        <w:t>ассивным</w:t>
      </w:r>
      <w:r w:rsidR="0013546B">
        <w:t xml:space="preserve"> в с</w:t>
      </w:r>
      <w:r w:rsidR="00A80DE7">
        <w:t>лучае необходимости.</w:t>
      </w:r>
    </w:p>
    <w:p w:rsidR="00A80DE7" w:rsidRDefault="00A80DE7" w:rsidP="00B45037">
      <w:pPr>
        <w:pStyle w:val="a1"/>
      </w:pPr>
      <w:r>
        <w:t xml:space="preserve">Порядок обновления </w:t>
      </w:r>
      <w:r w:rsidR="00443278">
        <w:t>активного контейнера</w:t>
      </w:r>
      <w:r w:rsidR="0013546B">
        <w:t xml:space="preserve"> в р</w:t>
      </w:r>
      <w:r>
        <w:t>еализации следующий:</w:t>
      </w:r>
    </w:p>
    <w:p w:rsidR="00A80DE7" w:rsidRDefault="00A80DE7" w:rsidP="005E1E40">
      <w:pPr>
        <w:pStyle w:val="1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Проверяем количество операций</w:t>
      </w:r>
      <w:r w:rsidR="0013546B">
        <w:rPr>
          <w:lang w:eastAsia="ru-RU"/>
        </w:rPr>
        <w:t xml:space="preserve"> в ж</w:t>
      </w:r>
      <w:r>
        <w:rPr>
          <w:lang w:eastAsia="ru-RU"/>
        </w:rPr>
        <w:t>урнале (</w:t>
      </w:r>
      <w:r w:rsidRPr="00A80DE7">
        <w:rPr>
          <w:lang w:eastAsia="ru-RU"/>
        </w:rPr>
        <w:t>storedOperationsCount</w:t>
      </w:r>
      <w:r>
        <w:rPr>
          <w:lang w:eastAsia="ru-RU"/>
        </w:rPr>
        <w:t>).</w:t>
      </w:r>
    </w:p>
    <w:p w:rsidR="00A80DE7" w:rsidRPr="00A80DE7" w:rsidRDefault="00A80DE7" w:rsidP="00B45037">
      <w:pPr>
        <w:pStyle w:val="1"/>
        <w:rPr>
          <w:lang w:val="en-US"/>
        </w:rPr>
      </w:pPr>
      <w:r>
        <w:t>Если</w:t>
      </w:r>
      <w:r w:rsidRPr="00A80DE7">
        <w:rPr>
          <w:lang w:val="en-US"/>
        </w:rPr>
        <w:t xml:space="preserve"> </w:t>
      </w:r>
      <w:r w:rsidRPr="00A80DE7">
        <w:rPr>
          <w:lang w:val="en-US" w:eastAsia="ru-RU"/>
        </w:rPr>
        <w:t>storedOperationsCount</w:t>
      </w:r>
      <w:r>
        <w:rPr>
          <w:lang w:val="en-US" w:eastAsia="ru-RU"/>
        </w:rPr>
        <w:t xml:space="preserve"> &lt; calculationsStep</w:t>
      </w:r>
      <w:r w:rsidRPr="00A80DE7">
        <w:rPr>
          <w:lang w:val="en-US" w:eastAsia="ru-RU"/>
        </w:rPr>
        <w:t>,</w:t>
      </w:r>
      <w:r w:rsidR="0013546B" w:rsidRPr="00A80DE7">
        <w:rPr>
          <w:lang w:val="en-US" w:eastAsia="ru-RU"/>
        </w:rPr>
        <w:t xml:space="preserve"> </w:t>
      </w:r>
      <w:r w:rsidR="0013546B">
        <w:rPr>
          <w:lang w:eastAsia="ru-RU"/>
        </w:rPr>
        <w:t>то</w:t>
      </w:r>
      <w:r w:rsidR="0013546B">
        <w:rPr>
          <w:lang w:val="en-US" w:eastAsia="ru-RU"/>
        </w:rPr>
        <w:t> </w:t>
      </w:r>
      <w:r w:rsidR="0013546B">
        <w:rPr>
          <w:lang w:eastAsia="ru-RU"/>
        </w:rPr>
        <w:t>в</w:t>
      </w:r>
      <w:r>
        <w:rPr>
          <w:lang w:eastAsia="ru-RU"/>
        </w:rPr>
        <w:t>ыходим</w:t>
      </w:r>
      <w:r w:rsidRPr="00A80DE7">
        <w:rPr>
          <w:lang w:val="en-US" w:eastAsia="ru-RU"/>
        </w:rPr>
        <w:t>.</w:t>
      </w:r>
    </w:p>
    <w:p w:rsidR="00A80DE7" w:rsidRDefault="00A80DE7" w:rsidP="00B45037">
      <w:pPr>
        <w:pStyle w:val="1"/>
      </w:pPr>
      <w:r>
        <w:rPr>
          <w:lang w:eastAsia="ru-RU"/>
        </w:rPr>
        <w:t>Дожидаемся завершения всех асинхронных операций</w:t>
      </w:r>
      <w:r w:rsidR="0013546B">
        <w:rPr>
          <w:lang w:eastAsia="ru-RU"/>
        </w:rPr>
        <w:t xml:space="preserve"> и о</w:t>
      </w:r>
      <w:r>
        <w:rPr>
          <w:lang w:eastAsia="ru-RU"/>
        </w:rPr>
        <w:t>чищаем</w:t>
      </w:r>
      <w:r w:rsidR="0013546B">
        <w:rPr>
          <w:lang w:eastAsia="ru-RU"/>
        </w:rPr>
        <w:t xml:space="preserve"> их с</w:t>
      </w:r>
      <w:r>
        <w:rPr>
          <w:lang w:eastAsia="ru-RU"/>
        </w:rPr>
        <w:t>писок.</w:t>
      </w:r>
    </w:p>
    <w:p w:rsidR="00A80DE7" w:rsidRDefault="00A80DE7" w:rsidP="00B45037">
      <w:pPr>
        <w:pStyle w:val="1"/>
      </w:pPr>
      <w:r>
        <w:rPr>
          <w:lang w:eastAsia="ru-RU"/>
        </w:rPr>
        <w:t>Вычисляем значение классифицирующей функции.</w:t>
      </w:r>
    </w:p>
    <w:p w:rsidR="00A80DE7" w:rsidRDefault="00A80DE7" w:rsidP="00B45037">
      <w:pPr>
        <w:pStyle w:val="1"/>
      </w:pPr>
      <w:r>
        <w:rPr>
          <w:lang w:eastAsia="ru-RU"/>
        </w:rPr>
        <w:t>Если значение функции</w:t>
      </w:r>
      <w:r w:rsidR="0013546B">
        <w:rPr>
          <w:lang w:eastAsia="ru-RU"/>
        </w:rPr>
        <w:t xml:space="preserve"> не и</w:t>
      </w:r>
      <w:r>
        <w:rPr>
          <w:lang w:eastAsia="ru-RU"/>
        </w:rPr>
        <w:t>зменило знак или результат вычисления достаточно близок к 0,</w:t>
      </w:r>
      <w:r w:rsidR="0013546B">
        <w:rPr>
          <w:lang w:eastAsia="ru-RU"/>
        </w:rPr>
        <w:t xml:space="preserve"> то в</w:t>
      </w:r>
      <w:r>
        <w:rPr>
          <w:lang w:eastAsia="ru-RU"/>
        </w:rPr>
        <w:t>ыходим.</w:t>
      </w:r>
    </w:p>
    <w:p w:rsidR="00A80DE7" w:rsidRPr="00A80DE7" w:rsidRDefault="00A80DE7" w:rsidP="00B45037">
      <w:pPr>
        <w:pStyle w:val="1"/>
      </w:pPr>
      <w:r>
        <w:rPr>
          <w:lang w:eastAsia="ru-RU"/>
        </w:rPr>
        <w:t>Меняем</w:t>
      </w:r>
      <w:r w:rsidR="000E67CC">
        <w:rPr>
          <w:lang w:eastAsia="ru-RU"/>
        </w:rPr>
        <w:t xml:space="preserve"> местами</w:t>
      </w:r>
      <w:r w:rsidR="00642CF7">
        <w:rPr>
          <w:lang w:eastAsia="ru-RU"/>
        </w:rPr>
        <w:t xml:space="preserve"> активный</w:t>
      </w:r>
      <w:r>
        <w:rPr>
          <w:lang w:eastAsia="ru-RU"/>
        </w:rPr>
        <w:t xml:space="preserve"> </w:t>
      </w:r>
      <w:r w:rsidR="00642CF7">
        <w:rPr>
          <w:lang w:eastAsia="ru-RU"/>
        </w:rPr>
        <w:t>контейнер</w:t>
      </w:r>
      <w:r w:rsidR="0013546B">
        <w:rPr>
          <w:lang w:eastAsia="ru-RU"/>
        </w:rPr>
        <w:t xml:space="preserve"> с п</w:t>
      </w:r>
      <w:r>
        <w:rPr>
          <w:lang w:eastAsia="ru-RU"/>
        </w:rPr>
        <w:t>ассивным</w:t>
      </w:r>
      <w:r w:rsidR="00902F02">
        <w:rPr>
          <w:lang w:eastAsia="ru-RU"/>
        </w:rPr>
        <w:t>.</w:t>
      </w:r>
    </w:p>
    <w:p w:rsidR="001A2E04" w:rsidRDefault="00B6742F" w:rsidP="00B6742F">
      <w:pPr>
        <w:pStyle w:val="1a"/>
      </w:pPr>
      <w:bookmarkStart w:id="23" w:name="_Toc422253417"/>
      <w:r>
        <w:lastRenderedPageBreak/>
        <w:t xml:space="preserve">7. </w:t>
      </w:r>
      <w:r w:rsidR="00444CD5" w:rsidRPr="007D1EC1">
        <w:t>План тестирования</w:t>
      </w:r>
      <w:bookmarkEnd w:id="23"/>
    </w:p>
    <w:p w:rsidR="00E03F14" w:rsidRDefault="00B6742F" w:rsidP="00E67D97">
      <w:pPr>
        <w:pStyle w:val="29"/>
      </w:pPr>
      <w:bookmarkStart w:id="24" w:name="_Toc422253418"/>
      <w:r>
        <w:t xml:space="preserve">7.1. </w:t>
      </w:r>
      <w:r w:rsidR="00E03F14">
        <w:t>Тестирование хеш-таблицы</w:t>
      </w:r>
      <w:bookmarkEnd w:id="24"/>
    </w:p>
    <w:p w:rsidR="00E03F14" w:rsidRDefault="00E03F14" w:rsidP="00E03F14">
      <w:pPr>
        <w:pStyle w:val="a1"/>
      </w:pPr>
      <w:r>
        <w:t>В лучшем случае хеш-таблицы позволяют выполнять операции вставки, выборки</w:t>
      </w:r>
      <w:r w:rsidR="0013546B">
        <w:t xml:space="preserve"> и у</w:t>
      </w:r>
      <w:r>
        <w:t>даления</w:t>
      </w:r>
      <w:r w:rsidR="0013546B">
        <w:t xml:space="preserve"> за </w:t>
      </w:r>
      <w:r w:rsidR="0013546B">
        <w:rPr>
          <w:lang w:val="en-US"/>
        </w:rPr>
        <w:t>O</w:t>
      </w:r>
      <w:r w:rsidRPr="00E03F14">
        <w:t xml:space="preserve">(1) </w:t>
      </w:r>
      <w:r>
        <w:t>операций. Для тестирования корректности работы хеш-таблицы выполним ставку малого числа случайных элементов</w:t>
      </w:r>
      <w:r w:rsidR="0013546B">
        <w:t xml:space="preserve"> в х</w:t>
      </w:r>
      <w:r>
        <w:t>еш-таблицу большого исходного размера.</w:t>
      </w:r>
      <w:r w:rsidR="0013546B">
        <w:t xml:space="preserve"> А з</w:t>
      </w:r>
      <w:r>
        <w:t>атем большого числа случайных элементов</w:t>
      </w:r>
      <w:r w:rsidR="0013546B">
        <w:t xml:space="preserve"> в х</w:t>
      </w:r>
      <w:r>
        <w:t>еш-таблицу малого размера.</w:t>
      </w:r>
    </w:p>
    <w:p w:rsidR="00E03F14" w:rsidRDefault="00E03F14" w:rsidP="00E03F14">
      <w:pPr>
        <w:pStyle w:val="a1"/>
      </w:pPr>
      <w:r>
        <w:t>Параметры первого теста:</w:t>
      </w:r>
    </w:p>
    <w:p w:rsidR="00E03F14" w:rsidRPr="00E03F14" w:rsidRDefault="00E03F14" w:rsidP="00455175">
      <w:pPr>
        <w:pStyle w:val="10"/>
      </w:pPr>
      <w:r>
        <w:t>нагрузка (вставки/выборки/удаления) – 100</w:t>
      </w:r>
      <w:r w:rsidR="00F26AA7">
        <w:rPr>
          <w:lang w:val="en-US"/>
        </w:rPr>
        <w:t>/0/0</w:t>
      </w:r>
      <w:r>
        <w:rPr>
          <w:lang w:val="en-US"/>
        </w:rPr>
        <w:t>;</w:t>
      </w:r>
    </w:p>
    <w:p w:rsidR="00E03F14" w:rsidRPr="00E03F14" w:rsidRDefault="00E03F14" w:rsidP="00455175">
      <w:pPr>
        <w:pStyle w:val="10"/>
      </w:pPr>
      <w:r>
        <w:t xml:space="preserve">используемые </w:t>
      </w:r>
      <w:r w:rsidR="00443278">
        <w:t>контейнеры</w:t>
      </w:r>
      <w:r>
        <w:t xml:space="preserve"> – </w:t>
      </w:r>
      <w:r>
        <w:rPr>
          <w:lang w:val="en-US"/>
        </w:rPr>
        <w:t>HashTable</w:t>
      </w:r>
      <w:r w:rsidR="0013546B" w:rsidRPr="00E03F14">
        <w:t xml:space="preserve"> </w:t>
      </w:r>
      <w:r w:rsidR="0013546B">
        <w:t>и </w:t>
      </w:r>
      <w:r w:rsidR="0013546B">
        <w:rPr>
          <w:lang w:val="en-US"/>
        </w:rPr>
        <w:t>S</w:t>
      </w:r>
      <w:r>
        <w:rPr>
          <w:lang w:val="en-US"/>
        </w:rPr>
        <w:t>impleList</w:t>
      </w:r>
      <w:r w:rsidRPr="00E03F14">
        <w:t>;</w:t>
      </w:r>
    </w:p>
    <w:p w:rsidR="00F26AA7" w:rsidRDefault="00E03F14" w:rsidP="00455175">
      <w:pPr>
        <w:pStyle w:val="10"/>
      </w:pPr>
      <w:r>
        <w:t>размер хеш-таблицы – 1000 элементов;</w:t>
      </w:r>
      <w:r w:rsidR="00F26AA7">
        <w:t xml:space="preserve"> </w:t>
      </w:r>
    </w:p>
    <w:p w:rsidR="00E03F14" w:rsidRDefault="00941D9D" w:rsidP="00455175">
      <w:pPr>
        <w:pStyle w:val="10"/>
      </w:pPr>
      <w:r>
        <w:t>контейнер</w:t>
      </w:r>
      <w:r w:rsidR="00E03F14">
        <w:t xml:space="preserve"> для разрешения коллизий </w:t>
      </w:r>
      <w:r w:rsidR="00E03F14">
        <w:rPr>
          <w:lang w:val="en-US"/>
        </w:rPr>
        <w:t>SimpleList</w:t>
      </w:r>
      <w:r w:rsidR="00F26AA7">
        <w:t>;</w:t>
      </w:r>
    </w:p>
    <w:p w:rsidR="00F26AA7" w:rsidRPr="00F26AA7" w:rsidRDefault="00F26AA7" w:rsidP="00455175">
      <w:pPr>
        <w:pStyle w:val="10"/>
      </w:pPr>
      <w:r>
        <w:t>перехеширование отключено.</w:t>
      </w:r>
    </w:p>
    <w:p w:rsidR="00F26AA7" w:rsidRDefault="00F26AA7" w:rsidP="00F26AA7">
      <w:pPr>
        <w:pStyle w:val="a1"/>
      </w:pPr>
      <w:r>
        <w:t>Результаты тестирования представлены</w:t>
      </w:r>
      <w:r w:rsidR="0013546B">
        <w:t xml:space="preserve"> на р</w:t>
      </w:r>
      <w:r>
        <w:t>исунке 7.1:</w:t>
      </w:r>
    </w:p>
    <w:p w:rsidR="00F26AA7" w:rsidRDefault="00F26AA7" w:rsidP="00F26AA7">
      <w:pPr>
        <w:pStyle w:val="a1"/>
        <w:jc w:val="center"/>
      </w:pPr>
      <w:r>
        <w:rPr>
          <w:noProof/>
          <w:lang w:eastAsia="ru-RU"/>
        </w:rPr>
        <w:drawing>
          <wp:inline distT="0" distB="0" distL="0" distR="0" wp14:anchorId="75D2FF4A" wp14:editId="3A98AF39">
            <wp:extent cx="5210175" cy="2579370"/>
            <wp:effectExtent l="0" t="0" r="9525" b="0"/>
            <wp:docPr id="11" name="Рисунок 11" descr="G:\Dropbox\Скриншоты\Скриншот 2015-06-08 21.47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ropbox\Скриншоты\Скриншот 2015-06-08 21.47.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A7" w:rsidRDefault="00F26AA7" w:rsidP="00F26AA7">
      <w:pPr>
        <w:pStyle w:val="affd"/>
      </w:pPr>
      <w:r>
        <w:t>Рис. 7.1</w:t>
      </w:r>
      <w:r w:rsidR="001734F1">
        <w:t>.</w:t>
      </w:r>
      <w:r>
        <w:t xml:space="preserve"> Первый тест хеш-таблиц</w:t>
      </w:r>
      <w:r w:rsidR="00E33EE1">
        <w:t>ы</w:t>
      </w:r>
    </w:p>
    <w:p w:rsidR="00F26AA7" w:rsidRDefault="00F26AA7" w:rsidP="00F26AA7">
      <w:pPr>
        <w:pStyle w:val="a1"/>
      </w:pPr>
      <w:r>
        <w:t>Параметры первого теста:</w:t>
      </w:r>
    </w:p>
    <w:p w:rsidR="00F26AA7" w:rsidRPr="00E03F14" w:rsidRDefault="00F26AA7" w:rsidP="00455175">
      <w:pPr>
        <w:pStyle w:val="10"/>
      </w:pPr>
      <w:r>
        <w:t>нагрузка</w:t>
      </w:r>
      <w:r w:rsidR="008E4C48">
        <w:t xml:space="preserve"> </w:t>
      </w:r>
      <w:r>
        <w:t>– 5000</w:t>
      </w:r>
      <w:r w:rsidRPr="001734F1">
        <w:t>/0/0;</w:t>
      </w:r>
    </w:p>
    <w:p w:rsidR="00F26AA7" w:rsidRPr="00E03F14" w:rsidRDefault="00F26AA7" w:rsidP="00455175">
      <w:pPr>
        <w:pStyle w:val="10"/>
      </w:pPr>
      <w:r>
        <w:t xml:space="preserve">используемые </w:t>
      </w:r>
      <w:r w:rsidR="00443278">
        <w:t>контейнеры</w:t>
      </w:r>
      <w:r>
        <w:t xml:space="preserve"> – </w:t>
      </w:r>
      <w:r>
        <w:rPr>
          <w:lang w:val="en-US"/>
        </w:rPr>
        <w:t>HashTable</w:t>
      </w:r>
      <w:r w:rsidR="0013546B" w:rsidRPr="00E03F14">
        <w:t xml:space="preserve"> </w:t>
      </w:r>
      <w:r w:rsidR="0013546B">
        <w:t>и </w:t>
      </w:r>
      <w:r w:rsidR="0013546B">
        <w:rPr>
          <w:lang w:val="en-US"/>
        </w:rPr>
        <w:t>S</w:t>
      </w:r>
      <w:r>
        <w:rPr>
          <w:lang w:val="en-US"/>
        </w:rPr>
        <w:t>impleList</w:t>
      </w:r>
      <w:r w:rsidRPr="00E03F14">
        <w:t>;</w:t>
      </w:r>
    </w:p>
    <w:p w:rsidR="00F26AA7" w:rsidRDefault="00F26AA7" w:rsidP="00455175">
      <w:pPr>
        <w:pStyle w:val="10"/>
      </w:pPr>
      <w:r>
        <w:t>размер хеш-таблицы – </w:t>
      </w:r>
      <w:r w:rsidR="00A07A37" w:rsidRPr="001734F1">
        <w:t>5</w:t>
      </w:r>
      <w:r>
        <w:t xml:space="preserve"> элементов; </w:t>
      </w:r>
    </w:p>
    <w:p w:rsidR="00F26AA7" w:rsidRDefault="00941D9D" w:rsidP="00455175">
      <w:pPr>
        <w:pStyle w:val="10"/>
      </w:pPr>
      <w:r>
        <w:t>контейнер</w:t>
      </w:r>
      <w:r w:rsidR="00F26AA7">
        <w:t xml:space="preserve"> для разрешения коллизий </w:t>
      </w:r>
      <w:r w:rsidR="00F26AA7">
        <w:rPr>
          <w:lang w:val="en-US"/>
        </w:rPr>
        <w:t>SimpleList</w:t>
      </w:r>
      <w:r w:rsidR="00F26AA7">
        <w:t>;</w:t>
      </w:r>
    </w:p>
    <w:p w:rsidR="00F26AA7" w:rsidRPr="00A07A37" w:rsidRDefault="00F26AA7" w:rsidP="00455175">
      <w:pPr>
        <w:pStyle w:val="10"/>
      </w:pPr>
      <w:r>
        <w:lastRenderedPageBreak/>
        <w:t>перехеширование отключено.</w:t>
      </w:r>
    </w:p>
    <w:p w:rsidR="00A07A37" w:rsidRDefault="00A07A37" w:rsidP="00A07A37">
      <w:pPr>
        <w:pStyle w:val="a1"/>
      </w:pPr>
      <w:r>
        <w:t>Результаты тестирования представлены</w:t>
      </w:r>
      <w:r w:rsidR="0013546B">
        <w:t xml:space="preserve"> на р</w:t>
      </w:r>
      <w:r>
        <w:t>исунке 7.</w:t>
      </w:r>
      <w:r w:rsidRPr="00A07A37">
        <w:t>2</w:t>
      </w:r>
      <w:r>
        <w:t>:</w:t>
      </w:r>
    </w:p>
    <w:p w:rsidR="00A07A37" w:rsidRDefault="00A07A37" w:rsidP="00A07A37">
      <w:pPr>
        <w:pStyle w:val="a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86F959" wp14:editId="6B18846D">
            <wp:extent cx="5210175" cy="2579370"/>
            <wp:effectExtent l="0" t="0" r="9525" b="0"/>
            <wp:docPr id="12" name="Рисунок 12" descr="G:\Dropbox\Скриншоты\Скриншот 2015-06-08 21.5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ropbox\Скриншоты\Скриншот 2015-06-08 21.51.4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37" w:rsidRDefault="00A07A37" w:rsidP="00A07A37">
      <w:pPr>
        <w:pStyle w:val="affd"/>
      </w:pPr>
      <w:r>
        <w:t>Рис. 7.2. Второй тест хеш-таблиц</w:t>
      </w:r>
      <w:r w:rsidR="00E33EE1">
        <w:t>ы</w:t>
      </w:r>
    </w:p>
    <w:p w:rsidR="00847B91" w:rsidRDefault="00B6742F" w:rsidP="00E67D97">
      <w:pPr>
        <w:pStyle w:val="29"/>
      </w:pPr>
      <w:bookmarkStart w:id="25" w:name="_Toc422253419"/>
      <w:r>
        <w:t>7.2.</w:t>
      </w:r>
      <w:r w:rsidR="00847B91">
        <w:t xml:space="preserve"> Тестирование </w:t>
      </w:r>
      <w:r w:rsidR="00941D9D">
        <w:t>контейнеров</w:t>
      </w:r>
      <w:r w:rsidR="0013546B">
        <w:t xml:space="preserve"> с к</w:t>
      </w:r>
      <w:r w:rsidR="00847B91">
        <w:t>эшами</w:t>
      </w:r>
      <w:bookmarkEnd w:id="25"/>
    </w:p>
    <w:p w:rsidR="00847B91" w:rsidRPr="00847B91" w:rsidRDefault="00443278" w:rsidP="00847B91">
      <w:pPr>
        <w:pStyle w:val="a1"/>
      </w:pPr>
      <w:r>
        <w:t>Контейнеры</w:t>
      </w:r>
      <w:r w:rsidR="0013546B">
        <w:t xml:space="preserve"> с к</w:t>
      </w:r>
      <w:r w:rsidR="00847B91">
        <w:t>эшем дают прирост</w:t>
      </w:r>
      <w:r w:rsidR="0013546B">
        <w:t xml:space="preserve"> в с</w:t>
      </w:r>
      <w:r w:rsidR="00847B91">
        <w:t>корости чтения данных. Кэширование данных будет тестироваться</w:t>
      </w:r>
      <w:r w:rsidR="0013546B">
        <w:t xml:space="preserve"> на п</w:t>
      </w:r>
      <w:r w:rsidR="00847B91">
        <w:t>римере кэша</w:t>
      </w:r>
      <w:r w:rsidR="0013546B">
        <w:t xml:space="preserve"> на о</w:t>
      </w:r>
      <w:r w:rsidR="00847B91">
        <w:t xml:space="preserve">снове </w:t>
      </w:r>
      <w:r w:rsidR="00847B91">
        <w:rPr>
          <w:lang w:val="en-US"/>
        </w:rPr>
        <w:t>SimpleList</w:t>
      </w:r>
      <w:r w:rsidR="00847B91" w:rsidRPr="00847B91">
        <w:t>’</w:t>
      </w:r>
      <w:r w:rsidR="00847B91">
        <w:t>а, поскольку</w:t>
      </w:r>
      <w:r w:rsidR="0013546B">
        <w:t xml:space="preserve"> в п</w:t>
      </w:r>
      <w:r w:rsidR="00847B91">
        <w:t xml:space="preserve">ервую очередь интересна производительность </w:t>
      </w:r>
      <w:r w:rsidR="00941D9D">
        <w:t>контейнеров</w:t>
      </w:r>
      <w:r w:rsidR="00847B91">
        <w:t>,</w:t>
      </w:r>
      <w:r w:rsidR="0013546B">
        <w:t xml:space="preserve"> а н</w:t>
      </w:r>
      <w:r w:rsidR="00847B91">
        <w:t xml:space="preserve">е кэшей. Кроме того </w:t>
      </w:r>
      <w:r w:rsidR="00847B91">
        <w:rPr>
          <w:lang w:val="en-US"/>
        </w:rPr>
        <w:t>SimpleList</w:t>
      </w:r>
      <w:r w:rsidR="0013546B" w:rsidRPr="00847B91">
        <w:t xml:space="preserve"> </w:t>
      </w:r>
      <w:r w:rsidR="0013546B">
        <w:t>на м</w:t>
      </w:r>
      <w:r w:rsidR="00847B91">
        <w:t>алых размерах кэшей показывает хорошую производительность</w:t>
      </w:r>
      <w:r w:rsidR="0013546B">
        <w:t xml:space="preserve"> за с</w:t>
      </w:r>
      <w:r w:rsidR="00847B91">
        <w:t>чёт того что вытеснение элемента происходит</w:t>
      </w:r>
      <w:r w:rsidR="0013546B">
        <w:t xml:space="preserve"> за </w:t>
      </w:r>
      <w:r w:rsidR="0013546B">
        <w:rPr>
          <w:lang w:val="en-US"/>
        </w:rPr>
        <w:t>O</w:t>
      </w:r>
      <w:r w:rsidR="00847B91">
        <w:t>(</w:t>
      </w:r>
      <w:r w:rsidR="00847B91" w:rsidRPr="00847B91">
        <w:t xml:space="preserve">1) </w:t>
      </w:r>
      <w:r w:rsidR="00847B91">
        <w:t>операций: вытесняемый элемент находится либо</w:t>
      </w:r>
      <w:r w:rsidR="0013546B">
        <w:t xml:space="preserve"> в н</w:t>
      </w:r>
      <w:r w:rsidR="00847B91">
        <w:t>ачале, либо</w:t>
      </w:r>
      <w:r w:rsidR="0013546B">
        <w:t xml:space="preserve"> в к</w:t>
      </w:r>
      <w:r w:rsidR="00847B91">
        <w:t>онце списка</w:t>
      </w:r>
      <w:r w:rsidR="0013546B">
        <w:t xml:space="preserve"> и в</w:t>
      </w:r>
      <w:r w:rsidR="00847B91">
        <w:t xml:space="preserve">ставка также </w:t>
      </w:r>
      <w:r w:rsidR="000512F4">
        <w:t>производится</w:t>
      </w:r>
      <w:r w:rsidR="00847B91">
        <w:t xml:space="preserve"> либо</w:t>
      </w:r>
      <w:r w:rsidR="0013546B">
        <w:t xml:space="preserve"> в н</w:t>
      </w:r>
      <w:r w:rsidR="00847B91">
        <w:t>ачало, либо</w:t>
      </w:r>
      <w:r w:rsidR="0013546B">
        <w:t xml:space="preserve"> в к</w:t>
      </w:r>
      <w:r w:rsidR="00847B91">
        <w:t>онец элемента.</w:t>
      </w:r>
    </w:p>
    <w:p w:rsidR="00F26AA7" w:rsidRDefault="00847B91" w:rsidP="00F26AA7">
      <w:pPr>
        <w:pStyle w:val="a1"/>
      </w:pPr>
      <w:r>
        <w:t>Первый тест:</w:t>
      </w:r>
    </w:p>
    <w:p w:rsidR="00847B91" w:rsidRPr="00847B91" w:rsidRDefault="00AE79C1" w:rsidP="00455175">
      <w:pPr>
        <w:pStyle w:val="10"/>
      </w:pPr>
      <w:r>
        <w:t>н</w:t>
      </w:r>
      <w:r w:rsidR="008E4C48">
        <w:t>агрузка – </w:t>
      </w:r>
      <w:r w:rsidR="008E4C48">
        <w:rPr>
          <w:lang w:val="en-US"/>
        </w:rPr>
        <w:t>5</w:t>
      </w:r>
      <w:r w:rsidR="00847B91">
        <w:t>000/0/0</w:t>
      </w:r>
      <w:r w:rsidR="00847B91">
        <w:rPr>
          <w:lang w:val="en-US"/>
        </w:rPr>
        <w:t>;</w:t>
      </w:r>
    </w:p>
    <w:p w:rsidR="00847B91" w:rsidRDefault="00AE79C1" w:rsidP="00455175">
      <w:pPr>
        <w:pStyle w:val="10"/>
      </w:pPr>
      <w:r>
        <w:t>и</w:t>
      </w:r>
      <w:r w:rsidR="008E4C48">
        <w:t>спользуемые</w:t>
      </w:r>
      <w:r w:rsidR="008E4C48" w:rsidRPr="008E4C48">
        <w:t xml:space="preserve"> </w:t>
      </w:r>
      <w:r w:rsidR="00443278">
        <w:t>контейнеры</w:t>
      </w:r>
      <w:r w:rsidR="008E4C48" w:rsidRPr="008E4C48">
        <w:t xml:space="preserve">: </w:t>
      </w:r>
      <w:r w:rsidR="008E4C48">
        <w:rPr>
          <w:lang w:val="en-US"/>
        </w:rPr>
        <w:t>simpleList</w:t>
      </w:r>
      <w:r w:rsidR="0013546B" w:rsidRPr="008E4C48">
        <w:t xml:space="preserve"> </w:t>
      </w:r>
      <w:r w:rsidR="0013546B">
        <w:t>и </w:t>
      </w:r>
      <w:r w:rsidR="0013546B">
        <w:rPr>
          <w:lang w:val="en-US"/>
        </w:rPr>
        <w:t>S</w:t>
      </w:r>
      <w:r w:rsidR="008E4C48">
        <w:rPr>
          <w:lang w:val="en-US"/>
        </w:rPr>
        <w:t>impleList</w:t>
      </w:r>
      <w:r w:rsidR="0013546B" w:rsidRPr="008E4C48">
        <w:t xml:space="preserve"> </w:t>
      </w:r>
      <w:r w:rsidR="0013546B">
        <w:rPr>
          <w:lang w:val="en-US"/>
        </w:rPr>
        <w:t>c</w:t>
      </w:r>
      <w:r w:rsidR="0013546B">
        <w:t> </w:t>
      </w:r>
      <w:r w:rsidR="0013546B">
        <w:rPr>
          <w:lang w:val="en-US"/>
        </w:rPr>
        <w:t>S</w:t>
      </w:r>
      <w:r w:rsidR="008E4C48">
        <w:rPr>
          <w:lang w:val="en-US"/>
        </w:rPr>
        <w:t>impleList</w:t>
      </w:r>
      <w:r w:rsidR="008E4C48" w:rsidRPr="008E4C48">
        <w:t xml:space="preserve"> </w:t>
      </w:r>
      <w:r w:rsidR="008E4C48">
        <w:rPr>
          <w:lang w:val="en-US"/>
        </w:rPr>
        <w:t>LRU</w:t>
      </w:r>
      <w:r w:rsidR="008E4C48" w:rsidRPr="008E4C48">
        <w:t>-</w:t>
      </w:r>
      <w:r w:rsidR="008E4C48">
        <w:t>кэшем.</w:t>
      </w:r>
    </w:p>
    <w:p w:rsidR="008E4C48" w:rsidRPr="008E4C48" w:rsidRDefault="008E4C48" w:rsidP="008E4C48">
      <w:pPr>
        <w:pStyle w:val="a1"/>
      </w:pPr>
      <w:r>
        <w:t>Результаты первого теста представлены</w:t>
      </w:r>
      <w:r w:rsidR="0013546B">
        <w:t xml:space="preserve"> на р</w:t>
      </w:r>
      <w:r>
        <w:t>исунке 7.3. Как можно заметить использование кэша очевидно</w:t>
      </w:r>
      <w:r w:rsidR="0013546B">
        <w:t xml:space="preserve"> не в</w:t>
      </w:r>
      <w:r>
        <w:t>лияет</w:t>
      </w:r>
      <w:r w:rsidR="0013546B">
        <w:t xml:space="preserve"> на п</w:t>
      </w:r>
      <w:r>
        <w:t>риро</w:t>
      </w:r>
      <w:proofErr w:type="gramStart"/>
      <w:r>
        <w:t>ст</w:t>
      </w:r>
      <w:r w:rsidR="0013546B">
        <w:t xml:space="preserve"> в с</w:t>
      </w:r>
      <w:r>
        <w:t>к</w:t>
      </w:r>
      <w:proofErr w:type="gramEnd"/>
      <w:r>
        <w:t>орости записи, хотя</w:t>
      </w:r>
      <w:r w:rsidR="0013546B">
        <w:t xml:space="preserve"> на н</w:t>
      </w:r>
      <w:r>
        <w:t>ебольшом диапазоне данных позволит избежать проверок</w:t>
      </w:r>
      <w:r w:rsidR="0013546B">
        <w:t xml:space="preserve"> на н</w:t>
      </w:r>
      <w:r>
        <w:t>аличие элемента</w:t>
      </w:r>
      <w:r w:rsidR="0013546B">
        <w:t xml:space="preserve"> в о</w:t>
      </w:r>
      <w:r>
        <w:t xml:space="preserve">сновном </w:t>
      </w:r>
      <w:r w:rsidR="00941D9D">
        <w:t>контейнере</w:t>
      </w:r>
      <w:r>
        <w:t>.</w:t>
      </w:r>
    </w:p>
    <w:p w:rsidR="00847B91" w:rsidRDefault="00847B91" w:rsidP="00455175">
      <w:pPr>
        <w:pStyle w:val="10"/>
      </w:pPr>
      <w:r>
        <w:rPr>
          <w:noProof/>
          <w:lang w:eastAsia="ru-RU"/>
        </w:rPr>
        <w:lastRenderedPageBreak/>
        <w:drawing>
          <wp:inline distT="0" distB="0" distL="0" distR="0" wp14:anchorId="269D332C" wp14:editId="77C0F646">
            <wp:extent cx="5210175" cy="2579370"/>
            <wp:effectExtent l="0" t="0" r="9525" b="0"/>
            <wp:docPr id="13" name="Рисунок 13" descr="G:\Dropbox\Скриншоты\Скриншот 2015-06-08 22.0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ropbox\Скриншоты\Скриншот 2015-06-08 22.03.0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48" w:rsidRPr="00187216" w:rsidRDefault="00AE79C1" w:rsidP="008E4C48">
      <w:pPr>
        <w:pStyle w:val="affd"/>
      </w:pPr>
      <w:r>
        <w:t>Рис. 7.3. Первый тест кэша</w:t>
      </w:r>
    </w:p>
    <w:p w:rsidR="00AE79C1" w:rsidRDefault="00AE79C1" w:rsidP="00AE79C1">
      <w:pPr>
        <w:pStyle w:val="a1"/>
      </w:pPr>
      <w:r>
        <w:t xml:space="preserve">Для второго теста кэшей покажем, что использование кэшей для чтения действительно даёт </w:t>
      </w:r>
      <w:r w:rsidR="002F2DA8">
        <w:t xml:space="preserve">уменьшение количества операций над основным </w:t>
      </w:r>
      <w:r w:rsidR="00941D9D">
        <w:t>контейнером</w:t>
      </w:r>
      <w:r>
        <w:t>. Параметры второго теста:</w:t>
      </w:r>
    </w:p>
    <w:p w:rsidR="00AE79C1" w:rsidRDefault="007132D5" w:rsidP="00455175">
      <w:pPr>
        <w:pStyle w:val="10"/>
      </w:pPr>
      <w:r>
        <w:t>нагрузка 1000/20</w:t>
      </w:r>
      <w:r w:rsidR="00AE79C1">
        <w:t>000/</w:t>
      </w:r>
      <w:r>
        <w:t>0;</w:t>
      </w:r>
    </w:p>
    <w:p w:rsidR="007132D5" w:rsidRDefault="00443278" w:rsidP="00455175">
      <w:pPr>
        <w:pStyle w:val="10"/>
      </w:pPr>
      <w:r>
        <w:t>используемые</w:t>
      </w:r>
      <w:r w:rsidRPr="00443278">
        <w:t xml:space="preserve"> </w:t>
      </w:r>
      <w:r>
        <w:t>контейнеры</w:t>
      </w:r>
      <w:r w:rsidR="002F2DA8">
        <w:t xml:space="preserve">: </w:t>
      </w:r>
      <w:r w:rsidR="002F2DA8">
        <w:rPr>
          <w:lang w:val="en-US"/>
        </w:rPr>
        <w:t>SimpleList</w:t>
      </w:r>
      <w:r w:rsidR="0013546B" w:rsidRPr="002F2DA8">
        <w:t xml:space="preserve"> </w:t>
      </w:r>
      <w:r w:rsidR="0013546B">
        <w:t>и </w:t>
      </w:r>
      <w:r w:rsidR="0013546B">
        <w:rPr>
          <w:lang w:val="en-US"/>
        </w:rPr>
        <w:t>S</w:t>
      </w:r>
      <w:r w:rsidR="002F2DA8">
        <w:rPr>
          <w:lang w:val="en-US"/>
        </w:rPr>
        <w:t>impleList</w:t>
      </w:r>
      <w:r w:rsidR="0013546B" w:rsidRPr="002F2DA8">
        <w:t xml:space="preserve"> </w:t>
      </w:r>
      <w:r w:rsidR="0013546B">
        <w:t>с т</w:t>
      </w:r>
      <w:r w:rsidR="002F2DA8">
        <w:t>ремя видами кэшей;</w:t>
      </w:r>
    </w:p>
    <w:p w:rsidR="002F2DA8" w:rsidRDefault="002F2DA8" w:rsidP="00455175">
      <w:pPr>
        <w:pStyle w:val="10"/>
      </w:pPr>
      <w:r>
        <w:t>размер кэшей – 25 элементов.</w:t>
      </w:r>
    </w:p>
    <w:p w:rsidR="0013546B" w:rsidRDefault="002F2DA8" w:rsidP="002F2DA8">
      <w:pPr>
        <w:pStyle w:val="a1"/>
      </w:pPr>
      <w:r>
        <w:t>Результаты тестирования представлены</w:t>
      </w:r>
      <w:r w:rsidR="0013546B">
        <w:t xml:space="preserve"> на р</w:t>
      </w:r>
      <w:r>
        <w:t>исунке 7.4:</w:t>
      </w:r>
    </w:p>
    <w:p w:rsidR="0013546B" w:rsidRDefault="0013546B" w:rsidP="0013546B">
      <w:pPr>
        <w:pStyle w:val="a1"/>
      </w:pPr>
      <w:r>
        <w:br w:type="page"/>
      </w:r>
    </w:p>
    <w:p w:rsidR="002F2DA8" w:rsidRDefault="002F2DA8" w:rsidP="002F2DA8">
      <w:pPr>
        <w:pStyle w:val="a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B4CCB9" wp14:editId="731EA142">
            <wp:extent cx="4934585" cy="3666490"/>
            <wp:effectExtent l="0" t="0" r="0" b="0"/>
            <wp:docPr id="14" name="Рисунок 14" descr="G:\Dropbox\Скриншоты\Скриншот 2015-06-09 08.4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Скриншоты\Скриншот 2015-06-09 08.48.5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A8" w:rsidRDefault="002F2DA8" w:rsidP="002F2DA8">
      <w:pPr>
        <w:pStyle w:val="affd"/>
      </w:pPr>
      <w:r>
        <w:t>Рис. 7.4. Второй тест кэш</w:t>
      </w:r>
      <w:r w:rsidR="00E33EE1">
        <w:t>а</w:t>
      </w:r>
    </w:p>
    <w:p w:rsidR="002F2DA8" w:rsidRDefault="00B6742F" w:rsidP="00E67D97">
      <w:pPr>
        <w:pStyle w:val="29"/>
      </w:pPr>
      <w:bookmarkStart w:id="26" w:name="_Toc422253420"/>
      <w:r>
        <w:t>7.3.</w:t>
      </w:r>
      <w:r w:rsidR="001734F1">
        <w:t xml:space="preserve"> </w:t>
      </w:r>
      <w:r w:rsidR="002F2DA8">
        <w:t xml:space="preserve">Тестирование адаптивного </w:t>
      </w:r>
      <w:r w:rsidR="00443278">
        <w:t>контейнера</w:t>
      </w:r>
      <w:bookmarkEnd w:id="26"/>
    </w:p>
    <w:p w:rsidR="002F2DA8" w:rsidRDefault="002F2DA8" w:rsidP="002F2DA8">
      <w:pPr>
        <w:pStyle w:val="a1"/>
      </w:pPr>
      <w:r>
        <w:t xml:space="preserve">Для тестирования адаптивных </w:t>
      </w:r>
      <w:r w:rsidR="00443278">
        <w:t>контейнеров</w:t>
      </w:r>
      <w:r>
        <w:t xml:space="preserve"> данных,</w:t>
      </w:r>
      <w:r w:rsidR="0013546B">
        <w:t xml:space="preserve"> в к</w:t>
      </w:r>
      <w:r>
        <w:t xml:space="preserve">ачестве внутренних </w:t>
      </w:r>
      <w:r w:rsidR="00941D9D">
        <w:t>контейнеров</w:t>
      </w:r>
      <w:r>
        <w:t xml:space="preserve"> данных возьмём </w:t>
      </w:r>
      <w:r>
        <w:rPr>
          <w:lang w:val="en-US"/>
        </w:rPr>
        <w:t>SortedList</w:t>
      </w:r>
      <w:r w:rsidR="0013546B" w:rsidRPr="002F2DA8">
        <w:t xml:space="preserve"> </w:t>
      </w:r>
      <w:r w:rsidR="0013546B">
        <w:t>и </w:t>
      </w:r>
      <w:r w:rsidR="0013546B">
        <w:rPr>
          <w:lang w:val="en-US"/>
        </w:rPr>
        <w:t>S</w:t>
      </w:r>
      <w:r>
        <w:rPr>
          <w:lang w:val="en-US"/>
        </w:rPr>
        <w:t>ortedArray</w:t>
      </w:r>
      <w:r w:rsidRPr="002F2DA8">
        <w:t xml:space="preserve">. </w:t>
      </w:r>
      <w:r>
        <w:t>Операции поиска</w:t>
      </w:r>
      <w:r w:rsidR="0013546B">
        <w:t xml:space="preserve"> в </w:t>
      </w:r>
      <w:r w:rsidR="0013546B">
        <w:rPr>
          <w:lang w:val="en-US"/>
        </w:rPr>
        <w:t>S</w:t>
      </w:r>
      <w:r>
        <w:rPr>
          <w:lang w:val="en-US"/>
        </w:rPr>
        <w:t>ortedList</w:t>
      </w:r>
      <w:r w:rsidRPr="002F2DA8">
        <w:t xml:space="preserve"> </w:t>
      </w:r>
      <w:r>
        <w:t>проводятся</w:t>
      </w:r>
      <w:r w:rsidR="008F0C20">
        <w:t xml:space="preserve"> </w:t>
      </w:r>
      <w:proofErr w:type="gramStart"/>
      <w:r w:rsidR="008F0C20">
        <w:t>за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941D9D">
        <w:t xml:space="preserve"> </w:t>
      </w:r>
      <w:proofErr w:type="gramStart"/>
      <w:r>
        <w:t>операций</w:t>
      </w:r>
      <w:proofErr w:type="gramEnd"/>
      <w:r>
        <w:t>,</w:t>
      </w:r>
      <w:r w:rsidR="0013546B">
        <w:t xml:space="preserve"> то е</w:t>
      </w:r>
      <w:r>
        <w:t>сть при данной реализации</w:t>
      </w:r>
      <w:r w:rsidR="0013546B">
        <w:t xml:space="preserve"> за </w:t>
      </w:r>
      <w:r w:rsidR="0013546B">
        <w:rPr>
          <w:lang w:val="en-US"/>
        </w:rPr>
        <w:t>n</w:t>
      </w:r>
      <w:r>
        <w:t xml:space="preserve"> операций сравнения будет точно известно, есть</w:t>
      </w:r>
      <w:r w:rsidR="0013546B">
        <w:t xml:space="preserve"> ли т</w:t>
      </w:r>
      <w:r>
        <w:t>акой</w:t>
      </w:r>
      <w:r w:rsidR="0013546B">
        <w:t xml:space="preserve"> ли э</w:t>
      </w:r>
      <w:r>
        <w:t>лемент</w:t>
      </w:r>
      <w:r w:rsidR="0013546B">
        <w:t xml:space="preserve"> в к</w:t>
      </w:r>
      <w:r w:rsidR="00941D9D">
        <w:t>онтейнере</w:t>
      </w:r>
      <w:r>
        <w:t xml:space="preserve"> или нет. Для </w:t>
      </w:r>
      <w:r>
        <w:rPr>
          <w:lang w:val="en-US"/>
        </w:rPr>
        <w:t>Sorted</w:t>
      </w:r>
      <w:r w:rsidR="00B50EBC">
        <w:rPr>
          <w:lang w:val="en-US"/>
        </w:rPr>
        <w:t>Array</w:t>
      </w:r>
      <w:r w:rsidRPr="00B50EBC">
        <w:t xml:space="preserve"> </w:t>
      </w:r>
      <w:r w:rsidR="00B50EBC">
        <w:t xml:space="preserve">поиск осуществляется за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B50EBC" w:rsidRPr="00B50EBC">
        <w:t xml:space="preserve"> </w:t>
      </w:r>
      <w:r w:rsidR="00B50EBC">
        <w:t>операций при использовании бинарного поиска.</w:t>
      </w:r>
      <w:r w:rsidR="0013546B">
        <w:t xml:space="preserve"> В с</w:t>
      </w:r>
      <w:r w:rsidR="00B50EBC">
        <w:t xml:space="preserve">вою очередь </w:t>
      </w:r>
      <w:r w:rsidR="00524A78">
        <w:t>добавление</w:t>
      </w:r>
      <w:r w:rsidR="0013546B">
        <w:t xml:space="preserve"> и у</w:t>
      </w:r>
      <w:r w:rsidR="00B50EBC">
        <w:t>даление</w:t>
      </w:r>
      <w:r w:rsidR="0013546B">
        <w:t xml:space="preserve"> из к</w:t>
      </w:r>
      <w:r w:rsidR="00443278">
        <w:t>онтейнера</w:t>
      </w:r>
      <w:r w:rsidR="00B50EBC">
        <w:t xml:space="preserve"> производится</w:t>
      </w:r>
      <w:r w:rsidR="0013546B">
        <w:t xml:space="preserve"> за м</w:t>
      </w:r>
      <w:r w:rsidR="00B50EBC">
        <w:t xml:space="preserve">еньшее время при использовании </w:t>
      </w:r>
      <w:r w:rsidR="00B50EBC">
        <w:rPr>
          <w:lang w:val="en-US"/>
        </w:rPr>
        <w:t>SortedList</w:t>
      </w:r>
      <w:r w:rsidR="00B50EBC">
        <w:t>, поскольку</w:t>
      </w:r>
      <w:r w:rsidR="0013546B">
        <w:t xml:space="preserve"> не т</w:t>
      </w:r>
      <w:r w:rsidR="00B50EBC">
        <w:t xml:space="preserve">ребуется перемещать элементы внутри </w:t>
      </w:r>
      <w:r w:rsidR="00443278">
        <w:t>контейнера</w:t>
      </w:r>
      <w:r w:rsidR="00B50EBC">
        <w:t xml:space="preserve">. Для упрощения возьмём примитивную классифицирующую функцию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 -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R</m:t>
        </m:r>
      </m:oMath>
      <w:r w:rsidR="00B50EBC">
        <w:t>,</w:t>
      </w:r>
      <w:r w:rsidR="0013546B" w:rsidRPr="00B50EBC">
        <w:t xml:space="preserve"> </w:t>
      </w:r>
      <w:r w:rsidR="0013546B">
        <w:t>то е</w:t>
      </w:r>
      <w:r w:rsidR="00B50EBC">
        <w:t xml:space="preserve">сть будем использовать </w:t>
      </w:r>
      <w:proofErr w:type="gramStart"/>
      <w:r w:rsidR="00B50EBC">
        <w:rPr>
          <w:lang w:val="en-US"/>
        </w:rPr>
        <w:t>SortedArray</w:t>
      </w:r>
      <w:proofErr w:type="gramEnd"/>
      <w:r w:rsidR="00B50EBC" w:rsidRPr="00B50EBC">
        <w:t xml:space="preserve"> </w:t>
      </w:r>
      <w:r w:rsidR="00B50EBC">
        <w:t>когда количество выборок элементов больше числа удалений</w:t>
      </w:r>
      <w:r w:rsidR="0013546B">
        <w:t xml:space="preserve"> и </w:t>
      </w:r>
      <w:r w:rsidR="0013546B">
        <w:rPr>
          <w:lang w:val="en-US"/>
        </w:rPr>
        <w:t>S</w:t>
      </w:r>
      <w:r w:rsidR="00B50EBC">
        <w:rPr>
          <w:lang w:val="en-US"/>
        </w:rPr>
        <w:t>ortedList</w:t>
      </w:r>
      <w:r w:rsidR="0013546B" w:rsidRPr="00B50EBC">
        <w:t xml:space="preserve"> </w:t>
      </w:r>
      <w:r w:rsidR="0013546B">
        <w:t>в и</w:t>
      </w:r>
      <w:r w:rsidR="00B50EBC">
        <w:t>ном случае.</w:t>
      </w:r>
    </w:p>
    <w:p w:rsidR="00524A78" w:rsidRDefault="00524A78" w:rsidP="002F2DA8">
      <w:pPr>
        <w:pStyle w:val="a1"/>
      </w:pPr>
      <w:r>
        <w:t>Параметры первого теста:</w:t>
      </w:r>
    </w:p>
    <w:p w:rsidR="00524A78" w:rsidRDefault="00524A78" w:rsidP="00455175">
      <w:pPr>
        <w:pStyle w:val="10"/>
      </w:pPr>
      <w:r>
        <w:t>нагрузка – 1000/1000/1000;</w:t>
      </w:r>
    </w:p>
    <w:p w:rsidR="00524A78" w:rsidRPr="0013546B" w:rsidRDefault="00524A78" w:rsidP="00455175">
      <w:pPr>
        <w:pStyle w:val="10"/>
        <w:rPr>
          <w:lang w:val="en-US"/>
        </w:rPr>
      </w:pPr>
      <w:r>
        <w:lastRenderedPageBreak/>
        <w:t>используемые</w:t>
      </w:r>
      <w:r w:rsidRPr="0013546B">
        <w:rPr>
          <w:lang w:val="en-US"/>
        </w:rPr>
        <w:t xml:space="preserve"> </w:t>
      </w:r>
      <w:r w:rsidR="00443278">
        <w:t>контейнеры</w:t>
      </w:r>
      <w:r w:rsidRPr="0013546B">
        <w:rPr>
          <w:lang w:val="en-US"/>
        </w:rPr>
        <w:t>: SortedArray, SortedList, LinearAdaptiveStorage;</w:t>
      </w:r>
    </w:p>
    <w:p w:rsidR="00524A78" w:rsidRDefault="00443278" w:rsidP="00455175">
      <w:pPr>
        <w:pStyle w:val="10"/>
        <w:rPr>
          <w:lang w:val="en-US"/>
        </w:rPr>
      </w:pPr>
      <w:r>
        <w:t>изначальный</w:t>
      </w:r>
      <w:r w:rsidR="00524A78">
        <w:t xml:space="preserve"> активн</w:t>
      </w:r>
      <w:r>
        <w:t>ый</w:t>
      </w:r>
      <w:r w:rsidR="00524A78">
        <w:t xml:space="preserve"> </w:t>
      </w:r>
      <w:r>
        <w:t xml:space="preserve">контейнер </w:t>
      </w:r>
      <w:r w:rsidR="00524A78">
        <w:rPr>
          <w:lang w:val="en-US"/>
        </w:rPr>
        <w:t>SortedArray;</w:t>
      </w:r>
    </w:p>
    <w:p w:rsidR="00524A78" w:rsidRPr="00524A78" w:rsidRDefault="00524A78" w:rsidP="00455175">
      <w:pPr>
        <w:pStyle w:val="10"/>
        <w:rPr>
          <w:lang w:val="en-US"/>
        </w:rPr>
      </w:pPr>
      <w:r>
        <w:t>шаг пров</w:t>
      </w:r>
      <w:r w:rsidR="00DE0A2E">
        <w:t>ерки классифицирующей функции 1</w:t>
      </w:r>
      <w:r>
        <w:t>0.</w:t>
      </w:r>
    </w:p>
    <w:p w:rsidR="00DE0A2E" w:rsidRDefault="00524A78" w:rsidP="00524A78">
      <w:pPr>
        <w:pStyle w:val="a1"/>
      </w:pPr>
      <w:r>
        <w:t>Результаты тестирования представлены</w:t>
      </w:r>
      <w:r w:rsidR="0013546B">
        <w:t xml:space="preserve"> на р</w:t>
      </w:r>
      <w:r>
        <w:t>исунке 7.5</w:t>
      </w:r>
      <w:r w:rsidR="00DE0A2E">
        <w:t>:</w:t>
      </w:r>
    </w:p>
    <w:p w:rsidR="00524A78" w:rsidRDefault="00DE0A2E" w:rsidP="00DE0A2E">
      <w:pPr>
        <w:pStyle w:val="afff"/>
      </w:pPr>
      <w:r>
        <w:rPr>
          <w:noProof/>
          <w:lang w:eastAsia="ru-RU"/>
        </w:rPr>
        <w:drawing>
          <wp:inline distT="0" distB="0" distL="0" distR="0" wp14:anchorId="791D48D3" wp14:editId="737FBD69">
            <wp:extent cx="5339751" cy="2424744"/>
            <wp:effectExtent l="0" t="0" r="0" b="0"/>
            <wp:docPr id="15" name="Рисунок 15" descr="G:\Dropbox\Скриншоты\Скриншот 2015-06-09 09.3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ropbox\Скриншоты\Скриншот 2015-06-09 09.36.2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61" cy="242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2E" w:rsidRDefault="00DE0A2E" w:rsidP="00DE0A2E">
      <w:pPr>
        <w:pStyle w:val="affd"/>
      </w:pPr>
      <w:r>
        <w:t>Рис. 7.5. Первый тест адаптивн</w:t>
      </w:r>
      <w:r w:rsidR="00187216">
        <w:t>ого</w:t>
      </w:r>
      <w:r>
        <w:t xml:space="preserve"> </w:t>
      </w:r>
      <w:r w:rsidR="00443278">
        <w:t>контейнера</w:t>
      </w:r>
    </w:p>
    <w:p w:rsidR="00DE0A2E" w:rsidRDefault="00DE0A2E" w:rsidP="00DE0A2E">
      <w:pPr>
        <w:pStyle w:val="a1"/>
      </w:pPr>
      <w:r>
        <w:t>Для второго теста выставим шаг проверки в 1000,</w:t>
      </w:r>
      <w:r w:rsidR="0013546B">
        <w:t xml:space="preserve"> то е</w:t>
      </w:r>
      <w:r>
        <w:t>сть наименее удачны</w:t>
      </w:r>
      <w:r w:rsidR="00187216">
        <w:t>й</w:t>
      </w:r>
      <w:r w:rsidR="0013546B">
        <w:t xml:space="preserve"> с т</w:t>
      </w:r>
      <w:r>
        <w:t>очки зрения нагрузки. Результаты теста</w:t>
      </w:r>
      <w:r w:rsidR="0013546B">
        <w:t xml:space="preserve"> на р</w:t>
      </w:r>
      <w:r>
        <w:t>исунке 7.6:</w:t>
      </w:r>
    </w:p>
    <w:p w:rsidR="00DE0A2E" w:rsidRDefault="00DE0A2E" w:rsidP="00DE0A2E">
      <w:pPr>
        <w:pStyle w:val="a1"/>
        <w:jc w:val="center"/>
      </w:pPr>
      <w:r>
        <w:rPr>
          <w:noProof/>
          <w:lang w:eastAsia="ru-RU"/>
        </w:rPr>
        <w:drawing>
          <wp:inline distT="0" distB="0" distL="0" distR="0" wp14:anchorId="0692619B" wp14:editId="38B71F8C">
            <wp:extent cx="5339751" cy="2424746"/>
            <wp:effectExtent l="0" t="0" r="0" b="0"/>
            <wp:docPr id="16" name="Рисунок 16" descr="G:\Dropbox\Скриншоты\Скриншот 2015-06-09 09.3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ropbox\Скриншоты\Скриншот 2015-06-09 09.39.0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225" cy="242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2E" w:rsidRPr="00DE0A2E" w:rsidRDefault="00750DF3" w:rsidP="00DE0A2E">
      <w:pPr>
        <w:pStyle w:val="a1"/>
        <w:jc w:val="center"/>
      </w:pPr>
      <w:r>
        <w:t>Рис. 7.6. Второй тест адаптивного</w:t>
      </w:r>
      <w:r w:rsidR="00DE0A2E">
        <w:t xml:space="preserve"> </w:t>
      </w:r>
      <w:r w:rsidR="00443278">
        <w:t>контейнера</w:t>
      </w:r>
    </w:p>
    <w:p w:rsidR="001A2E04" w:rsidRDefault="001A2E04" w:rsidP="00B6742F">
      <w:pPr>
        <w:pStyle w:val="1a"/>
      </w:pPr>
      <w:bookmarkStart w:id="27" w:name="_Toc422253421"/>
      <w:r w:rsidRPr="007D1EC1">
        <w:lastRenderedPageBreak/>
        <w:t>Заключение</w:t>
      </w:r>
      <w:bookmarkEnd w:id="27"/>
    </w:p>
    <w:p w:rsidR="00714F81" w:rsidRDefault="00714F81" w:rsidP="00714F81">
      <w:pPr>
        <w:pStyle w:val="a1"/>
      </w:pPr>
      <w:r>
        <w:t xml:space="preserve">На основе существующего решения по анализу эффективности контейнеров </w:t>
      </w:r>
      <w:r w:rsidR="00614D06">
        <w:t>были выполнены следующие задачи</w:t>
      </w:r>
      <w:r>
        <w:t>:</w:t>
      </w:r>
    </w:p>
    <w:p w:rsidR="00714F81" w:rsidRDefault="00B579BC" w:rsidP="00B579BC">
      <w:pPr>
        <w:pStyle w:val="1"/>
        <w:numPr>
          <w:ilvl w:val="0"/>
          <w:numId w:val="24"/>
        </w:numPr>
      </w:pPr>
      <w:r>
        <w:t>П</w:t>
      </w:r>
      <w:r w:rsidR="00714F81">
        <w:t>рове</w:t>
      </w:r>
      <w:r w:rsidR="00CE5531">
        <w:t>дён</w:t>
      </w:r>
      <w:r w:rsidR="00714F81">
        <w:t xml:space="preserve"> рефакторинг;</w:t>
      </w:r>
    </w:p>
    <w:p w:rsidR="00714F81" w:rsidRDefault="00B579BC" w:rsidP="00B579BC">
      <w:pPr>
        <w:pStyle w:val="1"/>
      </w:pPr>
      <w:r>
        <w:t>Р</w:t>
      </w:r>
      <w:r w:rsidR="00714F81">
        <w:t>еализов</w:t>
      </w:r>
      <w:r w:rsidR="00CE5531">
        <w:t>аны</w:t>
      </w:r>
      <w:r w:rsidR="00714F81">
        <w:t xml:space="preserve"> </w:t>
      </w:r>
      <w:r>
        <w:t xml:space="preserve">дополнительные </w:t>
      </w:r>
      <w:r w:rsidR="00714F81">
        <w:t>типы контейнеров:</w:t>
      </w:r>
    </w:p>
    <w:p w:rsidR="00714F81" w:rsidRDefault="00714F81" w:rsidP="00B579BC">
      <w:pPr>
        <w:pStyle w:val="20"/>
      </w:pPr>
      <w:r>
        <w:t>хэш-таблицы</w:t>
      </w:r>
      <w:r>
        <w:rPr>
          <w:lang w:val="en-US"/>
        </w:rPr>
        <w:t>;</w:t>
      </w:r>
    </w:p>
    <w:p w:rsidR="00714F81" w:rsidRDefault="00714F81" w:rsidP="00B579BC">
      <w:pPr>
        <w:pStyle w:val="20"/>
      </w:pPr>
      <w:r>
        <w:t>кеширующих контейнеры;</w:t>
      </w:r>
    </w:p>
    <w:p w:rsidR="00714F81" w:rsidRPr="003F6712" w:rsidRDefault="00714F81" w:rsidP="00B579BC">
      <w:pPr>
        <w:pStyle w:val="20"/>
      </w:pPr>
      <w:r>
        <w:t>адаптивные контейнеры с линейным классификатором.</w:t>
      </w:r>
    </w:p>
    <w:p w:rsidR="001A2E04" w:rsidRPr="007D1EC1" w:rsidRDefault="001A2E04" w:rsidP="00B6742F">
      <w:pPr>
        <w:pStyle w:val="1a"/>
      </w:pPr>
      <w:bookmarkStart w:id="28" w:name="_Toc422253422"/>
      <w:r w:rsidRPr="007D1EC1">
        <w:lastRenderedPageBreak/>
        <w:t>Список литературы</w:t>
      </w:r>
      <w:bookmarkEnd w:id="28"/>
    </w:p>
    <w:p w:rsid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</w:pPr>
      <w:bookmarkStart w:id="29" w:name="_Ref390895947"/>
      <w:r w:rsidRPr="006460BE">
        <w:rPr>
          <w:lang w:val="ru-RU"/>
        </w:rPr>
        <w:t>Алгоритмы: построение и</w:t>
      </w:r>
      <w:r>
        <w:t> </w:t>
      </w:r>
      <w:r w:rsidRPr="006460BE">
        <w:rPr>
          <w:lang w:val="ru-RU"/>
        </w:rPr>
        <w:t xml:space="preserve">анализ / Кормен Т., Лейзерсон Ч., Ривест Р., Штайн К; под ред. </w:t>
      </w:r>
      <w:r>
        <w:t>И. В. Красикова – 2-е изд. – Москва</w:t>
      </w:r>
      <w:proofErr w:type="gramStart"/>
      <w:r>
        <w:t xml:space="preserve"> :</w:t>
      </w:r>
      <w:proofErr w:type="gramEnd"/>
      <w:r>
        <w:t xml:space="preserve"> Вильямс, 2005.</w:t>
      </w:r>
      <w:r w:rsidR="00B6742F">
        <w:rPr>
          <w:lang w:val="ru-RU"/>
        </w:rPr>
        <w:t> </w:t>
      </w:r>
      <w:r>
        <w:t>– 1296 с.</w:t>
      </w:r>
      <w:bookmarkEnd w:id="29"/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bookmarkStart w:id="30" w:name="_Ref390895929"/>
      <w:r w:rsidRPr="006460BE">
        <w:rPr>
          <w:szCs w:val="28"/>
          <w:lang w:val="ru-RU"/>
        </w:rPr>
        <w:t xml:space="preserve">Блох Д. </w:t>
      </w:r>
      <w:r>
        <w:t>Java</w:t>
      </w:r>
      <w:r w:rsidRPr="006460BE">
        <w:rPr>
          <w:lang w:val="ru-RU"/>
        </w:rPr>
        <w:t>. Эффективное программирование / Джошуа Блох – Москва</w:t>
      </w:r>
      <w:proofErr w:type="gramStart"/>
      <w:r w:rsidRPr="006460BE">
        <w:rPr>
          <w:lang w:val="ru-RU"/>
        </w:rPr>
        <w:t xml:space="preserve"> :</w:t>
      </w:r>
      <w:proofErr w:type="gramEnd"/>
      <w:r w:rsidRPr="006460BE">
        <w:rPr>
          <w:lang w:val="ru-RU"/>
        </w:rPr>
        <w:t xml:space="preserve"> «Лори», 2002. – 220 с.</w:t>
      </w:r>
      <w:bookmarkEnd w:id="30"/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bookmarkStart w:id="31" w:name="_Ref390928900"/>
      <w:r w:rsidRPr="006460BE">
        <w:rPr>
          <w:lang w:val="ru-RU"/>
        </w:rPr>
        <w:t>Вирт Н. Алгоритмы и</w:t>
      </w:r>
      <w:r>
        <w:t> </w:t>
      </w:r>
      <w:r w:rsidRPr="006460BE">
        <w:rPr>
          <w:lang w:val="ru-RU"/>
        </w:rPr>
        <w:t>структуры данных. / Н. Вирт – Москва</w:t>
      </w:r>
      <w:proofErr w:type="gramStart"/>
      <w:r w:rsidRPr="006460BE">
        <w:rPr>
          <w:lang w:val="ru-RU"/>
        </w:rPr>
        <w:t xml:space="preserve"> :</w:t>
      </w:r>
      <w:proofErr w:type="gramEnd"/>
      <w:r w:rsidRPr="006460BE">
        <w:rPr>
          <w:lang w:val="ru-RU"/>
        </w:rPr>
        <w:t xml:space="preserve"> ДМК Пресс, 2010. – 272 с.</w:t>
      </w:r>
      <w:bookmarkEnd w:id="31"/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r w:rsidRPr="006460BE">
        <w:rPr>
          <w:lang w:val="ru-RU"/>
        </w:rPr>
        <w:t>Гарсиа-Молина Г. Системы баз данных. Полный курс. / Гектор Гарсиа-Молина, Джеффри Д. Ульман, Дженнифер Уидом – Москва: Вильямс, 2004.</w:t>
      </w:r>
      <w:r>
        <w:t> </w:t>
      </w:r>
      <w:r w:rsidRPr="006460BE">
        <w:rPr>
          <w:lang w:val="ru-RU"/>
        </w:rPr>
        <w:t>– 1088 с.</w:t>
      </w:r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r w:rsidRPr="006460BE">
        <w:rPr>
          <w:lang w:val="ru-RU"/>
        </w:rPr>
        <w:t>Дейт Крис Дж. Введение в</w:t>
      </w:r>
      <w:r>
        <w:t> </w:t>
      </w:r>
      <w:r w:rsidRPr="006460BE">
        <w:rPr>
          <w:lang w:val="ru-RU"/>
        </w:rPr>
        <w:t>системы баз данных / Крис Дж. Дейт; пер. с</w:t>
      </w:r>
      <w:r>
        <w:t> </w:t>
      </w:r>
      <w:r w:rsidRPr="006460BE">
        <w:rPr>
          <w:lang w:val="ru-RU"/>
        </w:rPr>
        <w:t>анг. К. Птицин – Москва: Вильямс</w:t>
      </w:r>
      <w:r w:rsidRPr="006460BE">
        <w:rPr>
          <w:szCs w:val="28"/>
          <w:lang w:val="ru-RU"/>
        </w:rPr>
        <w:t>, 2006. – 1328 с.</w:t>
      </w:r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bookmarkStart w:id="32" w:name="_Ref390899278"/>
      <w:r w:rsidRPr="006460BE">
        <w:rPr>
          <w:lang w:val="ru-RU"/>
        </w:rPr>
        <w:t>Зобов В.В. Инструмент для моделирования нагрузки на</w:t>
      </w:r>
      <w:r>
        <w:t> </w:t>
      </w:r>
      <w:r w:rsidRPr="006460BE">
        <w:rPr>
          <w:lang w:val="ru-RU"/>
        </w:rPr>
        <w:t>контейнеры данных/ В.В. Зобов, К.Е. Селезнев // Материалы четырнадцатой научн.- метод</w:t>
      </w:r>
      <w:proofErr w:type="gramStart"/>
      <w:r w:rsidRPr="006460BE">
        <w:rPr>
          <w:lang w:val="ru-RU"/>
        </w:rPr>
        <w:t>.</w:t>
      </w:r>
      <w:proofErr w:type="gramEnd"/>
      <w:r>
        <w:t> </w:t>
      </w:r>
      <w:proofErr w:type="gramStart"/>
      <w:r w:rsidR="00E95B99">
        <w:rPr>
          <w:lang w:val="ru-RU"/>
        </w:rPr>
        <w:t>к</w:t>
      </w:r>
      <w:proofErr w:type="gramEnd"/>
      <w:r w:rsidRPr="006460BE">
        <w:rPr>
          <w:lang w:val="ru-RU"/>
        </w:rPr>
        <w:t>онференции «Информатика: проблемы, методология, технологии», 10-11 февраля 2011 г. – Воронеж, 2014. – Т. 3. – с. 154-161.</w:t>
      </w:r>
      <w:bookmarkEnd w:id="32"/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bookmarkStart w:id="33" w:name="_Ref390928854"/>
      <w:r w:rsidRPr="006460BE">
        <w:rPr>
          <w:lang w:val="ru-RU"/>
        </w:rPr>
        <w:t>Кнут Д. Искусство программирования, том 1. Основные алгоритмы. / Д. Кнут – 3-е изд. – Москва</w:t>
      </w:r>
      <w:proofErr w:type="gramStart"/>
      <w:r w:rsidRPr="006460BE">
        <w:rPr>
          <w:lang w:val="ru-RU"/>
        </w:rPr>
        <w:t xml:space="preserve"> :</w:t>
      </w:r>
      <w:proofErr w:type="gramEnd"/>
      <w:r w:rsidRPr="006460BE">
        <w:rPr>
          <w:lang w:val="ru-RU"/>
        </w:rPr>
        <w:t xml:space="preserve"> Вильямс, 2006. – 720 с.</w:t>
      </w:r>
      <w:bookmarkEnd w:id="33"/>
    </w:p>
    <w:p w:rsidR="006460BE" w:rsidRPr="00854729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bookmarkStart w:id="34" w:name="_Ref390895998"/>
      <w:r w:rsidRPr="006460BE">
        <w:rPr>
          <w:szCs w:val="28"/>
          <w:lang w:val="ru-RU"/>
        </w:rPr>
        <w:t xml:space="preserve">Мартин Дж. </w:t>
      </w:r>
      <w:r w:rsidRPr="006460BE">
        <w:rPr>
          <w:lang w:val="ru-RU"/>
        </w:rPr>
        <w:t>Организация баз данных в</w:t>
      </w:r>
      <w:r>
        <w:t> </w:t>
      </w:r>
      <w:r w:rsidRPr="006460BE">
        <w:rPr>
          <w:lang w:val="ru-RU"/>
        </w:rPr>
        <w:t xml:space="preserve">вычислительных системах / Дж. </w:t>
      </w:r>
      <w:r w:rsidRPr="00854729">
        <w:rPr>
          <w:lang w:val="ru-RU"/>
        </w:rPr>
        <w:t>Мартин – Москва</w:t>
      </w:r>
      <w:proofErr w:type="gramStart"/>
      <w:r w:rsidRPr="00854729">
        <w:rPr>
          <w:lang w:val="ru-RU"/>
        </w:rPr>
        <w:t xml:space="preserve"> :</w:t>
      </w:r>
      <w:proofErr w:type="gramEnd"/>
      <w:r w:rsidRPr="00854729">
        <w:rPr>
          <w:lang w:val="ru-RU"/>
        </w:rPr>
        <w:t xml:space="preserve"> Мир, 1980. – 664 с.</w:t>
      </w:r>
      <w:bookmarkEnd w:id="34"/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bookmarkStart w:id="35" w:name="_Ref390930106"/>
      <w:r w:rsidRPr="006460BE">
        <w:rPr>
          <w:lang w:val="ru-RU"/>
        </w:rPr>
        <w:t>Смит Дж. Мак-Колм Элементарные шаблоны проектирования / Джеймс Мак-Колм Смит – Москва</w:t>
      </w:r>
      <w:proofErr w:type="gramStart"/>
      <w:r w:rsidRPr="006460BE">
        <w:rPr>
          <w:lang w:val="ru-RU"/>
        </w:rPr>
        <w:t xml:space="preserve"> :</w:t>
      </w:r>
      <w:proofErr w:type="gramEnd"/>
      <w:r w:rsidRPr="006460BE">
        <w:rPr>
          <w:lang w:val="ru-RU"/>
        </w:rPr>
        <w:t xml:space="preserve"> Вильямс, 2012. – 304 с.</w:t>
      </w:r>
      <w:bookmarkEnd w:id="35"/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bookmarkStart w:id="36" w:name="_Ref390928939"/>
      <w:r w:rsidRPr="006460BE">
        <w:rPr>
          <w:lang w:val="ru-RU"/>
        </w:rPr>
        <w:t xml:space="preserve">Шилдт Г. </w:t>
      </w:r>
      <w:r>
        <w:t>Java</w:t>
      </w:r>
      <w:r w:rsidRPr="006460BE">
        <w:rPr>
          <w:lang w:val="ru-RU"/>
        </w:rPr>
        <w:t>. Полное руководство / Герберт Шилдт – 8-е изд. – Москва</w:t>
      </w:r>
      <w:proofErr w:type="gramStart"/>
      <w:r w:rsidRPr="006460BE">
        <w:rPr>
          <w:lang w:val="ru-RU"/>
        </w:rPr>
        <w:t xml:space="preserve"> :</w:t>
      </w:r>
      <w:proofErr w:type="gramEnd"/>
      <w:r w:rsidRPr="006460BE">
        <w:rPr>
          <w:lang w:val="ru-RU"/>
        </w:rPr>
        <w:t xml:space="preserve"> Вильямс, 2012. – 1102 с.</w:t>
      </w:r>
      <w:bookmarkEnd w:id="36"/>
    </w:p>
    <w:p w:rsidR="006460BE" w:rsidRPr="006460BE" w:rsidRDefault="006460BE" w:rsidP="006460BE">
      <w:pPr>
        <w:pStyle w:val="affa"/>
        <w:widowControl w:val="0"/>
        <w:numPr>
          <w:ilvl w:val="0"/>
          <w:numId w:val="14"/>
        </w:numPr>
        <w:autoSpaceDN w:val="0"/>
        <w:rPr>
          <w:lang w:val="ru-RU"/>
        </w:rPr>
      </w:pPr>
      <w:bookmarkStart w:id="37" w:name="_Ref390926431"/>
      <w:r w:rsidRPr="006460BE">
        <w:rPr>
          <w:lang w:val="ru-RU"/>
        </w:rPr>
        <w:t xml:space="preserve">Эккель Б. Философия </w:t>
      </w:r>
      <w:r>
        <w:t>Java</w:t>
      </w:r>
      <w:r w:rsidRPr="006460BE">
        <w:rPr>
          <w:lang w:val="ru-RU"/>
        </w:rPr>
        <w:t xml:space="preserve"> / Брюс Эккель; пер. с</w:t>
      </w:r>
      <w:r>
        <w:t> </w:t>
      </w:r>
      <w:r w:rsidRPr="006460BE">
        <w:rPr>
          <w:lang w:val="ru-RU"/>
        </w:rPr>
        <w:t xml:space="preserve">анг. Е. Матвеев – </w:t>
      </w:r>
      <w:r>
        <w:rPr>
          <w:szCs w:val="28"/>
          <w:lang w:val="x-none"/>
        </w:rPr>
        <w:t>Санкт-Петербург</w:t>
      </w:r>
      <w:proofErr w:type="gramStart"/>
      <w:r>
        <w:rPr>
          <w:szCs w:val="28"/>
          <w:lang w:val="x-none"/>
        </w:rPr>
        <w:t xml:space="preserve"> :</w:t>
      </w:r>
      <w:proofErr w:type="gramEnd"/>
      <w:r>
        <w:rPr>
          <w:szCs w:val="28"/>
          <w:lang w:val="x-none"/>
        </w:rPr>
        <w:t xml:space="preserve"> Питер</w:t>
      </w:r>
      <w:r w:rsidRPr="006460BE">
        <w:rPr>
          <w:szCs w:val="28"/>
          <w:lang w:val="ru-RU"/>
        </w:rPr>
        <w:t>, 2009. – 640с.</w:t>
      </w:r>
      <w:bookmarkEnd w:id="37"/>
    </w:p>
    <w:p w:rsidR="00D92E92" w:rsidRPr="00D92E92" w:rsidRDefault="00D92E92" w:rsidP="005E1E40">
      <w:pPr>
        <w:pStyle w:val="affa"/>
        <w:numPr>
          <w:ilvl w:val="0"/>
          <w:numId w:val="14"/>
        </w:numPr>
        <w:autoSpaceDN w:val="0"/>
        <w:contextualSpacing w:val="0"/>
        <w:rPr>
          <w:lang w:val="ru-RU"/>
        </w:rPr>
      </w:pPr>
      <w:r w:rsidRPr="00D92E92">
        <w:rPr>
          <w:lang w:val="ru-RU"/>
        </w:rPr>
        <w:br w:type="page"/>
      </w:r>
    </w:p>
    <w:p w:rsidR="006C6086" w:rsidRDefault="00941D9D" w:rsidP="00B6742F">
      <w:pPr>
        <w:pStyle w:val="1a"/>
      </w:pPr>
      <w:bookmarkStart w:id="38" w:name="_Toc422253423"/>
      <w:r>
        <w:lastRenderedPageBreak/>
        <w:t>Приложение 1</w:t>
      </w:r>
      <w:r w:rsidR="006C6086">
        <w:t xml:space="preserve">. Пример </w:t>
      </w:r>
      <w:proofErr w:type="gramStart"/>
      <w:r w:rsidR="006C6086">
        <w:t>входного</w:t>
      </w:r>
      <w:proofErr w:type="gramEnd"/>
      <w:r w:rsidR="006C6086">
        <w:t xml:space="preserve"> </w:t>
      </w:r>
      <w:r w:rsidR="006C6086">
        <w:rPr>
          <w:lang w:val="en-US"/>
        </w:rPr>
        <w:t>XML</w:t>
      </w:r>
      <w:r w:rsidR="006C6086" w:rsidRPr="00703A3F">
        <w:t>-</w:t>
      </w:r>
      <w:r w:rsidR="006C6086">
        <w:t>файла</w:t>
      </w:r>
      <w:bookmarkEnd w:id="38"/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ru-RU" w:eastAsia="en-US"/>
        </w:rPr>
      </w:pPr>
      <w:r w:rsidRPr="006460BE">
        <w:rPr>
          <w:rFonts w:ascii="Consolas" w:hAnsi="Consolas" w:cs="Consolas"/>
          <w:sz w:val="20"/>
          <w:szCs w:val="20"/>
          <w:lang w:val="ru-RU" w:eastAsia="en-US"/>
        </w:rPr>
        <w:t>&lt;?</w:t>
      </w:r>
      <w:r w:rsidRPr="006460BE">
        <w:rPr>
          <w:rFonts w:ascii="Consolas" w:hAnsi="Consolas" w:cs="Consolas"/>
          <w:sz w:val="20"/>
          <w:szCs w:val="20"/>
          <w:lang w:eastAsia="en-US"/>
        </w:rPr>
        <w:t>xml</w:t>
      </w:r>
      <w:r w:rsidRPr="006460BE">
        <w:rPr>
          <w:rFonts w:ascii="Consolas" w:hAnsi="Consolas" w:cs="Consolas"/>
          <w:sz w:val="20"/>
          <w:szCs w:val="20"/>
          <w:lang w:val="ru-RU" w:eastAsia="en-US"/>
        </w:rPr>
        <w:t xml:space="preserve"> </w:t>
      </w:r>
      <w:r w:rsidRPr="006460BE">
        <w:rPr>
          <w:rFonts w:ascii="Consolas" w:hAnsi="Consolas" w:cs="Consolas"/>
          <w:sz w:val="20"/>
          <w:szCs w:val="20"/>
          <w:lang w:eastAsia="en-US"/>
        </w:rPr>
        <w:t>version</w:t>
      </w:r>
      <w:r w:rsidRPr="006460BE">
        <w:rPr>
          <w:rFonts w:ascii="Consolas" w:hAnsi="Consolas" w:cs="Consolas"/>
          <w:sz w:val="20"/>
          <w:szCs w:val="20"/>
          <w:lang w:val="ru-RU" w:eastAsia="en-US"/>
        </w:rPr>
        <w:t>=</w:t>
      </w:r>
      <w:r w:rsidRPr="006460BE">
        <w:rPr>
          <w:rFonts w:ascii="Consolas" w:hAnsi="Consolas" w:cs="Consolas"/>
          <w:i/>
          <w:iCs/>
          <w:sz w:val="20"/>
          <w:szCs w:val="20"/>
          <w:lang w:val="ru-RU" w:eastAsia="en-US"/>
        </w:rPr>
        <w:t>"1.0"</w:t>
      </w:r>
      <w:r w:rsidRPr="006460BE">
        <w:rPr>
          <w:rFonts w:ascii="Consolas" w:hAnsi="Consolas" w:cs="Consolas"/>
          <w:sz w:val="20"/>
          <w:szCs w:val="20"/>
          <w:lang w:val="ru-RU" w:eastAsia="en-US"/>
        </w:rPr>
        <w:t xml:space="preserve"> </w:t>
      </w:r>
      <w:r w:rsidRPr="006460BE">
        <w:rPr>
          <w:rFonts w:ascii="Consolas" w:hAnsi="Consolas" w:cs="Consolas"/>
          <w:sz w:val="20"/>
          <w:szCs w:val="20"/>
          <w:lang w:eastAsia="en-US"/>
        </w:rPr>
        <w:t>encoding</w:t>
      </w:r>
      <w:r w:rsidRPr="006460BE">
        <w:rPr>
          <w:rFonts w:ascii="Consolas" w:hAnsi="Consolas" w:cs="Consolas"/>
          <w:sz w:val="20"/>
          <w:szCs w:val="20"/>
          <w:lang w:val="ru-RU" w:eastAsia="en-US"/>
        </w:rPr>
        <w:t>=</w:t>
      </w:r>
      <w:r w:rsidRPr="006460BE">
        <w:rPr>
          <w:rFonts w:ascii="Consolas" w:hAnsi="Consolas" w:cs="Consolas"/>
          <w:i/>
          <w:iCs/>
          <w:sz w:val="20"/>
          <w:szCs w:val="20"/>
          <w:lang w:val="ru-RU" w:eastAsia="en-US"/>
        </w:rPr>
        <w:t>"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UTF</w:t>
      </w:r>
      <w:r w:rsidRPr="006460BE">
        <w:rPr>
          <w:rFonts w:ascii="Consolas" w:hAnsi="Consolas" w:cs="Consolas"/>
          <w:i/>
          <w:iCs/>
          <w:sz w:val="20"/>
          <w:szCs w:val="20"/>
          <w:lang w:val="ru-RU" w:eastAsia="en-US"/>
        </w:rPr>
        <w:t>-8"</w:t>
      </w:r>
      <w:r w:rsidRPr="006460BE">
        <w:rPr>
          <w:rFonts w:ascii="Consolas" w:hAnsi="Consolas" w:cs="Consolas"/>
          <w:sz w:val="20"/>
          <w:szCs w:val="20"/>
          <w:lang w:val="ru-RU" w:eastAsia="en-US"/>
        </w:rPr>
        <w:t>?&gt;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>&lt;</w:t>
      </w:r>
      <w:proofErr w:type="gramStart"/>
      <w:r w:rsidRPr="006460BE">
        <w:rPr>
          <w:rFonts w:ascii="Consolas" w:hAnsi="Consolas" w:cs="Consolas"/>
          <w:sz w:val="20"/>
          <w:szCs w:val="20"/>
          <w:lang w:eastAsia="en-US"/>
        </w:rPr>
        <w:t>burden</w:t>
      </w:r>
      <w:proofErr w:type="gramEnd"/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proofErr w:type="gramStart"/>
      <w:r w:rsidRPr="006460BE">
        <w:rPr>
          <w:rFonts w:ascii="Consolas" w:hAnsi="Consolas" w:cs="Consolas"/>
          <w:sz w:val="20"/>
          <w:szCs w:val="20"/>
          <w:lang w:eastAsia="en-US"/>
        </w:rPr>
        <w:t>data</w:t>
      </w:r>
      <w:proofErr w:type="gramEnd"/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&lt;sequence count=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"1"</w:t>
      </w:r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FD67DD">
      <w:pPr>
        <w:suppressAutoHyphens w:val="0"/>
        <w:autoSpaceDE w:val="0"/>
        <w:autoSpaceDN w:val="0"/>
        <w:adjustRightInd w:val="0"/>
        <w:spacing w:line="240" w:lineRule="auto"/>
        <w:ind w:left="2124"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>&lt;insert alias=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"Ins1"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count=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"1000"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min=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"%min%"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max=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"%max%"</w:t>
      </w:r>
      <w:r w:rsidR="00FD67DD" w:rsidRPr="006460BE">
        <w:rPr>
          <w:rFonts w:ascii="Consolas" w:hAnsi="Consolas" w:cs="Consolas"/>
          <w:i/>
          <w:iCs/>
          <w:sz w:val="20"/>
          <w:szCs w:val="20"/>
          <w:lang w:eastAsia="en-US"/>
        </w:rPr>
        <w:t xml:space="preserve"> </w:t>
      </w:r>
      <w:r w:rsidRPr="006460BE">
        <w:rPr>
          <w:rFonts w:ascii="Consolas" w:hAnsi="Consolas" w:cs="Consolas"/>
          <w:sz w:val="20"/>
          <w:szCs w:val="20"/>
          <w:lang w:eastAsia="en-US"/>
        </w:rPr>
        <w:t>label=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"test1"</w:t>
      </w:r>
      <w:r w:rsidRPr="006460BE">
        <w:rPr>
          <w:rFonts w:ascii="Consolas" w:hAnsi="Consolas" w:cs="Consolas"/>
          <w:sz w:val="20"/>
          <w:szCs w:val="20"/>
          <w:lang w:eastAsia="en-US"/>
        </w:rPr>
        <w:t>/&gt;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&lt;select count=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"500"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from=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"Ins1"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/&gt;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&lt;/sequence&gt;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  <w:t>&lt;/data&gt;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proofErr w:type="gramStart"/>
      <w:r w:rsidRPr="006460BE">
        <w:rPr>
          <w:rFonts w:ascii="Consolas" w:hAnsi="Consolas" w:cs="Consolas"/>
          <w:sz w:val="20"/>
          <w:szCs w:val="20"/>
          <w:lang w:eastAsia="en-US"/>
        </w:rPr>
        <w:t>storages</w:t>
      </w:r>
      <w:proofErr w:type="gramEnd"/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&lt;storage class=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"com.vsu.amm.data.storage.SimpleList"</w:t>
      </w:r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&lt;cache class=</w:t>
      </w:r>
      <w:r w:rsidR="00A70EBD">
        <w:rPr>
          <w:rFonts w:ascii="Consolas" w:hAnsi="Consolas" w:cs="Consolas"/>
          <w:i/>
          <w:iCs/>
          <w:sz w:val="20"/>
          <w:szCs w:val="20"/>
          <w:lang w:eastAsia="en-US"/>
        </w:rPr>
        <w:t>"com.vsu.amm.data.cache.Simple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Cache</w:t>
      </w:r>
      <w:r w:rsidR="00A70EBD">
        <w:rPr>
          <w:rFonts w:ascii="Consolas" w:hAnsi="Consolas" w:cs="Consolas"/>
          <w:i/>
          <w:iCs/>
          <w:sz w:val="20"/>
          <w:szCs w:val="20"/>
          <w:lang w:eastAsia="en-US"/>
        </w:rPr>
        <w:t>List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</w:t>
      </w:r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&lt;size value=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"20"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/&gt;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&lt;comparator value=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"LRU"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/&gt;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&lt;/cache&gt;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&lt;/storage&gt;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&lt;storage class=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"com.vsu.amm.data.storage.LinearAdaptiveStorage"</w:t>
      </w:r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&lt;active_storage class=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"com.vsu.amm.data.storage.SimpleList"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/&gt;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r w:rsidR="00455175" w:rsidRPr="006460BE">
        <w:rPr>
          <w:rFonts w:ascii="Consolas" w:hAnsi="Consolas" w:cs="Consolas"/>
          <w:sz w:val="20"/>
          <w:szCs w:val="20"/>
          <w:lang w:eastAsia="en-US"/>
        </w:rPr>
        <w:t>passive</w:t>
      </w:r>
      <w:r w:rsidRPr="006460BE">
        <w:rPr>
          <w:rFonts w:ascii="Consolas" w:hAnsi="Consolas" w:cs="Consolas"/>
          <w:sz w:val="20"/>
          <w:szCs w:val="20"/>
          <w:lang w:eastAsia="en-US"/>
        </w:rPr>
        <w:t>_storage class=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"com.vsu.amm.data.storage.SimpleArray"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/&gt;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&lt;classificator a=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"10"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b=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"20"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c=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"-46"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d=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"-3"</w:t>
      </w:r>
      <w:r w:rsidR="00455175" w:rsidRPr="006460BE">
        <w:rPr>
          <w:rFonts w:ascii="Consolas" w:hAnsi="Consolas" w:cs="Consolas"/>
          <w:i/>
          <w:iCs/>
          <w:sz w:val="20"/>
          <w:szCs w:val="20"/>
          <w:lang w:eastAsia="en-US"/>
        </w:rPr>
        <w:t xml:space="preserve"> </w:t>
      </w:r>
      <w:r w:rsidR="00455175" w:rsidRPr="006460BE">
        <w:rPr>
          <w:rFonts w:ascii="Consolas" w:hAnsi="Consolas" w:cs="Consolas"/>
          <w:sz w:val="20"/>
          <w:szCs w:val="20"/>
          <w:lang w:eastAsia="en-US"/>
        </w:rPr>
        <w:t>step=</w:t>
      </w:r>
      <w:r w:rsidR="00455175"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"50"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/&gt;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&lt;/storage&gt;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  <w:t>&lt;/storages&gt;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proofErr w:type="gramStart"/>
      <w:r w:rsidR="00455175" w:rsidRPr="006460BE">
        <w:rPr>
          <w:rFonts w:ascii="Consolas" w:hAnsi="Consolas" w:cs="Consolas"/>
          <w:sz w:val="20"/>
          <w:szCs w:val="20"/>
          <w:lang w:eastAsia="en-US"/>
        </w:rPr>
        <w:t>properties</w:t>
      </w:r>
      <w:proofErr w:type="gramEnd"/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r w:rsidR="00455175" w:rsidRPr="006460BE">
        <w:rPr>
          <w:rFonts w:ascii="Consolas" w:hAnsi="Consolas" w:cs="Consolas"/>
          <w:sz w:val="20"/>
          <w:szCs w:val="20"/>
          <w:lang w:eastAsia="en-US"/>
        </w:rPr>
        <w:t>property</w:t>
      </w:r>
      <w:r w:rsidRPr="006460BE">
        <w:rPr>
          <w:rFonts w:ascii="Consolas" w:hAnsi="Consolas" w:cs="Consolas"/>
          <w:sz w:val="20"/>
          <w:szCs w:val="20"/>
          <w:lang w:eastAsia="en-US"/>
        </w:rPr>
        <w:t xml:space="preserve"> name=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"max"</w:t>
      </w:r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proofErr w:type="gramStart"/>
      <w:r w:rsidRPr="006460BE">
        <w:rPr>
          <w:rFonts w:ascii="Consolas" w:hAnsi="Consolas" w:cs="Consolas"/>
          <w:sz w:val="20"/>
          <w:szCs w:val="20"/>
          <w:lang w:eastAsia="en-US"/>
        </w:rPr>
        <w:t>value&gt;</w:t>
      </w:r>
      <w:proofErr w:type="gramEnd"/>
      <w:r w:rsidRPr="006460BE">
        <w:rPr>
          <w:rFonts w:ascii="Consolas" w:hAnsi="Consolas" w:cs="Consolas"/>
          <w:sz w:val="20"/>
          <w:szCs w:val="20"/>
          <w:lang w:eastAsia="en-US"/>
        </w:rPr>
        <w:t>300&lt;/value&gt;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proofErr w:type="gramStart"/>
      <w:r w:rsidRPr="006460BE">
        <w:rPr>
          <w:rFonts w:ascii="Consolas" w:hAnsi="Consolas" w:cs="Consolas"/>
          <w:sz w:val="20"/>
          <w:szCs w:val="20"/>
          <w:lang w:eastAsia="en-US"/>
        </w:rPr>
        <w:t>value&gt;</w:t>
      </w:r>
      <w:proofErr w:type="gramEnd"/>
      <w:r w:rsidRPr="006460BE">
        <w:rPr>
          <w:rFonts w:ascii="Consolas" w:hAnsi="Consolas" w:cs="Consolas"/>
          <w:sz w:val="20"/>
          <w:szCs w:val="20"/>
          <w:lang w:eastAsia="en-US"/>
        </w:rPr>
        <w:t>400&lt;/value&gt;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&lt;/</w:t>
      </w:r>
      <w:r w:rsidR="00455175" w:rsidRPr="006460BE">
        <w:rPr>
          <w:rFonts w:ascii="Consolas" w:hAnsi="Consolas" w:cs="Consolas"/>
          <w:sz w:val="20"/>
          <w:szCs w:val="20"/>
          <w:lang w:eastAsia="en-US"/>
        </w:rPr>
        <w:t>property</w:t>
      </w:r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r w:rsidR="00455175" w:rsidRPr="006460BE">
        <w:rPr>
          <w:rFonts w:ascii="Consolas" w:hAnsi="Consolas" w:cs="Consolas"/>
          <w:sz w:val="20"/>
          <w:szCs w:val="20"/>
          <w:lang w:eastAsia="en-US"/>
        </w:rPr>
        <w:t xml:space="preserve">property </w:t>
      </w:r>
      <w:r w:rsidRPr="006460BE">
        <w:rPr>
          <w:rFonts w:ascii="Consolas" w:hAnsi="Consolas" w:cs="Consolas"/>
          <w:sz w:val="20"/>
          <w:szCs w:val="20"/>
          <w:lang w:eastAsia="en-US"/>
        </w:rPr>
        <w:t>name=</w:t>
      </w:r>
      <w:r w:rsidRPr="006460BE">
        <w:rPr>
          <w:rFonts w:ascii="Consolas" w:hAnsi="Consolas" w:cs="Consolas"/>
          <w:i/>
          <w:iCs/>
          <w:sz w:val="20"/>
          <w:szCs w:val="20"/>
          <w:lang w:eastAsia="en-US"/>
        </w:rPr>
        <w:t>"min"</w:t>
      </w:r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proofErr w:type="gramStart"/>
      <w:r w:rsidRPr="006460BE">
        <w:rPr>
          <w:rFonts w:ascii="Consolas" w:hAnsi="Consolas" w:cs="Consolas"/>
          <w:sz w:val="20"/>
          <w:szCs w:val="20"/>
          <w:lang w:eastAsia="en-US"/>
        </w:rPr>
        <w:t>value&gt;</w:t>
      </w:r>
      <w:proofErr w:type="gramEnd"/>
      <w:r w:rsidRPr="006460BE">
        <w:rPr>
          <w:rFonts w:ascii="Consolas" w:hAnsi="Consolas" w:cs="Consolas"/>
          <w:sz w:val="20"/>
          <w:szCs w:val="20"/>
          <w:lang w:eastAsia="en-US"/>
        </w:rPr>
        <w:t>0&lt;/value&gt;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</w:t>
      </w:r>
      <w:proofErr w:type="gramStart"/>
      <w:r w:rsidRPr="006460BE">
        <w:rPr>
          <w:rFonts w:ascii="Consolas" w:hAnsi="Consolas" w:cs="Consolas"/>
          <w:sz w:val="20"/>
          <w:szCs w:val="20"/>
          <w:lang w:eastAsia="en-US"/>
        </w:rPr>
        <w:t>value&gt;</w:t>
      </w:r>
      <w:proofErr w:type="gramEnd"/>
      <w:r w:rsidRPr="006460BE">
        <w:rPr>
          <w:rFonts w:ascii="Consolas" w:hAnsi="Consolas" w:cs="Consolas"/>
          <w:sz w:val="20"/>
          <w:szCs w:val="20"/>
          <w:lang w:eastAsia="en-US"/>
        </w:rPr>
        <w:t>200&lt;/value&gt;</w:t>
      </w:r>
    </w:p>
    <w:p w:rsidR="006C6086" w:rsidRPr="006460BE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6460BE">
        <w:rPr>
          <w:rFonts w:ascii="Consolas" w:hAnsi="Consolas" w:cs="Consolas"/>
          <w:sz w:val="20"/>
          <w:szCs w:val="20"/>
          <w:lang w:eastAsia="en-US"/>
        </w:rPr>
        <w:tab/>
        <w:t>&lt;/</w:t>
      </w:r>
      <w:r w:rsidR="00455175" w:rsidRPr="006460BE">
        <w:rPr>
          <w:rFonts w:ascii="Consolas" w:hAnsi="Consolas" w:cs="Consolas"/>
          <w:sz w:val="20"/>
          <w:szCs w:val="20"/>
          <w:lang w:eastAsia="en-US"/>
        </w:rPr>
        <w:t>property</w:t>
      </w:r>
      <w:r w:rsidRPr="006460BE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2E3520" w:rsidRDefault="006C6086" w:rsidP="006C608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6460BE">
        <w:rPr>
          <w:rFonts w:ascii="Consolas" w:hAnsi="Consolas" w:cs="Consolas"/>
          <w:sz w:val="20"/>
          <w:szCs w:val="20"/>
          <w:lang w:eastAsia="en-US"/>
        </w:rPr>
        <w:tab/>
      </w:r>
      <w:r w:rsidRPr="002E3520">
        <w:rPr>
          <w:rFonts w:ascii="Consolas" w:hAnsi="Consolas" w:cs="Consolas"/>
          <w:sz w:val="20"/>
          <w:szCs w:val="20"/>
          <w:lang w:eastAsia="en-US"/>
        </w:rPr>
        <w:t>&lt;/</w:t>
      </w:r>
      <w:r w:rsidR="00455175" w:rsidRPr="006460BE">
        <w:rPr>
          <w:rFonts w:ascii="Consolas" w:hAnsi="Consolas" w:cs="Consolas"/>
          <w:sz w:val="20"/>
          <w:szCs w:val="20"/>
          <w:lang w:eastAsia="en-US"/>
        </w:rPr>
        <w:t>properties</w:t>
      </w:r>
      <w:r w:rsidRPr="002E3520">
        <w:rPr>
          <w:rFonts w:ascii="Consolas" w:hAnsi="Consolas" w:cs="Consolas"/>
          <w:sz w:val="20"/>
          <w:szCs w:val="20"/>
          <w:lang w:eastAsia="en-US"/>
        </w:rPr>
        <w:t>&gt;</w:t>
      </w:r>
    </w:p>
    <w:p w:rsidR="006C6086" w:rsidRPr="002E3520" w:rsidRDefault="006C6086" w:rsidP="001A0A9C">
      <w:pPr>
        <w:pStyle w:val="a1"/>
        <w:ind w:firstLine="0"/>
        <w:rPr>
          <w:rFonts w:ascii="Consolas" w:hAnsi="Consolas" w:cs="Consolas"/>
          <w:sz w:val="20"/>
          <w:szCs w:val="20"/>
          <w:lang w:val="en-US" w:eastAsia="en-US"/>
        </w:rPr>
      </w:pPr>
      <w:r w:rsidRPr="002E3520">
        <w:rPr>
          <w:rFonts w:ascii="Consolas" w:hAnsi="Consolas" w:cs="Consolas"/>
          <w:sz w:val="20"/>
          <w:szCs w:val="20"/>
          <w:lang w:val="en-US" w:eastAsia="en-US"/>
        </w:rPr>
        <w:t>&lt;/</w:t>
      </w:r>
      <w:r w:rsidRPr="006460BE">
        <w:rPr>
          <w:rFonts w:ascii="Consolas" w:hAnsi="Consolas" w:cs="Consolas"/>
          <w:sz w:val="20"/>
          <w:szCs w:val="20"/>
          <w:lang w:val="en-US" w:eastAsia="en-US"/>
        </w:rPr>
        <w:t>burden</w:t>
      </w:r>
      <w:r w:rsidRPr="002E3520">
        <w:rPr>
          <w:rFonts w:ascii="Consolas" w:hAnsi="Consolas" w:cs="Consolas"/>
          <w:sz w:val="20"/>
          <w:szCs w:val="20"/>
          <w:lang w:val="en-US" w:eastAsia="en-US"/>
        </w:rPr>
        <w:t>&gt;</w:t>
      </w:r>
    </w:p>
    <w:p w:rsidR="001A0A9C" w:rsidRPr="00854729" w:rsidRDefault="001A0A9C" w:rsidP="00B6742F">
      <w:pPr>
        <w:pStyle w:val="1a"/>
        <w:rPr>
          <w:lang w:val="en-US"/>
        </w:rPr>
      </w:pPr>
      <w:bookmarkStart w:id="39" w:name="_Toc422253424"/>
      <w:r>
        <w:lastRenderedPageBreak/>
        <w:t>Приложение</w:t>
      </w:r>
      <w:r w:rsidRPr="00854729">
        <w:rPr>
          <w:lang w:val="en-US"/>
        </w:rPr>
        <w:t xml:space="preserve"> </w:t>
      </w:r>
      <w:r w:rsidR="002A2C0E" w:rsidRPr="00DE0F66">
        <w:rPr>
          <w:lang w:val="en-US"/>
        </w:rPr>
        <w:t>2</w:t>
      </w:r>
      <w:r w:rsidRPr="00854729">
        <w:rPr>
          <w:lang w:val="en-US"/>
        </w:rPr>
        <w:t xml:space="preserve">. </w:t>
      </w:r>
      <w:r>
        <w:t>Листинг</w:t>
      </w:r>
      <w:r w:rsidRPr="00854729">
        <w:rPr>
          <w:lang w:val="en-US"/>
        </w:rPr>
        <w:t xml:space="preserve"> </w:t>
      </w:r>
      <w:r>
        <w:t>классов</w:t>
      </w:r>
      <w:bookmarkEnd w:id="39"/>
    </w:p>
    <w:p w:rsidR="008956B8" w:rsidRPr="00530E87" w:rsidRDefault="008956B8" w:rsidP="00E67D97">
      <w:pPr>
        <w:pStyle w:val="34"/>
        <w:rPr>
          <w:lang w:val="en-US"/>
        </w:rPr>
      </w:pPr>
      <w:r w:rsidRPr="00530E87">
        <w:rPr>
          <w:lang w:val="en-US"/>
        </w:rPr>
        <w:t>SelectCommandSource.java</w:t>
      </w:r>
    </w:p>
    <w:p w:rsidR="008956B8" w:rsidRPr="008956B8" w:rsidRDefault="008956B8" w:rsidP="008956B8">
      <w:pPr>
        <w:pStyle w:val="HTML"/>
        <w:shd w:val="clear" w:color="auto" w:fill="FFFFFF"/>
        <w:rPr>
          <w:lang w:val="en-US"/>
        </w:rPr>
      </w:pPr>
      <w:r w:rsidRPr="008956B8">
        <w:rPr>
          <w:bCs/>
          <w:lang w:val="en-US"/>
        </w:rPr>
        <w:t xml:space="preserve">package </w:t>
      </w:r>
      <w:r w:rsidRPr="008956B8">
        <w:rPr>
          <w:lang w:val="en-US"/>
        </w:rPr>
        <w:t>com.vsu.amm.command.xmlgen;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com.vsu.amm.Constants;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com.vsu.amm.Utils;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com.vsu.amm.command.SelectCommand;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org.jdom2.Element;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java.util.ArrayList;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java.util.HashMap;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java.util.Map;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public class </w:t>
      </w:r>
      <w:r w:rsidRPr="008956B8">
        <w:rPr>
          <w:lang w:val="en-US"/>
        </w:rPr>
        <w:t xml:space="preserve">SelectCommandSource </w:t>
      </w:r>
      <w:r w:rsidRPr="008956B8">
        <w:rPr>
          <w:bCs/>
          <w:lang w:val="en-US"/>
        </w:rPr>
        <w:t xml:space="preserve">extends </w:t>
      </w:r>
      <w:r w:rsidRPr="008956B8">
        <w:rPr>
          <w:lang w:val="en-US"/>
        </w:rPr>
        <w:t>SimpleCommandSource {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SelectCommandSource(Element elem, AliasSet aliasSet, Map&lt;String, Integer&gt; params)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(elem ==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return</w:t>
      </w:r>
      <w:r w:rsidRPr="008956B8">
        <w:rPr>
          <w:lang w:val="en-US"/>
        </w:rPr>
        <w:t>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String from = elem.getAttributeValue(</w:t>
      </w:r>
      <w:r w:rsidRPr="008956B8">
        <w:rPr>
          <w:bCs/>
          <w:lang w:val="en-US"/>
        </w:rPr>
        <w:t>"from"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(aliasSet !=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valueSet </w:t>
      </w:r>
      <w:r w:rsidRPr="008956B8">
        <w:rPr>
          <w:lang w:val="en-US"/>
        </w:rPr>
        <w:t>= aliasSet.getAlias(from);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boolean </w:t>
      </w:r>
      <w:r w:rsidRPr="008956B8">
        <w:rPr>
          <w:lang w:val="en-US"/>
        </w:rPr>
        <w:t xml:space="preserve">reuseValues = </w:t>
      </w:r>
      <w:r w:rsidRPr="008956B8">
        <w:rPr>
          <w:bCs/>
          <w:lang w:val="en-US"/>
        </w:rPr>
        <w:t xml:space="preserve">valueSet </w:t>
      </w:r>
      <w:r w:rsidRPr="008956B8">
        <w:rPr>
          <w:lang w:val="en-US"/>
        </w:rPr>
        <w:t xml:space="preserve">!=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Integer tmp;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valueSet </w:t>
      </w:r>
      <w:r w:rsidRPr="008956B8">
        <w:rPr>
          <w:lang w:val="en-US"/>
        </w:rPr>
        <w:t xml:space="preserve">==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 {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    String minAttr = elem.getAttributeValue(</w:t>
      </w:r>
      <w:r w:rsidRPr="008956B8">
        <w:rPr>
          <w:bCs/>
          <w:lang w:val="en-US"/>
        </w:rPr>
        <w:t>"min"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String maxAttr = elem.getAttributeValue(</w:t>
      </w:r>
      <w:r w:rsidRPr="008956B8">
        <w:rPr>
          <w:bCs/>
          <w:lang w:val="en-US"/>
        </w:rPr>
        <w:t>"max"</w:t>
      </w:r>
      <w:r w:rsidRPr="008956B8">
        <w:rPr>
          <w:lang w:val="en-US"/>
        </w:rPr>
        <w:t>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valueSet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StandardRandomValueSet(minAttr, maxAttr, params);</w:t>
      </w:r>
      <w:r w:rsidRPr="008956B8">
        <w:rPr>
          <w:lang w:val="en-US"/>
        </w:rPr>
        <w:br/>
        <w:t xml:space="preserve">    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String alias = elem.getAttributeValue(</w:t>
      </w:r>
      <w:r w:rsidRPr="008956B8">
        <w:rPr>
          <w:bCs/>
          <w:lang w:val="en-US"/>
        </w:rPr>
        <w:t>"alias"</w:t>
      </w:r>
      <w:r w:rsidRPr="008956B8">
        <w:rPr>
          <w:lang w:val="en-US"/>
        </w:rPr>
        <w:t>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(!Utils.</w:t>
      </w:r>
      <w:r w:rsidRPr="008956B8">
        <w:rPr>
          <w:i/>
          <w:iCs/>
          <w:lang w:val="en-US"/>
        </w:rPr>
        <w:t>isNullOrEmpty</w:t>
      </w:r>
      <w:r w:rsidRPr="008956B8">
        <w:rPr>
          <w:lang w:val="en-US"/>
        </w:rPr>
        <w:t xml:space="preserve">(alias) &amp;&amp; aliasSet !=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aliasSet.putAlias(alias, </w:t>
      </w:r>
      <w:r w:rsidRPr="008956B8">
        <w:rPr>
          <w:bCs/>
          <w:lang w:val="en-US"/>
        </w:rPr>
        <w:t>valueSet</w:t>
      </w:r>
      <w:r w:rsidRPr="008956B8">
        <w:rPr>
          <w:lang w:val="en-US"/>
        </w:rPr>
        <w:t>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tmp = getAttributeValue(elem, </w:t>
      </w:r>
      <w:r w:rsidRPr="008956B8">
        <w:rPr>
          <w:bCs/>
          <w:lang w:val="en-US"/>
        </w:rPr>
        <w:t>"count"</w:t>
      </w:r>
      <w:r w:rsidRPr="008956B8">
        <w:rPr>
          <w:lang w:val="en-US"/>
        </w:rPr>
        <w:t>, params);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 xml:space="preserve">count = tmp == </w:t>
      </w:r>
      <w:r w:rsidRPr="008956B8">
        <w:rPr>
          <w:bCs/>
          <w:lang w:val="en-US"/>
        </w:rPr>
        <w:t xml:space="preserve">null </w:t>
      </w:r>
      <w:r w:rsidRPr="008956B8">
        <w:rPr>
          <w:lang w:val="en-US"/>
        </w:rPr>
        <w:t>? 1 : tmp;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commands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ArrayList&lt;&gt;(count);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(reuseValues &amp;&amp; </w:t>
      </w:r>
      <w:r w:rsidRPr="008956B8">
        <w:rPr>
          <w:bCs/>
          <w:lang w:val="en-US"/>
        </w:rPr>
        <w:t>valueSet</w:t>
      </w:r>
      <w:r w:rsidRPr="008956B8">
        <w:rPr>
          <w:lang w:val="en-US"/>
        </w:rPr>
        <w:t>.hasStoredValues())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for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i = 0; i &lt; count; i++)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commands</w:t>
      </w:r>
      <w:r w:rsidRPr="008956B8">
        <w:rPr>
          <w:lang w:val="en-US"/>
        </w:rPr>
        <w:t>.add(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SelectCommand(</w:t>
      </w:r>
      <w:r w:rsidRPr="008956B8">
        <w:rPr>
          <w:bCs/>
          <w:lang w:val="en-US"/>
        </w:rPr>
        <w:t>valueSet</w:t>
      </w:r>
      <w:r w:rsidRPr="008956B8">
        <w:rPr>
          <w:lang w:val="en-US"/>
        </w:rPr>
        <w:t>.reuseRandom().intValue()));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else if </w:t>
      </w:r>
      <w:r w:rsidRPr="008956B8">
        <w:rPr>
          <w:lang w:val="en-US"/>
        </w:rPr>
        <w:t>(!Utils.</w:t>
      </w:r>
      <w:r w:rsidRPr="008956B8">
        <w:rPr>
          <w:i/>
          <w:iCs/>
          <w:lang w:val="en-US"/>
        </w:rPr>
        <w:t>isNullOrEmpty</w:t>
      </w:r>
      <w:r w:rsidRPr="008956B8">
        <w:rPr>
          <w:lang w:val="en-US"/>
        </w:rPr>
        <w:t>(alias))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for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i = 0; i &lt; count; i++)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commands</w:t>
      </w:r>
      <w:r w:rsidRPr="008956B8">
        <w:rPr>
          <w:lang w:val="en-US"/>
        </w:rPr>
        <w:t>.add(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SelectCommand(</w:t>
      </w:r>
      <w:r w:rsidRPr="008956B8">
        <w:rPr>
          <w:bCs/>
          <w:lang w:val="en-US"/>
        </w:rPr>
        <w:t>valueSet</w:t>
      </w:r>
      <w:r w:rsidRPr="008956B8">
        <w:rPr>
          <w:lang w:val="en-US"/>
        </w:rPr>
        <w:t>.generateRandomAndStore()));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else</w:t>
      </w:r>
      <w:r w:rsidRPr="008956B8">
        <w:rPr>
          <w:bCs/>
          <w:lang w:val="en-US"/>
        </w:rPr>
        <w:br/>
        <w:t xml:space="preserve">            for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i = 0; i &lt; count; i++) {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commands</w:t>
      </w:r>
      <w:r w:rsidRPr="008956B8">
        <w:rPr>
          <w:lang w:val="en-US"/>
        </w:rPr>
        <w:t>.add(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SelectCommand(</w:t>
      </w:r>
      <w:r w:rsidRPr="008956B8">
        <w:rPr>
          <w:bCs/>
          <w:lang w:val="en-US"/>
        </w:rPr>
        <w:t>valueSet</w:t>
      </w:r>
      <w:r w:rsidRPr="008956B8">
        <w:rPr>
          <w:lang w:val="en-US"/>
        </w:rPr>
        <w:t>.generateRandom()));</w:t>
      </w:r>
      <w:r w:rsidRPr="008956B8">
        <w:rPr>
          <w:lang w:val="en-US"/>
        </w:rPr>
        <w:br/>
        <w:t xml:space="preserve">            }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lang w:val="en-US"/>
        </w:rPr>
        <w:lastRenderedPageBreak/>
        <w:t xml:space="preserve">        </w:t>
      </w:r>
      <w:r w:rsidRPr="008956B8">
        <w:rPr>
          <w:bCs/>
          <w:lang w:val="en-US"/>
        </w:rPr>
        <w:t xml:space="preserve">label </w:t>
      </w:r>
      <w:r w:rsidRPr="008956B8">
        <w:rPr>
          <w:lang w:val="en-US"/>
        </w:rPr>
        <w:t>= elem.getAttributeValue(</w:t>
      </w:r>
      <w:r w:rsidRPr="008956B8">
        <w:rPr>
          <w:bCs/>
          <w:lang w:val="en-US"/>
        </w:rPr>
        <w:t>"label"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  <w:t xml:space="preserve">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SelectCommandSource(Integer selectCount, AliasSet aliasSet) {</w:t>
      </w:r>
      <w:r w:rsidRPr="008956B8">
        <w:rPr>
          <w:lang w:val="en-US"/>
        </w:rPr>
        <w:br/>
        <w:t xml:space="preserve">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(aliasSet ==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valueSet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StandardRandomValueSet(0, Constants.</w:t>
      </w:r>
      <w:r w:rsidRPr="008956B8">
        <w:rPr>
          <w:bCs/>
          <w:i/>
          <w:iCs/>
          <w:lang w:val="en-US"/>
        </w:rPr>
        <w:t>DEFAULT_MAX_VALUE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else</w:t>
      </w:r>
      <w:r w:rsidRPr="008956B8">
        <w:rPr>
          <w:bCs/>
          <w:lang w:val="en-US"/>
        </w:rPr>
        <w:br/>
        <w:t xml:space="preserve">          valueSet </w:t>
      </w:r>
      <w:r w:rsidRPr="008956B8">
        <w:rPr>
          <w:lang w:val="en-US"/>
        </w:rPr>
        <w:t>= aliasSet.getAlias(Constants.</w:t>
      </w:r>
      <w:r w:rsidRPr="008956B8">
        <w:rPr>
          <w:bCs/>
          <w:i/>
          <w:iCs/>
          <w:lang w:val="en-US"/>
        </w:rPr>
        <w:t>DEFAULT_ALIAS_NAME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valueSet</w:t>
      </w:r>
      <w:r w:rsidRPr="008956B8">
        <w:rPr>
          <w:lang w:val="en-US"/>
        </w:rPr>
        <w:t>.hasStoredValues()) {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 </w:t>
      </w:r>
      <w:r w:rsidRPr="008956B8">
        <w:rPr>
          <w:bCs/>
          <w:lang w:val="en-US"/>
        </w:rPr>
        <w:t xml:space="preserve">for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i = 0; i &lt; selectCount; i++)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commands</w:t>
      </w:r>
      <w:r w:rsidRPr="008956B8">
        <w:rPr>
          <w:lang w:val="en-US"/>
        </w:rPr>
        <w:t>.add(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SelectCommand(</w:t>
      </w:r>
      <w:r w:rsidRPr="008956B8">
        <w:rPr>
          <w:bCs/>
          <w:lang w:val="en-US"/>
        </w:rPr>
        <w:t>valueSet</w:t>
      </w:r>
      <w:r w:rsidRPr="008956B8">
        <w:rPr>
          <w:lang w:val="en-US"/>
        </w:rPr>
        <w:t>.reuseRandom()));</w:t>
      </w:r>
      <w:r w:rsidRPr="008956B8">
        <w:rPr>
          <w:lang w:val="en-US"/>
        </w:rPr>
        <w:br/>
        <w:t xml:space="preserve">      } </w:t>
      </w:r>
      <w:r w:rsidRPr="008956B8">
        <w:rPr>
          <w:bCs/>
          <w:lang w:val="en-US"/>
        </w:rPr>
        <w:t>else</w:t>
      </w:r>
      <w:r w:rsidRPr="008956B8">
        <w:rPr>
          <w:bCs/>
          <w:lang w:val="en-US"/>
        </w:rPr>
        <w:br/>
        <w:t xml:space="preserve">            for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i = 0; i &lt; selectCount; i++)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commands</w:t>
      </w:r>
      <w:r w:rsidRPr="008956B8">
        <w:rPr>
          <w:lang w:val="en-US"/>
        </w:rPr>
        <w:t>.add(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SelectCommand(</w:t>
      </w:r>
      <w:r w:rsidRPr="008956B8">
        <w:rPr>
          <w:bCs/>
          <w:lang w:val="en-US"/>
        </w:rPr>
        <w:t>valueSet</w:t>
      </w:r>
      <w:r w:rsidRPr="008956B8">
        <w:rPr>
          <w:lang w:val="en-US"/>
        </w:rPr>
        <w:t>.generateRandom()));</w:t>
      </w:r>
      <w:r w:rsidRPr="008956B8">
        <w:rPr>
          <w:lang w:val="en-US"/>
        </w:rPr>
        <w:br/>
        <w:t xml:space="preserve">   }</w:t>
      </w:r>
      <w:r w:rsidRPr="008956B8">
        <w:rPr>
          <w:lang w:val="en-US"/>
        </w:rPr>
        <w:br/>
        <w:t xml:space="preserve">   </w:t>
      </w:r>
      <w:r w:rsidRPr="008956B8">
        <w:rPr>
          <w:lang w:val="en-US"/>
        </w:rPr>
        <w:br/>
        <w:t xml:space="preserve">   @Override</w:t>
      </w:r>
      <w:r w:rsidRPr="008956B8">
        <w:rPr>
          <w:lang w:val="en-US"/>
        </w:rPr>
        <w:br/>
        <w:t xml:space="preserve">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Map&lt;String, Integer&gt; getBurdenDescription() {</w:t>
      </w:r>
      <w:r w:rsidRPr="008956B8">
        <w:rPr>
          <w:lang w:val="en-US"/>
        </w:rPr>
        <w:br/>
        <w:t xml:space="preserve">       Map&lt;String, Integer&gt; info 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HashMap&lt;&gt;();</w:t>
      </w:r>
      <w:r w:rsidRPr="008956B8">
        <w:rPr>
          <w:lang w:val="en-US"/>
        </w:rPr>
        <w:br/>
        <w:t xml:space="preserve">       info.put(</w:t>
      </w:r>
      <w:r w:rsidRPr="008956B8">
        <w:rPr>
          <w:bCs/>
          <w:lang w:val="en-US"/>
        </w:rPr>
        <w:t>"Insert"</w:t>
      </w:r>
      <w:r w:rsidRPr="008956B8">
        <w:rPr>
          <w:lang w:val="en-US"/>
        </w:rPr>
        <w:t>, 0);</w:t>
      </w:r>
      <w:r w:rsidRPr="008956B8">
        <w:rPr>
          <w:lang w:val="en-US"/>
        </w:rPr>
        <w:br/>
        <w:t xml:space="preserve">       info.put(</w:t>
      </w:r>
      <w:r w:rsidRPr="008956B8">
        <w:rPr>
          <w:bCs/>
          <w:lang w:val="en-US"/>
        </w:rPr>
        <w:t>"Select"</w:t>
      </w:r>
      <w:r w:rsidRPr="008956B8">
        <w:rPr>
          <w:lang w:val="en-US"/>
        </w:rPr>
        <w:t>, 0);</w:t>
      </w:r>
      <w:r w:rsidRPr="008956B8">
        <w:rPr>
          <w:lang w:val="en-US"/>
        </w:rPr>
        <w:br/>
        <w:t xml:space="preserve">       info.put(</w:t>
      </w:r>
      <w:r w:rsidRPr="008956B8">
        <w:rPr>
          <w:bCs/>
          <w:lang w:val="en-US"/>
        </w:rPr>
        <w:t>"Remove"</w:t>
      </w:r>
      <w:r w:rsidRPr="008956B8">
        <w:rPr>
          <w:lang w:val="en-US"/>
        </w:rPr>
        <w:t>, 0);</w:t>
      </w:r>
      <w:r w:rsidRPr="008956B8">
        <w:rPr>
          <w:lang w:val="en-US"/>
        </w:rPr>
        <w:br/>
        <w:t xml:space="preserve">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commands </w:t>
      </w:r>
      <w:r w:rsidRPr="008956B8">
        <w:rPr>
          <w:lang w:val="en-US"/>
        </w:rPr>
        <w:t xml:space="preserve">==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</w:t>
      </w:r>
      <w:r w:rsidRPr="008956B8">
        <w:rPr>
          <w:bCs/>
          <w:lang w:val="en-US"/>
        </w:rPr>
        <w:t xml:space="preserve">return </w:t>
      </w:r>
      <w:r w:rsidRPr="008956B8">
        <w:rPr>
          <w:lang w:val="en-US"/>
        </w:rPr>
        <w:t>info;</w:t>
      </w:r>
      <w:r w:rsidRPr="008956B8">
        <w:rPr>
          <w:lang w:val="en-US"/>
        </w:rPr>
        <w:br/>
        <w:t xml:space="preserve">       info.put(</w:t>
      </w:r>
      <w:r w:rsidRPr="008956B8">
        <w:rPr>
          <w:bCs/>
          <w:lang w:val="en-US"/>
        </w:rPr>
        <w:t>"Select"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>commands</w:t>
      </w:r>
      <w:r w:rsidRPr="008956B8">
        <w:rPr>
          <w:lang w:val="en-US"/>
        </w:rPr>
        <w:t>.size());</w:t>
      </w:r>
      <w:r w:rsidRPr="008956B8">
        <w:rPr>
          <w:lang w:val="en-US"/>
        </w:rPr>
        <w:br/>
        <w:t xml:space="preserve">       </w:t>
      </w:r>
      <w:r w:rsidRPr="008956B8">
        <w:rPr>
          <w:bCs/>
          <w:lang w:val="en-US"/>
        </w:rPr>
        <w:t xml:space="preserve">return </w:t>
      </w:r>
      <w:r w:rsidRPr="008956B8">
        <w:rPr>
          <w:lang w:val="en-US"/>
        </w:rPr>
        <w:t>info;</w:t>
      </w:r>
      <w:r w:rsidRPr="008956B8">
        <w:rPr>
          <w:lang w:val="en-US"/>
        </w:rPr>
        <w:br/>
        <w:t xml:space="preserve">   }</w:t>
      </w:r>
      <w:r w:rsidRPr="008956B8">
        <w:rPr>
          <w:lang w:val="en-US"/>
        </w:rPr>
        <w:br/>
        <w:t>}</w:t>
      </w:r>
    </w:p>
    <w:p w:rsidR="008956B8" w:rsidRPr="008956B8" w:rsidRDefault="008956B8" w:rsidP="008956B8">
      <w:pPr>
        <w:pStyle w:val="a1"/>
        <w:rPr>
          <w:lang w:val="en-US"/>
        </w:rPr>
      </w:pPr>
    </w:p>
    <w:p w:rsidR="00C529B9" w:rsidRPr="00530E87" w:rsidRDefault="00C529B9" w:rsidP="00E67D97">
      <w:pPr>
        <w:pStyle w:val="34"/>
        <w:rPr>
          <w:lang w:val="en-US"/>
        </w:rPr>
      </w:pPr>
      <w:r w:rsidRPr="00530E87">
        <w:rPr>
          <w:lang w:val="en-US"/>
        </w:rPr>
        <w:t>HashTable.java</w:t>
      </w:r>
    </w:p>
    <w:p w:rsidR="00C529B9" w:rsidRPr="00C529B9" w:rsidRDefault="00C529B9" w:rsidP="00C529B9">
      <w:pPr>
        <w:pStyle w:val="HTML"/>
        <w:shd w:val="clear" w:color="auto" w:fill="FFFFFF"/>
        <w:rPr>
          <w:lang w:val="en-US"/>
        </w:rPr>
      </w:pPr>
      <w:r w:rsidRPr="00C529B9">
        <w:rPr>
          <w:bCs/>
          <w:lang w:val="en-US"/>
        </w:rPr>
        <w:t xml:space="preserve">package </w:t>
      </w:r>
      <w:r w:rsidRPr="00C529B9">
        <w:rPr>
          <w:lang w:val="en-US"/>
        </w:rPr>
        <w:t>com.vsu.amm.data.storage;</w:t>
      </w:r>
      <w:r w:rsidRPr="00C529B9">
        <w:rPr>
          <w:lang w:val="en-US"/>
        </w:rPr>
        <w:br/>
      </w:r>
      <w:r w:rsidRPr="00C529B9">
        <w:rPr>
          <w:lang w:val="en-US"/>
        </w:rPr>
        <w:br/>
      </w:r>
      <w:r w:rsidRPr="00C529B9">
        <w:rPr>
          <w:bCs/>
          <w:lang w:val="en-US"/>
        </w:rPr>
        <w:t xml:space="preserve">import </w:t>
      </w:r>
      <w:r w:rsidRPr="00C529B9">
        <w:rPr>
          <w:lang w:val="en-US"/>
        </w:rPr>
        <w:t>java.util.HashMap;</w:t>
      </w:r>
      <w:r w:rsidRPr="00C529B9">
        <w:rPr>
          <w:lang w:val="en-US"/>
        </w:rPr>
        <w:br/>
      </w:r>
      <w:r w:rsidRPr="00C529B9">
        <w:rPr>
          <w:bCs/>
          <w:lang w:val="en-US"/>
        </w:rPr>
        <w:t xml:space="preserve">import </w:t>
      </w:r>
      <w:r w:rsidRPr="00C529B9">
        <w:rPr>
          <w:lang w:val="en-US"/>
        </w:rPr>
        <w:t>java.util.Iterator;</w:t>
      </w:r>
      <w:r w:rsidRPr="00C529B9">
        <w:rPr>
          <w:lang w:val="en-US"/>
        </w:rPr>
        <w:br/>
      </w:r>
      <w:r w:rsidRPr="00C529B9">
        <w:rPr>
          <w:bCs/>
          <w:lang w:val="en-US"/>
        </w:rPr>
        <w:t xml:space="preserve">import </w:t>
      </w:r>
      <w:r w:rsidRPr="00C529B9">
        <w:rPr>
          <w:lang w:val="en-US"/>
        </w:rPr>
        <w:t>java.util.Map;</w:t>
      </w:r>
      <w:r w:rsidRPr="00C529B9">
        <w:rPr>
          <w:lang w:val="en-US"/>
        </w:rPr>
        <w:br/>
      </w:r>
      <w:r w:rsidRPr="00C529B9">
        <w:rPr>
          <w:lang w:val="en-US"/>
        </w:rPr>
        <w:br/>
      </w:r>
      <w:r w:rsidRPr="00C529B9">
        <w:rPr>
          <w:bCs/>
          <w:lang w:val="en-US"/>
        </w:rPr>
        <w:t xml:space="preserve">import </w:t>
      </w:r>
      <w:r w:rsidRPr="00C529B9">
        <w:rPr>
          <w:lang w:val="en-US"/>
        </w:rPr>
        <w:t>com.vsu.amm.stat.ICounterSet;</w:t>
      </w:r>
      <w:r w:rsidRPr="00C529B9">
        <w:rPr>
          <w:lang w:val="en-US"/>
        </w:rPr>
        <w:br/>
      </w:r>
      <w:r w:rsidRPr="00C529B9">
        <w:rPr>
          <w:bCs/>
          <w:lang w:val="en-US"/>
        </w:rPr>
        <w:t xml:space="preserve">import </w:t>
      </w:r>
      <w:r w:rsidRPr="00C529B9">
        <w:rPr>
          <w:lang w:val="en-US"/>
        </w:rPr>
        <w:t>com.vsu.amm.stat.ICounterSet.OperationType;</w:t>
      </w:r>
      <w:r w:rsidRPr="00C529B9">
        <w:rPr>
          <w:lang w:val="en-US"/>
        </w:rPr>
        <w:br/>
      </w:r>
      <w:r w:rsidRPr="00C529B9">
        <w:rPr>
          <w:bCs/>
          <w:lang w:val="en-US"/>
        </w:rPr>
        <w:t xml:space="preserve">import </w:t>
      </w:r>
      <w:r w:rsidRPr="00C529B9">
        <w:rPr>
          <w:lang w:val="en-US"/>
        </w:rPr>
        <w:t>com.vsu.amm.stat.SimpleCounterSet;</w:t>
      </w:r>
      <w:r w:rsidRPr="00C529B9">
        <w:rPr>
          <w:lang w:val="en-US"/>
        </w:rPr>
        <w:br/>
      </w:r>
      <w:r w:rsidRPr="00C529B9">
        <w:rPr>
          <w:lang w:val="en-US"/>
        </w:rPr>
        <w:br/>
      </w:r>
      <w:r w:rsidRPr="00C529B9">
        <w:rPr>
          <w:bCs/>
          <w:lang w:val="en-US"/>
        </w:rPr>
        <w:t xml:space="preserve">public class </w:t>
      </w:r>
      <w:r w:rsidRPr="00C529B9">
        <w:rPr>
          <w:lang w:val="en-US"/>
        </w:rPr>
        <w:t xml:space="preserve">HashTable </w:t>
      </w:r>
      <w:r w:rsidRPr="00C529B9">
        <w:rPr>
          <w:bCs/>
          <w:lang w:val="en-US"/>
        </w:rPr>
        <w:t xml:space="preserve">extends </w:t>
      </w:r>
      <w:r w:rsidRPr="00C529B9">
        <w:rPr>
          <w:lang w:val="en-US"/>
        </w:rPr>
        <w:t>AbstractStorage {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static final </w:t>
      </w:r>
      <w:r w:rsidRPr="00C529B9">
        <w:rPr>
          <w:lang w:val="en-US"/>
        </w:rPr>
        <w:t xml:space="preserve">String </w:t>
      </w:r>
      <w:r w:rsidRPr="00C529B9">
        <w:rPr>
          <w:bCs/>
          <w:i/>
          <w:iCs/>
          <w:lang w:val="en-US"/>
        </w:rPr>
        <w:t xml:space="preserve">HASH_TABLE_STORAGE_PARAM_PREFIX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>"storage."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static final </w:t>
      </w:r>
      <w:r w:rsidRPr="00C529B9">
        <w:rPr>
          <w:lang w:val="en-US"/>
        </w:rPr>
        <w:t xml:space="preserve">String </w:t>
      </w:r>
      <w:r w:rsidRPr="00C529B9">
        <w:rPr>
          <w:bCs/>
          <w:i/>
          <w:iCs/>
          <w:lang w:val="en-US"/>
        </w:rPr>
        <w:t xml:space="preserve">HASH_TABLE_STORAGE_CLASS_PARAM_NAME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>"class"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static final </w:t>
      </w:r>
      <w:r w:rsidRPr="00C529B9">
        <w:rPr>
          <w:lang w:val="en-US"/>
        </w:rPr>
        <w:t xml:space="preserve">String </w:t>
      </w:r>
      <w:r w:rsidRPr="00C529B9">
        <w:rPr>
          <w:bCs/>
          <w:i/>
          <w:iCs/>
          <w:lang w:val="en-US"/>
        </w:rPr>
        <w:t xml:space="preserve">HASH_TABLE_SIZE_PARAM_NAME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>"hash_table_size"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static final </w:t>
      </w:r>
      <w:r w:rsidRPr="00C529B9">
        <w:rPr>
          <w:lang w:val="en-US"/>
        </w:rPr>
        <w:t xml:space="preserve">String </w:t>
      </w:r>
      <w:r w:rsidRPr="00C529B9">
        <w:rPr>
          <w:bCs/>
          <w:i/>
          <w:iCs/>
          <w:lang w:val="en-US"/>
        </w:rPr>
        <w:t xml:space="preserve">LOAD_FACTOR_PARAM_NAME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>"load_factor"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static final int </w:t>
      </w:r>
      <w:r w:rsidRPr="00C529B9">
        <w:rPr>
          <w:bCs/>
          <w:i/>
          <w:iCs/>
          <w:lang w:val="en-US"/>
        </w:rPr>
        <w:t xml:space="preserve">DEFAULT_HASH_TABLE_SIZE </w:t>
      </w:r>
      <w:r w:rsidRPr="00C529B9">
        <w:rPr>
          <w:lang w:val="en-US"/>
        </w:rPr>
        <w:t>= 5;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static final double </w:t>
      </w:r>
      <w:r w:rsidRPr="00C529B9">
        <w:rPr>
          <w:bCs/>
          <w:i/>
          <w:iCs/>
          <w:lang w:val="en-US"/>
        </w:rPr>
        <w:t xml:space="preserve">DEFAULT_LOAD_FACTOR </w:t>
      </w:r>
      <w:r w:rsidRPr="00C529B9">
        <w:rPr>
          <w:lang w:val="en-US"/>
        </w:rPr>
        <w:t>= 0;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static final </w:t>
      </w:r>
      <w:r w:rsidRPr="00C529B9">
        <w:rPr>
          <w:lang w:val="en-US"/>
        </w:rPr>
        <w:t xml:space="preserve">String </w:t>
      </w:r>
      <w:r w:rsidRPr="00C529B9">
        <w:rPr>
          <w:bCs/>
          <w:i/>
          <w:iCs/>
          <w:lang w:val="en-US"/>
        </w:rPr>
        <w:t xml:space="preserve">DEFAULT_STORAGE_CLASS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>"com.vsu.amm.data.storage.SimpleList"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</w:t>
      </w:r>
      <w:r w:rsidRPr="00C529B9">
        <w:rPr>
          <w:lang w:val="en-US"/>
        </w:rPr>
        <w:t xml:space="preserve">IDataStorage[]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>private int hashTableSize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int itemsCount </w:t>
      </w:r>
      <w:r w:rsidRPr="00C529B9">
        <w:rPr>
          <w:lang w:val="en-US"/>
        </w:rPr>
        <w:t>= 0;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>private double loadFactor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</w:t>
      </w:r>
      <w:r w:rsidRPr="00C529B9">
        <w:rPr>
          <w:lang w:val="en-US"/>
        </w:rPr>
        <w:t xml:space="preserve">Map&lt;String, Integer&gt; </w:t>
      </w:r>
      <w:r w:rsidRPr="00C529B9">
        <w:rPr>
          <w:bCs/>
          <w:lang w:val="en-US"/>
        </w:rPr>
        <w:t>storageParams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</w:t>
      </w:r>
      <w:r w:rsidRPr="00C529B9">
        <w:rPr>
          <w:lang w:val="en-US"/>
        </w:rPr>
        <w:t xml:space="preserve">String </w:t>
      </w:r>
      <w:r w:rsidRPr="00C529B9">
        <w:rPr>
          <w:bCs/>
          <w:lang w:val="en-US"/>
        </w:rPr>
        <w:t>storageClass</w:t>
      </w:r>
      <w:r w:rsidRPr="00C529B9">
        <w:rPr>
          <w:lang w:val="en-US"/>
        </w:rPr>
        <w:t>;</w:t>
      </w:r>
      <w:r w:rsidRPr="00C529B9">
        <w:rPr>
          <w:lang w:val="en-US"/>
        </w:rPr>
        <w:br/>
      </w:r>
      <w:r w:rsidRPr="00C529B9">
        <w:rPr>
          <w:lang w:val="en-US"/>
        </w:rPr>
        <w:br/>
      </w:r>
      <w:r w:rsidRPr="00C529B9">
        <w:rPr>
          <w:lang w:val="en-US"/>
        </w:rPr>
        <w:br/>
      </w:r>
      <w:r w:rsidRPr="00C529B9">
        <w:rPr>
          <w:lang w:val="en-US"/>
        </w:rPr>
        <w:lastRenderedPageBreak/>
        <w:t xml:space="preserve">    </w:t>
      </w:r>
      <w:r w:rsidRPr="00C529B9">
        <w:rPr>
          <w:bCs/>
          <w:lang w:val="en-US"/>
        </w:rPr>
        <w:t xml:space="preserve">private void </w:t>
      </w:r>
      <w:r w:rsidRPr="00C529B9">
        <w:rPr>
          <w:lang w:val="en-US"/>
        </w:rPr>
        <w:t>rehash() {</w:t>
      </w:r>
      <w:r w:rsidRPr="00C529B9">
        <w:rPr>
          <w:lang w:val="en-US"/>
        </w:rPr>
        <w:br/>
        <w:t xml:space="preserve">        Iterator&lt;Integer&gt; iter = getIterator();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 xml:space="preserve">newSize = </w:t>
      </w:r>
      <w:r w:rsidRPr="00C529B9">
        <w:rPr>
          <w:bCs/>
          <w:lang w:val="en-US"/>
        </w:rPr>
        <w:t xml:space="preserve">hashTableSize </w:t>
      </w:r>
      <w:r w:rsidRPr="00C529B9">
        <w:rPr>
          <w:lang w:val="en-US"/>
        </w:rPr>
        <w:t>* 2 + 1;</w:t>
      </w:r>
      <w:r w:rsidRPr="00C529B9">
        <w:rPr>
          <w:lang w:val="en-US"/>
        </w:rPr>
        <w:br/>
        <w:t xml:space="preserve">        IDataStorage[] newTable = 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>IDataStorage[newSize];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 xml:space="preserve">(iter !=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 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while </w:t>
      </w:r>
      <w:r w:rsidRPr="00C529B9">
        <w:rPr>
          <w:lang w:val="en-US"/>
        </w:rPr>
        <w:t>(iter.hasNext()) {</w:t>
      </w:r>
      <w:r w:rsidRPr="00C529B9">
        <w:rPr>
          <w:lang w:val="en-US"/>
        </w:rPr>
        <w:br/>
        <w:t xml:space="preserve">                Integer item = iter.next();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>hv = Math.</w:t>
      </w:r>
      <w:r w:rsidRPr="00C529B9">
        <w:rPr>
          <w:i/>
          <w:iCs/>
          <w:lang w:val="en-US"/>
        </w:rPr>
        <w:t>abs</w:t>
      </w:r>
      <w:r w:rsidRPr="00C529B9">
        <w:rPr>
          <w:lang w:val="en-US"/>
        </w:rPr>
        <w:t>(item.hashCode() % newSize);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>counterSet</w:t>
      </w:r>
      <w:r w:rsidRPr="00C529B9">
        <w:rPr>
          <w:lang w:val="en-US"/>
        </w:rPr>
        <w:t>.inc(OperationType.</w:t>
      </w:r>
      <w:r w:rsidRPr="00C529B9">
        <w:rPr>
          <w:bCs/>
          <w:i/>
          <w:iCs/>
          <w:lang w:val="en-US"/>
        </w:rPr>
        <w:t>CALCULATION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 xml:space="preserve">(newTable[hv] ==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</w:t>
      </w:r>
      <w:r w:rsidRPr="00C529B9">
        <w:rPr>
          <w:lang w:val="en-US"/>
        </w:rPr>
        <w:br/>
        <w:t xml:space="preserve">                    newTable[hv] = StorageGenerator.</w:t>
      </w:r>
      <w:r w:rsidRPr="00C529B9">
        <w:rPr>
          <w:i/>
          <w:iCs/>
          <w:lang w:val="en-US"/>
        </w:rPr>
        <w:t>getDataStorage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storageClass</w:t>
      </w:r>
      <w:r w:rsidRPr="00C529B9">
        <w:rPr>
          <w:lang w:val="en-US"/>
        </w:rPr>
        <w:t xml:space="preserve">, </w:t>
      </w:r>
      <w:r w:rsidRPr="00C529B9">
        <w:rPr>
          <w:bCs/>
          <w:lang w:val="en-US"/>
        </w:rPr>
        <w:t>storageParams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        newTable[hv].uncheckedSet(item);</w:t>
      </w:r>
      <w:r w:rsidRPr="00C529B9">
        <w:rPr>
          <w:lang w:val="en-US"/>
        </w:rPr>
        <w:br/>
        <w:t xml:space="preserve">            }</w:t>
      </w:r>
      <w:r w:rsidRPr="00C529B9">
        <w:rPr>
          <w:lang w:val="en-US"/>
        </w:rPr>
        <w:br/>
        <w:t xml:space="preserve">        }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hashTable </w:t>
      </w:r>
      <w:r w:rsidRPr="00C529B9">
        <w:rPr>
          <w:lang w:val="en-US"/>
        </w:rPr>
        <w:t>= newTable;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hashTableSize </w:t>
      </w:r>
      <w:r w:rsidRPr="00C529B9">
        <w:rPr>
          <w:lang w:val="en-US"/>
        </w:rPr>
        <w:t>= newSize;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private boolean </w:t>
      </w:r>
      <w:r w:rsidRPr="00C529B9">
        <w:rPr>
          <w:lang w:val="en-US"/>
        </w:rPr>
        <w:t>needRehash() {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 xml:space="preserve">loadFactor </w:t>
      </w:r>
      <w:r w:rsidRPr="00C529B9">
        <w:rPr>
          <w:lang w:val="en-US"/>
        </w:rPr>
        <w:t>&lt;= 0)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return false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return itemsCount </w:t>
      </w:r>
      <w:r w:rsidRPr="00C529B9">
        <w:rPr>
          <w:lang w:val="en-US"/>
        </w:rPr>
        <w:t xml:space="preserve">* 1.0 / </w:t>
      </w:r>
      <w:r w:rsidRPr="00C529B9">
        <w:rPr>
          <w:bCs/>
          <w:lang w:val="en-US"/>
        </w:rPr>
        <w:t xml:space="preserve">hashTableSize </w:t>
      </w:r>
      <w:r w:rsidRPr="00C529B9">
        <w:rPr>
          <w:lang w:val="en-US"/>
        </w:rPr>
        <w:t xml:space="preserve">&gt; </w:t>
      </w:r>
      <w:r w:rsidRPr="00C529B9">
        <w:rPr>
          <w:bCs/>
          <w:lang w:val="en-US"/>
        </w:rPr>
        <w:t>loadFactor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</w:t>
      </w:r>
      <w:r w:rsidRPr="00C529B9">
        <w:rPr>
          <w:lang w:val="en-US"/>
        </w:rPr>
        <w:t>HashTable() {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this</w:t>
      </w:r>
      <w:r w:rsidRPr="00C529B9">
        <w:rPr>
          <w:lang w:val="en-US"/>
        </w:rPr>
        <w:t>.</w:t>
      </w:r>
      <w:r w:rsidRPr="00C529B9">
        <w:rPr>
          <w:bCs/>
          <w:lang w:val="en-US"/>
        </w:rPr>
        <w:t xml:space="preserve">hashTableSize </w:t>
      </w:r>
      <w:r w:rsidRPr="00C529B9">
        <w:rPr>
          <w:lang w:val="en-US"/>
        </w:rPr>
        <w:t xml:space="preserve">= </w:t>
      </w:r>
      <w:r w:rsidRPr="00C529B9">
        <w:rPr>
          <w:bCs/>
          <w:i/>
          <w:iCs/>
          <w:lang w:val="en-US"/>
        </w:rPr>
        <w:t>DEFAULT_HASH_TABLE_SIZE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this</w:t>
      </w:r>
      <w:r w:rsidRPr="00C529B9">
        <w:rPr>
          <w:lang w:val="en-US"/>
        </w:rPr>
        <w:t>.</w:t>
      </w:r>
      <w:r w:rsidRPr="00C529B9">
        <w:rPr>
          <w:bCs/>
          <w:lang w:val="en-US"/>
        </w:rPr>
        <w:t xml:space="preserve">storageClass </w:t>
      </w:r>
      <w:r w:rsidRPr="00C529B9">
        <w:rPr>
          <w:lang w:val="en-US"/>
        </w:rPr>
        <w:t xml:space="preserve">= </w:t>
      </w:r>
      <w:r w:rsidRPr="00C529B9">
        <w:rPr>
          <w:bCs/>
          <w:i/>
          <w:iCs/>
          <w:lang w:val="en-US"/>
        </w:rPr>
        <w:t>DEFAULT_STORAGE_CLASS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this</w:t>
      </w:r>
      <w:r w:rsidRPr="00C529B9">
        <w:rPr>
          <w:lang w:val="en-US"/>
        </w:rPr>
        <w:t>.</w:t>
      </w:r>
      <w:r w:rsidRPr="00C529B9">
        <w:rPr>
          <w:bCs/>
          <w:lang w:val="en-US"/>
        </w:rPr>
        <w:t xml:space="preserve">hashTable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>IDataStorage[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];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  <w:t xml:space="preserve">    </w:t>
      </w:r>
      <w:r w:rsidRPr="00C529B9">
        <w:rPr>
          <w:lang w:val="en-US"/>
        </w:rPr>
        <w:br/>
        <w:t xml:space="preserve">    @Override</w:t>
      </w:r>
      <w:r w:rsidRPr="00C529B9">
        <w:rPr>
          <w:lang w:val="en-US"/>
        </w:rPr>
        <w:br/>
        <w:t xml:space="preserve">   </w:t>
      </w:r>
      <w:r w:rsidRPr="00C529B9">
        <w:rPr>
          <w:bCs/>
          <w:lang w:val="en-US"/>
        </w:rPr>
        <w:t xml:space="preserve">public </w:t>
      </w:r>
      <w:r w:rsidRPr="00C529B9">
        <w:rPr>
          <w:lang w:val="en-US"/>
        </w:rPr>
        <w:t>IDataStorage cloneDefault() {</w:t>
      </w:r>
      <w:r w:rsidRPr="00C529B9">
        <w:rPr>
          <w:lang w:val="en-US"/>
        </w:rPr>
        <w:br/>
        <w:t xml:space="preserve">       HashTable s = 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>HashTable();</w:t>
      </w:r>
      <w:r w:rsidRPr="00C529B9">
        <w:rPr>
          <w:lang w:val="en-US"/>
        </w:rPr>
        <w:br/>
        <w:t xml:space="preserve">       s.setCounterSet(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>SimpleCounterSet());</w:t>
      </w:r>
      <w:r w:rsidRPr="00C529B9">
        <w:rPr>
          <w:lang w:val="en-US"/>
        </w:rPr>
        <w:br/>
        <w:t xml:space="preserve">      </w:t>
      </w:r>
      <w:r w:rsidRPr="00C529B9">
        <w:rPr>
          <w:bCs/>
          <w:lang w:val="en-US"/>
        </w:rPr>
        <w:t xml:space="preserve">return </w:t>
      </w:r>
      <w:r w:rsidRPr="00C529B9">
        <w:rPr>
          <w:lang w:val="en-US"/>
        </w:rPr>
        <w:t>s;</w:t>
      </w:r>
      <w:r w:rsidRPr="00C529B9">
        <w:rPr>
          <w:lang w:val="en-US"/>
        </w:rPr>
        <w:br/>
        <w:t xml:space="preserve">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@Override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void </w:t>
      </w:r>
      <w:r w:rsidRPr="00C529B9">
        <w:rPr>
          <w:lang w:val="en-US"/>
        </w:rPr>
        <w:t>uncheckedSet(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>value) {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itemsCount</w:t>
      </w:r>
      <w:r w:rsidRPr="00C529B9">
        <w:rPr>
          <w:lang w:val="en-US"/>
        </w:rPr>
        <w:t>++;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(needRehash())</w:t>
      </w:r>
      <w:r w:rsidRPr="00C529B9">
        <w:rPr>
          <w:lang w:val="en-US"/>
        </w:rPr>
        <w:br/>
        <w:t xml:space="preserve">            rehash();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counterSet</w:t>
      </w:r>
      <w:r w:rsidRPr="00C529B9">
        <w:rPr>
          <w:lang w:val="en-US"/>
        </w:rPr>
        <w:t>.inc(OperationType.</w:t>
      </w:r>
      <w:r w:rsidRPr="00C529B9">
        <w:rPr>
          <w:bCs/>
          <w:i/>
          <w:iCs/>
          <w:lang w:val="en-US"/>
        </w:rPr>
        <w:t>CALCULATION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 xml:space="preserve">key = 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 xml:space="preserve">Integer(value).hashCode() % 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counterSet</w:t>
      </w:r>
      <w:r w:rsidRPr="00C529B9">
        <w:rPr>
          <w:lang w:val="en-US"/>
        </w:rPr>
        <w:t>.inc(OperationType.</w:t>
      </w:r>
      <w:r w:rsidRPr="00C529B9">
        <w:rPr>
          <w:bCs/>
          <w:i/>
          <w:iCs/>
          <w:lang w:val="en-US"/>
        </w:rPr>
        <w:t>CALCULATION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</w:t>
      </w:r>
      <w:r w:rsidRPr="00C529B9">
        <w:rPr>
          <w:i/>
          <w:iCs/>
          <w:lang w:val="en-US"/>
        </w:rPr>
        <w:t>//</w:t>
      </w:r>
      <w:r w:rsidRPr="00C529B9">
        <w:rPr>
          <w:i/>
          <w:iCs/>
        </w:rPr>
        <w:t>элемента</w:t>
      </w:r>
      <w:r w:rsidRPr="00C529B9">
        <w:rPr>
          <w:i/>
          <w:iCs/>
          <w:lang w:val="en-US"/>
        </w:rPr>
        <w:t xml:space="preserve"> </w:t>
      </w:r>
      <w:r w:rsidRPr="00C529B9">
        <w:rPr>
          <w:i/>
          <w:iCs/>
        </w:rPr>
        <w:t>не</w:t>
      </w:r>
      <w:r w:rsidRPr="00C529B9">
        <w:rPr>
          <w:i/>
          <w:iCs/>
          <w:lang w:val="en-US"/>
        </w:rPr>
        <w:t xml:space="preserve"> </w:t>
      </w:r>
      <w:r w:rsidRPr="00C529B9">
        <w:rPr>
          <w:i/>
          <w:iCs/>
        </w:rPr>
        <w:t>существует</w:t>
      </w:r>
      <w:r w:rsidRPr="00C529B9">
        <w:rPr>
          <w:i/>
          <w:iCs/>
          <w:lang w:val="en-US"/>
        </w:rPr>
        <w:t xml:space="preserve"> </w:t>
      </w:r>
      <w:r w:rsidRPr="00C529B9">
        <w:rPr>
          <w:i/>
          <w:iCs/>
        </w:rPr>
        <w:t>в</w:t>
      </w:r>
      <w:r w:rsidRPr="00C529B9">
        <w:rPr>
          <w:i/>
          <w:iCs/>
          <w:lang w:val="en-US"/>
        </w:rPr>
        <w:t xml:space="preserve"> </w:t>
      </w:r>
      <w:r w:rsidRPr="00C529B9">
        <w:rPr>
          <w:i/>
          <w:iCs/>
        </w:rPr>
        <w:t>хранилище</w:t>
      </w:r>
      <w:r w:rsidRPr="00C529B9">
        <w:rPr>
          <w:i/>
          <w:iCs/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 xml:space="preserve">[key] ==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 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[key] = StorageGenerator.</w:t>
      </w:r>
      <w:r w:rsidRPr="00C529B9">
        <w:rPr>
          <w:i/>
          <w:iCs/>
          <w:lang w:val="en-US"/>
        </w:rPr>
        <w:t>getDataStorage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storageClass</w:t>
      </w:r>
      <w:r w:rsidRPr="00C529B9">
        <w:rPr>
          <w:lang w:val="en-US"/>
        </w:rPr>
        <w:t xml:space="preserve">, </w:t>
      </w:r>
      <w:r w:rsidRPr="00C529B9">
        <w:rPr>
          <w:bCs/>
          <w:lang w:val="en-US"/>
        </w:rPr>
        <w:t>storageParams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[key].setCounterSet(</w:t>
      </w:r>
      <w:r w:rsidRPr="00C529B9">
        <w:rPr>
          <w:bCs/>
          <w:lang w:val="en-US"/>
        </w:rPr>
        <w:t>counterSet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}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[key].uncheckedSet(value);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@Override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</w:t>
      </w:r>
      <w:r w:rsidRPr="00C529B9">
        <w:rPr>
          <w:lang w:val="en-US"/>
        </w:rPr>
        <w:t>String getStorageName() {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return "Hash Table of " </w:t>
      </w:r>
      <w:r w:rsidRPr="00C529B9">
        <w:rPr>
          <w:lang w:val="en-US"/>
        </w:rPr>
        <w:t>+ StorageGenerator.</w:t>
      </w:r>
      <w:r w:rsidRPr="00C529B9">
        <w:rPr>
          <w:i/>
          <w:iCs/>
          <w:lang w:val="en-US"/>
        </w:rPr>
        <w:t>getDataStorage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storageClass</w:t>
      </w:r>
      <w:r w:rsidRPr="00C529B9">
        <w:rPr>
          <w:lang w:val="en-US"/>
        </w:rPr>
        <w:t xml:space="preserve">,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).getStorageName();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</w:t>
      </w:r>
      <w:r w:rsidRPr="00C529B9">
        <w:rPr>
          <w:lang w:val="en-US"/>
        </w:rPr>
        <w:t xml:space="preserve">HashTable(Map&lt;String, Integer&gt; params, String storageClass, </w:t>
      </w:r>
      <w:r w:rsidRPr="00C529B9">
        <w:rPr>
          <w:lang w:val="en-US"/>
        </w:rPr>
        <w:lastRenderedPageBreak/>
        <w:t>Map&lt;String, Integer&gt; storageClassParams) {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(params.containsKey(</w:t>
      </w:r>
      <w:r w:rsidRPr="00C529B9">
        <w:rPr>
          <w:bCs/>
          <w:i/>
          <w:iCs/>
          <w:lang w:val="en-US"/>
        </w:rPr>
        <w:t>HASH_TABLE_SIZE_PARAM_NAME</w:t>
      </w:r>
      <w:r w:rsidRPr="00C529B9">
        <w:rPr>
          <w:lang w:val="en-US"/>
        </w:rPr>
        <w:t>)) 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hashTableSize </w:t>
      </w:r>
      <w:r w:rsidRPr="00C529B9">
        <w:rPr>
          <w:lang w:val="en-US"/>
        </w:rPr>
        <w:t>= params.get(</w:t>
      </w:r>
      <w:r w:rsidRPr="00C529B9">
        <w:rPr>
          <w:bCs/>
          <w:i/>
          <w:iCs/>
          <w:lang w:val="en-US"/>
        </w:rPr>
        <w:t>HASH_TABLE_SIZE_PARAM_NAME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} </w:t>
      </w:r>
      <w:r w:rsidRPr="00C529B9">
        <w:rPr>
          <w:bCs/>
          <w:lang w:val="en-US"/>
        </w:rPr>
        <w:t xml:space="preserve">else </w:t>
      </w:r>
      <w:r w:rsidRPr="00C529B9">
        <w:rPr>
          <w:lang w:val="en-US"/>
        </w:rPr>
        <w:t>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hashTableSize </w:t>
      </w:r>
      <w:r w:rsidRPr="00C529B9">
        <w:rPr>
          <w:lang w:val="en-US"/>
        </w:rPr>
        <w:t xml:space="preserve">= </w:t>
      </w:r>
      <w:r w:rsidRPr="00C529B9">
        <w:rPr>
          <w:bCs/>
          <w:i/>
          <w:iCs/>
          <w:lang w:val="en-US"/>
        </w:rPr>
        <w:t>DEFAULT_HASH_TABLE_SIZE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(params.containsKey(</w:t>
      </w:r>
      <w:r w:rsidRPr="00C529B9">
        <w:rPr>
          <w:bCs/>
          <w:i/>
          <w:iCs/>
          <w:lang w:val="en-US"/>
        </w:rPr>
        <w:t>LOAD_FACTOR_PARAM_NAME</w:t>
      </w:r>
      <w:r w:rsidRPr="00C529B9">
        <w:rPr>
          <w:lang w:val="en-US"/>
        </w:rPr>
        <w:t>)) 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loadFactor </w:t>
      </w:r>
      <w:r w:rsidRPr="00C529B9">
        <w:rPr>
          <w:lang w:val="en-US"/>
        </w:rPr>
        <w:t>= params.get(</w:t>
      </w:r>
      <w:r w:rsidRPr="00C529B9">
        <w:rPr>
          <w:bCs/>
          <w:i/>
          <w:iCs/>
          <w:lang w:val="en-US"/>
        </w:rPr>
        <w:t>LOAD_FACTOR_PARAM_NAME</w:t>
      </w:r>
      <w:r w:rsidRPr="00C529B9">
        <w:rPr>
          <w:lang w:val="en-US"/>
        </w:rPr>
        <w:t>) / 100.0;</w:t>
      </w:r>
      <w:r w:rsidRPr="00C529B9">
        <w:rPr>
          <w:lang w:val="en-US"/>
        </w:rPr>
        <w:br/>
        <w:t xml:space="preserve">        } </w:t>
      </w:r>
      <w:r w:rsidRPr="00C529B9">
        <w:rPr>
          <w:bCs/>
          <w:lang w:val="en-US"/>
        </w:rPr>
        <w:t>else</w:t>
      </w:r>
      <w:r w:rsidRPr="00C529B9">
        <w:rPr>
          <w:bCs/>
          <w:lang w:val="en-US"/>
        </w:rPr>
        <w:br/>
        <w:t xml:space="preserve">            loadFactor </w:t>
      </w:r>
      <w:r w:rsidRPr="00C529B9">
        <w:rPr>
          <w:lang w:val="en-US"/>
        </w:rPr>
        <w:t xml:space="preserve">= </w:t>
      </w:r>
      <w:r w:rsidRPr="00C529B9">
        <w:rPr>
          <w:bCs/>
          <w:i/>
          <w:iCs/>
          <w:lang w:val="en-US"/>
        </w:rPr>
        <w:t>DEFAULT_LOAD_FACTOR</w:t>
      </w:r>
      <w:r w:rsidRPr="00C529B9">
        <w:rPr>
          <w:lang w:val="en-US"/>
        </w:rPr>
        <w:t>;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this</w:t>
      </w:r>
      <w:r w:rsidRPr="00C529B9">
        <w:rPr>
          <w:lang w:val="en-US"/>
        </w:rPr>
        <w:t>.</w:t>
      </w:r>
      <w:r w:rsidRPr="00C529B9">
        <w:rPr>
          <w:bCs/>
          <w:lang w:val="en-US"/>
        </w:rPr>
        <w:t xml:space="preserve">storageClass </w:t>
      </w:r>
      <w:r w:rsidRPr="00C529B9">
        <w:rPr>
          <w:lang w:val="en-US"/>
        </w:rPr>
        <w:t xml:space="preserve">= </w:t>
      </w:r>
      <w:r w:rsidRPr="00C529B9">
        <w:rPr>
          <w:bCs/>
          <w:i/>
          <w:iCs/>
          <w:lang w:val="en-US"/>
        </w:rPr>
        <w:t>DEFAULT_STORAGE_CLASS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this</w:t>
      </w:r>
      <w:r w:rsidRPr="00C529B9">
        <w:rPr>
          <w:lang w:val="en-US"/>
        </w:rPr>
        <w:t>.</w:t>
      </w:r>
      <w:r w:rsidRPr="00C529B9">
        <w:rPr>
          <w:bCs/>
          <w:lang w:val="en-US"/>
        </w:rPr>
        <w:t xml:space="preserve">storageParams </w:t>
      </w:r>
      <w:r w:rsidRPr="00C529B9">
        <w:rPr>
          <w:lang w:val="en-US"/>
        </w:rPr>
        <w:t>= storageClassParams;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 xml:space="preserve">(storageClass !=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 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try </w:t>
      </w:r>
      <w:r w:rsidRPr="00C529B9">
        <w:rPr>
          <w:lang w:val="en-US"/>
        </w:rPr>
        <w:t>{</w:t>
      </w:r>
      <w:r w:rsidRPr="00C529B9">
        <w:rPr>
          <w:lang w:val="en-US"/>
        </w:rPr>
        <w:br/>
        <w:t xml:space="preserve">                StorageGenerator.</w:t>
      </w:r>
      <w:r w:rsidRPr="00C529B9">
        <w:rPr>
          <w:i/>
          <w:iCs/>
          <w:lang w:val="en-US"/>
        </w:rPr>
        <w:t>getDataStorage</w:t>
      </w:r>
      <w:r w:rsidRPr="00C529B9">
        <w:rPr>
          <w:lang w:val="en-US"/>
        </w:rPr>
        <w:t>(storageClass, storageClassParams);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>this</w:t>
      </w:r>
      <w:r w:rsidRPr="00C529B9">
        <w:rPr>
          <w:lang w:val="en-US"/>
        </w:rPr>
        <w:t>.</w:t>
      </w:r>
      <w:r w:rsidRPr="00C529B9">
        <w:rPr>
          <w:bCs/>
          <w:lang w:val="en-US"/>
        </w:rPr>
        <w:t xml:space="preserve">storageClass </w:t>
      </w:r>
      <w:r w:rsidRPr="00C529B9">
        <w:rPr>
          <w:lang w:val="en-US"/>
        </w:rPr>
        <w:t>= storageClass;</w:t>
      </w:r>
      <w:r w:rsidRPr="00C529B9">
        <w:rPr>
          <w:lang w:val="en-US"/>
        </w:rPr>
        <w:br/>
        <w:t xml:space="preserve">            } </w:t>
      </w:r>
      <w:r w:rsidRPr="00C529B9">
        <w:rPr>
          <w:bCs/>
          <w:lang w:val="en-US"/>
        </w:rPr>
        <w:t xml:space="preserve">catch </w:t>
      </w:r>
      <w:r w:rsidRPr="00C529B9">
        <w:rPr>
          <w:lang w:val="en-US"/>
        </w:rPr>
        <w:t>(Exception ignored) {</w:t>
      </w:r>
      <w:r w:rsidRPr="00C529B9">
        <w:rPr>
          <w:lang w:val="en-US"/>
        </w:rPr>
        <w:br/>
        <w:t xml:space="preserve">            }</w:t>
      </w:r>
      <w:r w:rsidRPr="00C529B9">
        <w:rPr>
          <w:lang w:val="en-US"/>
        </w:rPr>
        <w:br/>
        <w:t xml:space="preserve">    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this</w:t>
      </w:r>
      <w:r w:rsidRPr="00C529B9">
        <w:rPr>
          <w:lang w:val="en-US"/>
        </w:rPr>
        <w:t>.</w:t>
      </w:r>
      <w:r w:rsidRPr="00C529B9">
        <w:rPr>
          <w:bCs/>
          <w:lang w:val="en-US"/>
        </w:rPr>
        <w:t xml:space="preserve">hashTable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>IDataStorage[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];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@Override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void </w:t>
      </w:r>
      <w:r w:rsidRPr="00C529B9">
        <w:rPr>
          <w:lang w:val="en-US"/>
        </w:rPr>
        <w:t>clear() {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super</w:t>
      </w:r>
      <w:r w:rsidRPr="00C529B9">
        <w:rPr>
          <w:lang w:val="en-US"/>
        </w:rPr>
        <w:t>.clear();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itemsCount </w:t>
      </w:r>
      <w:r w:rsidRPr="00C529B9">
        <w:rPr>
          <w:lang w:val="en-US"/>
        </w:rPr>
        <w:t>= 0;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for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 xml:space="preserve">i = 0; i &lt; 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; i++)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 xml:space="preserve">[i] !=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[i].clear();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@Override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boolean </w:t>
      </w:r>
      <w:r w:rsidRPr="00C529B9">
        <w:rPr>
          <w:lang w:val="en-US"/>
        </w:rPr>
        <w:t>get(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>value) {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 xml:space="preserve">key = 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 xml:space="preserve">Integer(value).hashCode() % 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counterSet</w:t>
      </w:r>
      <w:r w:rsidRPr="00C529B9">
        <w:rPr>
          <w:lang w:val="en-US"/>
        </w:rPr>
        <w:t>.inc(OperationType.</w:t>
      </w:r>
      <w:r w:rsidRPr="00C529B9">
        <w:rPr>
          <w:bCs/>
          <w:i/>
          <w:iCs/>
          <w:lang w:val="en-US"/>
        </w:rPr>
        <w:t>CALCULATION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 xml:space="preserve">[key] ==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return false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return hashTable</w:t>
      </w:r>
      <w:r w:rsidRPr="00C529B9">
        <w:rPr>
          <w:lang w:val="en-US"/>
        </w:rPr>
        <w:t>[key].get(value);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@Override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boolean </w:t>
      </w:r>
      <w:r w:rsidRPr="00C529B9">
        <w:rPr>
          <w:lang w:val="en-US"/>
        </w:rPr>
        <w:t>set(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>value) {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 xml:space="preserve">key = 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 xml:space="preserve">Integer(value).hashCode() % 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counterSet</w:t>
      </w:r>
      <w:r w:rsidRPr="00C529B9">
        <w:rPr>
          <w:lang w:val="en-US"/>
        </w:rPr>
        <w:t>.inc(OperationType.</w:t>
      </w:r>
      <w:r w:rsidRPr="00C529B9">
        <w:rPr>
          <w:bCs/>
          <w:i/>
          <w:iCs/>
          <w:lang w:val="en-US"/>
        </w:rPr>
        <w:t>CALCULATION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</w:t>
      </w:r>
      <w:r w:rsidRPr="00C529B9">
        <w:rPr>
          <w:i/>
          <w:iCs/>
          <w:lang w:val="en-US"/>
        </w:rPr>
        <w:t>//</w:t>
      </w:r>
      <w:r w:rsidRPr="00C529B9">
        <w:rPr>
          <w:i/>
          <w:iCs/>
        </w:rPr>
        <w:t>элемента</w:t>
      </w:r>
      <w:r w:rsidRPr="00C529B9">
        <w:rPr>
          <w:i/>
          <w:iCs/>
          <w:lang w:val="en-US"/>
        </w:rPr>
        <w:t xml:space="preserve"> </w:t>
      </w:r>
      <w:r w:rsidRPr="00C529B9">
        <w:rPr>
          <w:i/>
          <w:iCs/>
        </w:rPr>
        <w:t>не</w:t>
      </w:r>
      <w:r w:rsidRPr="00C529B9">
        <w:rPr>
          <w:i/>
          <w:iCs/>
          <w:lang w:val="en-US"/>
        </w:rPr>
        <w:t xml:space="preserve"> </w:t>
      </w:r>
      <w:r w:rsidRPr="00C529B9">
        <w:rPr>
          <w:i/>
          <w:iCs/>
        </w:rPr>
        <w:t>существует</w:t>
      </w:r>
      <w:r w:rsidRPr="00C529B9">
        <w:rPr>
          <w:i/>
          <w:iCs/>
          <w:lang w:val="en-US"/>
        </w:rPr>
        <w:t xml:space="preserve"> </w:t>
      </w:r>
      <w:r w:rsidRPr="00C529B9">
        <w:rPr>
          <w:i/>
          <w:iCs/>
        </w:rPr>
        <w:t>в</w:t>
      </w:r>
      <w:r w:rsidRPr="00C529B9">
        <w:rPr>
          <w:i/>
          <w:iCs/>
          <w:lang w:val="en-US"/>
        </w:rPr>
        <w:t xml:space="preserve"> </w:t>
      </w:r>
      <w:r w:rsidRPr="00C529B9">
        <w:rPr>
          <w:i/>
          <w:iCs/>
        </w:rPr>
        <w:t>хранилище</w:t>
      </w:r>
      <w:r w:rsidRPr="00C529B9">
        <w:rPr>
          <w:i/>
          <w:iCs/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 xml:space="preserve">[key] ==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 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[key] = StorageGenerator.</w:t>
      </w:r>
      <w:r w:rsidRPr="00C529B9">
        <w:rPr>
          <w:i/>
          <w:iCs/>
          <w:lang w:val="en-US"/>
        </w:rPr>
        <w:t>getDataStorage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storageClass</w:t>
      </w:r>
      <w:r w:rsidRPr="00C529B9">
        <w:rPr>
          <w:lang w:val="en-US"/>
        </w:rPr>
        <w:t xml:space="preserve">,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[key].setCounterSet(</w:t>
      </w:r>
      <w:r w:rsidRPr="00C529B9">
        <w:rPr>
          <w:bCs/>
          <w:lang w:val="en-US"/>
        </w:rPr>
        <w:t>counterSet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}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boolean </w:t>
      </w:r>
      <w:r w:rsidRPr="00C529B9">
        <w:rPr>
          <w:lang w:val="en-US"/>
        </w:rPr>
        <w:t xml:space="preserve">inserted =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[key].set(value);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(inserted)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itemsCount</w:t>
      </w:r>
      <w:r w:rsidRPr="00C529B9">
        <w:rPr>
          <w:lang w:val="en-US"/>
        </w:rPr>
        <w:t>++;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(needRehash())</w:t>
      </w:r>
      <w:r w:rsidRPr="00C529B9">
        <w:rPr>
          <w:lang w:val="en-US"/>
        </w:rPr>
        <w:br/>
        <w:t xml:space="preserve">            rehash();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return </w:t>
      </w:r>
      <w:r w:rsidRPr="00C529B9">
        <w:rPr>
          <w:lang w:val="en-US"/>
        </w:rPr>
        <w:t>inserted;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lastRenderedPageBreak/>
        <w:br/>
        <w:t xml:space="preserve">    @Override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boolean </w:t>
      </w:r>
      <w:r w:rsidRPr="00C529B9">
        <w:rPr>
          <w:lang w:val="en-US"/>
        </w:rPr>
        <w:t>remove(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>value) {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 xml:space="preserve">key = </w:t>
      </w:r>
      <w:r w:rsidRPr="00C529B9">
        <w:rPr>
          <w:bCs/>
          <w:lang w:val="en-US"/>
        </w:rPr>
        <w:t xml:space="preserve">new </w:t>
      </w:r>
      <w:r w:rsidRPr="00C529B9">
        <w:rPr>
          <w:lang w:val="en-US"/>
        </w:rPr>
        <w:t xml:space="preserve">Integer(value).hashCode() % 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counterSet</w:t>
      </w:r>
      <w:r w:rsidRPr="00C529B9">
        <w:rPr>
          <w:lang w:val="en-US"/>
        </w:rPr>
        <w:t>.inc(OperationType.</w:t>
      </w:r>
      <w:r w:rsidRPr="00C529B9">
        <w:rPr>
          <w:bCs/>
          <w:i/>
          <w:iCs/>
          <w:lang w:val="en-US"/>
        </w:rPr>
        <w:t>CALCULATION</w:t>
      </w:r>
      <w:r w:rsidRPr="00C529B9">
        <w:rPr>
          <w:lang w:val="en-US"/>
        </w:rPr>
        <w:t>);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 xml:space="preserve">[key] ==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return false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[key].remove(value)) 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itemsCount</w:t>
      </w:r>
      <w:r w:rsidRPr="00C529B9">
        <w:rPr>
          <w:lang w:val="en-US"/>
        </w:rPr>
        <w:t>--;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>return true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}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>return false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@Override</w:t>
      </w:r>
      <w:r w:rsidRPr="00C529B9">
        <w:rPr>
          <w:lang w:val="en-US"/>
        </w:rPr>
        <w:br/>
        <w:t xml:space="preserve">    </w:t>
      </w:r>
      <w:r w:rsidRPr="00C529B9">
        <w:rPr>
          <w:bCs/>
          <w:lang w:val="en-US"/>
        </w:rPr>
        <w:t xml:space="preserve">public </w:t>
      </w:r>
      <w:r w:rsidRPr="00C529B9">
        <w:rPr>
          <w:lang w:val="en-US"/>
        </w:rPr>
        <w:t>Iterator&lt;Integer&gt; getIterator() {</w:t>
      </w:r>
      <w:r w:rsidRPr="00C529B9">
        <w:rPr>
          <w:lang w:val="en-US"/>
        </w:rPr>
        <w:br/>
        <w:t xml:space="preserve">        Iterator&lt;Integer&gt; fstIter 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int </w:t>
      </w:r>
      <w:r w:rsidRPr="00C529B9">
        <w:rPr>
          <w:lang w:val="en-US"/>
        </w:rPr>
        <w:t>i = 0;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while </w:t>
      </w:r>
      <w:r w:rsidRPr="00C529B9">
        <w:rPr>
          <w:lang w:val="en-US"/>
        </w:rPr>
        <w:t xml:space="preserve">(i &lt; 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) {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 xml:space="preserve">[i] !=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 {</w:t>
      </w:r>
      <w:r w:rsidRPr="00C529B9">
        <w:rPr>
          <w:lang w:val="en-US"/>
        </w:rPr>
        <w:br/>
        <w:t xml:space="preserve">                fstIter =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[i].getIterator();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>break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    }</w:t>
      </w:r>
      <w:r w:rsidRPr="00C529B9">
        <w:rPr>
          <w:lang w:val="en-US"/>
        </w:rPr>
        <w:br/>
        <w:t xml:space="preserve">                i++;</w:t>
      </w:r>
      <w:r w:rsidRPr="00C529B9">
        <w:rPr>
          <w:lang w:val="en-US"/>
        </w:rPr>
        <w:br/>
        <w:t xml:space="preserve">        }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final int </w:t>
      </w:r>
      <w:r w:rsidRPr="00C529B9">
        <w:rPr>
          <w:lang w:val="en-US"/>
        </w:rPr>
        <w:t>fi = i;</w:t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final </w:t>
      </w:r>
      <w:r w:rsidRPr="00C529B9">
        <w:rPr>
          <w:lang w:val="en-US"/>
        </w:rPr>
        <w:t>Iterator&lt;Integer&gt; fiter = fstIter;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</w:t>
      </w:r>
      <w:r w:rsidRPr="00C529B9">
        <w:rPr>
          <w:bCs/>
          <w:lang w:val="en-US"/>
        </w:rPr>
        <w:t xml:space="preserve">return new </w:t>
      </w:r>
      <w:r w:rsidRPr="00C529B9">
        <w:rPr>
          <w:lang w:val="en-US"/>
        </w:rPr>
        <w:t>Iterator&lt;Integer&gt;() {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int index </w:t>
      </w:r>
      <w:r w:rsidRPr="00C529B9">
        <w:rPr>
          <w:lang w:val="en-US"/>
        </w:rPr>
        <w:t>= fi + 1;</w:t>
      </w:r>
      <w:r w:rsidRPr="00C529B9">
        <w:rPr>
          <w:lang w:val="en-US"/>
        </w:rPr>
        <w:br/>
        <w:t xml:space="preserve">            Iterator&lt;Integer&gt; </w:t>
      </w:r>
      <w:r w:rsidRPr="00C529B9">
        <w:rPr>
          <w:bCs/>
          <w:lang w:val="en-US"/>
        </w:rPr>
        <w:t xml:space="preserve">iter </w:t>
      </w:r>
      <w:r w:rsidRPr="00C529B9">
        <w:rPr>
          <w:lang w:val="en-US"/>
        </w:rPr>
        <w:t>= fiter;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    @Override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public boolean </w:t>
      </w:r>
      <w:r w:rsidRPr="00C529B9">
        <w:rPr>
          <w:lang w:val="en-US"/>
        </w:rPr>
        <w:t>hasNext() {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 xml:space="preserve">iter </w:t>
      </w:r>
      <w:r w:rsidRPr="00C529B9">
        <w:rPr>
          <w:lang w:val="en-US"/>
        </w:rPr>
        <w:t xml:space="preserve">==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</w:t>
      </w:r>
      <w:r w:rsidRPr="00C529B9">
        <w:rPr>
          <w:lang w:val="en-US"/>
        </w:rPr>
        <w:br/>
        <w:t xml:space="preserve">                    </w:t>
      </w:r>
      <w:r w:rsidRPr="00C529B9">
        <w:rPr>
          <w:bCs/>
          <w:lang w:val="en-US"/>
        </w:rPr>
        <w:t>return false</w:t>
      </w:r>
      <w:r w:rsidRPr="00C529B9">
        <w:rPr>
          <w:lang w:val="en-US"/>
        </w:rPr>
        <w:t>;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iter</w:t>
      </w:r>
      <w:r w:rsidRPr="00C529B9">
        <w:rPr>
          <w:lang w:val="en-US"/>
        </w:rPr>
        <w:t>.hasNext())</w:t>
      </w:r>
      <w:r w:rsidRPr="00C529B9">
        <w:rPr>
          <w:lang w:val="en-US"/>
        </w:rPr>
        <w:br/>
        <w:t xml:space="preserve">                    </w:t>
      </w:r>
      <w:r w:rsidRPr="00C529B9">
        <w:rPr>
          <w:bCs/>
          <w:lang w:val="en-US"/>
        </w:rPr>
        <w:t>return true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 xml:space="preserve">iter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 xml:space="preserve">while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 xml:space="preserve">index </w:t>
      </w:r>
      <w:r w:rsidRPr="00C529B9">
        <w:rPr>
          <w:lang w:val="en-US"/>
        </w:rPr>
        <w:t xml:space="preserve">&lt; </w:t>
      </w:r>
      <w:r w:rsidRPr="00C529B9">
        <w:rPr>
          <w:bCs/>
          <w:lang w:val="en-US"/>
        </w:rPr>
        <w:t>hashTableSize</w:t>
      </w:r>
      <w:r w:rsidRPr="00C529B9">
        <w:rPr>
          <w:lang w:val="en-US"/>
        </w:rPr>
        <w:t>) {</w:t>
      </w:r>
      <w:r w:rsidRPr="00C529B9">
        <w:rPr>
          <w:lang w:val="en-US"/>
        </w:rPr>
        <w:br/>
        <w:t xml:space="preserve">            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</w:t>
      </w:r>
      <w:r w:rsidRPr="00C529B9">
        <w:rPr>
          <w:bCs/>
          <w:lang w:val="en-US"/>
        </w:rPr>
        <w:t>index</w:t>
      </w:r>
      <w:r w:rsidRPr="00C529B9">
        <w:rPr>
          <w:lang w:val="en-US"/>
        </w:rPr>
        <w:t xml:space="preserve">] !=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) {</w:t>
      </w:r>
      <w:r w:rsidRPr="00C529B9">
        <w:rPr>
          <w:lang w:val="en-US"/>
        </w:rPr>
        <w:br/>
        <w:t xml:space="preserve">                        </w:t>
      </w:r>
      <w:r w:rsidRPr="00C529B9">
        <w:rPr>
          <w:bCs/>
          <w:lang w:val="en-US"/>
        </w:rPr>
        <w:t xml:space="preserve">iter </w:t>
      </w:r>
      <w:r w:rsidRPr="00C529B9">
        <w:rPr>
          <w:lang w:val="en-US"/>
        </w:rPr>
        <w:t xml:space="preserve">= </w:t>
      </w:r>
      <w:r w:rsidRPr="00C529B9">
        <w:rPr>
          <w:bCs/>
          <w:lang w:val="en-US"/>
        </w:rPr>
        <w:t>hashTable</w:t>
      </w:r>
      <w:r w:rsidRPr="00C529B9">
        <w:rPr>
          <w:lang w:val="en-US"/>
        </w:rPr>
        <w:t>[</w:t>
      </w:r>
      <w:r w:rsidRPr="00C529B9">
        <w:rPr>
          <w:bCs/>
          <w:lang w:val="en-US"/>
        </w:rPr>
        <w:t>index</w:t>
      </w:r>
      <w:r w:rsidRPr="00C529B9">
        <w:rPr>
          <w:lang w:val="en-US"/>
        </w:rPr>
        <w:t>].getIterator();</w:t>
      </w:r>
      <w:r w:rsidRPr="00C529B9">
        <w:rPr>
          <w:lang w:val="en-US"/>
        </w:rPr>
        <w:br/>
        <w:t xml:space="preserve">                        </w:t>
      </w:r>
      <w:r w:rsidRPr="00C529B9">
        <w:rPr>
          <w:bCs/>
          <w:lang w:val="en-US"/>
        </w:rPr>
        <w:t>break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            }</w:t>
      </w:r>
      <w:r w:rsidRPr="00C529B9">
        <w:rPr>
          <w:lang w:val="en-US"/>
        </w:rPr>
        <w:br/>
        <w:t xml:space="preserve">                    </w:t>
      </w:r>
      <w:r w:rsidRPr="00C529B9">
        <w:rPr>
          <w:bCs/>
          <w:lang w:val="en-US"/>
        </w:rPr>
        <w:t>index</w:t>
      </w:r>
      <w:r w:rsidRPr="00C529B9">
        <w:rPr>
          <w:lang w:val="en-US"/>
        </w:rPr>
        <w:t>++;</w:t>
      </w:r>
      <w:r w:rsidRPr="00C529B9">
        <w:rPr>
          <w:lang w:val="en-US"/>
        </w:rPr>
        <w:br/>
        <w:t xml:space="preserve">                }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 xml:space="preserve">return iter </w:t>
      </w:r>
      <w:r w:rsidRPr="00C529B9">
        <w:rPr>
          <w:lang w:val="en-US"/>
        </w:rPr>
        <w:t xml:space="preserve">!= </w:t>
      </w:r>
      <w:r w:rsidRPr="00C529B9">
        <w:rPr>
          <w:bCs/>
          <w:lang w:val="en-US"/>
        </w:rPr>
        <w:t>null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    }</w:t>
      </w:r>
      <w:r w:rsidRPr="00C529B9">
        <w:rPr>
          <w:lang w:val="en-US"/>
        </w:rPr>
        <w:br/>
      </w:r>
      <w:r w:rsidRPr="00C529B9">
        <w:rPr>
          <w:lang w:val="en-US"/>
        </w:rPr>
        <w:br/>
        <w:t xml:space="preserve">            @Override</w:t>
      </w:r>
      <w:r w:rsidRPr="00C529B9">
        <w:rPr>
          <w:lang w:val="en-US"/>
        </w:rPr>
        <w:br/>
        <w:t xml:space="preserve">            </w:t>
      </w:r>
      <w:r w:rsidRPr="00C529B9">
        <w:rPr>
          <w:bCs/>
          <w:lang w:val="en-US"/>
        </w:rPr>
        <w:t xml:space="preserve">public </w:t>
      </w:r>
      <w:r w:rsidRPr="00C529B9">
        <w:rPr>
          <w:lang w:val="en-US"/>
        </w:rPr>
        <w:t>Integer next() {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 xml:space="preserve">if </w:t>
      </w:r>
      <w:r w:rsidRPr="00C529B9">
        <w:rPr>
          <w:lang w:val="en-US"/>
        </w:rPr>
        <w:t>(!hasNext())</w:t>
      </w:r>
      <w:r w:rsidRPr="00C529B9">
        <w:rPr>
          <w:lang w:val="en-US"/>
        </w:rPr>
        <w:br/>
        <w:t xml:space="preserve">                    </w:t>
      </w:r>
      <w:r w:rsidRPr="00C529B9">
        <w:rPr>
          <w:bCs/>
          <w:lang w:val="en-US"/>
        </w:rPr>
        <w:t>return null</w:t>
      </w:r>
      <w:r w:rsidRPr="00C529B9">
        <w:rPr>
          <w:lang w:val="en-US"/>
        </w:rPr>
        <w:t>;</w:t>
      </w:r>
      <w:r w:rsidRPr="00C529B9">
        <w:rPr>
          <w:lang w:val="en-US"/>
        </w:rPr>
        <w:br/>
        <w:t xml:space="preserve">                </w:t>
      </w:r>
      <w:r w:rsidRPr="00C529B9">
        <w:rPr>
          <w:bCs/>
          <w:lang w:val="en-US"/>
        </w:rPr>
        <w:t>return iter</w:t>
      </w:r>
      <w:r w:rsidRPr="00C529B9">
        <w:rPr>
          <w:lang w:val="en-US"/>
        </w:rPr>
        <w:t>.next();</w:t>
      </w:r>
      <w:r w:rsidRPr="00C529B9">
        <w:rPr>
          <w:lang w:val="en-US"/>
        </w:rPr>
        <w:br/>
        <w:t xml:space="preserve">            }</w:t>
      </w:r>
      <w:r w:rsidRPr="00C529B9">
        <w:rPr>
          <w:lang w:val="en-US"/>
        </w:rPr>
        <w:br/>
        <w:t xml:space="preserve">        };</w:t>
      </w:r>
      <w:r w:rsidRPr="00C529B9">
        <w:rPr>
          <w:lang w:val="en-US"/>
        </w:rPr>
        <w:br/>
        <w:t xml:space="preserve">    }</w:t>
      </w:r>
      <w:r w:rsidRPr="00C529B9">
        <w:rPr>
          <w:lang w:val="en-US"/>
        </w:rPr>
        <w:br/>
        <w:t>}</w:t>
      </w:r>
    </w:p>
    <w:p w:rsidR="00C529B9" w:rsidRPr="00C529B9" w:rsidRDefault="00C529B9" w:rsidP="00C529B9">
      <w:pPr>
        <w:pStyle w:val="a1"/>
        <w:rPr>
          <w:lang w:val="en-US"/>
        </w:rPr>
      </w:pPr>
    </w:p>
    <w:p w:rsidR="001A0A9C" w:rsidRPr="00530E87" w:rsidRDefault="001A0A9C" w:rsidP="00E67D97">
      <w:pPr>
        <w:pStyle w:val="34"/>
        <w:rPr>
          <w:lang w:val="en-US"/>
        </w:rPr>
      </w:pPr>
      <w:r w:rsidRPr="00530E87">
        <w:rPr>
          <w:lang w:val="en-US"/>
        </w:rPr>
        <w:lastRenderedPageBreak/>
        <w:t>SimpleCacheList.java</w:t>
      </w:r>
    </w:p>
    <w:p w:rsidR="001A0A9C" w:rsidRPr="00C529B9" w:rsidRDefault="001A0A9C" w:rsidP="001A0A9C">
      <w:pPr>
        <w:pStyle w:val="afff9"/>
      </w:pPr>
      <w:proofErr w:type="gramStart"/>
      <w:r w:rsidRPr="00941D9D">
        <w:t>package</w:t>
      </w:r>
      <w:proofErr w:type="gramEnd"/>
      <w:r w:rsidRPr="00C529B9">
        <w:t xml:space="preserve"> </w:t>
      </w:r>
      <w:r w:rsidRPr="00941D9D">
        <w:t>com</w:t>
      </w:r>
      <w:r w:rsidRPr="00C529B9">
        <w:t>.</w:t>
      </w:r>
      <w:r w:rsidRPr="00941D9D">
        <w:t>vsu</w:t>
      </w:r>
      <w:r w:rsidRPr="00C529B9">
        <w:t>.</w:t>
      </w:r>
      <w:r w:rsidRPr="00941D9D">
        <w:t>amm</w:t>
      </w:r>
      <w:r w:rsidRPr="00C529B9">
        <w:t>.</w:t>
      </w:r>
      <w:r w:rsidRPr="00941D9D">
        <w:t>data</w:t>
      </w:r>
      <w:r w:rsidRPr="00C529B9">
        <w:t>.</w:t>
      </w:r>
      <w:r w:rsidRPr="00941D9D">
        <w:t>cache</w:t>
      </w:r>
      <w:r w:rsidRPr="00C529B9">
        <w:t>;</w:t>
      </w:r>
    </w:p>
    <w:p w:rsidR="001A0A9C" w:rsidRPr="00C529B9" w:rsidRDefault="001A0A9C" w:rsidP="001A0A9C">
      <w:pPr>
        <w:pStyle w:val="afff9"/>
      </w:pPr>
    </w:p>
    <w:p w:rsidR="001A0A9C" w:rsidRPr="00C529B9" w:rsidRDefault="001A0A9C" w:rsidP="001A0A9C">
      <w:pPr>
        <w:pStyle w:val="afff9"/>
      </w:pPr>
      <w:proofErr w:type="gramStart"/>
      <w:r w:rsidRPr="00941D9D">
        <w:t>import</w:t>
      </w:r>
      <w:proofErr w:type="gramEnd"/>
      <w:r w:rsidRPr="00C529B9">
        <w:t xml:space="preserve"> </w:t>
      </w:r>
      <w:r w:rsidRPr="00941D9D">
        <w:t>com</w:t>
      </w:r>
      <w:r w:rsidRPr="00C529B9">
        <w:t>.</w:t>
      </w:r>
      <w:r w:rsidRPr="00941D9D">
        <w:t>vsu</w:t>
      </w:r>
      <w:r w:rsidRPr="00C529B9">
        <w:t>.</w:t>
      </w:r>
      <w:r w:rsidRPr="00941D9D">
        <w:t>amm</w:t>
      </w:r>
      <w:r w:rsidRPr="00C529B9">
        <w:t>.</w:t>
      </w:r>
      <w:r w:rsidRPr="00941D9D">
        <w:t>data</w:t>
      </w:r>
      <w:r w:rsidRPr="00C529B9">
        <w:t>.</w:t>
      </w:r>
      <w:r w:rsidRPr="00941D9D">
        <w:t>cache</w:t>
      </w:r>
      <w:r w:rsidRPr="00C529B9">
        <w:t>.</w:t>
      </w:r>
      <w:r w:rsidRPr="00941D9D">
        <w:t>CacheBinaryTree</w:t>
      </w:r>
      <w:r w:rsidRPr="00C529B9">
        <w:t>.</w:t>
      </w:r>
      <w:r w:rsidRPr="00941D9D">
        <w:t>Node</w:t>
      </w:r>
      <w:r w:rsidRPr="00C529B9">
        <w:t>;</w:t>
      </w:r>
    </w:p>
    <w:p w:rsidR="001A0A9C" w:rsidRPr="00941D9D" w:rsidRDefault="001A0A9C" w:rsidP="001A0A9C">
      <w:pPr>
        <w:pStyle w:val="afff9"/>
      </w:pPr>
      <w:proofErr w:type="gramStart"/>
      <w:r w:rsidRPr="00941D9D">
        <w:t>import</w:t>
      </w:r>
      <w:proofErr w:type="gramEnd"/>
      <w:r w:rsidRPr="00C529B9">
        <w:t xml:space="preserve"> </w:t>
      </w:r>
      <w:r w:rsidRPr="00941D9D">
        <w:t>com</w:t>
      </w:r>
      <w:r w:rsidRPr="00C529B9">
        <w:t>.</w:t>
      </w:r>
      <w:r w:rsidRPr="00941D9D">
        <w:t>vsu</w:t>
      </w:r>
      <w:r w:rsidRPr="00C529B9">
        <w:t>.</w:t>
      </w:r>
      <w:r w:rsidRPr="00941D9D">
        <w:t>amm</w:t>
      </w:r>
      <w:r w:rsidRPr="00C529B9">
        <w:t>.</w:t>
      </w:r>
      <w:r w:rsidRPr="00941D9D">
        <w:t>data</w:t>
      </w:r>
      <w:r w:rsidRPr="00C529B9">
        <w:t>.</w:t>
      </w:r>
      <w:r w:rsidRPr="00941D9D">
        <w:t>cache</w:t>
      </w:r>
      <w:r w:rsidRPr="00C529B9">
        <w:t>.</w:t>
      </w:r>
      <w:r w:rsidRPr="00941D9D">
        <w:t>CacheItem</w:t>
      </w:r>
      <w:r w:rsidRPr="00C529B9">
        <w:t>.</w:t>
      </w:r>
      <w:r w:rsidRPr="00941D9D">
        <w:t>CacheItemComparator;</w:t>
      </w:r>
    </w:p>
    <w:p w:rsidR="001A0A9C" w:rsidRPr="00941D9D" w:rsidRDefault="001A0A9C" w:rsidP="001A0A9C">
      <w:pPr>
        <w:pStyle w:val="afff9"/>
      </w:pPr>
      <w:proofErr w:type="gramStart"/>
      <w:r w:rsidRPr="00941D9D">
        <w:t>import</w:t>
      </w:r>
      <w:proofErr w:type="gramEnd"/>
      <w:r w:rsidRPr="00941D9D">
        <w:t xml:space="preserve"> com.vsu.amm.data.cache.CacheItem.ItemState;</w:t>
      </w:r>
    </w:p>
    <w:p w:rsidR="001A0A9C" w:rsidRPr="00941D9D" w:rsidRDefault="001A0A9C" w:rsidP="001A0A9C">
      <w:pPr>
        <w:pStyle w:val="afff9"/>
      </w:pPr>
      <w:proofErr w:type="gramStart"/>
      <w:r w:rsidRPr="00941D9D">
        <w:t>import</w:t>
      </w:r>
      <w:proofErr w:type="gramEnd"/>
      <w:r w:rsidRPr="00941D9D">
        <w:t xml:space="preserve"> com.vsu.amm.data.storage.IDataStorage;</w:t>
      </w:r>
    </w:p>
    <w:p w:rsidR="001A0A9C" w:rsidRPr="00941D9D" w:rsidRDefault="001A0A9C" w:rsidP="001A0A9C">
      <w:pPr>
        <w:pStyle w:val="afff9"/>
      </w:pPr>
      <w:proofErr w:type="gramStart"/>
      <w:r w:rsidRPr="00941D9D">
        <w:t>import</w:t>
      </w:r>
      <w:proofErr w:type="gramEnd"/>
      <w:r w:rsidRPr="00941D9D">
        <w:t xml:space="preserve"> com.vsu.amm.stat.ICounterSet.OperationType;</w:t>
      </w:r>
    </w:p>
    <w:p w:rsidR="001A0A9C" w:rsidRPr="00941D9D" w:rsidRDefault="001A0A9C" w:rsidP="001A0A9C">
      <w:pPr>
        <w:pStyle w:val="afff9"/>
      </w:pPr>
      <w:proofErr w:type="gramStart"/>
      <w:r w:rsidRPr="00941D9D">
        <w:t>import</w:t>
      </w:r>
      <w:proofErr w:type="gramEnd"/>
      <w:r w:rsidRPr="00941D9D">
        <w:t xml:space="preserve"> com.vsu.amm.stat.SimpleCounterSet;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proofErr w:type="gramStart"/>
      <w:r w:rsidRPr="00941D9D">
        <w:t>import</w:t>
      </w:r>
      <w:proofErr w:type="gramEnd"/>
      <w:r w:rsidRPr="00941D9D">
        <w:t xml:space="preserve"> java.util.Iterator;</w:t>
      </w:r>
    </w:p>
    <w:p w:rsidR="001A0A9C" w:rsidRPr="00941D9D" w:rsidRDefault="001A0A9C" w:rsidP="001A0A9C">
      <w:pPr>
        <w:pStyle w:val="afff9"/>
      </w:pPr>
      <w:proofErr w:type="gramStart"/>
      <w:r w:rsidRPr="00941D9D">
        <w:t>import</w:t>
      </w:r>
      <w:proofErr w:type="gramEnd"/>
      <w:r w:rsidRPr="00941D9D">
        <w:t xml:space="preserve"> java.util.Map;</w:t>
      </w:r>
    </w:p>
    <w:p w:rsidR="001A0A9C" w:rsidRPr="00941D9D" w:rsidRDefault="001A0A9C" w:rsidP="001A0A9C">
      <w:pPr>
        <w:pStyle w:val="afff9"/>
      </w:pPr>
    </w:p>
    <w:p w:rsidR="001A0A9C" w:rsidRPr="002E3520" w:rsidRDefault="001A0A9C" w:rsidP="001A0A9C">
      <w:pPr>
        <w:pStyle w:val="afff9"/>
      </w:pPr>
      <w:r w:rsidRPr="002E3520">
        <w:t>/**</w:t>
      </w:r>
    </w:p>
    <w:p w:rsidR="001A0A9C" w:rsidRPr="00DE0F66" w:rsidRDefault="001A0A9C" w:rsidP="001A0A9C">
      <w:pPr>
        <w:pStyle w:val="afff9"/>
      </w:pPr>
      <w:r w:rsidRPr="002E3520">
        <w:t xml:space="preserve"> </w:t>
      </w:r>
      <w:proofErr w:type="gramStart"/>
      <w:r w:rsidRPr="00DE0F66">
        <w:t xml:space="preserve">* </w:t>
      </w:r>
      <w:r w:rsidRPr="00941D9D">
        <w:rPr>
          <w:lang w:val="ru-RU"/>
        </w:rPr>
        <w:t>Кэш</w:t>
      </w:r>
      <w:r w:rsidR="0013546B" w:rsidRPr="00DE0F66">
        <w:t xml:space="preserve"> </w:t>
      </w:r>
      <w:r w:rsidR="0013546B" w:rsidRPr="00941D9D">
        <w:rPr>
          <w:lang w:val="ru-RU"/>
        </w:rPr>
        <w:t>на</w:t>
      </w:r>
      <w:r w:rsidR="0013546B" w:rsidRPr="00C529B9">
        <w:t> </w:t>
      </w:r>
      <w:r w:rsidR="0013546B" w:rsidRPr="00941D9D">
        <w:rPr>
          <w:lang w:val="ru-RU"/>
        </w:rPr>
        <w:t>о</w:t>
      </w:r>
      <w:r w:rsidRPr="00941D9D">
        <w:rPr>
          <w:lang w:val="ru-RU"/>
        </w:rPr>
        <w:t>снове</w:t>
      </w:r>
      <w:r w:rsidRPr="00DE0F66">
        <w:t xml:space="preserve"> </w:t>
      </w:r>
      <w:r w:rsidRPr="00941D9D">
        <w:rPr>
          <w:lang w:val="ru-RU"/>
        </w:rPr>
        <w:t>связного</w:t>
      </w:r>
      <w:r w:rsidRPr="00DE0F66">
        <w:t xml:space="preserve"> </w:t>
      </w:r>
      <w:r w:rsidRPr="00941D9D">
        <w:rPr>
          <w:lang w:val="ru-RU"/>
        </w:rPr>
        <w:t>списка</w:t>
      </w:r>
      <w:r w:rsidRPr="00DE0F66">
        <w:t>.</w:t>
      </w:r>
      <w:proofErr w:type="gramEnd"/>
    </w:p>
    <w:p w:rsidR="001A0A9C" w:rsidRPr="00DE0F66" w:rsidRDefault="001A0A9C" w:rsidP="001A0A9C">
      <w:pPr>
        <w:pStyle w:val="afff9"/>
      </w:pPr>
      <w:r w:rsidRPr="00DE0F66">
        <w:t xml:space="preserve"> </w:t>
      </w:r>
      <w:proofErr w:type="gramStart"/>
      <w:r w:rsidRPr="00DE0F66">
        <w:t xml:space="preserve">* </w:t>
      </w:r>
      <w:r w:rsidRPr="00941D9D">
        <w:rPr>
          <w:lang w:val="ru-RU"/>
        </w:rPr>
        <w:t>Элементы</w:t>
      </w:r>
      <w:r w:rsidR="0013546B" w:rsidRPr="00DE0F66">
        <w:t xml:space="preserve"> </w:t>
      </w:r>
      <w:r w:rsidR="0013546B" w:rsidRPr="00941D9D">
        <w:rPr>
          <w:lang w:val="ru-RU"/>
        </w:rPr>
        <w:t>в</w:t>
      </w:r>
      <w:r w:rsidR="0013546B" w:rsidRPr="00C529B9">
        <w:t> </w:t>
      </w:r>
      <w:r w:rsidR="0013546B" w:rsidRPr="00941D9D">
        <w:rPr>
          <w:lang w:val="ru-RU"/>
        </w:rPr>
        <w:t>к</w:t>
      </w:r>
      <w:r w:rsidRPr="00941D9D">
        <w:rPr>
          <w:lang w:val="ru-RU"/>
        </w:rPr>
        <w:t>эше</w:t>
      </w:r>
      <w:r w:rsidRPr="00DE0F66">
        <w:t xml:space="preserve"> </w:t>
      </w:r>
      <w:r w:rsidRPr="00941D9D">
        <w:rPr>
          <w:lang w:val="ru-RU"/>
        </w:rPr>
        <w:t>отсортированы</w:t>
      </w:r>
      <w:r w:rsidR="0013546B" w:rsidRPr="00DE0F66">
        <w:t xml:space="preserve"> </w:t>
      </w:r>
      <w:r w:rsidR="0013546B" w:rsidRPr="00941D9D">
        <w:rPr>
          <w:lang w:val="ru-RU"/>
        </w:rPr>
        <w:t>в</w:t>
      </w:r>
      <w:r w:rsidR="0013546B" w:rsidRPr="00C529B9">
        <w:t> </w:t>
      </w:r>
      <w:r w:rsidR="0013546B" w:rsidRPr="00941D9D">
        <w:rPr>
          <w:lang w:val="ru-RU"/>
        </w:rPr>
        <w:t>с</w:t>
      </w:r>
      <w:r w:rsidRPr="00941D9D">
        <w:rPr>
          <w:lang w:val="ru-RU"/>
        </w:rPr>
        <w:t>оответствии</w:t>
      </w:r>
      <w:r w:rsidR="0013546B" w:rsidRPr="00DE0F66">
        <w:t xml:space="preserve"> </w:t>
      </w:r>
      <w:r w:rsidR="0013546B" w:rsidRPr="00941D9D">
        <w:rPr>
          <w:lang w:val="ru-RU"/>
        </w:rPr>
        <w:t>с</w:t>
      </w:r>
      <w:r w:rsidR="0013546B" w:rsidRPr="00C529B9">
        <w:t> </w:t>
      </w:r>
      <w:r w:rsidR="0013546B" w:rsidRPr="00941D9D">
        <w:rPr>
          <w:lang w:val="ru-RU"/>
        </w:rPr>
        <w:t>п</w:t>
      </w:r>
      <w:r w:rsidRPr="00941D9D">
        <w:rPr>
          <w:lang w:val="ru-RU"/>
        </w:rPr>
        <w:t>олитикой</w:t>
      </w:r>
      <w:r w:rsidRPr="00DE0F66">
        <w:t xml:space="preserve"> </w:t>
      </w:r>
      <w:r w:rsidRPr="00941D9D">
        <w:rPr>
          <w:lang w:val="ru-RU"/>
        </w:rPr>
        <w:t>замены</w:t>
      </w:r>
      <w:r w:rsidRPr="00DE0F66">
        <w:t xml:space="preserve"> </w:t>
      </w:r>
      <w:r w:rsidRPr="00941D9D">
        <w:rPr>
          <w:lang w:val="ru-RU"/>
        </w:rPr>
        <w:t>элемента</w:t>
      </w:r>
      <w:r w:rsidRPr="00DE0F66">
        <w:t>.</w:t>
      </w:r>
      <w:proofErr w:type="gramEnd"/>
    </w:p>
    <w:p w:rsidR="001A0A9C" w:rsidRPr="00DE0F66" w:rsidRDefault="001A0A9C" w:rsidP="001A0A9C">
      <w:pPr>
        <w:pStyle w:val="afff9"/>
      </w:pPr>
      <w:r w:rsidRPr="00DE0F66">
        <w:t xml:space="preserve"> * </w:t>
      </w:r>
      <w:r w:rsidRPr="00941D9D">
        <w:rPr>
          <w:lang w:val="ru-RU"/>
        </w:rPr>
        <w:t>Таким</w:t>
      </w:r>
      <w:r w:rsidRPr="00DE0F66">
        <w:t xml:space="preserve"> </w:t>
      </w:r>
      <w:r w:rsidRPr="00941D9D">
        <w:rPr>
          <w:lang w:val="ru-RU"/>
        </w:rPr>
        <w:t>образом</w:t>
      </w:r>
      <w:r w:rsidRPr="00DE0F66">
        <w:t xml:space="preserve"> </w:t>
      </w:r>
      <w:r w:rsidRPr="00941D9D">
        <w:rPr>
          <w:lang w:val="ru-RU"/>
        </w:rPr>
        <w:t>как</w:t>
      </w:r>
      <w:r w:rsidRPr="00DE0F66">
        <w:t xml:space="preserve"> </w:t>
      </w:r>
      <w:r w:rsidRPr="00941D9D">
        <w:rPr>
          <w:lang w:val="ru-RU"/>
        </w:rPr>
        <w:t>только</w:t>
      </w:r>
      <w:r w:rsidRPr="00DE0F66">
        <w:t xml:space="preserve"> </w:t>
      </w:r>
      <w:r w:rsidRPr="00941D9D">
        <w:rPr>
          <w:lang w:val="ru-RU"/>
        </w:rPr>
        <w:t>размер</w:t>
      </w:r>
      <w:r w:rsidRPr="00DE0F66">
        <w:t xml:space="preserve"> </w:t>
      </w:r>
      <w:r w:rsidRPr="00941D9D">
        <w:rPr>
          <w:lang w:val="ru-RU"/>
        </w:rPr>
        <w:t>кэша</w:t>
      </w:r>
      <w:r w:rsidRPr="00DE0F66">
        <w:t xml:space="preserve"> </w:t>
      </w:r>
      <w:r w:rsidRPr="00941D9D">
        <w:rPr>
          <w:lang w:val="ru-RU"/>
        </w:rPr>
        <w:t>начнёт</w:t>
      </w:r>
      <w:r w:rsidRPr="00DE0F66">
        <w:t xml:space="preserve"> </w:t>
      </w:r>
      <w:r w:rsidRPr="00941D9D">
        <w:rPr>
          <w:lang w:val="ru-RU"/>
        </w:rPr>
        <w:t>превышать</w:t>
      </w:r>
      <w:r w:rsidRPr="00DE0F66">
        <w:t xml:space="preserve"> </w:t>
      </w:r>
      <w:r w:rsidRPr="00941D9D">
        <w:rPr>
          <w:lang w:val="ru-RU"/>
        </w:rPr>
        <w:t>максимальный</w:t>
      </w:r>
      <w:r w:rsidRPr="00DE0F66">
        <w:t xml:space="preserve"> </w:t>
      </w:r>
      <w:r w:rsidRPr="00941D9D">
        <w:rPr>
          <w:lang w:val="ru-RU"/>
        </w:rPr>
        <w:t>размер</w:t>
      </w:r>
      <w:r w:rsidRPr="00DE0F66">
        <w:t xml:space="preserve">, </w:t>
      </w:r>
      <w:r w:rsidRPr="00941D9D">
        <w:rPr>
          <w:lang w:val="ru-RU"/>
        </w:rPr>
        <w:t>достаточно</w:t>
      </w:r>
      <w:r w:rsidRPr="00DE0F66">
        <w:t xml:space="preserve"> </w:t>
      </w:r>
      <w:r w:rsidRPr="00941D9D">
        <w:rPr>
          <w:lang w:val="ru-RU"/>
        </w:rPr>
        <w:t>будет</w:t>
      </w:r>
      <w:r w:rsidRPr="00DE0F66">
        <w:t xml:space="preserve"> </w:t>
      </w:r>
      <w:r w:rsidRPr="00941D9D">
        <w:rPr>
          <w:lang w:val="ru-RU"/>
        </w:rPr>
        <w:t>удалить</w:t>
      </w:r>
      <w:r w:rsidRPr="00DE0F66">
        <w:t xml:space="preserve"> </w:t>
      </w:r>
      <w:r w:rsidRPr="00941D9D">
        <w:rPr>
          <w:lang w:val="ru-RU"/>
        </w:rPr>
        <w:t>первые</w:t>
      </w:r>
      <w:r w:rsidRPr="00DE0F66">
        <w:t xml:space="preserve"> </w:t>
      </w:r>
      <w:r w:rsidRPr="00941D9D">
        <w:rPr>
          <w:lang w:val="ru-RU"/>
        </w:rPr>
        <w:t>элементы</w:t>
      </w:r>
    </w:p>
    <w:p w:rsidR="001A0A9C" w:rsidRPr="00941D9D" w:rsidRDefault="001A0A9C" w:rsidP="001A0A9C">
      <w:pPr>
        <w:pStyle w:val="afff9"/>
      </w:pPr>
      <w:r w:rsidRPr="00DE0F66">
        <w:t xml:space="preserve"> </w:t>
      </w:r>
      <w:r w:rsidRPr="00941D9D">
        <w:t>* Created</w:t>
      </w:r>
      <w:r w:rsidR="0013546B" w:rsidRPr="00941D9D">
        <w:t xml:space="preserve"> by</w:t>
      </w:r>
      <w:r w:rsidR="0013546B">
        <w:t> </w:t>
      </w:r>
      <w:r w:rsidR="0013546B" w:rsidRPr="00941D9D">
        <w:t>N</w:t>
      </w:r>
      <w:r w:rsidRPr="00941D9D">
        <w:t>ikita Skornyakov on 25.05.15</w:t>
      </w:r>
    </w:p>
    <w:p w:rsidR="001A0A9C" w:rsidRPr="00941D9D" w:rsidRDefault="001A0A9C" w:rsidP="001A0A9C">
      <w:pPr>
        <w:pStyle w:val="afff9"/>
      </w:pPr>
      <w:r w:rsidRPr="00941D9D">
        <w:t xml:space="preserve"> */</w:t>
      </w:r>
    </w:p>
    <w:p w:rsidR="001A0A9C" w:rsidRPr="00941D9D" w:rsidRDefault="001A0A9C" w:rsidP="001A0A9C">
      <w:pPr>
        <w:pStyle w:val="afff9"/>
      </w:pPr>
      <w:proofErr w:type="gramStart"/>
      <w:r w:rsidRPr="00941D9D">
        <w:t>public</w:t>
      </w:r>
      <w:proofErr w:type="gramEnd"/>
      <w:r w:rsidRPr="00941D9D">
        <w:t xml:space="preserve"> class SimpleCacheList extends AbstractCache {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private</w:t>
      </w:r>
      <w:proofErr w:type="gramEnd"/>
      <w:r w:rsidRPr="00941D9D">
        <w:t xml:space="preserve"> Node head;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private</w:t>
      </w:r>
      <w:proofErr w:type="gramEnd"/>
      <w:r w:rsidRPr="00941D9D">
        <w:t xml:space="preserve"> Node tail;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ab/>
      </w:r>
      <w:proofErr w:type="gramStart"/>
      <w:r w:rsidRPr="00941D9D">
        <w:t>public</w:t>
      </w:r>
      <w:proofErr w:type="gramEnd"/>
      <w:r w:rsidRPr="00941D9D">
        <w:t xml:space="preserve"> IDataStorage cloneDefault() {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r w:rsidRPr="00941D9D">
        <w:tab/>
        <w:t xml:space="preserve">SimpleCacheList s=new </w:t>
      </w:r>
      <w:proofErr w:type="gramStart"/>
      <w:r w:rsidRPr="00941D9D">
        <w:t>SimpleCacheList(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r w:rsidRPr="00941D9D">
        <w:tab/>
      </w:r>
      <w:proofErr w:type="gramStart"/>
      <w:r w:rsidRPr="00941D9D">
        <w:t>s.setCounterSet(</w:t>
      </w:r>
      <w:proofErr w:type="gramEnd"/>
      <w:r w:rsidRPr="00941D9D">
        <w:t>new SimpleCounterSet());</w:t>
      </w:r>
    </w:p>
    <w:p w:rsidR="001A0A9C" w:rsidRPr="00941D9D" w:rsidRDefault="001A0A9C" w:rsidP="001A0A9C">
      <w:pPr>
        <w:pStyle w:val="afff9"/>
      </w:pPr>
      <w:r w:rsidRPr="00941D9D">
        <w:tab/>
      </w:r>
      <w:r w:rsidRPr="00941D9D">
        <w:tab/>
      </w:r>
      <w:proofErr w:type="gramStart"/>
      <w:r w:rsidRPr="00941D9D">
        <w:t>return</w:t>
      </w:r>
      <w:proofErr w:type="gramEnd"/>
      <w:r w:rsidRPr="00941D9D">
        <w:t xml:space="preserve"> s;</w:t>
      </w:r>
    </w:p>
    <w:p w:rsidR="001A0A9C" w:rsidRPr="00941D9D" w:rsidRDefault="001A0A9C" w:rsidP="001A0A9C">
      <w:pPr>
        <w:pStyle w:val="afff9"/>
      </w:pPr>
      <w:r w:rsidRPr="00941D9D">
        <w:tab/>
        <w:t>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String getStorageName() {</w:t>
      </w:r>
    </w:p>
    <w:p w:rsidR="001A0A9C" w:rsidRPr="00941D9D" w:rsidRDefault="001A0A9C" w:rsidP="001A0A9C">
      <w:pPr>
        <w:pStyle w:val="afff9"/>
      </w:pPr>
      <w:r w:rsidRPr="00941D9D">
        <w:t xml:space="preserve">        String name = "";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(storage != null)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name</w:t>
      </w:r>
      <w:proofErr w:type="gramEnd"/>
      <w:r w:rsidRPr="00941D9D">
        <w:t xml:space="preserve"> = storage.getStorageName() + " with ";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return</w:t>
      </w:r>
      <w:proofErr w:type="gramEnd"/>
      <w:r w:rsidRPr="00941D9D">
        <w:t xml:space="preserve"> name + "Simple List " + comparator.toString() + "-cache";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void uncheckedSet(int value)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(storage != null)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storage.uncheckedSet(</w:t>
      </w:r>
      <w:proofErr w:type="gramEnd"/>
      <w:r w:rsidRPr="00941D9D">
        <w:t>value);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protected</w:t>
      </w:r>
      <w:proofErr w:type="gramEnd"/>
      <w:r w:rsidRPr="00941D9D">
        <w:t xml:space="preserve"> void shrinkCache()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while</w:t>
      </w:r>
      <w:proofErr w:type="gramEnd"/>
      <w:r w:rsidRPr="00941D9D">
        <w:t xml:space="preserve"> (itemsCount &gt; cacheSize &amp;&amp; head != null) {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head</w:t>
      </w:r>
      <w:proofErr w:type="gramEnd"/>
      <w:r w:rsidRPr="00941D9D">
        <w:t xml:space="preserve"> = head.next;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itemsCount--</w:t>
      </w:r>
      <w:proofErr w:type="gramEnd"/>
      <w:r w:rsidRPr="00941D9D">
        <w:t>;</w:t>
      </w:r>
    </w:p>
    <w:p w:rsidR="001A0A9C" w:rsidRPr="00941D9D" w:rsidRDefault="001A0A9C" w:rsidP="001A0A9C">
      <w:pPr>
        <w:pStyle w:val="afff9"/>
      </w:pPr>
      <w:r w:rsidRPr="00941D9D">
        <w:t xml:space="preserve">        }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SimpleCacheList() {</w:t>
      </w:r>
    </w:p>
    <w:p w:rsidR="001A0A9C" w:rsidRPr="00941D9D" w:rsidRDefault="001A0A9C" w:rsidP="001A0A9C">
      <w:pPr>
        <w:pStyle w:val="afff9"/>
      </w:pPr>
      <w:r w:rsidRPr="00941D9D">
        <w:t xml:space="preserve">        this.tail = null;</w:t>
      </w:r>
    </w:p>
    <w:p w:rsidR="001A0A9C" w:rsidRPr="00941D9D" w:rsidRDefault="001A0A9C" w:rsidP="001A0A9C">
      <w:pPr>
        <w:pStyle w:val="afff9"/>
      </w:pPr>
      <w:r w:rsidRPr="00941D9D">
        <w:t xml:space="preserve">        this.head = null;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void setStorageParams(Map&lt;String, Integer&gt; params) {</w:t>
      </w:r>
    </w:p>
    <w:p w:rsidR="001A0A9C" w:rsidRPr="00941D9D" w:rsidRDefault="001A0A9C" w:rsidP="001A0A9C">
      <w:pPr>
        <w:pStyle w:val="afff9"/>
      </w:pPr>
      <w:r w:rsidRPr="00941D9D">
        <w:lastRenderedPageBreak/>
        <w:t xml:space="preserve">        Integer size = </w:t>
      </w:r>
      <w:proofErr w:type="gramStart"/>
      <w:r w:rsidRPr="00941D9D">
        <w:t>params.get(</w:t>
      </w:r>
      <w:proofErr w:type="gramEnd"/>
      <w:r w:rsidRPr="00941D9D">
        <w:t>"size");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(size != null)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cacheSize</w:t>
      </w:r>
      <w:proofErr w:type="gramEnd"/>
      <w:r w:rsidRPr="00941D9D">
        <w:t xml:space="preserve"> = size;</w:t>
      </w:r>
    </w:p>
    <w:p w:rsidR="001A0A9C" w:rsidRPr="00941D9D" w:rsidRDefault="001A0A9C" w:rsidP="001A0A9C">
      <w:pPr>
        <w:pStyle w:val="afff9"/>
      </w:pPr>
      <w:r w:rsidRPr="00941D9D">
        <w:t xml:space="preserve">        Integer ir = </w:t>
      </w:r>
      <w:proofErr w:type="gramStart"/>
      <w:r w:rsidRPr="00941D9D">
        <w:t>params.get(</w:t>
      </w:r>
      <w:proofErr w:type="gramEnd"/>
      <w:r w:rsidRPr="00941D9D">
        <w:t>"rate");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(ir != null)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insertionRate</w:t>
      </w:r>
      <w:proofErr w:type="gramEnd"/>
      <w:r w:rsidRPr="00941D9D">
        <w:t xml:space="preserve"> = ir;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(storage != null)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storage.setStorageParams(</w:t>
      </w:r>
      <w:proofErr w:type="gramEnd"/>
      <w:r w:rsidRPr="00941D9D">
        <w:t>params);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void clear()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super.clear(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head</w:t>
      </w:r>
      <w:proofErr w:type="gramEnd"/>
      <w:r w:rsidRPr="00941D9D">
        <w:t xml:space="preserve"> = null;</w:t>
      </w:r>
    </w:p>
    <w:p w:rsidR="001A0A9C" w:rsidRPr="00941D9D" w:rsidRDefault="001A0A9C" w:rsidP="001A0A9C">
      <w:pPr>
        <w:pStyle w:val="afff9"/>
      </w:pPr>
      <w:r w:rsidRPr="00941D9D">
        <w:tab/>
        <w:t>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ab/>
        <w:t>@Override</w:t>
      </w:r>
    </w:p>
    <w:p w:rsidR="001A0A9C" w:rsidRPr="00941D9D" w:rsidRDefault="001A0A9C" w:rsidP="001A0A9C">
      <w:pPr>
        <w:pStyle w:val="afff9"/>
      </w:pPr>
      <w:r w:rsidRPr="00941D9D">
        <w:tab/>
      </w:r>
      <w:proofErr w:type="gramStart"/>
      <w:r w:rsidRPr="00941D9D">
        <w:t>public</w:t>
      </w:r>
      <w:proofErr w:type="gramEnd"/>
      <w:r w:rsidRPr="00941D9D">
        <w:t xml:space="preserve"> boolean get(int value)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(cacheSize &lt;= 0)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return</w:t>
      </w:r>
      <w:proofErr w:type="gramEnd"/>
      <w:r w:rsidRPr="00941D9D">
        <w:t xml:space="preserve"> storage != null &amp;&amp; storage.get(value);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waitForThread(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Node prev = null;</w:t>
      </w:r>
    </w:p>
    <w:p w:rsidR="001A0A9C" w:rsidRPr="00941D9D" w:rsidRDefault="001A0A9C" w:rsidP="001A0A9C">
      <w:pPr>
        <w:pStyle w:val="afff9"/>
      </w:pPr>
      <w:r w:rsidRPr="00941D9D">
        <w:tab/>
      </w:r>
      <w:r w:rsidRPr="00941D9D">
        <w:tab/>
        <w:t>Node tmp = head;</w:t>
      </w:r>
    </w:p>
    <w:p w:rsidR="001A0A9C" w:rsidRPr="00941D9D" w:rsidRDefault="001A0A9C" w:rsidP="001A0A9C">
      <w:pPr>
        <w:pStyle w:val="afff9"/>
      </w:pPr>
      <w:r w:rsidRPr="00941D9D">
        <w:tab/>
      </w:r>
      <w:r w:rsidRPr="00941D9D">
        <w:tab/>
      </w:r>
      <w:proofErr w:type="gramStart"/>
      <w:r w:rsidRPr="00941D9D">
        <w:t>while</w:t>
      </w:r>
      <w:proofErr w:type="gramEnd"/>
      <w:r w:rsidRPr="00941D9D">
        <w:t xml:space="preserve"> (tmp != null) {</w:t>
      </w:r>
    </w:p>
    <w:p w:rsidR="001A0A9C" w:rsidRPr="00941D9D" w:rsidRDefault="001A0A9C" w:rsidP="001A0A9C">
      <w:pPr>
        <w:pStyle w:val="afff9"/>
      </w:pPr>
      <w:r w:rsidRPr="00941D9D">
        <w:tab/>
      </w:r>
      <w:r w:rsidRPr="00941D9D">
        <w:tab/>
      </w:r>
      <w:r w:rsidRPr="00941D9D">
        <w:tab/>
      </w:r>
      <w:proofErr w:type="gramStart"/>
      <w:r w:rsidRPr="00941D9D">
        <w:t>counterSet.inc(</w:t>
      </w:r>
      <w:proofErr w:type="gramEnd"/>
      <w:r w:rsidRPr="00941D9D">
        <w:t>OperationType.DEFERRED_COMPARE);</w:t>
      </w:r>
    </w:p>
    <w:p w:rsidR="001A0A9C" w:rsidRPr="00941D9D" w:rsidRDefault="001A0A9C" w:rsidP="001A0A9C">
      <w:pPr>
        <w:pStyle w:val="afff9"/>
      </w:pPr>
      <w:r w:rsidRPr="00941D9D">
        <w:tab/>
      </w:r>
      <w:r w:rsidRPr="00941D9D">
        <w:tab/>
      </w:r>
      <w:r w:rsidRPr="00941D9D">
        <w:tab/>
      </w:r>
      <w:proofErr w:type="gramStart"/>
      <w:r w:rsidRPr="00941D9D">
        <w:t>if</w:t>
      </w:r>
      <w:proofErr w:type="gramEnd"/>
      <w:r w:rsidRPr="00941D9D">
        <w:t xml:space="preserve"> (tmp.getValue() == value) {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update(</w:t>
      </w:r>
      <w:proofErr w:type="gramEnd"/>
      <w:r w:rsidRPr="00941D9D">
        <w:t>prev);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return</w:t>
      </w:r>
      <w:proofErr w:type="gramEnd"/>
      <w:r w:rsidRPr="00941D9D">
        <w:t xml:space="preserve"> tmp.value.getState() == ItemState.NORMAL;</w:t>
      </w:r>
    </w:p>
    <w:p w:rsidR="001A0A9C" w:rsidRPr="00941D9D" w:rsidRDefault="001A0A9C" w:rsidP="001A0A9C">
      <w:pPr>
        <w:pStyle w:val="afff9"/>
      </w:pPr>
      <w:r w:rsidRPr="00941D9D">
        <w:tab/>
      </w:r>
      <w:r w:rsidRPr="00941D9D">
        <w:tab/>
      </w:r>
      <w:r w:rsidRPr="00941D9D">
        <w:tab/>
        <w:t>}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prev</w:t>
      </w:r>
      <w:proofErr w:type="gramEnd"/>
      <w:r w:rsidRPr="00941D9D">
        <w:t xml:space="preserve"> = tmp;</w:t>
      </w:r>
    </w:p>
    <w:p w:rsidR="001A0A9C" w:rsidRPr="00941D9D" w:rsidRDefault="001A0A9C" w:rsidP="001A0A9C">
      <w:pPr>
        <w:pStyle w:val="afff9"/>
      </w:pPr>
      <w:r w:rsidRPr="00941D9D">
        <w:tab/>
      </w:r>
      <w:r w:rsidRPr="00941D9D">
        <w:tab/>
      </w:r>
      <w:r w:rsidRPr="00941D9D">
        <w:tab/>
      </w:r>
      <w:proofErr w:type="gramStart"/>
      <w:r w:rsidRPr="00941D9D">
        <w:t>tmp</w:t>
      </w:r>
      <w:proofErr w:type="gramEnd"/>
      <w:r w:rsidRPr="00941D9D">
        <w:t xml:space="preserve"> = tmp.next;</w:t>
      </w:r>
    </w:p>
    <w:p w:rsidR="001A0A9C" w:rsidRPr="00941D9D" w:rsidRDefault="001A0A9C" w:rsidP="001A0A9C">
      <w:pPr>
        <w:pStyle w:val="afff9"/>
      </w:pPr>
      <w:r w:rsidRPr="00941D9D">
        <w:tab/>
      </w:r>
      <w:r w:rsidRPr="00941D9D">
        <w:tab/>
        <w:t>}</w:t>
      </w:r>
    </w:p>
    <w:p w:rsidR="001A0A9C" w:rsidRPr="00941D9D" w:rsidRDefault="001A0A9C" w:rsidP="001A0A9C">
      <w:pPr>
        <w:pStyle w:val="afff9"/>
      </w:pPr>
      <w:r w:rsidRPr="00941D9D">
        <w:t xml:space="preserve">        //элемент</w:t>
      </w:r>
      <w:r w:rsidR="0013546B" w:rsidRPr="00941D9D">
        <w:t xml:space="preserve"> не</w:t>
      </w:r>
      <w:r w:rsidR="0013546B">
        <w:t> </w:t>
      </w:r>
      <w:r w:rsidR="0013546B" w:rsidRPr="00941D9D">
        <w:t>н</w:t>
      </w:r>
      <w:r w:rsidRPr="00941D9D">
        <w:t>айден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boolean</w:t>
      </w:r>
      <w:proofErr w:type="gramEnd"/>
      <w:r w:rsidRPr="00941D9D">
        <w:t xml:space="preserve"> containsInStorage = false;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(storage != null)</w:t>
      </w:r>
    </w:p>
    <w:p w:rsidR="001A0A9C" w:rsidRPr="00DE0F66" w:rsidRDefault="001A0A9C" w:rsidP="001A0A9C">
      <w:pPr>
        <w:pStyle w:val="afff9"/>
        <w:rPr>
          <w:lang w:val="ru-RU"/>
        </w:rPr>
      </w:pPr>
      <w:r w:rsidRPr="00941D9D">
        <w:t xml:space="preserve">            </w:t>
      </w:r>
      <w:proofErr w:type="gramStart"/>
      <w:r w:rsidRPr="00941D9D">
        <w:t>containsInStorage</w:t>
      </w:r>
      <w:proofErr w:type="gramEnd"/>
      <w:r w:rsidRPr="00DE0F66">
        <w:rPr>
          <w:lang w:val="ru-RU"/>
        </w:rPr>
        <w:t xml:space="preserve"> = </w:t>
      </w:r>
      <w:r w:rsidRPr="00941D9D">
        <w:t>storage</w:t>
      </w:r>
      <w:r w:rsidRPr="00DE0F66">
        <w:rPr>
          <w:lang w:val="ru-RU"/>
        </w:rPr>
        <w:t>.</w:t>
      </w:r>
      <w:r w:rsidRPr="00941D9D">
        <w:t>get</w:t>
      </w:r>
      <w:r w:rsidRPr="00DE0F66">
        <w:rPr>
          <w:lang w:val="ru-RU"/>
        </w:rPr>
        <w:t>(</w:t>
      </w:r>
      <w:r w:rsidRPr="00941D9D">
        <w:t>value</w:t>
      </w:r>
      <w:r w:rsidRPr="00DE0F66">
        <w:rPr>
          <w:lang w:val="ru-RU"/>
        </w:rPr>
        <w:t>);</w:t>
      </w:r>
    </w:p>
    <w:p w:rsidR="001A0A9C" w:rsidRPr="00DE0F66" w:rsidRDefault="001A0A9C" w:rsidP="001A0A9C">
      <w:pPr>
        <w:pStyle w:val="afff9"/>
        <w:rPr>
          <w:lang w:val="ru-RU"/>
        </w:rPr>
      </w:pPr>
    </w:p>
    <w:p w:rsidR="001A0A9C" w:rsidRPr="00941D9D" w:rsidRDefault="001A0A9C" w:rsidP="001A0A9C">
      <w:pPr>
        <w:pStyle w:val="afff9"/>
        <w:rPr>
          <w:lang w:val="ru-RU"/>
        </w:rPr>
      </w:pPr>
      <w:r w:rsidRPr="00DE0F66">
        <w:rPr>
          <w:lang w:val="ru-RU"/>
        </w:rPr>
        <w:t xml:space="preserve">        </w:t>
      </w:r>
      <w:r w:rsidRPr="00941D9D">
        <w:rPr>
          <w:lang w:val="ru-RU"/>
        </w:rPr>
        <w:t>//если элемента</w:t>
      </w:r>
      <w:r w:rsidR="0013546B" w:rsidRPr="00941D9D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х</w:t>
      </w:r>
      <w:r w:rsidRPr="00941D9D">
        <w:rPr>
          <w:lang w:val="ru-RU"/>
        </w:rPr>
        <w:t>ранилище нет,</w:t>
      </w:r>
      <w:r w:rsidR="0013546B" w:rsidRPr="00941D9D">
        <w:rPr>
          <w:lang w:val="ru-RU"/>
        </w:rPr>
        <w:t xml:space="preserve"> то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в</w:t>
      </w:r>
      <w:r w:rsidRPr="00941D9D">
        <w:rPr>
          <w:lang w:val="ru-RU"/>
        </w:rPr>
        <w:t>ыходим.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t xml:space="preserve">        </w:t>
      </w:r>
      <w:proofErr w:type="gramStart"/>
      <w:r w:rsidRPr="00941D9D">
        <w:t>if</w:t>
      </w:r>
      <w:proofErr w:type="gramEnd"/>
      <w:r w:rsidRPr="00941D9D">
        <w:t xml:space="preserve"> (!containsInStorage)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return</w:t>
      </w:r>
      <w:proofErr w:type="gramEnd"/>
      <w:r w:rsidRPr="00941D9D">
        <w:t xml:space="preserve"> false;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insertInCache(</w:t>
      </w:r>
      <w:proofErr w:type="gramEnd"/>
      <w:r w:rsidRPr="00941D9D">
        <w:t>value);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return</w:t>
      </w:r>
      <w:proofErr w:type="gramEnd"/>
      <w:r w:rsidRPr="00941D9D">
        <w:t xml:space="preserve"> true;</w:t>
      </w:r>
    </w:p>
    <w:p w:rsidR="001A0A9C" w:rsidRPr="00941D9D" w:rsidRDefault="001A0A9C" w:rsidP="001A0A9C">
      <w:pPr>
        <w:pStyle w:val="afff9"/>
      </w:pPr>
      <w:r w:rsidRPr="00941D9D">
        <w:tab/>
        <w:t>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boolean set(int value)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(cacheSize &lt;= 0)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return</w:t>
      </w:r>
      <w:proofErr w:type="gramEnd"/>
      <w:r w:rsidRPr="00941D9D">
        <w:t xml:space="preserve"> storage != null &amp;&amp; storage.set(value);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waitForThread(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waitingThread</w:t>
      </w:r>
      <w:proofErr w:type="gramEnd"/>
      <w:r w:rsidRPr="00941D9D">
        <w:t xml:space="preserve"> = new Thread() {</w:t>
      </w:r>
    </w:p>
    <w:p w:rsidR="001A0A9C" w:rsidRPr="00941D9D" w:rsidRDefault="001A0A9C" w:rsidP="001A0A9C">
      <w:pPr>
        <w:pStyle w:val="afff9"/>
      </w:pPr>
      <w:r w:rsidRPr="00941D9D">
        <w:t xml:space="preserve">            @Override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public</w:t>
      </w:r>
      <w:proofErr w:type="gramEnd"/>
      <w:r w:rsidRPr="00941D9D">
        <w:t xml:space="preserve"> void run() {</w:t>
      </w:r>
    </w:p>
    <w:p w:rsidR="001A0A9C" w:rsidRPr="00941D9D" w:rsidRDefault="001A0A9C" w:rsidP="001A0A9C">
      <w:pPr>
        <w:pStyle w:val="afff9"/>
      </w:pPr>
      <w:r w:rsidRPr="00941D9D">
        <w:t xml:space="preserve">                //кэш пуст</w:t>
      </w:r>
    </w:p>
    <w:p w:rsidR="001A0A9C" w:rsidRPr="00DE0F66" w:rsidRDefault="001A0A9C" w:rsidP="001A0A9C">
      <w:pPr>
        <w:pStyle w:val="afff9"/>
        <w:rPr>
          <w:lang w:val="ru-RU"/>
        </w:rPr>
      </w:pPr>
      <w:r w:rsidRPr="00941D9D">
        <w:t xml:space="preserve">                </w:t>
      </w:r>
      <w:proofErr w:type="gramStart"/>
      <w:r w:rsidRPr="00941D9D">
        <w:t>if</w:t>
      </w:r>
      <w:proofErr w:type="gramEnd"/>
      <w:r w:rsidRPr="00DE0F66">
        <w:rPr>
          <w:lang w:val="ru-RU"/>
        </w:rPr>
        <w:t xml:space="preserve"> (</w:t>
      </w:r>
      <w:r w:rsidRPr="00941D9D">
        <w:t>head</w:t>
      </w:r>
      <w:r w:rsidRPr="00DE0F66">
        <w:rPr>
          <w:lang w:val="ru-RU"/>
        </w:rPr>
        <w:t xml:space="preserve"> == </w:t>
      </w:r>
      <w:r w:rsidRPr="00941D9D">
        <w:t>null</w:t>
      </w:r>
      <w:r w:rsidRPr="00DE0F66">
        <w:rPr>
          <w:lang w:val="ru-RU"/>
        </w:rPr>
        <w:t>)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DE0F66">
        <w:rPr>
          <w:lang w:val="ru-RU"/>
        </w:rPr>
        <w:t xml:space="preserve">                    </w:t>
      </w:r>
      <w:proofErr w:type="gramStart"/>
      <w:r w:rsidRPr="00941D9D">
        <w:t>return</w:t>
      </w:r>
      <w:proofErr w:type="gramEnd"/>
      <w:r w:rsidRPr="00941D9D">
        <w:rPr>
          <w:lang w:val="ru-RU"/>
        </w:rPr>
        <w:t>;</w:t>
      </w:r>
    </w:p>
    <w:p w:rsidR="001A0A9C" w:rsidRPr="00941D9D" w:rsidRDefault="001A0A9C" w:rsidP="001A0A9C">
      <w:pPr>
        <w:pStyle w:val="afff9"/>
        <w:rPr>
          <w:lang w:val="ru-RU"/>
        </w:rPr>
      </w:pP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//в кэше есть элементы, поэтому сначала ищем среди них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t xml:space="preserve">                </w:t>
      </w:r>
      <w:proofErr w:type="gramStart"/>
      <w:r w:rsidRPr="00941D9D">
        <w:t>if</w:t>
      </w:r>
      <w:proofErr w:type="gramEnd"/>
      <w:r w:rsidRPr="00941D9D">
        <w:t xml:space="preserve"> (head.getValue() == value)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if</w:t>
      </w:r>
      <w:proofErr w:type="gramEnd"/>
      <w:r w:rsidRPr="00941D9D">
        <w:t xml:space="preserve"> (head.value.getState() == ItemState.DELETED)</w:t>
      </w:r>
    </w:p>
    <w:p w:rsidR="001A0A9C" w:rsidRPr="00941D9D" w:rsidRDefault="001A0A9C" w:rsidP="001A0A9C">
      <w:pPr>
        <w:pStyle w:val="afff9"/>
      </w:pPr>
      <w:r w:rsidRPr="00941D9D">
        <w:lastRenderedPageBreak/>
        <w:t xml:space="preserve">                        </w:t>
      </w:r>
      <w:proofErr w:type="gramStart"/>
      <w:r w:rsidRPr="00941D9D">
        <w:t>head.value.setState(</w:t>
      </w:r>
      <w:proofErr w:type="gramEnd"/>
      <w:r w:rsidRPr="00941D9D">
        <w:t>ItemState.NORMAL);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update(</w:t>
      </w:r>
      <w:proofErr w:type="gramEnd"/>
      <w:r w:rsidRPr="00941D9D">
        <w:t>null);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return</w:t>
      </w:r>
      <w:proofErr w:type="gramEnd"/>
      <w:r w:rsidRPr="00941D9D">
        <w:t>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    Node tmp = head;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while</w:t>
      </w:r>
      <w:proofErr w:type="gramEnd"/>
      <w:r w:rsidRPr="00941D9D">
        <w:t xml:space="preserve"> (tmp.next != null)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counterSet.inc(</w:t>
      </w:r>
      <w:proofErr w:type="gramEnd"/>
      <w:r w:rsidRPr="00941D9D">
        <w:t>OperationType.DEFERRED_COMPARE);</w:t>
      </w:r>
    </w:p>
    <w:p w:rsidR="001A0A9C" w:rsidRPr="00941D9D" w:rsidRDefault="001A0A9C" w:rsidP="001A0A9C">
      <w:pPr>
        <w:pStyle w:val="afff9"/>
      </w:pPr>
      <w:r w:rsidRPr="00941D9D">
        <w:t xml:space="preserve">                    //если элемент найден</w:t>
      </w:r>
      <w:r w:rsidR="0013546B" w:rsidRPr="00941D9D">
        <w:t xml:space="preserve"> в</w:t>
      </w:r>
      <w:r w:rsidR="0013546B">
        <w:t> </w:t>
      </w:r>
      <w:r w:rsidR="0013546B" w:rsidRPr="00941D9D">
        <w:t>к</w:t>
      </w:r>
      <w:r w:rsidRPr="00941D9D">
        <w:t>эше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if</w:t>
      </w:r>
      <w:proofErr w:type="gramEnd"/>
      <w:r w:rsidRPr="00941D9D">
        <w:t xml:space="preserve"> (tmp.next.getValue() == value) {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if</w:t>
      </w:r>
      <w:proofErr w:type="gramEnd"/>
      <w:r w:rsidRPr="00941D9D">
        <w:t xml:space="preserve"> (tmp.next.value.getState() == ItemState.DELETED)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    </w:t>
      </w:r>
      <w:proofErr w:type="gramStart"/>
      <w:r w:rsidRPr="00941D9D">
        <w:t>tmp.next.value.setState(</w:t>
      </w:r>
      <w:proofErr w:type="gramEnd"/>
      <w:r w:rsidRPr="00941D9D">
        <w:t>ItemState.NORMAL);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counterSet.inc(</w:t>
      </w:r>
      <w:proofErr w:type="gramEnd"/>
      <w:r w:rsidRPr="00941D9D">
        <w:t>OperationType.DEFERRED_ASSIGN);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update(</w:t>
      </w:r>
      <w:proofErr w:type="gramEnd"/>
      <w:r w:rsidRPr="00941D9D">
        <w:t>tmp);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return</w:t>
      </w:r>
      <w:proofErr w:type="gramEnd"/>
      <w:r w:rsidRPr="00941D9D">
        <w:t>;</w:t>
      </w:r>
    </w:p>
    <w:p w:rsidR="001A0A9C" w:rsidRPr="00941D9D" w:rsidRDefault="001A0A9C" w:rsidP="001A0A9C">
      <w:pPr>
        <w:pStyle w:val="afff9"/>
      </w:pPr>
      <w:r w:rsidRPr="00941D9D">
        <w:t xml:space="preserve">    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tmp</w:t>
      </w:r>
      <w:proofErr w:type="gramEnd"/>
      <w:r w:rsidRPr="00941D9D">
        <w:t xml:space="preserve"> = tmp.next;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}</w:t>
      </w:r>
    </w:p>
    <w:p w:rsidR="001A0A9C" w:rsidRPr="00941D9D" w:rsidRDefault="001A0A9C" w:rsidP="001A0A9C">
      <w:pPr>
        <w:pStyle w:val="afff9"/>
      </w:pPr>
      <w:r w:rsidRPr="00941D9D">
        <w:t xml:space="preserve">        };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waitingThread.start(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insertInCache(</w:t>
      </w:r>
      <w:proofErr w:type="gramEnd"/>
      <w:r w:rsidRPr="00941D9D">
        <w:t>value);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return</w:t>
      </w:r>
      <w:proofErr w:type="gramEnd"/>
      <w:r w:rsidRPr="00941D9D">
        <w:t xml:space="preserve"> storage != null &amp;&amp; storage.set(value);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boolean remove(int value)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waitForThread(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(head == null)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return</w:t>
      </w:r>
      <w:proofErr w:type="gramEnd"/>
      <w:r w:rsidRPr="00941D9D">
        <w:t xml:space="preserve"> storage != null &amp;&amp; storage.remove(value);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Node tmp = head;</w:t>
      </w:r>
    </w:p>
    <w:p w:rsidR="001A0A9C" w:rsidRPr="00941D9D" w:rsidRDefault="001A0A9C" w:rsidP="001A0A9C">
      <w:pPr>
        <w:pStyle w:val="afff9"/>
      </w:pPr>
      <w:r w:rsidRPr="00941D9D">
        <w:t xml:space="preserve">        Node prev = null;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while</w:t>
      </w:r>
      <w:proofErr w:type="gramEnd"/>
      <w:r w:rsidRPr="00941D9D">
        <w:t xml:space="preserve"> (tmp != null) {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if</w:t>
      </w:r>
      <w:proofErr w:type="gramEnd"/>
      <w:r w:rsidRPr="00941D9D">
        <w:t xml:space="preserve"> (tmp.getValue() == value) {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if</w:t>
      </w:r>
      <w:proofErr w:type="gramEnd"/>
      <w:r w:rsidRPr="00941D9D">
        <w:t xml:space="preserve"> (tmp.value.getState() == ItemState.DELETED)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update(</w:t>
      </w:r>
      <w:proofErr w:type="gramEnd"/>
      <w:r w:rsidRPr="00941D9D">
        <w:t>prev);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return</w:t>
      </w:r>
      <w:proofErr w:type="gramEnd"/>
      <w:r w:rsidRPr="00941D9D">
        <w:t xml:space="preserve"> true;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else</w:t>
      </w:r>
      <w:proofErr w:type="gramEnd"/>
      <w:r w:rsidRPr="00941D9D">
        <w:t xml:space="preserve">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tmp.value.setState(</w:t>
      </w:r>
      <w:proofErr w:type="gramEnd"/>
      <w:r w:rsidRPr="00941D9D">
        <w:t>ItemState.DELETED);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update(</w:t>
      </w:r>
      <w:proofErr w:type="gramEnd"/>
      <w:r w:rsidRPr="00941D9D">
        <w:t>prev);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return</w:t>
      </w:r>
      <w:proofErr w:type="gramEnd"/>
      <w:r w:rsidRPr="00941D9D">
        <w:t xml:space="preserve"> storage != null &amp;&amp; storage.remove(value);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prev</w:t>
      </w:r>
      <w:proofErr w:type="gramEnd"/>
      <w:r w:rsidRPr="00941D9D">
        <w:t xml:space="preserve"> = tmp;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tmp</w:t>
      </w:r>
      <w:proofErr w:type="gramEnd"/>
      <w:r w:rsidRPr="00941D9D">
        <w:t xml:space="preserve"> = tmp.next;</w:t>
      </w:r>
    </w:p>
    <w:p w:rsidR="001A0A9C" w:rsidRPr="00941D9D" w:rsidRDefault="001A0A9C" w:rsidP="001A0A9C">
      <w:pPr>
        <w:pStyle w:val="afff9"/>
      </w:pPr>
      <w:r w:rsidRPr="00941D9D">
        <w:t xml:space="preserve">    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return</w:t>
      </w:r>
      <w:proofErr w:type="gramEnd"/>
      <w:r w:rsidRPr="00941D9D">
        <w:t xml:space="preserve"> storage != null &amp;&amp; storage.remove(value);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Iterator&lt;Integer&gt; getIterator()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(storage == null)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return</w:t>
      </w:r>
      <w:proofErr w:type="gramEnd"/>
      <w:r w:rsidRPr="00941D9D">
        <w:t xml:space="preserve"> new Iterator&lt;Integer&gt;() {</w:t>
      </w:r>
    </w:p>
    <w:p w:rsidR="001A0A9C" w:rsidRPr="00941D9D" w:rsidRDefault="001A0A9C" w:rsidP="001A0A9C">
      <w:pPr>
        <w:pStyle w:val="afff9"/>
      </w:pPr>
      <w:r w:rsidRPr="00941D9D">
        <w:t xml:space="preserve">                @Override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public</w:t>
      </w:r>
      <w:proofErr w:type="gramEnd"/>
      <w:r w:rsidRPr="00941D9D">
        <w:t xml:space="preserve"> boolean hasNext()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return</w:t>
      </w:r>
      <w:proofErr w:type="gramEnd"/>
      <w:r w:rsidRPr="00941D9D">
        <w:t xml:space="preserve"> false;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        @Override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public</w:t>
      </w:r>
      <w:proofErr w:type="gramEnd"/>
      <w:r w:rsidRPr="00941D9D">
        <w:t xml:space="preserve"> Integer next()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return</w:t>
      </w:r>
      <w:proofErr w:type="gramEnd"/>
      <w:r w:rsidRPr="00941D9D">
        <w:t xml:space="preserve"> null;</w:t>
      </w:r>
    </w:p>
    <w:p w:rsidR="001A0A9C" w:rsidRPr="00941D9D" w:rsidRDefault="001A0A9C" w:rsidP="001A0A9C">
      <w:pPr>
        <w:pStyle w:val="afff9"/>
      </w:pPr>
      <w:r w:rsidRPr="00941D9D">
        <w:lastRenderedPageBreak/>
        <w:t xml:space="preserve">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};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return</w:t>
      </w:r>
      <w:proofErr w:type="gramEnd"/>
      <w:r w:rsidRPr="00941D9D">
        <w:t xml:space="preserve"> storage.getIterator();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@Override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public</w:t>
      </w:r>
      <w:proofErr w:type="gramEnd"/>
      <w:r w:rsidRPr="00941D9D">
        <w:t xml:space="preserve"> void clearCache()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super.clearCache(</w:t>
      </w:r>
      <w:proofErr w:type="gramEnd"/>
      <w:r w:rsidRPr="00941D9D">
        <w:t>);</w:t>
      </w:r>
    </w:p>
    <w:p w:rsidR="001A0A9C" w:rsidRPr="002E3520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head</w:t>
      </w:r>
      <w:proofErr w:type="gramEnd"/>
      <w:r w:rsidRPr="002E3520">
        <w:t xml:space="preserve"> = </w:t>
      </w:r>
      <w:r w:rsidRPr="00941D9D">
        <w:t>null</w:t>
      </w:r>
      <w:r w:rsidRPr="002E3520">
        <w:t>;</w:t>
      </w:r>
    </w:p>
    <w:p w:rsidR="001A0A9C" w:rsidRPr="002E3520" w:rsidRDefault="001A0A9C" w:rsidP="001A0A9C">
      <w:pPr>
        <w:pStyle w:val="afff9"/>
      </w:pPr>
      <w:r w:rsidRPr="002E3520">
        <w:t xml:space="preserve">        </w:t>
      </w:r>
      <w:proofErr w:type="gramStart"/>
      <w:r w:rsidRPr="00941D9D">
        <w:t>tail</w:t>
      </w:r>
      <w:proofErr w:type="gramEnd"/>
      <w:r w:rsidRPr="002E3520">
        <w:t xml:space="preserve"> = </w:t>
      </w:r>
      <w:r w:rsidRPr="00941D9D">
        <w:t>null</w:t>
      </w:r>
      <w:r w:rsidRPr="002E3520">
        <w:t>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2E3520">
        <w:t xml:space="preserve">    </w:t>
      </w:r>
      <w:r w:rsidRPr="00941D9D">
        <w:rPr>
          <w:lang w:val="ru-RU"/>
        </w:rPr>
        <w:t>}</w:t>
      </w:r>
    </w:p>
    <w:p w:rsidR="001A0A9C" w:rsidRPr="00941D9D" w:rsidRDefault="001A0A9C" w:rsidP="001A0A9C">
      <w:pPr>
        <w:pStyle w:val="afff9"/>
        <w:rPr>
          <w:lang w:val="ru-RU"/>
        </w:rPr>
      </w:pP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//вставка </w:t>
      </w:r>
      <w:proofErr w:type="gramStart"/>
      <w:r w:rsidRPr="00941D9D">
        <w:rPr>
          <w:lang w:val="ru-RU"/>
        </w:rPr>
        <w:t>элемента</w:t>
      </w:r>
      <w:proofErr w:type="gramEnd"/>
      <w:r w:rsidRPr="00941D9D">
        <w:rPr>
          <w:lang w:val="ru-RU"/>
        </w:rPr>
        <w:t xml:space="preserve"> которого</w:t>
      </w:r>
      <w:r w:rsidR="0013546B" w:rsidRPr="00941D9D">
        <w:rPr>
          <w:lang w:val="ru-RU"/>
        </w:rPr>
        <w:t xml:space="preserve"> не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с</w:t>
      </w:r>
      <w:r w:rsidRPr="00941D9D">
        <w:rPr>
          <w:lang w:val="ru-RU"/>
        </w:rPr>
        <w:t>уществовало</w:t>
      </w:r>
      <w:r w:rsidR="0013546B" w:rsidRPr="00941D9D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к</w:t>
      </w:r>
      <w:r w:rsidRPr="00941D9D">
        <w:rPr>
          <w:lang w:val="ru-RU"/>
        </w:rPr>
        <w:t>эше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t xml:space="preserve">    </w:t>
      </w:r>
      <w:proofErr w:type="gramStart"/>
      <w:r w:rsidRPr="00941D9D">
        <w:t>private</w:t>
      </w:r>
      <w:proofErr w:type="gramEnd"/>
      <w:r w:rsidRPr="00941D9D">
        <w:t xml:space="preserve"> void insertInCache(int value) {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if</w:t>
      </w:r>
      <w:proofErr w:type="gramEnd"/>
      <w:r w:rsidRPr="00941D9D">
        <w:t xml:space="preserve"> (!shouldValueBeInserted())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return</w:t>
      </w:r>
      <w:proofErr w:type="gramEnd"/>
      <w:r w:rsidRPr="00941D9D">
        <w:t>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waitForThread(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counterSet.inc(</w:t>
      </w:r>
      <w:proofErr w:type="gramEnd"/>
      <w:r w:rsidRPr="00941D9D">
        <w:t>OperationType.DEFERRED_ASSIGN);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t xml:space="preserve">        </w:t>
      </w:r>
      <w:r w:rsidRPr="00941D9D">
        <w:rPr>
          <w:lang w:val="ru-RU"/>
        </w:rPr>
        <w:t>//в отдельном потоке вставляем элемент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</w:t>
      </w:r>
      <w:proofErr w:type="gramStart"/>
      <w:r w:rsidRPr="00941D9D">
        <w:t>waitingThread</w:t>
      </w:r>
      <w:proofErr w:type="gramEnd"/>
      <w:r w:rsidRPr="00941D9D">
        <w:rPr>
          <w:lang w:val="ru-RU"/>
        </w:rPr>
        <w:t xml:space="preserve"> = </w:t>
      </w:r>
      <w:r w:rsidRPr="00941D9D">
        <w:t>new</w:t>
      </w:r>
      <w:r w:rsidRPr="00941D9D">
        <w:rPr>
          <w:lang w:val="ru-RU"/>
        </w:rPr>
        <w:t xml:space="preserve"> </w:t>
      </w:r>
      <w:r w:rsidRPr="00941D9D">
        <w:t>Thread</w:t>
      </w:r>
      <w:r w:rsidRPr="00941D9D">
        <w:rPr>
          <w:lang w:val="ru-RU"/>
        </w:rPr>
        <w:t>() {</w:t>
      </w:r>
    </w:p>
    <w:p w:rsidR="001A0A9C" w:rsidRPr="00DE0F66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</w:t>
      </w:r>
      <w:r w:rsidRPr="00DE0F66">
        <w:rPr>
          <w:lang w:val="ru-RU"/>
        </w:rPr>
        <w:t>@</w:t>
      </w:r>
      <w:r w:rsidRPr="00941D9D">
        <w:t>Override</w:t>
      </w:r>
    </w:p>
    <w:p w:rsidR="001A0A9C" w:rsidRPr="00941D9D" w:rsidRDefault="001A0A9C" w:rsidP="001A0A9C">
      <w:pPr>
        <w:pStyle w:val="afff9"/>
      </w:pPr>
      <w:r w:rsidRPr="00DE0F66">
        <w:rPr>
          <w:lang w:val="ru-RU"/>
        </w:rPr>
        <w:t xml:space="preserve">            </w:t>
      </w:r>
      <w:proofErr w:type="gramStart"/>
      <w:r w:rsidRPr="00941D9D">
        <w:t>public</w:t>
      </w:r>
      <w:proofErr w:type="gramEnd"/>
      <w:r w:rsidRPr="00941D9D">
        <w:t xml:space="preserve"> void run() {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while</w:t>
      </w:r>
      <w:proofErr w:type="gramEnd"/>
      <w:r w:rsidRPr="00941D9D">
        <w:t xml:space="preserve"> (cacheSize &lt; itemsCount)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if</w:t>
      </w:r>
      <w:proofErr w:type="gramEnd"/>
      <w:r w:rsidRPr="00941D9D">
        <w:t xml:space="preserve"> (head == tail) {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head</w:t>
      </w:r>
      <w:proofErr w:type="gramEnd"/>
      <w:r w:rsidRPr="00941D9D">
        <w:t xml:space="preserve"> = new Node(value);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tail</w:t>
      </w:r>
      <w:proofErr w:type="gramEnd"/>
      <w:r w:rsidRPr="00941D9D">
        <w:t xml:space="preserve"> = head;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return</w:t>
      </w:r>
      <w:proofErr w:type="gramEnd"/>
      <w:r w:rsidRPr="00941D9D">
        <w:t>;</w:t>
      </w:r>
    </w:p>
    <w:p w:rsidR="001A0A9C" w:rsidRPr="00941D9D" w:rsidRDefault="001A0A9C" w:rsidP="001A0A9C">
      <w:pPr>
        <w:pStyle w:val="afff9"/>
      </w:pPr>
      <w:r w:rsidRPr="00941D9D">
        <w:t xml:space="preserve">    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head</w:t>
      </w:r>
      <w:proofErr w:type="gramEnd"/>
      <w:r w:rsidRPr="00941D9D">
        <w:t xml:space="preserve"> = head.next;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if</w:t>
      </w:r>
      <w:proofErr w:type="gramEnd"/>
      <w:r w:rsidRPr="00941D9D">
        <w:t xml:space="preserve"> (head == null)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counterSet.inc(</w:t>
      </w:r>
      <w:proofErr w:type="gramEnd"/>
      <w:r w:rsidRPr="00941D9D">
        <w:t>OperationType.DEFERRED_ASSIGN);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head</w:t>
      </w:r>
      <w:proofErr w:type="gramEnd"/>
      <w:r w:rsidRPr="00941D9D">
        <w:t xml:space="preserve"> = new Node(value);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tail</w:t>
      </w:r>
      <w:proofErr w:type="gramEnd"/>
      <w:r w:rsidRPr="00941D9D">
        <w:t xml:space="preserve"> = head;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t xml:space="preserve">                    </w:t>
      </w:r>
      <w:proofErr w:type="gramStart"/>
      <w:r w:rsidRPr="00941D9D">
        <w:t>itemsCount</w:t>
      </w:r>
      <w:proofErr w:type="gramEnd"/>
      <w:r w:rsidRPr="00941D9D">
        <w:rPr>
          <w:lang w:val="ru-RU"/>
        </w:rPr>
        <w:t xml:space="preserve"> = 1;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    </w:t>
      </w:r>
      <w:proofErr w:type="gramStart"/>
      <w:r w:rsidRPr="00941D9D">
        <w:t>return</w:t>
      </w:r>
      <w:proofErr w:type="gramEnd"/>
      <w:r w:rsidRPr="00941D9D">
        <w:rPr>
          <w:lang w:val="ru-RU"/>
        </w:rPr>
        <w:t>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}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//вставляем элемент</w:t>
      </w:r>
      <w:r w:rsidR="0013546B" w:rsidRPr="00941D9D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с</w:t>
      </w:r>
      <w:r w:rsidRPr="00941D9D">
        <w:rPr>
          <w:lang w:val="ru-RU"/>
        </w:rPr>
        <w:t>оотвествии</w:t>
      </w:r>
      <w:r w:rsidR="0013546B" w:rsidRPr="00941D9D">
        <w:rPr>
          <w:lang w:val="ru-RU"/>
        </w:rPr>
        <w:t xml:space="preserve"> с</w:t>
      </w:r>
      <w:r w:rsidR="0013546B">
        <w:rPr>
          <w:lang w:val="ru-RU"/>
        </w:rPr>
        <w:t> </w:t>
      </w:r>
      <w:proofErr w:type="gramStart"/>
      <w:r w:rsidR="0013546B" w:rsidRPr="00941D9D">
        <w:rPr>
          <w:lang w:val="ru-RU"/>
        </w:rPr>
        <w:t>с</w:t>
      </w:r>
      <w:proofErr w:type="gramEnd"/>
      <w:r w:rsidRPr="00941D9D">
        <w:rPr>
          <w:lang w:val="ru-RU"/>
        </w:rPr>
        <w:t xml:space="preserve"> политикой записи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//для </w:t>
      </w:r>
      <w:r w:rsidRPr="00941D9D">
        <w:t>MRU</w:t>
      </w:r>
      <w:r w:rsidR="0013546B" w:rsidRPr="00941D9D">
        <w:rPr>
          <w:lang w:val="ru-RU"/>
        </w:rPr>
        <w:t xml:space="preserve"> и</w:t>
      </w:r>
      <w:r w:rsidR="0013546B">
        <w:rPr>
          <w:lang w:val="ru-RU"/>
        </w:rPr>
        <w:t> </w:t>
      </w:r>
      <w:r w:rsidR="0013546B" w:rsidRPr="00941D9D">
        <w:t>L</w:t>
      </w:r>
      <w:r w:rsidRPr="00941D9D">
        <w:t>FU</w:t>
      </w:r>
      <w:r w:rsidR="0013546B" w:rsidRPr="00941D9D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н</w:t>
      </w:r>
      <w:r w:rsidRPr="00941D9D">
        <w:rPr>
          <w:lang w:val="ru-RU"/>
        </w:rPr>
        <w:t>ачало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t xml:space="preserve">                </w:t>
      </w:r>
      <w:r w:rsidRPr="00941D9D">
        <w:t>//для LRU</w:t>
      </w:r>
      <w:r w:rsidR="0013546B" w:rsidRPr="00941D9D">
        <w:t xml:space="preserve"> в</w:t>
      </w:r>
      <w:r w:rsidR="0013546B">
        <w:t> </w:t>
      </w:r>
      <w:r w:rsidR="0013546B" w:rsidRPr="00941D9D">
        <w:t>к</w:t>
      </w:r>
      <w:r w:rsidRPr="00941D9D">
        <w:t>онец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if</w:t>
      </w:r>
      <w:proofErr w:type="gramEnd"/>
      <w:r w:rsidRPr="00941D9D">
        <w:t xml:space="preserve"> (comparator == CacheItemComparator.LRU)</w:t>
      </w:r>
    </w:p>
    <w:p w:rsidR="001A0A9C" w:rsidRPr="00941D9D" w:rsidRDefault="001A0A9C" w:rsidP="001A0A9C">
      <w:pPr>
        <w:pStyle w:val="afff9"/>
      </w:pPr>
      <w:r w:rsidRPr="00941D9D">
        <w:t xml:space="preserve">                    tail.next = new </w:t>
      </w:r>
      <w:proofErr w:type="gramStart"/>
      <w:r w:rsidRPr="00941D9D">
        <w:t>Node(</w:t>
      </w:r>
      <w:proofErr w:type="gramEnd"/>
      <w:r w:rsidRPr="00941D9D">
        <w:t>value);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else</w:t>
      </w:r>
      <w:proofErr w:type="gramEnd"/>
      <w:r w:rsidRPr="00941D9D">
        <w:t xml:space="preserve"> {</w:t>
      </w:r>
    </w:p>
    <w:p w:rsidR="001A0A9C" w:rsidRPr="00941D9D" w:rsidRDefault="001A0A9C" w:rsidP="001A0A9C">
      <w:pPr>
        <w:pStyle w:val="afff9"/>
      </w:pPr>
      <w:r w:rsidRPr="00941D9D">
        <w:t xml:space="preserve">                    Node n = new </w:t>
      </w:r>
      <w:proofErr w:type="gramStart"/>
      <w:r w:rsidRPr="00941D9D">
        <w:t>Node(</w:t>
      </w:r>
      <w:proofErr w:type="gramEnd"/>
      <w:r w:rsidRPr="00941D9D">
        <w:t>value);</w:t>
      </w:r>
    </w:p>
    <w:p w:rsidR="001A0A9C" w:rsidRPr="00941D9D" w:rsidRDefault="001A0A9C" w:rsidP="001A0A9C">
      <w:pPr>
        <w:pStyle w:val="afff9"/>
      </w:pPr>
      <w:r w:rsidRPr="00941D9D">
        <w:t xml:space="preserve">                    n.next = head;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head</w:t>
      </w:r>
      <w:proofErr w:type="gramEnd"/>
      <w:r w:rsidRPr="00941D9D">
        <w:t xml:space="preserve"> = n;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if</w:t>
      </w:r>
      <w:proofErr w:type="gramEnd"/>
      <w:r w:rsidRPr="00941D9D">
        <w:t xml:space="preserve"> (cacheSize &gt; itemsCount)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itemsCount</w:t>
      </w:r>
      <w:proofErr w:type="gramEnd"/>
      <w:r w:rsidRPr="00941D9D">
        <w:t>++;</w:t>
      </w:r>
    </w:p>
    <w:p w:rsidR="001A0A9C" w:rsidRPr="00941D9D" w:rsidRDefault="001A0A9C" w:rsidP="001A0A9C">
      <w:pPr>
        <w:pStyle w:val="afff9"/>
      </w:pPr>
      <w:r w:rsidRPr="00941D9D">
        <w:t xml:space="preserve">            }</w:t>
      </w:r>
    </w:p>
    <w:p w:rsidR="001A0A9C" w:rsidRPr="00941D9D" w:rsidRDefault="001A0A9C" w:rsidP="001A0A9C">
      <w:pPr>
        <w:pStyle w:val="afff9"/>
      </w:pPr>
      <w:r w:rsidRPr="00941D9D">
        <w:t xml:space="preserve">        };</w:t>
      </w: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waitingThread.start(</w:t>
      </w:r>
      <w:proofErr w:type="gramEnd"/>
      <w:r w:rsidRPr="00941D9D">
        <w:t>);</w:t>
      </w:r>
    </w:p>
    <w:p w:rsidR="001A0A9C" w:rsidRPr="00DE0F66" w:rsidRDefault="001A0A9C" w:rsidP="001A0A9C">
      <w:pPr>
        <w:pStyle w:val="afff9"/>
      </w:pPr>
      <w:r w:rsidRPr="00941D9D">
        <w:t xml:space="preserve">    </w:t>
      </w:r>
      <w:r w:rsidRPr="00DE0F66">
        <w:t>}</w:t>
      </w:r>
    </w:p>
    <w:p w:rsidR="001A0A9C" w:rsidRPr="00DE0F66" w:rsidRDefault="001A0A9C" w:rsidP="001A0A9C">
      <w:pPr>
        <w:pStyle w:val="afff9"/>
      </w:pPr>
    </w:p>
    <w:p w:rsidR="001A0A9C" w:rsidRPr="00941D9D" w:rsidRDefault="001A0A9C" w:rsidP="001A0A9C">
      <w:pPr>
        <w:pStyle w:val="afff9"/>
        <w:rPr>
          <w:lang w:val="ru-RU"/>
        </w:rPr>
      </w:pPr>
      <w:r w:rsidRPr="00DE0F66">
        <w:t xml:space="preserve">    </w:t>
      </w:r>
      <w:r w:rsidRPr="00941D9D">
        <w:rPr>
          <w:lang w:val="ru-RU"/>
        </w:rPr>
        <w:t>/**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*перемещение узла</w:t>
      </w:r>
      <w:r w:rsidR="0013546B" w:rsidRPr="00941D9D">
        <w:rPr>
          <w:lang w:val="ru-RU"/>
        </w:rPr>
        <w:t xml:space="preserve"> в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с</w:t>
      </w:r>
      <w:r w:rsidRPr="00941D9D">
        <w:rPr>
          <w:lang w:val="ru-RU"/>
        </w:rPr>
        <w:t>оответствии</w:t>
      </w:r>
      <w:r w:rsidR="0013546B" w:rsidRPr="00941D9D">
        <w:rPr>
          <w:lang w:val="ru-RU"/>
        </w:rPr>
        <w:t xml:space="preserve"> с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п</w:t>
      </w:r>
      <w:r w:rsidRPr="00941D9D">
        <w:rPr>
          <w:lang w:val="ru-RU"/>
        </w:rPr>
        <w:t>олитикой записи кэша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*@</w:t>
      </w:r>
      <w:r w:rsidRPr="00941D9D">
        <w:t>param</w:t>
      </w:r>
      <w:r w:rsidRPr="00941D9D">
        <w:rPr>
          <w:lang w:val="ru-RU"/>
        </w:rPr>
        <w:t xml:space="preserve"> </w:t>
      </w:r>
      <w:r w:rsidRPr="00941D9D">
        <w:t>prev</w:t>
      </w:r>
      <w:r w:rsidRPr="00941D9D">
        <w:rPr>
          <w:lang w:val="ru-RU"/>
        </w:rPr>
        <w:t xml:space="preserve"> элемент перед </w:t>
      </w:r>
      <w:proofErr w:type="gramStart"/>
      <w:r w:rsidRPr="00941D9D">
        <w:rPr>
          <w:lang w:val="ru-RU"/>
        </w:rPr>
        <w:t>перемещаемым</w:t>
      </w:r>
      <w:proofErr w:type="gramEnd"/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*/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t xml:space="preserve">    </w:t>
      </w:r>
      <w:proofErr w:type="gramStart"/>
      <w:r w:rsidRPr="00941D9D">
        <w:t>private</w:t>
      </w:r>
      <w:proofErr w:type="gramEnd"/>
      <w:r w:rsidRPr="00941D9D">
        <w:t xml:space="preserve"> void update (Node prev) {</w:t>
      </w:r>
    </w:p>
    <w:p w:rsidR="001A0A9C" w:rsidRPr="00941D9D" w:rsidRDefault="001A0A9C" w:rsidP="001A0A9C">
      <w:pPr>
        <w:pStyle w:val="afff9"/>
      </w:pPr>
      <w:r w:rsidRPr="00941D9D">
        <w:lastRenderedPageBreak/>
        <w:t xml:space="preserve">        </w:t>
      </w:r>
      <w:proofErr w:type="gramStart"/>
      <w:r w:rsidRPr="00941D9D">
        <w:t>waitForThread(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waitingThread</w:t>
      </w:r>
      <w:proofErr w:type="gramEnd"/>
      <w:r w:rsidRPr="00941D9D">
        <w:t xml:space="preserve"> = new Thread() {</w:t>
      </w:r>
    </w:p>
    <w:p w:rsidR="001A0A9C" w:rsidRPr="00941D9D" w:rsidRDefault="001A0A9C" w:rsidP="001A0A9C">
      <w:pPr>
        <w:pStyle w:val="afff9"/>
      </w:pPr>
      <w:r w:rsidRPr="00941D9D">
        <w:t xml:space="preserve">            @Override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public</w:t>
      </w:r>
      <w:proofErr w:type="gramEnd"/>
      <w:r w:rsidRPr="00941D9D">
        <w:t xml:space="preserve"> void run() {</w:t>
      </w:r>
    </w:p>
    <w:p w:rsidR="001A0A9C" w:rsidRPr="00941D9D" w:rsidRDefault="001A0A9C" w:rsidP="001A0A9C">
      <w:pPr>
        <w:pStyle w:val="afff9"/>
      </w:pPr>
    </w:p>
    <w:p w:rsidR="001A0A9C" w:rsidRPr="00DE0F66" w:rsidRDefault="001A0A9C" w:rsidP="001A0A9C">
      <w:pPr>
        <w:pStyle w:val="afff9"/>
      </w:pPr>
      <w:r w:rsidRPr="00941D9D">
        <w:t xml:space="preserve">                Node</w:t>
      </w:r>
      <w:r w:rsidRPr="00DE0F66">
        <w:t xml:space="preserve"> </w:t>
      </w:r>
      <w:r w:rsidRPr="00941D9D">
        <w:t>p</w:t>
      </w:r>
      <w:r w:rsidRPr="00DE0F66">
        <w:t xml:space="preserve"> = </w:t>
      </w:r>
      <w:r w:rsidRPr="00941D9D">
        <w:t>prev</w:t>
      </w:r>
      <w:r w:rsidRPr="00DE0F66">
        <w:t>;</w:t>
      </w:r>
    </w:p>
    <w:p w:rsidR="001A0A9C" w:rsidRPr="00DE0F66" w:rsidRDefault="001A0A9C" w:rsidP="001A0A9C">
      <w:pPr>
        <w:pStyle w:val="afff9"/>
      </w:pPr>
    </w:p>
    <w:p w:rsidR="001A0A9C" w:rsidRPr="00941D9D" w:rsidRDefault="001A0A9C" w:rsidP="001A0A9C">
      <w:pPr>
        <w:pStyle w:val="afff9"/>
        <w:rPr>
          <w:lang w:val="ru-RU"/>
        </w:rPr>
      </w:pPr>
      <w:r w:rsidRPr="00DE0F66">
        <w:t xml:space="preserve">                </w:t>
      </w:r>
      <w:r w:rsidRPr="00941D9D">
        <w:rPr>
          <w:lang w:val="ru-RU"/>
        </w:rPr>
        <w:t>//если элемент один,</w:t>
      </w:r>
      <w:r w:rsidR="0013546B" w:rsidRPr="00941D9D">
        <w:rPr>
          <w:lang w:val="ru-RU"/>
        </w:rPr>
        <w:t xml:space="preserve"> то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н</w:t>
      </w:r>
      <w:r w:rsidRPr="00941D9D">
        <w:rPr>
          <w:lang w:val="ru-RU"/>
        </w:rPr>
        <w:t>е трогаем его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t xml:space="preserve">                </w:t>
      </w:r>
      <w:proofErr w:type="gramStart"/>
      <w:r w:rsidRPr="00941D9D">
        <w:t>if</w:t>
      </w:r>
      <w:proofErr w:type="gramEnd"/>
      <w:r w:rsidRPr="00941D9D">
        <w:t xml:space="preserve"> (head == tail)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head.value.update(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t xml:space="preserve">                    </w:t>
      </w:r>
      <w:proofErr w:type="gramStart"/>
      <w:r w:rsidRPr="00941D9D">
        <w:t>return</w:t>
      </w:r>
      <w:proofErr w:type="gramEnd"/>
      <w:r w:rsidRPr="00941D9D">
        <w:rPr>
          <w:lang w:val="ru-RU"/>
        </w:rPr>
        <w:t>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}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//перемещаем голову</w:t>
      </w:r>
    </w:p>
    <w:p w:rsidR="001A0A9C" w:rsidRPr="00DE0F66" w:rsidRDefault="001A0A9C" w:rsidP="001A0A9C">
      <w:pPr>
        <w:pStyle w:val="afff9"/>
      </w:pPr>
      <w:r w:rsidRPr="00941D9D">
        <w:rPr>
          <w:lang w:val="ru-RU"/>
        </w:rPr>
        <w:t xml:space="preserve">                </w:t>
      </w:r>
      <w:proofErr w:type="gramStart"/>
      <w:r w:rsidRPr="00941D9D">
        <w:t>if</w:t>
      </w:r>
      <w:proofErr w:type="gramEnd"/>
      <w:r w:rsidRPr="00DE0F66">
        <w:t xml:space="preserve"> (</w:t>
      </w:r>
      <w:r w:rsidRPr="00941D9D">
        <w:t>p</w:t>
      </w:r>
      <w:r w:rsidRPr="00DE0F66">
        <w:t xml:space="preserve"> == </w:t>
      </w:r>
      <w:r w:rsidRPr="00941D9D">
        <w:t>null</w:t>
      </w:r>
      <w:r w:rsidRPr="00DE0F66">
        <w:t>) {</w:t>
      </w:r>
    </w:p>
    <w:p w:rsidR="001A0A9C" w:rsidRPr="00941D9D" w:rsidRDefault="001A0A9C" w:rsidP="001A0A9C">
      <w:pPr>
        <w:pStyle w:val="afff9"/>
      </w:pPr>
      <w:r w:rsidRPr="00DE0F66">
        <w:t xml:space="preserve">                    </w:t>
      </w:r>
      <w:proofErr w:type="gramStart"/>
      <w:r w:rsidRPr="00941D9D">
        <w:t>head.value.update(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if</w:t>
      </w:r>
      <w:proofErr w:type="gramEnd"/>
      <w:r w:rsidRPr="00941D9D">
        <w:t xml:space="preserve"> (comparator == CacheItemComparator.MRU)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return</w:t>
      </w:r>
      <w:proofErr w:type="gramEnd"/>
      <w:r w:rsidRPr="00941D9D">
        <w:t>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if</w:t>
      </w:r>
      <w:proofErr w:type="gramEnd"/>
      <w:r w:rsidRPr="00941D9D">
        <w:t xml:space="preserve"> (comparator == CacheItemComparator.LRU) {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Node tmp = head;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tail.next = tmp;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head</w:t>
      </w:r>
      <w:proofErr w:type="gramEnd"/>
      <w:r w:rsidRPr="00941D9D">
        <w:t xml:space="preserve"> = head.next;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tmp.next = null;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return</w:t>
      </w:r>
      <w:proofErr w:type="gramEnd"/>
      <w:r w:rsidRPr="00941D9D">
        <w:t>;</w:t>
      </w:r>
    </w:p>
    <w:p w:rsidR="001A0A9C" w:rsidRPr="00941D9D" w:rsidRDefault="001A0A9C" w:rsidP="001A0A9C">
      <w:pPr>
        <w:pStyle w:val="afff9"/>
      </w:pPr>
      <w:r w:rsidRPr="00941D9D">
        <w:t xml:space="preserve">    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counterSet.inc(</w:t>
      </w:r>
      <w:proofErr w:type="gramEnd"/>
      <w:r w:rsidRPr="00941D9D">
        <w:t>OperationType.DEFERRED_COMPARE);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if</w:t>
      </w:r>
      <w:proofErr w:type="gramEnd"/>
      <w:r w:rsidRPr="00941D9D">
        <w:t xml:space="preserve"> (comparator.compare(head.value, head.next.value) &lt; 0)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t xml:space="preserve">                        </w:t>
      </w:r>
      <w:proofErr w:type="gramStart"/>
      <w:r w:rsidRPr="00941D9D">
        <w:t>return</w:t>
      </w:r>
      <w:proofErr w:type="gramEnd"/>
      <w:r w:rsidRPr="00941D9D">
        <w:rPr>
          <w:lang w:val="ru-RU"/>
        </w:rPr>
        <w:t>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    //вытаскиваем узел</w:t>
      </w:r>
      <w:r w:rsidR="0013546B" w:rsidRPr="00941D9D">
        <w:rPr>
          <w:lang w:val="ru-RU"/>
        </w:rPr>
        <w:t xml:space="preserve"> из</w:t>
      </w:r>
      <w:r w:rsidR="0013546B">
        <w:rPr>
          <w:lang w:val="ru-RU"/>
        </w:rPr>
        <w:t> </w:t>
      </w:r>
      <w:r w:rsidR="0013546B" w:rsidRPr="00941D9D">
        <w:rPr>
          <w:lang w:val="ru-RU"/>
        </w:rPr>
        <w:t>с</w:t>
      </w:r>
      <w:r w:rsidRPr="00941D9D">
        <w:rPr>
          <w:lang w:val="ru-RU"/>
        </w:rPr>
        <w:t>писка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    </w:t>
      </w:r>
      <w:r w:rsidRPr="00941D9D">
        <w:t>Node</w:t>
      </w:r>
      <w:r w:rsidRPr="00941D9D">
        <w:rPr>
          <w:lang w:val="ru-RU"/>
        </w:rPr>
        <w:t xml:space="preserve"> </w:t>
      </w:r>
      <w:r w:rsidRPr="00941D9D">
        <w:t>tmp</w:t>
      </w:r>
      <w:r w:rsidRPr="00941D9D">
        <w:rPr>
          <w:lang w:val="ru-RU"/>
        </w:rPr>
        <w:t xml:space="preserve"> = </w:t>
      </w:r>
      <w:r w:rsidRPr="00941D9D">
        <w:t>head</w:t>
      </w:r>
      <w:r w:rsidRPr="00941D9D">
        <w:rPr>
          <w:lang w:val="ru-RU"/>
        </w:rPr>
        <w:t>;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t xml:space="preserve">                    </w:t>
      </w:r>
      <w:proofErr w:type="gramStart"/>
      <w:r w:rsidRPr="00941D9D">
        <w:t>head</w:t>
      </w:r>
      <w:proofErr w:type="gramEnd"/>
      <w:r w:rsidRPr="00941D9D">
        <w:t xml:space="preserve"> = head.next;</w:t>
      </w:r>
    </w:p>
    <w:p w:rsidR="001A0A9C" w:rsidRPr="00941D9D" w:rsidRDefault="001A0A9C" w:rsidP="001A0A9C">
      <w:pPr>
        <w:pStyle w:val="afff9"/>
      </w:pPr>
      <w:r w:rsidRPr="00941D9D">
        <w:t xml:space="preserve">                    Node n = head;</w:t>
      </w:r>
    </w:p>
    <w:p w:rsidR="001A0A9C" w:rsidRPr="00941D9D" w:rsidRDefault="001A0A9C" w:rsidP="001A0A9C">
      <w:pPr>
        <w:pStyle w:val="afff9"/>
      </w:pPr>
      <w:r w:rsidRPr="00941D9D">
        <w:t xml:space="preserve">                    //тащим его</w:t>
      </w:r>
      <w:r w:rsidR="0013546B" w:rsidRPr="00941D9D">
        <w:t xml:space="preserve"> на</w:t>
      </w:r>
      <w:r w:rsidR="0013546B">
        <w:t> </w:t>
      </w:r>
      <w:r w:rsidR="0013546B" w:rsidRPr="00941D9D">
        <w:t>с</w:t>
      </w:r>
      <w:r w:rsidRPr="00941D9D">
        <w:t>вою позицию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while</w:t>
      </w:r>
      <w:proofErr w:type="gramEnd"/>
      <w:r w:rsidRPr="00941D9D">
        <w:t xml:space="preserve"> (n.next != null &amp;&amp; comparator.compare(tmp.value, n.next.value) &gt; 0) {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</w:t>
      </w:r>
      <w:proofErr w:type="gramStart"/>
      <w:r w:rsidRPr="00941D9D">
        <w:t>counterSet.inc(</w:t>
      </w:r>
      <w:proofErr w:type="gramEnd"/>
      <w:r w:rsidRPr="00941D9D">
        <w:t>OperationType.DEFERRED_COMPARE);</w:t>
      </w:r>
    </w:p>
    <w:p w:rsidR="001A0A9C" w:rsidRPr="00941D9D" w:rsidRDefault="001A0A9C" w:rsidP="001A0A9C">
      <w:pPr>
        <w:pStyle w:val="afff9"/>
      </w:pPr>
      <w:r w:rsidRPr="00941D9D">
        <w:t xml:space="preserve">                        n = n.next;</w:t>
      </w:r>
    </w:p>
    <w:p w:rsidR="001A0A9C" w:rsidRPr="00941D9D" w:rsidRDefault="001A0A9C" w:rsidP="001A0A9C">
      <w:pPr>
        <w:pStyle w:val="afff9"/>
      </w:pPr>
      <w:r w:rsidRPr="00941D9D">
        <w:t xml:space="preserve">    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        tmp.next = n.next;</w:t>
      </w:r>
    </w:p>
    <w:p w:rsidR="001A0A9C" w:rsidRPr="00941D9D" w:rsidRDefault="001A0A9C" w:rsidP="001A0A9C">
      <w:pPr>
        <w:pStyle w:val="afff9"/>
      </w:pPr>
      <w:r w:rsidRPr="00941D9D">
        <w:t xml:space="preserve">                    n.next = tmp;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return</w:t>
      </w:r>
      <w:proofErr w:type="gramEnd"/>
      <w:r w:rsidRPr="00941D9D">
        <w:t>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        Node tmp = p.next;</w:t>
      </w: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t xml:space="preserve">                p</w:t>
      </w:r>
      <w:r w:rsidRPr="00941D9D">
        <w:rPr>
          <w:lang w:val="ru-RU"/>
        </w:rPr>
        <w:t>.</w:t>
      </w:r>
      <w:r w:rsidRPr="00941D9D">
        <w:t>next</w:t>
      </w:r>
      <w:r w:rsidRPr="00941D9D">
        <w:rPr>
          <w:lang w:val="ru-RU"/>
        </w:rPr>
        <w:t xml:space="preserve"> = </w:t>
      </w:r>
      <w:r w:rsidRPr="00941D9D">
        <w:t>tmp</w:t>
      </w:r>
      <w:r w:rsidRPr="00941D9D">
        <w:rPr>
          <w:lang w:val="ru-RU"/>
        </w:rPr>
        <w:t>.</w:t>
      </w:r>
      <w:r w:rsidRPr="00941D9D">
        <w:t>next</w:t>
      </w:r>
      <w:r w:rsidRPr="00941D9D">
        <w:rPr>
          <w:lang w:val="ru-RU"/>
        </w:rPr>
        <w:t>;</w:t>
      </w:r>
    </w:p>
    <w:p w:rsidR="001A0A9C" w:rsidRPr="00941D9D" w:rsidRDefault="001A0A9C" w:rsidP="001A0A9C">
      <w:pPr>
        <w:pStyle w:val="afff9"/>
        <w:rPr>
          <w:lang w:val="ru-RU"/>
        </w:rPr>
      </w:pPr>
    </w:p>
    <w:p w:rsidR="001A0A9C" w:rsidRPr="00941D9D" w:rsidRDefault="001A0A9C" w:rsidP="001A0A9C">
      <w:pPr>
        <w:pStyle w:val="afff9"/>
        <w:rPr>
          <w:lang w:val="ru-RU"/>
        </w:rPr>
      </w:pPr>
      <w:r w:rsidRPr="00941D9D">
        <w:rPr>
          <w:lang w:val="ru-RU"/>
        </w:rPr>
        <w:t xml:space="preserve">                //элемент внутри списка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t xml:space="preserve">                </w:t>
      </w:r>
      <w:r w:rsidRPr="00941D9D">
        <w:t>//перемещаем</w:t>
      </w:r>
      <w:r w:rsidR="0013546B" w:rsidRPr="00941D9D">
        <w:t xml:space="preserve"> в</w:t>
      </w:r>
      <w:r w:rsidR="0013546B">
        <w:t> </w:t>
      </w:r>
      <w:r w:rsidR="0013546B" w:rsidRPr="00941D9D">
        <w:t>н</w:t>
      </w:r>
      <w:r w:rsidRPr="00941D9D">
        <w:t>ачало</w:t>
      </w:r>
    </w:p>
    <w:p w:rsidR="001A0A9C" w:rsidRPr="00941D9D" w:rsidRDefault="001A0A9C" w:rsidP="001A0A9C">
      <w:pPr>
        <w:pStyle w:val="afff9"/>
      </w:pPr>
      <w:r w:rsidRPr="00941D9D">
        <w:t xml:space="preserve">                </w:t>
      </w:r>
      <w:proofErr w:type="gramStart"/>
      <w:r w:rsidRPr="00941D9D">
        <w:t>if</w:t>
      </w:r>
      <w:proofErr w:type="gramEnd"/>
      <w:r w:rsidRPr="00941D9D">
        <w:t xml:space="preserve"> (comparator == CacheItemComparator.MRU) {</w:t>
      </w:r>
    </w:p>
    <w:p w:rsidR="001A0A9C" w:rsidRPr="00941D9D" w:rsidRDefault="001A0A9C" w:rsidP="001A0A9C">
      <w:pPr>
        <w:pStyle w:val="afff9"/>
      </w:pPr>
      <w:r w:rsidRPr="00941D9D">
        <w:t xml:space="preserve">                    tmp.next = head;</w:t>
      </w:r>
    </w:p>
    <w:p w:rsidR="001A0A9C" w:rsidRPr="00DE0F66" w:rsidRDefault="001A0A9C" w:rsidP="001A0A9C">
      <w:pPr>
        <w:pStyle w:val="afff9"/>
        <w:rPr>
          <w:lang w:val="ru-RU"/>
        </w:rPr>
      </w:pPr>
      <w:r w:rsidRPr="00941D9D">
        <w:t xml:space="preserve">                    </w:t>
      </w:r>
      <w:proofErr w:type="gramStart"/>
      <w:r w:rsidRPr="00941D9D">
        <w:t>head</w:t>
      </w:r>
      <w:proofErr w:type="gramEnd"/>
      <w:r w:rsidRPr="00DE0F66">
        <w:rPr>
          <w:lang w:val="ru-RU"/>
        </w:rPr>
        <w:t xml:space="preserve"> = </w:t>
      </w:r>
      <w:r w:rsidRPr="00941D9D">
        <w:t>tmp</w:t>
      </w:r>
      <w:r w:rsidRPr="00DE0F66">
        <w:rPr>
          <w:lang w:val="ru-RU"/>
        </w:rPr>
        <w:t>;</w:t>
      </w:r>
    </w:p>
    <w:p w:rsidR="001A0A9C" w:rsidRPr="00DE0F66" w:rsidRDefault="001A0A9C" w:rsidP="001A0A9C">
      <w:pPr>
        <w:pStyle w:val="afff9"/>
        <w:rPr>
          <w:lang w:val="ru-RU"/>
        </w:rPr>
      </w:pPr>
      <w:r w:rsidRPr="00DE0F66">
        <w:rPr>
          <w:lang w:val="ru-RU"/>
        </w:rPr>
        <w:t xml:space="preserve">                    </w:t>
      </w:r>
      <w:proofErr w:type="gramStart"/>
      <w:r w:rsidRPr="00941D9D">
        <w:t>return</w:t>
      </w:r>
      <w:proofErr w:type="gramEnd"/>
      <w:r w:rsidRPr="00DE0F66">
        <w:rPr>
          <w:lang w:val="ru-RU"/>
        </w:rPr>
        <w:t>;</w:t>
      </w:r>
    </w:p>
    <w:p w:rsidR="001A0A9C" w:rsidRPr="00DE0F66" w:rsidRDefault="001A0A9C" w:rsidP="001A0A9C">
      <w:pPr>
        <w:pStyle w:val="afff9"/>
        <w:rPr>
          <w:lang w:val="ru-RU"/>
        </w:rPr>
      </w:pPr>
      <w:r w:rsidRPr="00DE0F66">
        <w:rPr>
          <w:lang w:val="ru-RU"/>
        </w:rPr>
        <w:t xml:space="preserve">                }</w:t>
      </w:r>
    </w:p>
    <w:p w:rsidR="001A0A9C" w:rsidRPr="00DE0F66" w:rsidRDefault="001A0A9C" w:rsidP="001A0A9C">
      <w:pPr>
        <w:pStyle w:val="afff9"/>
        <w:rPr>
          <w:lang w:val="ru-RU"/>
        </w:rPr>
      </w:pPr>
    </w:p>
    <w:p w:rsidR="001A0A9C" w:rsidRPr="00DE0F66" w:rsidRDefault="001A0A9C" w:rsidP="001A0A9C">
      <w:pPr>
        <w:pStyle w:val="afff9"/>
        <w:rPr>
          <w:lang w:val="ru-RU"/>
        </w:rPr>
      </w:pPr>
      <w:r w:rsidRPr="00DE0F66">
        <w:rPr>
          <w:lang w:val="ru-RU"/>
        </w:rPr>
        <w:t xml:space="preserve">                //</w:t>
      </w:r>
      <w:r w:rsidRPr="00941D9D">
        <w:rPr>
          <w:lang w:val="ru-RU"/>
        </w:rPr>
        <w:t>перемещаем</w:t>
      </w:r>
      <w:r w:rsidR="0013546B" w:rsidRPr="00DE0F66">
        <w:rPr>
          <w:lang w:val="ru-RU"/>
        </w:rPr>
        <w:t xml:space="preserve"> </w:t>
      </w:r>
      <w:r w:rsidR="0013546B" w:rsidRPr="00941D9D">
        <w:rPr>
          <w:lang w:val="ru-RU"/>
        </w:rPr>
        <w:t>в</w:t>
      </w:r>
      <w:r w:rsidR="0013546B" w:rsidRPr="0013546B">
        <w:t> </w:t>
      </w:r>
      <w:r w:rsidR="0013546B" w:rsidRPr="00941D9D">
        <w:rPr>
          <w:lang w:val="ru-RU"/>
        </w:rPr>
        <w:t>к</w:t>
      </w:r>
      <w:r w:rsidRPr="00941D9D">
        <w:rPr>
          <w:lang w:val="ru-RU"/>
        </w:rPr>
        <w:t>онец</w:t>
      </w:r>
    </w:p>
    <w:p w:rsidR="001A0A9C" w:rsidRPr="00941D9D" w:rsidRDefault="001A0A9C" w:rsidP="001A0A9C">
      <w:pPr>
        <w:pStyle w:val="afff9"/>
      </w:pPr>
      <w:r w:rsidRPr="00DE0F66">
        <w:rPr>
          <w:lang w:val="ru-RU"/>
        </w:rPr>
        <w:t xml:space="preserve">                </w:t>
      </w:r>
      <w:proofErr w:type="gramStart"/>
      <w:r w:rsidRPr="00941D9D">
        <w:t>if</w:t>
      </w:r>
      <w:proofErr w:type="gramEnd"/>
      <w:r w:rsidRPr="00941D9D">
        <w:t xml:space="preserve"> (comparator == CacheItemComparator.LRU) {</w:t>
      </w:r>
    </w:p>
    <w:p w:rsidR="001A0A9C" w:rsidRPr="00941D9D" w:rsidRDefault="001A0A9C" w:rsidP="001A0A9C">
      <w:pPr>
        <w:pStyle w:val="afff9"/>
      </w:pPr>
      <w:r w:rsidRPr="00941D9D">
        <w:t xml:space="preserve">                    tmp.next = null;</w:t>
      </w:r>
    </w:p>
    <w:p w:rsidR="001A0A9C" w:rsidRPr="00941D9D" w:rsidRDefault="001A0A9C" w:rsidP="001A0A9C">
      <w:pPr>
        <w:pStyle w:val="afff9"/>
      </w:pPr>
      <w:r w:rsidRPr="00941D9D">
        <w:t xml:space="preserve">                    tail.next = tmp;</w:t>
      </w:r>
    </w:p>
    <w:p w:rsidR="001A0A9C" w:rsidRPr="00DE0F66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tail</w:t>
      </w:r>
      <w:proofErr w:type="gramEnd"/>
      <w:r w:rsidRPr="00DE0F66">
        <w:t xml:space="preserve"> = </w:t>
      </w:r>
      <w:r w:rsidRPr="00941D9D">
        <w:t>tmp</w:t>
      </w:r>
      <w:r w:rsidRPr="00DE0F66">
        <w:t>;</w:t>
      </w:r>
    </w:p>
    <w:p w:rsidR="001A0A9C" w:rsidRPr="00DE0F66" w:rsidRDefault="001A0A9C" w:rsidP="001A0A9C">
      <w:pPr>
        <w:pStyle w:val="afff9"/>
      </w:pPr>
      <w:r w:rsidRPr="00DE0F66">
        <w:t xml:space="preserve">                    </w:t>
      </w:r>
      <w:proofErr w:type="gramStart"/>
      <w:r w:rsidRPr="00941D9D">
        <w:t>return</w:t>
      </w:r>
      <w:proofErr w:type="gramEnd"/>
      <w:r w:rsidRPr="00DE0F66">
        <w:t>;</w:t>
      </w:r>
    </w:p>
    <w:p w:rsidR="001A0A9C" w:rsidRPr="00DE0F66" w:rsidRDefault="001A0A9C" w:rsidP="001A0A9C">
      <w:pPr>
        <w:pStyle w:val="afff9"/>
      </w:pPr>
      <w:r w:rsidRPr="00DE0F66">
        <w:t xml:space="preserve">                }</w:t>
      </w:r>
    </w:p>
    <w:p w:rsidR="001A0A9C" w:rsidRPr="00DE0F66" w:rsidRDefault="001A0A9C" w:rsidP="001A0A9C">
      <w:pPr>
        <w:pStyle w:val="afff9"/>
      </w:pPr>
    </w:p>
    <w:p w:rsidR="001A0A9C" w:rsidRPr="00941D9D" w:rsidRDefault="001A0A9C" w:rsidP="001A0A9C">
      <w:pPr>
        <w:pStyle w:val="afff9"/>
        <w:rPr>
          <w:lang w:val="ru-RU"/>
        </w:rPr>
      </w:pPr>
      <w:r w:rsidRPr="00DE0F66">
        <w:t xml:space="preserve">                </w:t>
      </w:r>
      <w:r w:rsidRPr="00941D9D">
        <w:rPr>
          <w:lang w:val="ru-RU"/>
        </w:rPr>
        <w:t>//перемещаем внутри списка</w:t>
      </w:r>
    </w:p>
    <w:p w:rsidR="001A0A9C" w:rsidRPr="00941D9D" w:rsidRDefault="001A0A9C" w:rsidP="001A0A9C">
      <w:pPr>
        <w:pStyle w:val="afff9"/>
      </w:pPr>
      <w:r w:rsidRPr="00941D9D">
        <w:rPr>
          <w:lang w:val="ru-RU"/>
        </w:rPr>
        <w:lastRenderedPageBreak/>
        <w:t xml:space="preserve">                </w:t>
      </w:r>
      <w:proofErr w:type="gramStart"/>
      <w:r w:rsidRPr="00941D9D">
        <w:t>while</w:t>
      </w:r>
      <w:proofErr w:type="gramEnd"/>
      <w:r w:rsidRPr="00941D9D">
        <w:t xml:space="preserve"> (p.next != null &amp;&amp; comparator.compare(tmp.value, p.next.value) &gt; 0) {</w:t>
      </w:r>
    </w:p>
    <w:p w:rsidR="001A0A9C" w:rsidRPr="00941D9D" w:rsidRDefault="001A0A9C" w:rsidP="001A0A9C">
      <w:pPr>
        <w:pStyle w:val="afff9"/>
      </w:pPr>
      <w:r w:rsidRPr="00941D9D">
        <w:t xml:space="preserve">                    </w:t>
      </w:r>
      <w:proofErr w:type="gramStart"/>
      <w:r w:rsidRPr="00941D9D">
        <w:t>counterSet.inc(</w:t>
      </w:r>
      <w:proofErr w:type="gramEnd"/>
      <w:r w:rsidRPr="00941D9D">
        <w:t>OperationType.DEFERRED_COMPARE);</w:t>
      </w:r>
    </w:p>
    <w:p w:rsidR="001A0A9C" w:rsidRPr="00941D9D" w:rsidRDefault="001A0A9C" w:rsidP="001A0A9C">
      <w:pPr>
        <w:pStyle w:val="afff9"/>
      </w:pPr>
      <w:r w:rsidRPr="00941D9D">
        <w:t xml:space="preserve">                    p = p.next;</w:t>
      </w:r>
    </w:p>
    <w:p w:rsidR="001A0A9C" w:rsidRPr="00941D9D" w:rsidRDefault="001A0A9C" w:rsidP="001A0A9C">
      <w:pPr>
        <w:pStyle w:val="afff9"/>
      </w:pPr>
      <w:r w:rsidRPr="00941D9D">
        <w:t xml:space="preserve">                }</w:t>
      </w:r>
    </w:p>
    <w:p w:rsidR="001A0A9C" w:rsidRPr="00941D9D" w:rsidRDefault="001A0A9C" w:rsidP="001A0A9C">
      <w:pPr>
        <w:pStyle w:val="afff9"/>
      </w:pPr>
      <w:r w:rsidRPr="00941D9D">
        <w:t xml:space="preserve">                tmp.next = p.next;</w:t>
      </w:r>
    </w:p>
    <w:p w:rsidR="001A0A9C" w:rsidRPr="00941D9D" w:rsidRDefault="001A0A9C" w:rsidP="001A0A9C">
      <w:pPr>
        <w:pStyle w:val="afff9"/>
      </w:pPr>
      <w:r w:rsidRPr="00941D9D">
        <w:t xml:space="preserve">                p.next = tmp;</w:t>
      </w:r>
    </w:p>
    <w:p w:rsidR="001A0A9C" w:rsidRPr="00941D9D" w:rsidRDefault="001A0A9C" w:rsidP="001A0A9C">
      <w:pPr>
        <w:pStyle w:val="afff9"/>
      </w:pPr>
      <w:r w:rsidRPr="00941D9D">
        <w:t xml:space="preserve">            }</w:t>
      </w:r>
    </w:p>
    <w:p w:rsidR="001A0A9C" w:rsidRPr="00941D9D" w:rsidRDefault="001A0A9C" w:rsidP="001A0A9C">
      <w:pPr>
        <w:pStyle w:val="afff9"/>
      </w:pPr>
      <w:r w:rsidRPr="00941D9D">
        <w:t xml:space="preserve">        };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waitingThread.start(</w:t>
      </w:r>
      <w:proofErr w:type="gramEnd"/>
      <w:r w:rsidRPr="00941D9D">
        <w:t>);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</w:p>
    <w:p w:rsidR="001A0A9C" w:rsidRPr="00941D9D" w:rsidRDefault="001A0A9C" w:rsidP="001A0A9C">
      <w:pPr>
        <w:pStyle w:val="afff9"/>
      </w:pPr>
      <w:r w:rsidRPr="00941D9D">
        <w:t xml:space="preserve">    </w:t>
      </w:r>
      <w:proofErr w:type="gramStart"/>
      <w:r w:rsidRPr="00941D9D">
        <w:t>class</w:t>
      </w:r>
      <w:proofErr w:type="gramEnd"/>
      <w:r w:rsidRPr="00941D9D">
        <w:t xml:space="preserve"> Node {</w:t>
      </w:r>
    </w:p>
    <w:p w:rsidR="001A0A9C" w:rsidRPr="00941D9D" w:rsidRDefault="001A0A9C" w:rsidP="001A0A9C">
      <w:pPr>
        <w:pStyle w:val="afff9"/>
      </w:pPr>
      <w:r w:rsidRPr="00941D9D">
        <w:t xml:space="preserve">        CacheItem value;</w:t>
      </w:r>
    </w:p>
    <w:p w:rsidR="001A0A9C" w:rsidRPr="00941D9D" w:rsidRDefault="001A0A9C" w:rsidP="001A0A9C">
      <w:pPr>
        <w:pStyle w:val="afff9"/>
      </w:pPr>
      <w:r w:rsidRPr="00941D9D">
        <w:t xml:space="preserve">        Node next;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public</w:t>
      </w:r>
      <w:proofErr w:type="gramEnd"/>
      <w:r w:rsidRPr="00941D9D">
        <w:t xml:space="preserve"> Node(int value) {</w:t>
      </w:r>
    </w:p>
    <w:p w:rsidR="001A0A9C" w:rsidRPr="00941D9D" w:rsidRDefault="001A0A9C" w:rsidP="001A0A9C">
      <w:pPr>
        <w:pStyle w:val="afff9"/>
      </w:pPr>
      <w:r w:rsidRPr="00941D9D">
        <w:t xml:space="preserve">            this.value = new </w:t>
      </w:r>
      <w:proofErr w:type="gramStart"/>
      <w:r w:rsidRPr="00941D9D">
        <w:t>CacheItem(</w:t>
      </w:r>
      <w:proofErr w:type="gramEnd"/>
      <w:r w:rsidRPr="00941D9D">
        <w:t>value);</w:t>
      </w:r>
    </w:p>
    <w:p w:rsidR="001A0A9C" w:rsidRPr="00941D9D" w:rsidRDefault="001A0A9C" w:rsidP="001A0A9C">
      <w:pPr>
        <w:pStyle w:val="afff9"/>
      </w:pPr>
      <w:r w:rsidRPr="00941D9D">
        <w:t xml:space="preserve">            this.next = null;</w:t>
      </w:r>
    </w:p>
    <w:p w:rsidR="001A0A9C" w:rsidRPr="00941D9D" w:rsidRDefault="001A0A9C" w:rsidP="001A0A9C">
      <w:pPr>
        <w:pStyle w:val="afff9"/>
      </w:pPr>
      <w:r w:rsidRPr="00941D9D">
        <w:t xml:space="preserve">    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public</w:t>
      </w:r>
      <w:proofErr w:type="gramEnd"/>
      <w:r w:rsidRPr="00941D9D">
        <w:t xml:space="preserve"> int getValue() {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return</w:t>
      </w:r>
      <w:proofErr w:type="gramEnd"/>
      <w:r w:rsidRPr="00941D9D">
        <w:t xml:space="preserve"> value.getValue();</w:t>
      </w:r>
    </w:p>
    <w:p w:rsidR="001A0A9C" w:rsidRPr="00941D9D" w:rsidRDefault="001A0A9C" w:rsidP="001A0A9C">
      <w:pPr>
        <w:pStyle w:val="afff9"/>
      </w:pPr>
      <w:r w:rsidRPr="00941D9D">
        <w:t xml:space="preserve">    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public</w:t>
      </w:r>
      <w:proofErr w:type="gramEnd"/>
      <w:r w:rsidRPr="00941D9D">
        <w:t xml:space="preserve"> void setValue(int value) {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this.value.setValue(</w:t>
      </w:r>
      <w:proofErr w:type="gramEnd"/>
      <w:r w:rsidRPr="00941D9D">
        <w:t>value);</w:t>
      </w:r>
    </w:p>
    <w:p w:rsidR="001A0A9C" w:rsidRPr="00941D9D" w:rsidRDefault="001A0A9C" w:rsidP="001A0A9C">
      <w:pPr>
        <w:pStyle w:val="afff9"/>
      </w:pPr>
      <w:r w:rsidRPr="00941D9D">
        <w:t xml:space="preserve">    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public</w:t>
      </w:r>
      <w:proofErr w:type="gramEnd"/>
      <w:r w:rsidRPr="00941D9D">
        <w:t xml:space="preserve"> Node getNext() {</w:t>
      </w:r>
    </w:p>
    <w:p w:rsidR="001A0A9C" w:rsidRPr="00941D9D" w:rsidRDefault="001A0A9C" w:rsidP="001A0A9C">
      <w:pPr>
        <w:pStyle w:val="afff9"/>
      </w:pPr>
      <w:r w:rsidRPr="00941D9D">
        <w:t xml:space="preserve">            </w:t>
      </w:r>
      <w:proofErr w:type="gramStart"/>
      <w:r w:rsidRPr="00941D9D">
        <w:t>return</w:t>
      </w:r>
      <w:proofErr w:type="gramEnd"/>
      <w:r w:rsidRPr="00941D9D">
        <w:t xml:space="preserve"> next;</w:t>
      </w:r>
    </w:p>
    <w:p w:rsidR="001A0A9C" w:rsidRPr="00941D9D" w:rsidRDefault="001A0A9C" w:rsidP="001A0A9C">
      <w:pPr>
        <w:pStyle w:val="afff9"/>
      </w:pPr>
      <w:r w:rsidRPr="00941D9D">
        <w:t xml:space="preserve">        }</w:t>
      </w:r>
    </w:p>
    <w:p w:rsidR="001A0A9C" w:rsidRPr="00941D9D" w:rsidRDefault="001A0A9C" w:rsidP="001A0A9C">
      <w:pPr>
        <w:pStyle w:val="afff9"/>
      </w:pPr>
    </w:p>
    <w:p w:rsidR="001A0A9C" w:rsidRPr="00941D9D" w:rsidRDefault="001A0A9C" w:rsidP="001A0A9C">
      <w:pPr>
        <w:pStyle w:val="afff9"/>
      </w:pPr>
      <w:r w:rsidRPr="00941D9D">
        <w:t xml:space="preserve">        </w:t>
      </w:r>
      <w:proofErr w:type="gramStart"/>
      <w:r w:rsidRPr="00941D9D">
        <w:t>public</w:t>
      </w:r>
      <w:proofErr w:type="gramEnd"/>
      <w:r w:rsidRPr="00941D9D">
        <w:t xml:space="preserve"> void setNext(Node next) {</w:t>
      </w:r>
    </w:p>
    <w:p w:rsidR="001A0A9C" w:rsidRPr="00941D9D" w:rsidRDefault="001A0A9C" w:rsidP="001A0A9C">
      <w:pPr>
        <w:pStyle w:val="afff9"/>
      </w:pPr>
      <w:r w:rsidRPr="00941D9D">
        <w:t xml:space="preserve">            this.next = next;</w:t>
      </w:r>
    </w:p>
    <w:p w:rsidR="001A0A9C" w:rsidRPr="00941D9D" w:rsidRDefault="001A0A9C" w:rsidP="001A0A9C">
      <w:pPr>
        <w:pStyle w:val="afff9"/>
      </w:pPr>
      <w:r w:rsidRPr="00941D9D">
        <w:t xml:space="preserve">        }</w:t>
      </w:r>
    </w:p>
    <w:p w:rsidR="001A0A9C" w:rsidRPr="00941D9D" w:rsidRDefault="001A0A9C" w:rsidP="001A0A9C">
      <w:pPr>
        <w:pStyle w:val="afff9"/>
      </w:pPr>
      <w:r w:rsidRPr="00941D9D">
        <w:t xml:space="preserve">    }</w:t>
      </w:r>
    </w:p>
    <w:p w:rsidR="001A0A9C" w:rsidRPr="00941D9D" w:rsidRDefault="001A0A9C" w:rsidP="001A0A9C">
      <w:pPr>
        <w:pStyle w:val="afff9"/>
      </w:pPr>
      <w:r w:rsidRPr="00941D9D">
        <w:t>}</w:t>
      </w:r>
    </w:p>
    <w:p w:rsidR="001A0A9C" w:rsidRPr="002E3520" w:rsidRDefault="001A0A9C" w:rsidP="00E67D97">
      <w:pPr>
        <w:pStyle w:val="34"/>
        <w:rPr>
          <w:lang w:val="en-US"/>
        </w:rPr>
      </w:pPr>
      <w:r w:rsidRPr="002E3520">
        <w:rPr>
          <w:lang w:val="en-US"/>
        </w:rPr>
        <w:t>LinearAdaptiveStorage.java</w:t>
      </w:r>
    </w:p>
    <w:p w:rsidR="006460BE" w:rsidRPr="008956B8" w:rsidRDefault="006460BE" w:rsidP="006460BE">
      <w:pPr>
        <w:pStyle w:val="HTML"/>
        <w:shd w:val="clear" w:color="auto" w:fill="FFFFFF"/>
        <w:spacing w:after="240"/>
        <w:rPr>
          <w:lang w:val="en-US"/>
        </w:rPr>
      </w:pPr>
      <w:proofErr w:type="gramStart"/>
      <w:r w:rsidRPr="008956B8">
        <w:rPr>
          <w:bCs/>
          <w:lang w:val="en-US"/>
        </w:rPr>
        <w:t>package</w:t>
      </w:r>
      <w:proofErr w:type="gramEnd"/>
      <w:r w:rsidRPr="008956B8">
        <w:rPr>
          <w:bCs/>
          <w:lang w:val="en-US"/>
        </w:rPr>
        <w:t xml:space="preserve"> </w:t>
      </w:r>
      <w:r w:rsidRPr="008956B8">
        <w:rPr>
          <w:lang w:val="en-US"/>
        </w:rPr>
        <w:t>com.vsu.amm.data.storage;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com.vsu.amm.stat.ICounterSet;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com.vsu.amm.stat.ICounterSet.OperationType;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com.vsu.amm.stat.SimpleCounterSet;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java.util.*;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i/>
          <w:iCs/>
          <w:lang w:val="en-US"/>
        </w:rPr>
        <w:t>/**</w:t>
      </w:r>
      <w:r w:rsidRPr="008956B8">
        <w:rPr>
          <w:i/>
          <w:iCs/>
          <w:lang w:val="en-US"/>
        </w:rPr>
        <w:br/>
        <w:t xml:space="preserve"> * Created by Nikita Skornyakov on 30.05.2015.</w:t>
      </w:r>
      <w:r w:rsidRPr="008956B8">
        <w:rPr>
          <w:i/>
          <w:iCs/>
          <w:lang w:val="en-US"/>
        </w:rPr>
        <w:br/>
        <w:t xml:space="preserve"> */</w:t>
      </w:r>
      <w:r w:rsidRPr="008956B8">
        <w:rPr>
          <w:i/>
          <w:iCs/>
          <w:lang w:val="en-US"/>
        </w:rPr>
        <w:br/>
      </w:r>
      <w:r w:rsidRPr="008956B8">
        <w:rPr>
          <w:bCs/>
          <w:lang w:val="en-US"/>
        </w:rPr>
        <w:t xml:space="preserve">public class </w:t>
      </w:r>
      <w:r w:rsidRPr="008956B8">
        <w:rPr>
          <w:lang w:val="en-US"/>
        </w:rPr>
        <w:t xml:space="preserve">LinearAdaptiveStorage </w:t>
      </w:r>
      <w:r w:rsidRPr="008956B8">
        <w:rPr>
          <w:bCs/>
          <w:lang w:val="en-US"/>
        </w:rPr>
        <w:t xml:space="preserve">extends </w:t>
      </w:r>
      <w:r w:rsidRPr="008956B8">
        <w:rPr>
          <w:lang w:val="en-US"/>
        </w:rPr>
        <w:t>AbstractStorage {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private </w:t>
      </w:r>
      <w:r w:rsidRPr="008956B8">
        <w:rPr>
          <w:lang w:val="en-US"/>
        </w:rPr>
        <w:t xml:space="preserve">IDataStorage </w:t>
      </w:r>
      <w:r w:rsidRPr="008956B8">
        <w:rPr>
          <w:bCs/>
          <w:lang w:val="en-US"/>
        </w:rPr>
        <w:t>activeStorage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private </w:t>
      </w:r>
      <w:r w:rsidRPr="008956B8">
        <w:rPr>
          <w:lang w:val="en-US"/>
        </w:rPr>
        <w:t xml:space="preserve">ICounterSet </w:t>
      </w:r>
      <w:r w:rsidRPr="008956B8">
        <w:rPr>
          <w:bCs/>
          <w:lang w:val="en-US"/>
        </w:rPr>
        <w:t xml:space="preserve">activeOperations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SimpleCounterSet();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private </w:t>
      </w:r>
      <w:r w:rsidRPr="008956B8">
        <w:rPr>
          <w:lang w:val="en-US"/>
        </w:rPr>
        <w:t xml:space="preserve">IDataStorage </w:t>
      </w:r>
      <w:r w:rsidRPr="008956B8">
        <w:rPr>
          <w:bCs/>
          <w:lang w:val="en-US"/>
        </w:rPr>
        <w:t>reserveStorage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private </w:t>
      </w:r>
      <w:r w:rsidRPr="008956B8">
        <w:rPr>
          <w:lang w:val="en-US"/>
        </w:rPr>
        <w:t xml:space="preserve">ICounterSet </w:t>
      </w:r>
      <w:r w:rsidRPr="008956B8">
        <w:rPr>
          <w:bCs/>
          <w:lang w:val="en-US"/>
        </w:rPr>
        <w:t xml:space="preserve">deferredOperations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SimpleCounterSet();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>private double</w:t>
      </w:r>
      <w:r w:rsidRPr="008956B8">
        <w:rPr>
          <w:lang w:val="en-US"/>
        </w:rPr>
        <w:t xml:space="preserve">[] </w:t>
      </w:r>
      <w:r w:rsidRPr="008956B8">
        <w:rPr>
          <w:bCs/>
          <w:lang w:val="en-US"/>
        </w:rPr>
        <w:t>isrCoeffs</w:t>
      </w:r>
      <w:r w:rsidRPr="008956B8">
        <w:rPr>
          <w:lang w:val="en-US"/>
        </w:rPr>
        <w:t xml:space="preserve">;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коэффициенты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для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расчёта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функции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эффективности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хранилища</w:t>
      </w:r>
      <w:r w:rsidRPr="008956B8">
        <w:rPr>
          <w:i/>
          <w:iCs/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boolean isNegativeResult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>false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>private int calculationsStep</w:t>
      </w:r>
      <w:r w:rsidRPr="008956B8">
        <w:rPr>
          <w:lang w:val="en-US"/>
        </w:rPr>
        <w:t xml:space="preserve">;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как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часто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должны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проводиться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вычисления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на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эффективность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хранилища</w:t>
      </w:r>
      <w:r w:rsidRPr="008956B8">
        <w:rPr>
          <w:i/>
          <w:iCs/>
          <w:lang w:val="en-US"/>
        </w:rPr>
        <w:br/>
      </w:r>
      <w:r w:rsidRPr="008956B8">
        <w:rPr>
          <w:i/>
          <w:iCs/>
          <w:lang w:val="en-US"/>
        </w:rPr>
        <w:lastRenderedPageBreak/>
        <w:t xml:space="preserve">    </w:t>
      </w:r>
      <w:r w:rsidRPr="008956B8">
        <w:rPr>
          <w:bCs/>
          <w:lang w:val="en-US"/>
        </w:rPr>
        <w:t xml:space="preserve">private final </w:t>
      </w:r>
      <w:r w:rsidRPr="008956B8">
        <w:rPr>
          <w:lang w:val="en-US"/>
        </w:rPr>
        <w:t xml:space="preserve">Map&lt;Character, List&lt;Long&gt;&gt; </w:t>
      </w:r>
      <w:r w:rsidRPr="008956B8">
        <w:rPr>
          <w:bCs/>
          <w:lang w:val="en-US"/>
        </w:rPr>
        <w:t xml:space="preserve">operationHistory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 xml:space="preserve">HashMap&lt;Character, List&lt;Long&gt;&gt;();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история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операций</w:t>
      </w:r>
      <w:r w:rsidRPr="008956B8">
        <w:rPr>
          <w:i/>
          <w:iCs/>
          <w:lang w:val="en-US"/>
        </w:rPr>
        <w:t>;</w:t>
      </w:r>
      <w:r w:rsidRPr="008956B8">
        <w:rPr>
          <w:i/>
          <w:iCs/>
          <w:lang w:val="en-US"/>
        </w:rPr>
        <w:br/>
        <w:t xml:space="preserve">    </w:t>
      </w:r>
      <w:r w:rsidRPr="008956B8">
        <w:rPr>
          <w:bCs/>
          <w:lang w:val="en-US"/>
        </w:rPr>
        <w:t>int storedOperationsCount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>int journalSize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private final </w:t>
      </w:r>
      <w:r w:rsidRPr="008956B8">
        <w:rPr>
          <w:lang w:val="en-US"/>
        </w:rPr>
        <w:t xml:space="preserve">List&lt;Thread&gt; </w:t>
      </w:r>
      <w:r w:rsidRPr="008956B8">
        <w:rPr>
          <w:bCs/>
          <w:lang w:val="en-US"/>
        </w:rPr>
        <w:t xml:space="preserve">deferredOperationsList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 xml:space="preserve">ArrayList&lt;Thread&gt;();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список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отложенных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операций</w:t>
      </w:r>
      <w:r w:rsidRPr="008956B8">
        <w:rPr>
          <w:i/>
          <w:iCs/>
          <w:lang w:val="en-US"/>
        </w:rPr>
        <w:br/>
      </w:r>
      <w:r w:rsidRPr="008956B8">
        <w:rPr>
          <w:i/>
          <w:iCs/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LinearAdaptiveStorage()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.put(</w:t>
      </w:r>
      <w:r w:rsidRPr="008956B8">
        <w:rPr>
          <w:bCs/>
          <w:lang w:val="en-US"/>
        </w:rPr>
        <w:t>'I'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LinkedList&lt;&gt;());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.put(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LinkedList&lt;&gt;());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.put(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LinkedList&lt;&gt;());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private void </w:t>
      </w:r>
      <w:r w:rsidRPr="008956B8">
        <w:rPr>
          <w:lang w:val="en-US"/>
        </w:rPr>
        <w:t>checkFunc()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storedOperationsCount </w:t>
      </w:r>
      <w:r w:rsidRPr="008956B8">
        <w:rPr>
          <w:lang w:val="en-US"/>
        </w:rPr>
        <w:t xml:space="preserve">&lt; </w:t>
      </w:r>
      <w:r w:rsidRPr="008956B8">
        <w:rPr>
          <w:bCs/>
          <w:lang w:val="en-US"/>
        </w:rPr>
        <w:t>calculationsStep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return</w:t>
      </w:r>
      <w:r w:rsidRPr="008956B8">
        <w:rPr>
          <w:lang w:val="en-US"/>
        </w:rPr>
        <w:t>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boolean </w:t>
      </w:r>
      <w:r w:rsidRPr="008956B8">
        <w:rPr>
          <w:lang w:val="en-US"/>
        </w:rPr>
        <w:t>swap = needToSwapStorage();</w:t>
      </w:r>
      <w:r w:rsidRPr="008956B8">
        <w:rPr>
          <w:lang w:val="en-US"/>
        </w:rPr>
        <w:br/>
        <w:t xml:space="preserve">       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очищаем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хранилице</w:t>
      </w:r>
      <w:r w:rsidRPr="008956B8">
        <w:rPr>
          <w:i/>
          <w:iCs/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calculationsStep </w:t>
      </w:r>
      <w:r w:rsidRPr="008956B8">
        <w:rPr>
          <w:lang w:val="en-US"/>
        </w:rPr>
        <w:t xml:space="preserve">== </w:t>
      </w:r>
      <w:r w:rsidRPr="008956B8">
        <w:rPr>
          <w:bCs/>
          <w:lang w:val="en-US"/>
        </w:rPr>
        <w:t>journalSize</w:t>
      </w:r>
      <w:r w:rsidRPr="008956B8">
        <w:rPr>
          <w:lang w:val="en-US"/>
        </w:rPr>
        <w:t>) {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'I'</w:t>
      </w:r>
      <w:r w:rsidRPr="008956B8">
        <w:rPr>
          <w:lang w:val="en-US"/>
        </w:rPr>
        <w:t>).clear();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).clear();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).clear();</w:t>
      </w:r>
      <w:r w:rsidRPr="008956B8">
        <w:rPr>
          <w:lang w:val="en-US"/>
        </w:rPr>
        <w:br/>
        <w:t xml:space="preserve">        } </w:t>
      </w:r>
      <w:r w:rsidRPr="008956B8">
        <w:rPr>
          <w:bCs/>
          <w:lang w:val="en-US"/>
        </w:rPr>
        <w:t>else</w:t>
      </w:r>
      <w:r w:rsidRPr="008956B8">
        <w:rPr>
          <w:bCs/>
          <w:lang w:val="en-US"/>
        </w:rPr>
        <w:br/>
        <w:t xml:space="preserve">            for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 xml:space="preserve">i = 0; i &lt; </w:t>
      </w:r>
      <w:r w:rsidRPr="008956B8">
        <w:rPr>
          <w:bCs/>
          <w:lang w:val="en-US"/>
        </w:rPr>
        <w:t>calculationsStep</w:t>
      </w:r>
      <w:r w:rsidRPr="008956B8">
        <w:rPr>
          <w:lang w:val="en-US"/>
        </w:rPr>
        <w:t>; i++) {</w:t>
      </w:r>
      <w:r w:rsidRPr="008956B8">
        <w:rPr>
          <w:lang w:val="en-US"/>
        </w:rPr>
        <w:br/>
        <w:t xml:space="preserve">                Character minCh 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 xml:space="preserve">long </w:t>
      </w:r>
      <w:r w:rsidRPr="008956B8">
        <w:rPr>
          <w:lang w:val="en-US"/>
        </w:rPr>
        <w:t>min = -1;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'I'</w:t>
      </w:r>
      <w:r w:rsidRPr="008956B8">
        <w:rPr>
          <w:lang w:val="en-US"/>
        </w:rPr>
        <w:t>).size() &gt; 0) {</w:t>
      </w:r>
      <w:r w:rsidRPr="008956B8">
        <w:rPr>
          <w:lang w:val="en-US"/>
        </w:rPr>
        <w:br/>
        <w:t xml:space="preserve">                    min =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'I'</w:t>
      </w:r>
      <w:r w:rsidRPr="008956B8">
        <w:rPr>
          <w:lang w:val="en-US"/>
        </w:rPr>
        <w:t>).get(0);</w:t>
      </w:r>
      <w:r w:rsidRPr="008956B8">
        <w:rPr>
          <w:lang w:val="en-US"/>
        </w:rPr>
        <w:br/>
        <w:t xml:space="preserve">                    minCh = </w:t>
      </w:r>
      <w:r w:rsidRPr="008956B8">
        <w:rPr>
          <w:bCs/>
          <w:lang w:val="en-US"/>
        </w:rPr>
        <w:t>'I'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    }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).size() &gt; 0) {</w:t>
      </w:r>
      <w:r w:rsidRPr="008956B8">
        <w:rPr>
          <w:lang w:val="en-US"/>
        </w:rPr>
        <w:br/>
        <w:t xml:space="preserve">        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(min == -1) {</w:t>
      </w:r>
      <w:r w:rsidRPr="008956B8">
        <w:rPr>
          <w:lang w:val="en-US"/>
        </w:rPr>
        <w:br/>
        <w:t xml:space="preserve">                        min =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).get(0);</w:t>
      </w:r>
      <w:r w:rsidRPr="008956B8">
        <w:rPr>
          <w:lang w:val="en-US"/>
        </w:rPr>
        <w:br/>
        <w:t xml:space="preserve">                        minCh = 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        } </w:t>
      </w:r>
      <w:r w:rsidRPr="008956B8">
        <w:rPr>
          <w:bCs/>
          <w:lang w:val="en-US"/>
        </w:rPr>
        <w:t>else</w:t>
      </w:r>
      <w:r w:rsidRPr="008956B8">
        <w:rPr>
          <w:bCs/>
          <w:lang w:val="en-US"/>
        </w:rPr>
        <w:br/>
        <w:t xml:space="preserve">                        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).get(0) &lt; min) {</w:t>
      </w:r>
      <w:r w:rsidRPr="008956B8">
        <w:rPr>
          <w:lang w:val="en-US"/>
        </w:rPr>
        <w:br/>
        <w:t xml:space="preserve">                            min =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).get(0);</w:t>
      </w:r>
      <w:r w:rsidRPr="008956B8">
        <w:rPr>
          <w:lang w:val="en-US"/>
        </w:rPr>
        <w:br/>
        <w:t xml:space="preserve">                            minCh = 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            }</w:t>
      </w:r>
      <w:r w:rsidRPr="008956B8">
        <w:rPr>
          <w:lang w:val="en-US"/>
        </w:rPr>
        <w:br/>
        <w:t xml:space="preserve">                }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).size() &gt; 0) {</w:t>
      </w:r>
      <w:r w:rsidRPr="008956B8">
        <w:rPr>
          <w:lang w:val="en-US"/>
        </w:rPr>
        <w:br/>
        <w:t xml:space="preserve">        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(min == -1) {</w:t>
      </w:r>
      <w:r w:rsidRPr="008956B8">
        <w:rPr>
          <w:lang w:val="en-US"/>
        </w:rPr>
        <w:br/>
        <w:t xml:space="preserve">                        min =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).get(0);</w:t>
      </w:r>
      <w:r w:rsidRPr="008956B8">
        <w:rPr>
          <w:lang w:val="en-US"/>
        </w:rPr>
        <w:br/>
        <w:t xml:space="preserve">                        minCh = 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        } </w:t>
      </w:r>
      <w:r w:rsidRPr="008956B8">
        <w:rPr>
          <w:bCs/>
          <w:lang w:val="en-US"/>
        </w:rPr>
        <w:t>else</w:t>
      </w:r>
      <w:r w:rsidRPr="008956B8">
        <w:rPr>
          <w:bCs/>
          <w:lang w:val="en-US"/>
        </w:rPr>
        <w:br/>
        <w:t xml:space="preserve">                    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).get(0) &lt; min) {</w:t>
      </w:r>
      <w:r w:rsidRPr="008956B8">
        <w:rPr>
          <w:lang w:val="en-US"/>
        </w:rPr>
        <w:br/>
        <w:t xml:space="preserve">                        min =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).get(0);</w:t>
      </w:r>
      <w:r w:rsidRPr="008956B8">
        <w:rPr>
          <w:lang w:val="en-US"/>
        </w:rPr>
        <w:br/>
        <w:t xml:space="preserve">                        minCh = 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        }</w:t>
      </w:r>
      <w:r w:rsidRPr="008956B8">
        <w:rPr>
          <w:lang w:val="en-US"/>
        </w:rPr>
        <w:br/>
        <w:t xml:space="preserve">                }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(minCh ==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        </w:t>
      </w:r>
      <w:r w:rsidRPr="008956B8">
        <w:rPr>
          <w:bCs/>
          <w:lang w:val="en-US"/>
        </w:rPr>
        <w:t>break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.get(minCh).remove(0);</w:t>
      </w:r>
      <w:r w:rsidRPr="008956B8">
        <w:rPr>
          <w:lang w:val="en-US"/>
        </w:rPr>
        <w:br/>
        <w:t xml:space="preserve">            }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storedOperationsCount </w:t>
      </w:r>
      <w:r w:rsidRPr="008956B8">
        <w:rPr>
          <w:lang w:val="en-US"/>
        </w:rPr>
        <w:t>= 0;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(!swap)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return</w:t>
      </w:r>
      <w:r w:rsidRPr="008956B8">
        <w:rPr>
          <w:lang w:val="en-US"/>
        </w:rPr>
        <w:t>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дожидаемся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окончания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выполнения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всех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отложенных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операций</w:t>
      </w:r>
      <w:r w:rsidRPr="008956B8">
        <w:rPr>
          <w:i/>
          <w:iCs/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for </w:t>
      </w:r>
      <w:r w:rsidRPr="008956B8">
        <w:rPr>
          <w:lang w:val="en-US"/>
        </w:rPr>
        <w:t xml:space="preserve">(Thread t : </w:t>
      </w:r>
      <w:r w:rsidRPr="008956B8">
        <w:rPr>
          <w:bCs/>
          <w:lang w:val="en-US"/>
        </w:rPr>
        <w:t>deferredOperationsList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(t ==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continue</w:t>
      </w:r>
      <w:r w:rsidRPr="008956B8">
        <w:rPr>
          <w:lang w:val="en-US"/>
        </w:rPr>
        <w:t>;</w:t>
      </w:r>
      <w:r w:rsidRPr="008956B8">
        <w:rPr>
          <w:lang w:val="en-US"/>
        </w:rPr>
        <w:br/>
      </w:r>
      <w:r w:rsidRPr="008956B8">
        <w:rPr>
          <w:lang w:val="en-US"/>
        </w:rPr>
        <w:lastRenderedPageBreak/>
        <w:t xml:space="preserve">            </w:t>
      </w:r>
      <w:r w:rsidRPr="008956B8">
        <w:rPr>
          <w:bCs/>
          <w:lang w:val="en-US"/>
        </w:rPr>
        <w:t>else</w:t>
      </w:r>
      <w:r w:rsidRPr="008956B8">
        <w:rPr>
          <w:bCs/>
          <w:lang w:val="en-US"/>
        </w:rPr>
        <w:br/>
        <w:t xml:space="preserve">                synchronized </w:t>
      </w:r>
      <w:r w:rsidRPr="008956B8">
        <w:rPr>
          <w:lang w:val="en-US"/>
        </w:rPr>
        <w:t>(t) {</w:t>
      </w:r>
      <w:r w:rsidRPr="008956B8">
        <w:rPr>
          <w:lang w:val="en-US"/>
        </w:rPr>
        <w:br/>
        <w:t xml:space="preserve">                    </w:t>
      </w:r>
      <w:r w:rsidRPr="008956B8">
        <w:rPr>
          <w:bCs/>
          <w:lang w:val="en-US"/>
        </w:rPr>
        <w:t xml:space="preserve">try </w:t>
      </w:r>
      <w:r w:rsidRPr="008956B8">
        <w:rPr>
          <w:lang w:val="en-US"/>
        </w:rPr>
        <w:t>{</w:t>
      </w:r>
      <w:r w:rsidRPr="008956B8">
        <w:rPr>
          <w:lang w:val="en-US"/>
        </w:rPr>
        <w:br/>
        <w:t xml:space="preserve">                        t.join();</w:t>
      </w:r>
      <w:r w:rsidRPr="008956B8">
        <w:rPr>
          <w:lang w:val="en-US"/>
        </w:rPr>
        <w:br/>
        <w:t xml:space="preserve">                    } </w:t>
      </w:r>
      <w:r w:rsidRPr="008956B8">
        <w:rPr>
          <w:bCs/>
          <w:lang w:val="en-US"/>
        </w:rPr>
        <w:t xml:space="preserve">catch </w:t>
      </w:r>
      <w:r w:rsidRPr="008956B8">
        <w:rPr>
          <w:lang w:val="en-US"/>
        </w:rPr>
        <w:t>(Exception ignored) {}</w:t>
      </w:r>
      <w:r w:rsidRPr="008956B8">
        <w:rPr>
          <w:lang w:val="en-US"/>
        </w:rPr>
        <w:br/>
        <w:t xml:space="preserve">                }</w:t>
      </w:r>
      <w:r w:rsidRPr="008956B8">
        <w:rPr>
          <w:lang w:val="en-US"/>
        </w:rPr>
        <w:br/>
        <w:t xml:space="preserve">       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очищаем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список</w:t>
      </w:r>
      <w:r w:rsidRPr="008956B8">
        <w:rPr>
          <w:i/>
          <w:iCs/>
          <w:lang w:val="en-US"/>
        </w:rPr>
        <w:br/>
        <w:t xml:space="preserve">        </w:t>
      </w:r>
      <w:r w:rsidRPr="008956B8">
        <w:rPr>
          <w:bCs/>
          <w:lang w:val="en-US"/>
        </w:rPr>
        <w:t>deferredOperationsList</w:t>
      </w:r>
      <w:r w:rsidRPr="008956B8">
        <w:rPr>
          <w:lang w:val="en-US"/>
        </w:rPr>
        <w:t>.clear();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меняем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хранилища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местами</w:t>
      </w:r>
      <w:r w:rsidRPr="008956B8">
        <w:rPr>
          <w:i/>
          <w:iCs/>
          <w:lang w:val="en-US"/>
        </w:rPr>
        <w:br/>
        <w:t xml:space="preserve">        </w:t>
      </w:r>
      <w:r w:rsidRPr="008956B8">
        <w:rPr>
          <w:lang w:val="en-US"/>
        </w:rPr>
        <w:t xml:space="preserve">IDataStorage ref = </w:t>
      </w:r>
      <w:r w:rsidRPr="008956B8">
        <w:rPr>
          <w:bCs/>
          <w:lang w:val="en-US"/>
        </w:rPr>
        <w:t>activeStorage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activeStorage </w:t>
      </w:r>
      <w:r w:rsidRPr="008956B8">
        <w:rPr>
          <w:lang w:val="en-US"/>
        </w:rPr>
        <w:t xml:space="preserve">= </w:t>
      </w:r>
      <w:r w:rsidRPr="008956B8">
        <w:rPr>
          <w:bCs/>
          <w:lang w:val="en-US"/>
        </w:rPr>
        <w:t>reserveStorage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reserveStorage </w:t>
      </w:r>
      <w:r w:rsidRPr="008956B8">
        <w:rPr>
          <w:lang w:val="en-US"/>
        </w:rPr>
        <w:t>= ref;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activeStorage</w:t>
      </w:r>
      <w:r w:rsidRPr="008956B8">
        <w:rPr>
          <w:lang w:val="en-US"/>
        </w:rPr>
        <w:t>.setCounterSet(</w:t>
      </w:r>
      <w:r w:rsidRPr="008956B8">
        <w:rPr>
          <w:bCs/>
          <w:lang w:val="en-US"/>
        </w:rPr>
        <w:t>activeOperations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reserveStorage</w:t>
      </w:r>
      <w:r w:rsidRPr="008956B8">
        <w:rPr>
          <w:lang w:val="en-US"/>
        </w:rPr>
        <w:t>.setCounterSet(</w:t>
      </w:r>
      <w:r w:rsidRPr="008956B8">
        <w:rPr>
          <w:bCs/>
          <w:lang w:val="en-US"/>
        </w:rPr>
        <w:t>deferredOperations</w:t>
      </w:r>
      <w:r w:rsidRPr="008956B8">
        <w:rPr>
          <w:lang w:val="en-US"/>
        </w:rPr>
        <w:t>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i/>
          <w:iCs/>
          <w:lang w:val="en-US"/>
        </w:rPr>
        <w:t>/**</w:t>
      </w:r>
      <w:r w:rsidRPr="008956B8">
        <w:rPr>
          <w:i/>
          <w:iCs/>
          <w:lang w:val="en-US"/>
        </w:rPr>
        <w:br/>
        <w:t xml:space="preserve">     * </w:t>
      </w:r>
      <w:r w:rsidRPr="008956B8">
        <w:rPr>
          <w:i/>
          <w:iCs/>
        </w:rPr>
        <w:t>проверка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на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необходимость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смены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активного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хранилища</w:t>
      </w:r>
      <w:r w:rsidRPr="008956B8">
        <w:rPr>
          <w:i/>
          <w:iCs/>
          <w:lang w:val="en-US"/>
        </w:rPr>
        <w:br/>
        <w:t xml:space="preserve">     * </w:t>
      </w:r>
      <w:r w:rsidRPr="008956B8">
        <w:rPr>
          <w:bCs/>
          <w:i/>
          <w:iCs/>
          <w:lang w:val="en-US"/>
        </w:rPr>
        <w:t xml:space="preserve">@return </w:t>
      </w:r>
      <w:r w:rsidRPr="008956B8">
        <w:rPr>
          <w:i/>
          <w:iCs/>
          <w:lang w:val="en-US"/>
        </w:rPr>
        <w:t>{</w:t>
      </w:r>
      <w:r w:rsidRPr="008956B8">
        <w:rPr>
          <w:bCs/>
          <w:i/>
          <w:iCs/>
          <w:lang w:val="en-US"/>
        </w:rPr>
        <w:t xml:space="preserve">@code </w:t>
      </w:r>
      <w:r w:rsidRPr="008956B8">
        <w:rPr>
          <w:i/>
          <w:iCs/>
          <w:lang w:val="en-US"/>
        </w:rPr>
        <w:t xml:space="preserve">true} </w:t>
      </w:r>
      <w:r w:rsidRPr="008956B8">
        <w:rPr>
          <w:i/>
          <w:iCs/>
        </w:rPr>
        <w:t>если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хранилища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необходимо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поменять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местами</w:t>
      </w:r>
      <w:r w:rsidRPr="008956B8">
        <w:rPr>
          <w:i/>
          <w:iCs/>
          <w:lang w:val="en-US"/>
        </w:rPr>
        <w:br/>
        <w:t xml:space="preserve">     */</w:t>
      </w:r>
      <w:r w:rsidRPr="008956B8">
        <w:rPr>
          <w:i/>
          <w:iCs/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private boolean </w:t>
      </w:r>
      <w:r w:rsidRPr="008956B8">
        <w:rPr>
          <w:lang w:val="en-US"/>
        </w:rPr>
        <w:t>needToSwapStorage() {</w:t>
      </w:r>
      <w:r w:rsidRPr="008956B8">
        <w:rPr>
          <w:lang w:val="en-US"/>
        </w:rPr>
        <w:br/>
        <w:t xml:space="preserve">       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вычисляем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линейную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функцию</w:t>
      </w:r>
      <w:r w:rsidRPr="008956B8">
        <w:rPr>
          <w:i/>
          <w:iCs/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double </w:t>
      </w:r>
      <w:r w:rsidRPr="008956B8">
        <w:rPr>
          <w:lang w:val="en-US"/>
        </w:rPr>
        <w:t xml:space="preserve">res = </w:t>
      </w:r>
      <w:r w:rsidRPr="008956B8">
        <w:rPr>
          <w:bCs/>
          <w:lang w:val="en-US"/>
        </w:rPr>
        <w:t>isrCoeffs</w:t>
      </w:r>
      <w:r w:rsidRPr="008956B8">
        <w:rPr>
          <w:lang w:val="en-US"/>
        </w:rPr>
        <w:t xml:space="preserve">[0] *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'I'</w:t>
      </w:r>
      <w:r w:rsidRPr="008956B8">
        <w:rPr>
          <w:lang w:val="en-US"/>
        </w:rPr>
        <w:t>).size() +</w:t>
      </w:r>
      <w:r w:rsidRPr="008956B8">
        <w:rPr>
          <w:lang w:val="en-US"/>
        </w:rPr>
        <w:br/>
        <w:t xml:space="preserve">                        </w:t>
      </w:r>
      <w:r w:rsidRPr="008956B8">
        <w:rPr>
          <w:bCs/>
          <w:lang w:val="en-US"/>
        </w:rPr>
        <w:t>isrCoeffs</w:t>
      </w:r>
      <w:r w:rsidRPr="008956B8">
        <w:rPr>
          <w:lang w:val="en-US"/>
        </w:rPr>
        <w:t xml:space="preserve">[1] *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).size() +</w:t>
      </w:r>
      <w:r w:rsidRPr="008956B8">
        <w:rPr>
          <w:lang w:val="en-US"/>
        </w:rPr>
        <w:br/>
        <w:t xml:space="preserve">                        </w:t>
      </w:r>
      <w:r w:rsidRPr="008956B8">
        <w:rPr>
          <w:bCs/>
          <w:lang w:val="en-US"/>
        </w:rPr>
        <w:t>isrCoeffs</w:t>
      </w:r>
      <w:r w:rsidRPr="008956B8">
        <w:rPr>
          <w:lang w:val="en-US"/>
        </w:rPr>
        <w:t xml:space="preserve">[2] *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).size() +</w:t>
      </w:r>
      <w:r w:rsidRPr="008956B8">
        <w:rPr>
          <w:lang w:val="en-US"/>
        </w:rPr>
        <w:br/>
        <w:t xml:space="preserve">                        </w:t>
      </w:r>
      <w:r w:rsidRPr="008956B8">
        <w:rPr>
          <w:bCs/>
          <w:lang w:val="en-US"/>
        </w:rPr>
        <w:t>isrCoeffs</w:t>
      </w:r>
      <w:r w:rsidRPr="008956B8">
        <w:rPr>
          <w:lang w:val="en-US"/>
        </w:rPr>
        <w:t>[3];</w:t>
      </w:r>
      <w:r w:rsidRPr="008956B8">
        <w:rPr>
          <w:lang w:val="en-US"/>
        </w:rPr>
        <w:br/>
        <w:t xml:space="preserve">        </w:t>
      </w:r>
      <w:r w:rsidRPr="008956B8">
        <w:rPr>
          <w:i/>
          <w:iCs/>
          <w:lang w:val="en-US"/>
        </w:rPr>
        <w:t>//</w:t>
      </w:r>
      <w:r w:rsidRPr="008956B8">
        <w:rPr>
          <w:i/>
          <w:iCs/>
        </w:rPr>
        <w:t>если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результат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вычислентия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достаточно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близок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к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нулю</w:t>
      </w:r>
      <w:r w:rsidRPr="008956B8">
        <w:rPr>
          <w:i/>
          <w:iCs/>
          <w:lang w:val="en-US"/>
        </w:rPr>
        <w:t xml:space="preserve">, </w:t>
      </w:r>
      <w:r w:rsidRPr="008956B8">
        <w:rPr>
          <w:i/>
          <w:iCs/>
        </w:rPr>
        <w:t>то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смена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хранилищ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не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даст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никакой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выгоды</w:t>
      </w:r>
      <w:r w:rsidRPr="008956B8">
        <w:rPr>
          <w:i/>
          <w:iCs/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(Math.</w:t>
      </w:r>
      <w:r w:rsidRPr="008956B8">
        <w:rPr>
          <w:i/>
          <w:iCs/>
          <w:lang w:val="en-US"/>
        </w:rPr>
        <w:t>abs</w:t>
      </w:r>
      <w:r w:rsidRPr="008956B8">
        <w:rPr>
          <w:lang w:val="en-US"/>
        </w:rPr>
        <w:t>(res) &lt; 1e-2)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return false</w:t>
      </w:r>
      <w:r w:rsidRPr="008956B8">
        <w:rPr>
          <w:lang w:val="en-US"/>
        </w:rPr>
        <w:t>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((res &lt; 0) ^ </w:t>
      </w:r>
      <w:r w:rsidRPr="008956B8">
        <w:rPr>
          <w:bCs/>
          <w:lang w:val="en-US"/>
        </w:rPr>
        <w:t>isNegativeResult</w:t>
      </w:r>
      <w:r w:rsidRPr="008956B8">
        <w:rPr>
          <w:lang w:val="en-US"/>
        </w:rPr>
        <w:t>) {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isNegativeResult </w:t>
      </w:r>
      <w:r w:rsidRPr="008956B8">
        <w:rPr>
          <w:lang w:val="en-US"/>
        </w:rPr>
        <w:t>= !</w:t>
      </w:r>
      <w:r w:rsidRPr="008956B8">
        <w:rPr>
          <w:bCs/>
          <w:lang w:val="en-US"/>
        </w:rPr>
        <w:t>isNegativeResult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return true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return false</w:t>
      </w:r>
      <w:r w:rsidRPr="008956B8">
        <w:rPr>
          <w:lang w:val="en-US"/>
        </w:rPr>
        <w:t>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IDataStorage getActiveStorage()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return activeStorage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>setActiveStorage(IDataStorage activeStorage)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this</w:t>
      </w:r>
      <w:r w:rsidRPr="008956B8">
        <w:rPr>
          <w:lang w:val="en-US"/>
        </w:rPr>
        <w:t>.</w:t>
      </w:r>
      <w:r w:rsidRPr="008956B8">
        <w:rPr>
          <w:bCs/>
          <w:lang w:val="en-US"/>
        </w:rPr>
        <w:t xml:space="preserve">activeStorage </w:t>
      </w:r>
      <w:r w:rsidRPr="008956B8">
        <w:rPr>
          <w:lang w:val="en-US"/>
        </w:rPr>
        <w:t>= activeStorage;</w:t>
      </w:r>
      <w:r w:rsidRPr="008956B8">
        <w:rPr>
          <w:lang w:val="en-US"/>
        </w:rPr>
        <w:br/>
        <w:t xml:space="preserve">        activeStorage.setCounterSet(</w:t>
      </w:r>
      <w:r w:rsidRPr="008956B8">
        <w:rPr>
          <w:bCs/>
          <w:lang w:val="en-US"/>
        </w:rPr>
        <w:t>activeOperations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IDataStorage getReserveStorage()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return reserveStorage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>setReserveStorage(IDataStorage reserveStorage)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this</w:t>
      </w:r>
      <w:r w:rsidRPr="008956B8">
        <w:rPr>
          <w:lang w:val="en-US"/>
        </w:rPr>
        <w:t>.</w:t>
      </w:r>
      <w:r w:rsidRPr="008956B8">
        <w:rPr>
          <w:bCs/>
          <w:lang w:val="en-US"/>
        </w:rPr>
        <w:t xml:space="preserve">reserveStorage </w:t>
      </w:r>
      <w:r w:rsidRPr="008956B8">
        <w:rPr>
          <w:lang w:val="en-US"/>
        </w:rPr>
        <w:t>= reserveStorage;</w:t>
      </w:r>
      <w:r w:rsidRPr="008956B8">
        <w:rPr>
          <w:lang w:val="en-US"/>
        </w:rPr>
        <w:br/>
        <w:t xml:space="preserve">        reserveStorage.setCounterSet(</w:t>
      </w:r>
      <w:r w:rsidRPr="008956B8">
        <w:rPr>
          <w:bCs/>
          <w:lang w:val="en-US"/>
        </w:rPr>
        <w:t>deferredOperations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>public double</w:t>
      </w:r>
      <w:r w:rsidRPr="008956B8">
        <w:rPr>
          <w:lang w:val="en-US"/>
        </w:rPr>
        <w:t>[] getIsrCoeffs()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return isrCoeffs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lastRenderedPageBreak/>
        <w:br/>
        <w:t xml:space="preserve">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>setIsrCoeffs(</w:t>
      </w:r>
      <w:r w:rsidRPr="008956B8">
        <w:rPr>
          <w:bCs/>
          <w:lang w:val="en-US"/>
        </w:rPr>
        <w:t>double</w:t>
      </w:r>
      <w:r w:rsidRPr="008956B8">
        <w:rPr>
          <w:lang w:val="en-US"/>
        </w:rPr>
        <w:t>[] isrCoeffs)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this</w:t>
      </w:r>
      <w:r w:rsidRPr="008956B8">
        <w:rPr>
          <w:lang w:val="en-US"/>
        </w:rPr>
        <w:t>.</w:t>
      </w:r>
      <w:r w:rsidRPr="008956B8">
        <w:rPr>
          <w:bCs/>
          <w:lang w:val="en-US"/>
        </w:rPr>
        <w:t xml:space="preserve">isrCoeffs </w:t>
      </w:r>
      <w:r w:rsidRPr="008956B8">
        <w:rPr>
          <w:lang w:val="en-US"/>
        </w:rPr>
        <w:t>= isrCoeffs;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int </w:t>
      </w:r>
      <w:r w:rsidRPr="008956B8">
        <w:rPr>
          <w:lang w:val="en-US"/>
        </w:rPr>
        <w:t>getCalculationsStep()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return calculationsStep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>setCalculationsStep(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calculationsStep)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this</w:t>
      </w:r>
      <w:r w:rsidRPr="008956B8">
        <w:rPr>
          <w:lang w:val="en-US"/>
        </w:rPr>
        <w:t>.</w:t>
      </w:r>
      <w:r w:rsidRPr="008956B8">
        <w:rPr>
          <w:bCs/>
          <w:lang w:val="en-US"/>
        </w:rPr>
        <w:t xml:space="preserve">calculationsStep </w:t>
      </w:r>
      <w:r w:rsidRPr="008956B8">
        <w:rPr>
          <w:lang w:val="en-US"/>
        </w:rPr>
        <w:t>= calculationsStep;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String getStorageName()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return "Linear Adaptive Storage. Active Storage: " </w:t>
      </w:r>
      <w:r w:rsidRPr="008956B8">
        <w:rPr>
          <w:lang w:val="en-US"/>
        </w:rPr>
        <w:t xml:space="preserve">+ </w:t>
      </w:r>
      <w:proofErr w:type="gramStart"/>
      <w:r w:rsidRPr="008956B8">
        <w:rPr>
          <w:bCs/>
          <w:lang w:val="en-US"/>
        </w:rPr>
        <w:t>activeStorage</w:t>
      </w:r>
      <w:r w:rsidRPr="008956B8">
        <w:rPr>
          <w:lang w:val="en-US"/>
        </w:rPr>
        <w:t>.getStorageName(</w:t>
      </w:r>
      <w:proofErr w:type="gramEnd"/>
      <w:r w:rsidRPr="008956B8">
        <w:rPr>
          <w:lang w:val="en-US"/>
        </w:rPr>
        <w:t xml:space="preserve">) + </w:t>
      </w:r>
      <w:r w:rsidRPr="008956B8">
        <w:rPr>
          <w:bCs/>
          <w:lang w:val="en-US"/>
        </w:rPr>
        <w:t xml:space="preserve">". Passive Storage: " </w:t>
      </w:r>
      <w:r w:rsidRPr="008956B8">
        <w:rPr>
          <w:lang w:val="en-US"/>
        </w:rPr>
        <w:t>+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reserveStorage</w:t>
      </w:r>
      <w:r w:rsidRPr="008956B8">
        <w:rPr>
          <w:lang w:val="en-US"/>
        </w:rPr>
        <w:t>.getStorageName();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boolean </w:t>
      </w:r>
      <w:r w:rsidRPr="008956B8">
        <w:rPr>
          <w:lang w:val="en-US"/>
        </w:rPr>
        <w:t>get(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value) {</w:t>
      </w:r>
      <w:r w:rsidRPr="008956B8">
        <w:rPr>
          <w:lang w:val="en-US"/>
        </w:rPr>
        <w:br/>
        <w:t xml:space="preserve">        </w:t>
      </w:r>
      <w:r w:rsidRPr="008956B8">
        <w:rPr>
          <w:i/>
          <w:iCs/>
          <w:lang w:val="en-US"/>
        </w:rPr>
        <w:t xml:space="preserve">//select </w:t>
      </w:r>
      <w:r w:rsidRPr="008956B8">
        <w:rPr>
          <w:i/>
          <w:iCs/>
        </w:rPr>
        <w:t>проводим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только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по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активному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хранилищу</w:t>
      </w:r>
      <w:r w:rsidRPr="008956B8">
        <w:rPr>
          <w:i/>
          <w:iCs/>
          <w:lang w:val="en-US"/>
        </w:rPr>
        <w:br/>
        <w:t xml:space="preserve">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'S'</w:t>
      </w:r>
      <w:r w:rsidRPr="008956B8">
        <w:rPr>
          <w:lang w:val="en-US"/>
        </w:rPr>
        <w:t>).add(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Date().getTime());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storedOperationsCount</w:t>
      </w:r>
      <w:r w:rsidRPr="008956B8">
        <w:rPr>
          <w:lang w:val="en-US"/>
        </w:rPr>
        <w:t>++;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boolean </w:t>
      </w:r>
      <w:r w:rsidRPr="008956B8">
        <w:rPr>
          <w:lang w:val="en-US"/>
        </w:rPr>
        <w:t xml:space="preserve">res = </w:t>
      </w:r>
      <w:r w:rsidRPr="008956B8">
        <w:rPr>
          <w:bCs/>
          <w:lang w:val="en-US"/>
        </w:rPr>
        <w:t>activeStorage</w:t>
      </w:r>
      <w:r w:rsidRPr="008956B8">
        <w:rPr>
          <w:lang w:val="en-US"/>
        </w:rPr>
        <w:t>.get(value);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storedOperationsCount </w:t>
      </w:r>
      <w:r w:rsidRPr="008956B8">
        <w:rPr>
          <w:lang w:val="en-US"/>
        </w:rPr>
        <w:t xml:space="preserve">== </w:t>
      </w:r>
      <w:r w:rsidRPr="008956B8">
        <w:rPr>
          <w:bCs/>
          <w:lang w:val="en-US"/>
        </w:rPr>
        <w:t>calculationsStep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checkFunc();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return </w:t>
      </w:r>
      <w:r w:rsidRPr="008956B8">
        <w:rPr>
          <w:lang w:val="en-US"/>
        </w:rPr>
        <w:t>res;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boolean </w:t>
      </w:r>
      <w:r w:rsidRPr="008956B8">
        <w:rPr>
          <w:lang w:val="en-US"/>
        </w:rPr>
        <w:t>set(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value)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'I'</w:t>
      </w:r>
      <w:r w:rsidRPr="008956B8">
        <w:rPr>
          <w:lang w:val="en-US"/>
        </w:rPr>
        <w:t>).add(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Date().getTime());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storedOperationsCount</w:t>
      </w:r>
      <w:r w:rsidRPr="008956B8">
        <w:rPr>
          <w:lang w:val="en-US"/>
        </w:rPr>
        <w:t>++;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boolean </w:t>
      </w:r>
      <w:r w:rsidRPr="008956B8">
        <w:rPr>
          <w:lang w:val="en-US"/>
        </w:rPr>
        <w:t xml:space="preserve">res = </w:t>
      </w:r>
      <w:r w:rsidRPr="008956B8">
        <w:rPr>
          <w:bCs/>
          <w:lang w:val="en-US"/>
        </w:rPr>
        <w:t>activeStorage</w:t>
      </w:r>
      <w:r w:rsidRPr="008956B8">
        <w:rPr>
          <w:lang w:val="en-US"/>
        </w:rPr>
        <w:t>.set(value);</w:t>
      </w:r>
      <w:r w:rsidRPr="008956B8">
        <w:rPr>
          <w:lang w:val="en-US"/>
        </w:rPr>
        <w:br/>
        <w:t xml:space="preserve">        Thread t 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(res)</w:t>
      </w:r>
      <w:r w:rsidRPr="008956B8">
        <w:rPr>
          <w:lang w:val="en-US"/>
        </w:rPr>
        <w:br/>
        <w:t xml:space="preserve">            t 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Thread() {</w:t>
      </w:r>
      <w:r w:rsidRPr="008956B8">
        <w:rPr>
          <w:lang w:val="en-US"/>
        </w:rPr>
        <w:br/>
        <w:t xml:space="preserve">                @Override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>run() {</w:t>
      </w:r>
      <w:r w:rsidRPr="008956B8">
        <w:rPr>
          <w:lang w:val="en-US"/>
        </w:rPr>
        <w:br/>
        <w:t xml:space="preserve">                    </w:t>
      </w:r>
      <w:r w:rsidRPr="008956B8">
        <w:rPr>
          <w:bCs/>
          <w:lang w:val="en-US"/>
        </w:rPr>
        <w:t xml:space="preserve">synchronized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reserveStorage</w:t>
      </w:r>
      <w:r w:rsidRPr="008956B8">
        <w:rPr>
          <w:lang w:val="en-US"/>
        </w:rPr>
        <w:t>) {</w:t>
      </w:r>
      <w:r w:rsidRPr="008956B8">
        <w:rPr>
          <w:lang w:val="en-US"/>
        </w:rPr>
        <w:br/>
        <w:t xml:space="preserve">                        </w:t>
      </w:r>
      <w:r w:rsidRPr="008956B8">
        <w:rPr>
          <w:bCs/>
          <w:lang w:val="en-US"/>
        </w:rPr>
        <w:t>reserveStorage</w:t>
      </w:r>
      <w:r w:rsidRPr="008956B8">
        <w:rPr>
          <w:lang w:val="en-US"/>
        </w:rPr>
        <w:t>.uncheckedSet(value);</w:t>
      </w:r>
      <w:r w:rsidRPr="008956B8">
        <w:rPr>
          <w:lang w:val="en-US"/>
        </w:rPr>
        <w:br/>
        <w:t xml:space="preserve">                    }</w:t>
      </w:r>
      <w:r w:rsidRPr="008956B8">
        <w:rPr>
          <w:lang w:val="en-US"/>
        </w:rPr>
        <w:br/>
        <w:t xml:space="preserve">                }</w:t>
      </w:r>
      <w:r w:rsidRPr="008956B8">
        <w:rPr>
          <w:lang w:val="en-US"/>
        </w:rPr>
        <w:br/>
        <w:t xml:space="preserve">            };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(t !=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 {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deferredOperationsList</w:t>
      </w:r>
      <w:r w:rsidRPr="008956B8">
        <w:rPr>
          <w:lang w:val="en-US"/>
        </w:rPr>
        <w:t>.add(t);</w:t>
      </w:r>
      <w:r w:rsidRPr="008956B8">
        <w:rPr>
          <w:lang w:val="en-US"/>
        </w:rPr>
        <w:br/>
        <w:t xml:space="preserve">            t.start();</w:t>
      </w:r>
      <w:r w:rsidRPr="008956B8">
        <w:rPr>
          <w:lang w:val="en-US"/>
        </w:rPr>
        <w:br/>
        <w:t xml:space="preserve">    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storedOperationsCount </w:t>
      </w:r>
      <w:r w:rsidRPr="008956B8">
        <w:rPr>
          <w:lang w:val="en-US"/>
        </w:rPr>
        <w:t xml:space="preserve">== </w:t>
      </w:r>
      <w:r w:rsidRPr="008956B8">
        <w:rPr>
          <w:bCs/>
          <w:lang w:val="en-US"/>
        </w:rPr>
        <w:t>calculationsStep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checkFunc();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return </w:t>
      </w:r>
      <w:r w:rsidRPr="008956B8">
        <w:rPr>
          <w:lang w:val="en-US"/>
        </w:rPr>
        <w:t>res;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boolean </w:t>
      </w:r>
      <w:r w:rsidRPr="008956B8">
        <w:rPr>
          <w:lang w:val="en-US"/>
        </w:rPr>
        <w:t>remove(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value)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operationHistory</w:t>
      </w:r>
      <w:r w:rsidRPr="008956B8">
        <w:rPr>
          <w:lang w:val="en-US"/>
        </w:rPr>
        <w:t>.get(</w:t>
      </w:r>
      <w:r w:rsidRPr="008956B8">
        <w:rPr>
          <w:bCs/>
          <w:lang w:val="en-US"/>
        </w:rPr>
        <w:t>'R'</w:t>
      </w:r>
      <w:r w:rsidRPr="008956B8">
        <w:rPr>
          <w:lang w:val="en-US"/>
        </w:rPr>
        <w:t>).add(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Date().getTime());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storedOperationsCount</w:t>
      </w:r>
      <w:r w:rsidRPr="008956B8">
        <w:rPr>
          <w:lang w:val="en-US"/>
        </w:rPr>
        <w:t>++;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boolean </w:t>
      </w:r>
      <w:r w:rsidRPr="008956B8">
        <w:rPr>
          <w:lang w:val="en-US"/>
        </w:rPr>
        <w:t xml:space="preserve">res = </w:t>
      </w:r>
      <w:r w:rsidRPr="008956B8">
        <w:rPr>
          <w:bCs/>
          <w:lang w:val="en-US"/>
        </w:rPr>
        <w:t>activeStorage</w:t>
      </w:r>
      <w:r w:rsidRPr="008956B8">
        <w:rPr>
          <w:lang w:val="en-US"/>
        </w:rPr>
        <w:t>.remove(value);</w:t>
      </w:r>
      <w:r w:rsidRPr="008956B8">
        <w:rPr>
          <w:lang w:val="en-US"/>
        </w:rPr>
        <w:br/>
        <w:t xml:space="preserve">        Thread t 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(res)</w:t>
      </w:r>
      <w:r w:rsidRPr="008956B8">
        <w:rPr>
          <w:lang w:val="en-US"/>
        </w:rPr>
        <w:br/>
      </w:r>
      <w:r w:rsidRPr="008956B8">
        <w:rPr>
          <w:lang w:val="en-US"/>
        </w:rPr>
        <w:lastRenderedPageBreak/>
        <w:t xml:space="preserve">            t 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Thread() {</w:t>
      </w:r>
      <w:r w:rsidRPr="008956B8">
        <w:rPr>
          <w:lang w:val="en-US"/>
        </w:rPr>
        <w:br/>
        <w:t xml:space="preserve">                @Override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>run() {</w:t>
      </w:r>
      <w:r w:rsidRPr="008956B8">
        <w:rPr>
          <w:lang w:val="en-US"/>
        </w:rPr>
        <w:br/>
        <w:t xml:space="preserve">                    </w:t>
      </w:r>
      <w:r w:rsidRPr="008956B8">
        <w:rPr>
          <w:bCs/>
          <w:lang w:val="en-US"/>
        </w:rPr>
        <w:t xml:space="preserve">synchronized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reserveStorage</w:t>
      </w:r>
      <w:r w:rsidRPr="008956B8">
        <w:rPr>
          <w:lang w:val="en-US"/>
        </w:rPr>
        <w:t>) {</w:t>
      </w:r>
      <w:r w:rsidRPr="008956B8">
        <w:rPr>
          <w:lang w:val="en-US"/>
        </w:rPr>
        <w:br/>
        <w:t xml:space="preserve">                        </w:t>
      </w:r>
      <w:r w:rsidRPr="008956B8">
        <w:rPr>
          <w:bCs/>
          <w:lang w:val="en-US"/>
        </w:rPr>
        <w:t>reserveStorage</w:t>
      </w:r>
      <w:r w:rsidRPr="008956B8">
        <w:rPr>
          <w:lang w:val="en-US"/>
        </w:rPr>
        <w:t>.remove(value);</w:t>
      </w:r>
      <w:r w:rsidRPr="008956B8">
        <w:rPr>
          <w:lang w:val="en-US"/>
        </w:rPr>
        <w:br/>
        <w:t xml:space="preserve">                    }</w:t>
      </w:r>
      <w:r w:rsidRPr="008956B8">
        <w:rPr>
          <w:lang w:val="en-US"/>
        </w:rPr>
        <w:br/>
        <w:t xml:space="preserve">                }</w:t>
      </w:r>
      <w:r w:rsidRPr="008956B8">
        <w:rPr>
          <w:lang w:val="en-US"/>
        </w:rPr>
        <w:br/>
        <w:t xml:space="preserve">            };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(t !=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 {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deferredOperationsList</w:t>
      </w:r>
      <w:r w:rsidRPr="008956B8">
        <w:rPr>
          <w:lang w:val="en-US"/>
        </w:rPr>
        <w:t>.add(t);</w:t>
      </w:r>
      <w:r w:rsidRPr="008956B8">
        <w:rPr>
          <w:lang w:val="en-US"/>
        </w:rPr>
        <w:br/>
        <w:t xml:space="preserve">            t.start();</w:t>
      </w:r>
      <w:r w:rsidRPr="008956B8">
        <w:rPr>
          <w:lang w:val="en-US"/>
        </w:rPr>
        <w:br/>
        <w:t xml:space="preserve">    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 xml:space="preserve">storedOperationsCount </w:t>
      </w:r>
      <w:r w:rsidRPr="008956B8">
        <w:rPr>
          <w:lang w:val="en-US"/>
        </w:rPr>
        <w:t xml:space="preserve">== </w:t>
      </w:r>
      <w:r w:rsidRPr="008956B8">
        <w:rPr>
          <w:bCs/>
          <w:lang w:val="en-US"/>
        </w:rPr>
        <w:t>calculationsStep</w:t>
      </w:r>
      <w:r w:rsidRPr="008956B8">
        <w:rPr>
          <w:lang w:val="en-US"/>
        </w:rPr>
        <w:t>)</w:t>
      </w:r>
      <w:r w:rsidRPr="008956B8">
        <w:rPr>
          <w:lang w:val="en-US"/>
        </w:rPr>
        <w:br/>
        <w:t xml:space="preserve">            checkFunc();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return </w:t>
      </w:r>
      <w:r w:rsidRPr="008956B8">
        <w:rPr>
          <w:lang w:val="en-US"/>
        </w:rPr>
        <w:t>res;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Iterator&lt;Integer&gt; getIterator()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return activeStorage</w:t>
      </w:r>
      <w:r w:rsidRPr="008956B8">
        <w:rPr>
          <w:lang w:val="en-US"/>
        </w:rPr>
        <w:t>.getIterator();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>uncheckedSet(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value)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>activeStorage</w:t>
      </w:r>
      <w:r w:rsidRPr="008956B8">
        <w:rPr>
          <w:lang w:val="en-US"/>
        </w:rPr>
        <w:t>.uncheckedSet(value);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</w:t>
      </w:r>
      <w:r w:rsidRPr="008956B8">
        <w:rPr>
          <w:lang w:val="en-US"/>
        </w:rPr>
        <w:t>ICounterSet getCounterSet() {</w:t>
      </w:r>
      <w:r w:rsidRPr="008956B8">
        <w:rPr>
          <w:lang w:val="en-US"/>
        </w:rPr>
        <w:br/>
        <w:t xml:space="preserve">        ICounterSet cs 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SimpleCounterSet();</w:t>
      </w:r>
      <w:r w:rsidRPr="008956B8">
        <w:rPr>
          <w:lang w:val="en-US"/>
        </w:rPr>
        <w:br/>
        <w:t xml:space="preserve">        cs.inc(OperationType.</w:t>
      </w:r>
      <w:r w:rsidRPr="008956B8">
        <w:rPr>
          <w:bCs/>
          <w:i/>
          <w:iCs/>
          <w:lang w:val="en-US"/>
        </w:rPr>
        <w:t>ASSIGN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>activeOperations</w:t>
      </w:r>
      <w:r w:rsidRPr="008956B8">
        <w:rPr>
          <w:lang w:val="en-US"/>
        </w:rPr>
        <w:t>.get(OperationType.</w:t>
      </w:r>
      <w:r w:rsidRPr="008956B8">
        <w:rPr>
          <w:bCs/>
          <w:i/>
          <w:iCs/>
          <w:lang w:val="en-US"/>
        </w:rPr>
        <w:t>ASSIGN</w:t>
      </w:r>
      <w:r w:rsidRPr="008956B8">
        <w:rPr>
          <w:lang w:val="en-US"/>
        </w:rPr>
        <w:t>));</w:t>
      </w:r>
      <w:r w:rsidRPr="008956B8">
        <w:rPr>
          <w:lang w:val="en-US"/>
        </w:rPr>
        <w:br/>
        <w:t xml:space="preserve">        cs.inc(OperationType.</w:t>
      </w:r>
      <w:r w:rsidRPr="008956B8">
        <w:rPr>
          <w:bCs/>
          <w:i/>
          <w:iCs/>
          <w:lang w:val="en-US"/>
        </w:rPr>
        <w:t>COMPARE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>activeOperations</w:t>
      </w:r>
      <w:r w:rsidRPr="008956B8">
        <w:rPr>
          <w:lang w:val="en-US"/>
        </w:rPr>
        <w:t>.get(OperationType.</w:t>
      </w:r>
      <w:r w:rsidRPr="008956B8">
        <w:rPr>
          <w:bCs/>
          <w:i/>
          <w:iCs/>
          <w:lang w:val="en-US"/>
        </w:rPr>
        <w:t>COMPARE</w:t>
      </w:r>
      <w:r w:rsidRPr="008956B8">
        <w:rPr>
          <w:lang w:val="en-US"/>
        </w:rPr>
        <w:t>));</w:t>
      </w:r>
      <w:r w:rsidRPr="008956B8">
        <w:rPr>
          <w:lang w:val="en-US"/>
        </w:rPr>
        <w:br/>
        <w:t xml:space="preserve">        cs.inc(OperationType.</w:t>
      </w:r>
      <w:r w:rsidRPr="008956B8">
        <w:rPr>
          <w:bCs/>
          <w:i/>
          <w:iCs/>
          <w:lang w:val="en-US"/>
        </w:rPr>
        <w:t>CALCULATION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>activeOperations</w:t>
      </w:r>
      <w:r w:rsidRPr="008956B8">
        <w:rPr>
          <w:lang w:val="en-US"/>
        </w:rPr>
        <w:t>.get(OperationType.</w:t>
      </w:r>
      <w:r w:rsidRPr="008956B8">
        <w:rPr>
          <w:bCs/>
          <w:i/>
          <w:iCs/>
          <w:lang w:val="en-US"/>
        </w:rPr>
        <w:t>CALCULATION</w:t>
      </w:r>
      <w:r w:rsidRPr="008956B8">
        <w:rPr>
          <w:lang w:val="en-US"/>
        </w:rPr>
        <w:t>));</w:t>
      </w:r>
      <w:r w:rsidRPr="008956B8">
        <w:rPr>
          <w:lang w:val="en-US"/>
        </w:rPr>
        <w:br/>
        <w:t xml:space="preserve">        cs.inc(OperationType.</w:t>
      </w:r>
      <w:r w:rsidRPr="008956B8">
        <w:rPr>
          <w:bCs/>
          <w:i/>
          <w:iCs/>
          <w:lang w:val="en-US"/>
        </w:rPr>
        <w:t>DEFERRED_ASSIGN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>deferredOperations</w:t>
      </w:r>
      <w:r w:rsidRPr="008956B8">
        <w:rPr>
          <w:lang w:val="en-US"/>
        </w:rPr>
        <w:t>.get(OperationType.</w:t>
      </w:r>
      <w:r w:rsidRPr="008956B8">
        <w:rPr>
          <w:bCs/>
          <w:i/>
          <w:iCs/>
          <w:lang w:val="en-US"/>
        </w:rPr>
        <w:t>ASSIGN</w:t>
      </w:r>
      <w:r w:rsidRPr="008956B8">
        <w:rPr>
          <w:lang w:val="en-US"/>
        </w:rPr>
        <w:t>));</w:t>
      </w:r>
      <w:r w:rsidRPr="008956B8">
        <w:rPr>
          <w:lang w:val="en-US"/>
        </w:rPr>
        <w:br/>
        <w:t xml:space="preserve">        cs.inc(OperationType.</w:t>
      </w:r>
      <w:r w:rsidRPr="008956B8">
        <w:rPr>
          <w:bCs/>
          <w:i/>
          <w:iCs/>
          <w:lang w:val="en-US"/>
        </w:rPr>
        <w:t>DEFERRED_COMPARE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>deferredOperations</w:t>
      </w:r>
      <w:r w:rsidRPr="008956B8">
        <w:rPr>
          <w:lang w:val="en-US"/>
        </w:rPr>
        <w:t>.get(OperationType.</w:t>
      </w:r>
      <w:r w:rsidRPr="008956B8">
        <w:rPr>
          <w:bCs/>
          <w:i/>
          <w:iCs/>
          <w:lang w:val="en-US"/>
        </w:rPr>
        <w:t>COMPARE</w:t>
      </w:r>
      <w:r w:rsidRPr="008956B8">
        <w:rPr>
          <w:lang w:val="en-US"/>
        </w:rPr>
        <w:t>));</w:t>
      </w:r>
      <w:r w:rsidRPr="008956B8">
        <w:rPr>
          <w:lang w:val="en-US"/>
        </w:rPr>
        <w:br/>
        <w:t xml:space="preserve">        cs.inc(OperationType.</w:t>
      </w:r>
      <w:r w:rsidRPr="008956B8">
        <w:rPr>
          <w:bCs/>
          <w:i/>
          <w:iCs/>
          <w:lang w:val="en-US"/>
        </w:rPr>
        <w:t>DEFERRED_CALCULATION</w:t>
      </w:r>
      <w:r w:rsidRPr="008956B8">
        <w:rPr>
          <w:lang w:val="en-US"/>
        </w:rPr>
        <w:t xml:space="preserve">, </w:t>
      </w:r>
      <w:r w:rsidRPr="008956B8">
        <w:rPr>
          <w:bCs/>
          <w:lang w:val="en-US"/>
        </w:rPr>
        <w:t>deferredOperations</w:t>
      </w:r>
      <w:r w:rsidRPr="008956B8">
        <w:rPr>
          <w:lang w:val="en-US"/>
        </w:rPr>
        <w:t>.get(OperationType.</w:t>
      </w:r>
      <w:r w:rsidRPr="008956B8">
        <w:rPr>
          <w:bCs/>
          <w:i/>
          <w:iCs/>
          <w:lang w:val="en-US"/>
        </w:rPr>
        <w:t>CALCULATION</w:t>
      </w:r>
      <w:r w:rsidRPr="008956B8">
        <w:rPr>
          <w:lang w:val="en-US"/>
        </w:rPr>
        <w:t>));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return </w:t>
      </w:r>
      <w:r w:rsidRPr="008956B8">
        <w:rPr>
          <w:lang w:val="en-US"/>
        </w:rPr>
        <w:t>cs;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  <w:t>}</w:t>
      </w:r>
    </w:p>
    <w:p w:rsidR="001A0A9C" w:rsidRPr="00530E87" w:rsidRDefault="008956B8" w:rsidP="00E67D97">
      <w:pPr>
        <w:pStyle w:val="34"/>
        <w:rPr>
          <w:lang w:val="en-US"/>
        </w:rPr>
      </w:pPr>
      <w:r w:rsidRPr="00530E87">
        <w:rPr>
          <w:lang w:val="en-US"/>
        </w:rPr>
        <w:t>ConsoleResultPrinter.java</w:t>
      </w:r>
    </w:p>
    <w:p w:rsidR="008956B8" w:rsidRPr="008956B8" w:rsidRDefault="008956B8" w:rsidP="008956B8">
      <w:pPr>
        <w:pStyle w:val="HTML"/>
        <w:shd w:val="clear" w:color="auto" w:fill="FFFFFF"/>
        <w:rPr>
          <w:lang w:val="en-US"/>
        </w:rPr>
      </w:pPr>
      <w:r w:rsidRPr="008956B8">
        <w:rPr>
          <w:bCs/>
          <w:lang w:val="en-US"/>
        </w:rPr>
        <w:t xml:space="preserve">package </w:t>
      </w:r>
      <w:r w:rsidRPr="008956B8">
        <w:rPr>
          <w:lang w:val="en-US"/>
        </w:rPr>
        <w:t>com.vsu.amm.output;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com.vsu.amm.command.xmlgen.ICommandSource;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com.vsu.amm.data.storage.IDataStorage;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com.vsu.amm.stat.ICounterSet;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com.vsu.amm.stat.ICounterSet.OperationType;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java.util.List;</w:t>
      </w:r>
      <w:r w:rsidRPr="008956B8">
        <w:rPr>
          <w:lang w:val="en-US"/>
        </w:rPr>
        <w:br/>
      </w:r>
      <w:r w:rsidRPr="008956B8">
        <w:rPr>
          <w:bCs/>
          <w:lang w:val="en-US"/>
        </w:rPr>
        <w:t xml:space="preserve">import </w:t>
      </w:r>
      <w:r w:rsidRPr="008956B8">
        <w:rPr>
          <w:lang w:val="en-US"/>
        </w:rPr>
        <w:t>java.util.Map;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i/>
          <w:iCs/>
          <w:lang w:val="en-US"/>
        </w:rPr>
        <w:t>/**</w:t>
      </w:r>
      <w:r w:rsidRPr="008956B8">
        <w:rPr>
          <w:i/>
          <w:iCs/>
          <w:lang w:val="en-US"/>
        </w:rPr>
        <w:br/>
        <w:t xml:space="preserve"> * </w:t>
      </w:r>
      <w:r w:rsidRPr="008956B8">
        <w:rPr>
          <w:i/>
          <w:iCs/>
        </w:rPr>
        <w:t>Вывод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результатов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в</w:t>
      </w:r>
      <w:r w:rsidRPr="008956B8">
        <w:rPr>
          <w:i/>
          <w:iCs/>
          <w:lang w:val="en-US"/>
        </w:rPr>
        <w:t xml:space="preserve"> </w:t>
      </w:r>
      <w:r w:rsidRPr="008956B8">
        <w:rPr>
          <w:i/>
          <w:iCs/>
        </w:rPr>
        <w:t>консоль</w:t>
      </w:r>
      <w:r w:rsidRPr="008956B8">
        <w:rPr>
          <w:i/>
          <w:iCs/>
          <w:lang w:val="en-US"/>
        </w:rPr>
        <w:br/>
        <w:t xml:space="preserve"> */</w:t>
      </w:r>
      <w:r w:rsidRPr="008956B8">
        <w:rPr>
          <w:i/>
          <w:iCs/>
          <w:lang w:val="en-US"/>
        </w:rPr>
        <w:br/>
      </w:r>
      <w:r w:rsidRPr="008956B8">
        <w:rPr>
          <w:bCs/>
          <w:lang w:val="en-US"/>
        </w:rPr>
        <w:lastRenderedPageBreak/>
        <w:t xml:space="preserve">public class </w:t>
      </w:r>
      <w:r w:rsidRPr="008956B8">
        <w:rPr>
          <w:lang w:val="en-US"/>
        </w:rPr>
        <w:t xml:space="preserve">ConsoleResultPrinter </w:t>
      </w:r>
      <w:r w:rsidRPr="008956B8">
        <w:rPr>
          <w:bCs/>
          <w:lang w:val="en-US"/>
        </w:rPr>
        <w:t xml:space="preserve">implements </w:t>
      </w:r>
      <w:r w:rsidRPr="008956B8">
        <w:rPr>
          <w:lang w:val="en-US"/>
        </w:rPr>
        <w:t>IResultPrinter{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 xml:space="preserve">printResult(List&lt;IDataStorage&gt; storages, </w:t>
      </w:r>
      <w:r w:rsidRPr="008956B8">
        <w:rPr>
          <w:bCs/>
          <w:lang w:val="en-US"/>
        </w:rPr>
        <w:t xml:space="preserve">boolean </w:t>
      </w:r>
      <w:r w:rsidRPr="008956B8">
        <w:rPr>
          <w:lang w:val="en-US"/>
        </w:rPr>
        <w:t>showDetailed) {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(storages == </w:t>
      </w:r>
      <w:r w:rsidRPr="008956B8">
        <w:rPr>
          <w:bCs/>
          <w:lang w:val="en-US"/>
        </w:rPr>
        <w:t xml:space="preserve">null </w:t>
      </w:r>
      <w:r w:rsidRPr="008956B8">
        <w:rPr>
          <w:lang w:val="en-US"/>
        </w:rPr>
        <w:t>|| storages.isEmpty())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>return</w:t>
      </w:r>
      <w:r w:rsidRPr="008956B8">
        <w:rPr>
          <w:lang w:val="en-US"/>
        </w:rPr>
        <w:t>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StringBuilder sb 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StringBuilder();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performanceCnt = 0;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for </w:t>
      </w:r>
      <w:r w:rsidRPr="008956B8">
        <w:rPr>
          <w:lang w:val="en-US"/>
        </w:rPr>
        <w:t>(IDataStorage storage : storages) {</w:t>
      </w:r>
      <w:r w:rsidRPr="008956B8">
        <w:rPr>
          <w:lang w:val="en-US"/>
        </w:rPr>
        <w:br/>
        <w:t xml:space="preserve">            sb.setLength(0);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</w:t>
      </w:r>
      <w:r w:rsidRPr="008956B8">
        <w:rPr>
          <w:bCs/>
          <w:lang w:val="en-US"/>
        </w:rPr>
        <w:t xml:space="preserve">"Storage: " </w:t>
      </w:r>
      <w:r w:rsidRPr="008956B8">
        <w:rPr>
          <w:lang w:val="en-US"/>
        </w:rPr>
        <w:t>+ storage.getStorageName());</w:t>
      </w:r>
      <w:r w:rsidRPr="008956B8">
        <w:rPr>
          <w:lang w:val="en-US"/>
        </w:rPr>
        <w:br/>
        <w:t xml:space="preserve">            ICounterSet cs = storage.getCounterSet();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(cs ==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 {</w:t>
      </w:r>
      <w:r w:rsidRPr="008956B8">
        <w:rPr>
          <w:lang w:val="en-US"/>
        </w:rPr>
        <w:br/>
        <w:t xml:space="preserve">    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</w:t>
      </w:r>
      <w:r w:rsidRPr="008956B8">
        <w:rPr>
          <w:bCs/>
          <w:lang w:val="en-US"/>
        </w:rPr>
        <w:t>"Operations count: N/A"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continue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}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asg = cs.get(OperationType.</w:t>
      </w:r>
      <w:r w:rsidRPr="008956B8">
        <w:rPr>
          <w:bCs/>
          <w:i/>
          <w:iCs/>
          <w:lang w:val="en-US"/>
        </w:rPr>
        <w:t>ASSIGN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cmp = cs.get(OperationType.</w:t>
      </w:r>
      <w:r w:rsidRPr="008956B8">
        <w:rPr>
          <w:bCs/>
          <w:i/>
          <w:iCs/>
          <w:lang w:val="en-US"/>
        </w:rPr>
        <w:t>COMPARE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clc = cs.get(OperationType.</w:t>
      </w:r>
      <w:r w:rsidRPr="008956B8">
        <w:rPr>
          <w:bCs/>
          <w:i/>
          <w:iCs/>
          <w:lang w:val="en-US"/>
        </w:rPr>
        <w:t>CALCULATION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opCnt = asg + cmp + clc;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dasg = cs.get(OperationType.</w:t>
      </w:r>
      <w:r w:rsidRPr="008956B8">
        <w:rPr>
          <w:bCs/>
          <w:i/>
          <w:iCs/>
          <w:lang w:val="en-US"/>
        </w:rPr>
        <w:t>DEFERRED_ASSIGN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dcmp = cs.get(OperationType.</w:t>
      </w:r>
      <w:r w:rsidRPr="008956B8">
        <w:rPr>
          <w:bCs/>
          <w:i/>
          <w:iCs/>
          <w:lang w:val="en-US"/>
        </w:rPr>
        <w:t>DEFERRED_COMPARE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dclc = cs.get(OperationType.</w:t>
      </w:r>
      <w:r w:rsidRPr="008956B8">
        <w:rPr>
          <w:bCs/>
          <w:i/>
          <w:iCs/>
          <w:lang w:val="en-US"/>
        </w:rPr>
        <w:t>DEFERRED_CALCULATION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defOpCnt = dasg + dcmp + dclc;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(showDetailed) {</w:t>
      </w:r>
      <w:r w:rsidRPr="008956B8">
        <w:rPr>
          <w:lang w:val="en-US"/>
        </w:rPr>
        <w:br/>
        <w:t xml:space="preserve">                sb.append(</w:t>
      </w:r>
      <w:r w:rsidRPr="008956B8">
        <w:rPr>
          <w:bCs/>
          <w:lang w:val="en-US"/>
        </w:rPr>
        <w:t>"Operations Count (ASSIGN/COMPARE/CALCULATION): 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sb.append(asg).append(</w:t>
      </w:r>
      <w:r w:rsidRPr="008956B8">
        <w:rPr>
          <w:bCs/>
          <w:lang w:val="en-US"/>
        </w:rPr>
        <w:t>"("</w:t>
      </w:r>
      <w:r w:rsidRPr="008956B8">
        <w:rPr>
          <w:lang w:val="en-US"/>
        </w:rPr>
        <w:t>).append(dasg).append(</w:t>
      </w:r>
      <w:r w:rsidRPr="008956B8">
        <w:rPr>
          <w:bCs/>
          <w:lang w:val="en-US"/>
        </w:rPr>
        <w:t>")/"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sb.append(cmp).append(</w:t>
      </w:r>
      <w:r w:rsidRPr="008956B8">
        <w:rPr>
          <w:bCs/>
          <w:lang w:val="en-US"/>
        </w:rPr>
        <w:t>"("</w:t>
      </w:r>
      <w:r w:rsidRPr="008956B8">
        <w:rPr>
          <w:lang w:val="en-US"/>
        </w:rPr>
        <w:t>).append(dcmp).append(</w:t>
      </w:r>
      <w:r w:rsidRPr="008956B8">
        <w:rPr>
          <w:bCs/>
          <w:lang w:val="en-US"/>
        </w:rPr>
        <w:t>")/"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sb.append(clc).append(</w:t>
      </w:r>
      <w:r w:rsidRPr="008956B8">
        <w:rPr>
          <w:bCs/>
          <w:lang w:val="en-US"/>
        </w:rPr>
        <w:t>"("</w:t>
      </w:r>
      <w:r w:rsidRPr="008956B8">
        <w:rPr>
          <w:lang w:val="en-US"/>
        </w:rPr>
        <w:t>).append(dclc).append(</w:t>
      </w:r>
      <w:r w:rsidRPr="008956B8">
        <w:rPr>
          <w:bCs/>
          <w:lang w:val="en-US"/>
        </w:rPr>
        <w:t>")/"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.println(sb);</w:t>
      </w:r>
      <w:r w:rsidRPr="008956B8">
        <w:rPr>
          <w:lang w:val="en-US"/>
        </w:rPr>
        <w:br/>
        <w:t xml:space="preserve">            }</w:t>
      </w:r>
      <w:r w:rsidRPr="008956B8">
        <w:rPr>
          <w:lang w:val="en-US"/>
        </w:rPr>
        <w:br/>
        <w:t xml:space="preserve">            sb.setLength(0);</w:t>
      </w:r>
      <w:r w:rsidRPr="008956B8">
        <w:rPr>
          <w:lang w:val="en-US"/>
        </w:rPr>
        <w:br/>
        <w:t xml:space="preserve">            sb.append(</w:t>
      </w:r>
      <w:r w:rsidRPr="008956B8">
        <w:rPr>
          <w:bCs/>
          <w:lang w:val="en-US"/>
        </w:rPr>
        <w:t>"Total: 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sb.append(opCnt).append(</w:t>
      </w:r>
      <w:r w:rsidRPr="008956B8">
        <w:rPr>
          <w:bCs/>
          <w:lang w:val="en-US"/>
        </w:rPr>
        <w:t>"("</w:t>
      </w:r>
      <w:r w:rsidRPr="008956B8">
        <w:rPr>
          <w:lang w:val="en-US"/>
        </w:rPr>
        <w:t>).append(defOpCnt).append(</w:t>
      </w:r>
      <w:r w:rsidRPr="008956B8">
        <w:rPr>
          <w:bCs/>
          <w:lang w:val="en-US"/>
        </w:rPr>
        <w:t>")"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.println(sb);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(performanceCnt == 0) {</w:t>
      </w:r>
      <w:r w:rsidRPr="008956B8">
        <w:rPr>
          <w:lang w:val="en-US"/>
        </w:rPr>
        <w:br/>
        <w:t xml:space="preserve">                performanceCnt = opCnt;</w:t>
      </w:r>
      <w:r w:rsidRPr="008956B8">
        <w:rPr>
          <w:lang w:val="en-US"/>
        </w:rPr>
        <w:br/>
        <w:t xml:space="preserve">            }</w:t>
      </w:r>
      <w:r w:rsidRPr="008956B8">
        <w:rPr>
          <w:lang w:val="en-US"/>
        </w:rPr>
        <w:br/>
        <w:t xml:space="preserve">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.println(String.</w:t>
      </w:r>
      <w:r w:rsidRPr="008956B8">
        <w:rPr>
          <w:i/>
          <w:iCs/>
          <w:lang w:val="en-US"/>
        </w:rPr>
        <w:t>format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"Performance: %.2f%%"</w:t>
      </w:r>
      <w:r w:rsidRPr="008956B8">
        <w:rPr>
          <w:lang w:val="en-US"/>
        </w:rPr>
        <w:t>, performanceCnt * 100.0 / opCnt));</w:t>
      </w:r>
      <w:r w:rsidRPr="008956B8">
        <w:rPr>
          <w:lang w:val="en-US"/>
        </w:rPr>
        <w:br/>
        <w:t xml:space="preserve">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.println();</w:t>
      </w:r>
      <w:r w:rsidRPr="008956B8">
        <w:rPr>
          <w:lang w:val="en-US"/>
        </w:rPr>
        <w:br/>
        <w:t xml:space="preserve">        }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@Override</w:t>
      </w:r>
      <w:r w:rsidRPr="008956B8">
        <w:rPr>
          <w:lang w:val="en-US"/>
        </w:rPr>
        <w:br/>
        <w:t xml:space="preserve">    </w:t>
      </w:r>
      <w:r w:rsidRPr="008956B8">
        <w:rPr>
          <w:bCs/>
          <w:lang w:val="en-US"/>
        </w:rPr>
        <w:t xml:space="preserve">public void </w:t>
      </w:r>
      <w:r w:rsidRPr="008956B8">
        <w:rPr>
          <w:lang w:val="en-US"/>
        </w:rPr>
        <w:t xml:space="preserve">printResult(List&lt;IDataStorage&gt; storages, ICommandSource burden, </w:t>
      </w:r>
      <w:r w:rsidRPr="008956B8">
        <w:rPr>
          <w:bCs/>
          <w:lang w:val="en-US"/>
        </w:rPr>
        <w:t xml:space="preserve">boolean </w:t>
      </w:r>
      <w:r w:rsidRPr="008956B8">
        <w:rPr>
          <w:lang w:val="en-US"/>
        </w:rPr>
        <w:t>showDetailed) {</w:t>
      </w:r>
      <w:r w:rsidRPr="008956B8">
        <w:rPr>
          <w:lang w:val="en-US"/>
        </w:rPr>
        <w:br/>
        <w:t xml:space="preserve">        StringBuilder sb = </w:t>
      </w:r>
      <w:r w:rsidRPr="008956B8">
        <w:rPr>
          <w:bCs/>
          <w:lang w:val="en-US"/>
        </w:rPr>
        <w:t xml:space="preserve">new </w:t>
      </w:r>
      <w:r w:rsidRPr="008956B8">
        <w:rPr>
          <w:lang w:val="en-US"/>
        </w:rPr>
        <w:t>StringBuilder();</w:t>
      </w:r>
      <w:r w:rsidRPr="008956B8">
        <w:rPr>
          <w:lang w:val="en-US"/>
        </w:rPr>
        <w:br/>
        <w:t xml:space="preserve">        Map&lt;String, Integer&gt; descr = burden.getBurdenDescription();</w:t>
      </w:r>
      <w:r w:rsidRPr="008956B8">
        <w:rPr>
          <w:lang w:val="en-US"/>
        </w:rPr>
        <w:br/>
        <w:t xml:space="preserve">        sb.append(</w:t>
      </w:r>
      <w:r w:rsidRPr="008956B8">
        <w:rPr>
          <w:bCs/>
          <w:lang w:val="en-US"/>
        </w:rPr>
        <w:t>"BURDEN (I/S/R): 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sb.append(descr.get(</w:t>
      </w:r>
      <w:r w:rsidRPr="008956B8">
        <w:rPr>
          <w:bCs/>
          <w:lang w:val="en-US"/>
        </w:rPr>
        <w:t>"Insert"</w:t>
      </w:r>
      <w:r w:rsidRPr="008956B8">
        <w:rPr>
          <w:lang w:val="en-US"/>
        </w:rPr>
        <w:t>)).append(</w:t>
      </w:r>
      <w:r w:rsidRPr="008956B8">
        <w:rPr>
          <w:bCs/>
          <w:lang w:val="en-US"/>
        </w:rPr>
        <w:t>"/"</w:t>
      </w:r>
      <w:r w:rsidRPr="008956B8">
        <w:rPr>
          <w:lang w:val="en-US"/>
        </w:rPr>
        <w:t>).append(descr.get(</w:t>
      </w:r>
      <w:r w:rsidRPr="008956B8">
        <w:rPr>
          <w:bCs/>
          <w:lang w:val="en-US"/>
        </w:rPr>
        <w:t>"Select"</w:t>
      </w:r>
      <w:r w:rsidRPr="008956B8">
        <w:rPr>
          <w:lang w:val="en-US"/>
        </w:rPr>
        <w:t>)).append(</w:t>
      </w:r>
      <w:r w:rsidRPr="008956B8">
        <w:rPr>
          <w:bCs/>
          <w:lang w:val="en-US"/>
        </w:rPr>
        <w:t>"/"</w:t>
      </w:r>
      <w:r w:rsidRPr="008956B8">
        <w:rPr>
          <w:lang w:val="en-US"/>
        </w:rPr>
        <w:t>).append(descr.get(</w:t>
      </w:r>
      <w:r w:rsidRPr="008956B8">
        <w:rPr>
          <w:bCs/>
          <w:lang w:val="en-US"/>
        </w:rPr>
        <w:t>"Remove"</w:t>
      </w:r>
      <w:r w:rsidRPr="008956B8">
        <w:rPr>
          <w:lang w:val="en-US"/>
        </w:rPr>
        <w:t>));</w:t>
      </w:r>
      <w:r w:rsidRPr="008956B8">
        <w:rPr>
          <w:lang w:val="en-US"/>
        </w:rPr>
        <w:br/>
        <w:t xml:space="preserve">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.println(sb);</w:t>
      </w:r>
      <w:r w:rsidRPr="008956B8">
        <w:rPr>
          <w:lang w:val="en-US"/>
        </w:rPr>
        <w:br/>
        <w:t xml:space="preserve">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.println();</w:t>
      </w:r>
      <w:r w:rsidRPr="008956B8">
        <w:rPr>
          <w:lang w:val="en-US"/>
        </w:rPr>
        <w:br/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performanceCnt = 0;</w:t>
      </w:r>
      <w:r w:rsidRPr="008956B8">
        <w:rPr>
          <w:lang w:val="en-US"/>
        </w:rPr>
        <w:br/>
        <w:t xml:space="preserve">        </w:t>
      </w:r>
      <w:r w:rsidRPr="008956B8">
        <w:rPr>
          <w:bCs/>
          <w:lang w:val="en-US"/>
        </w:rPr>
        <w:t xml:space="preserve">for </w:t>
      </w:r>
      <w:r w:rsidRPr="008956B8">
        <w:rPr>
          <w:lang w:val="en-US"/>
        </w:rPr>
        <w:t>(IDataStorage storage : storages) {</w:t>
      </w:r>
      <w:r w:rsidRPr="008956B8">
        <w:rPr>
          <w:lang w:val="en-US"/>
        </w:rPr>
        <w:br/>
        <w:t xml:space="preserve">            sb.setLength(0);</w:t>
      </w:r>
      <w:r w:rsidRPr="008956B8">
        <w:rPr>
          <w:lang w:val="en-US"/>
        </w:rPr>
        <w:br/>
      </w:r>
      <w:r w:rsidRPr="008956B8">
        <w:rPr>
          <w:lang w:val="en-US"/>
        </w:rPr>
        <w:br/>
      </w:r>
      <w:r w:rsidRPr="008956B8">
        <w:rPr>
          <w:lang w:val="en-US"/>
        </w:rPr>
        <w:lastRenderedPageBreak/>
        <w:t xml:space="preserve">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</w:t>
      </w:r>
      <w:r w:rsidRPr="008956B8">
        <w:rPr>
          <w:bCs/>
          <w:lang w:val="en-US"/>
        </w:rPr>
        <w:t xml:space="preserve">"Storage: " </w:t>
      </w:r>
      <w:r w:rsidRPr="008956B8">
        <w:rPr>
          <w:lang w:val="en-US"/>
        </w:rPr>
        <w:t>+ storage.getStorageName());</w:t>
      </w:r>
      <w:r w:rsidRPr="008956B8">
        <w:rPr>
          <w:lang w:val="en-US"/>
        </w:rPr>
        <w:br/>
        <w:t xml:space="preserve">            ICounterSet cs = storage.getCounterSet();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 xml:space="preserve">(cs == </w:t>
      </w:r>
      <w:r w:rsidRPr="008956B8">
        <w:rPr>
          <w:bCs/>
          <w:lang w:val="en-US"/>
        </w:rPr>
        <w:t>null</w:t>
      </w:r>
      <w:r w:rsidRPr="008956B8">
        <w:rPr>
          <w:lang w:val="en-US"/>
        </w:rPr>
        <w:t>) {</w:t>
      </w:r>
      <w:r w:rsidRPr="008956B8">
        <w:rPr>
          <w:lang w:val="en-US"/>
        </w:rPr>
        <w:br/>
        <w:t xml:space="preserve">    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</w:t>
      </w:r>
      <w:r w:rsidRPr="008956B8">
        <w:rPr>
          <w:bCs/>
          <w:lang w:val="en-US"/>
        </w:rPr>
        <w:t>"Operations count: N/A"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</w:t>
      </w:r>
      <w:r w:rsidRPr="008956B8">
        <w:rPr>
          <w:bCs/>
          <w:lang w:val="en-US"/>
        </w:rPr>
        <w:t>continue</w:t>
      </w:r>
      <w:r w:rsidRPr="008956B8">
        <w:rPr>
          <w:lang w:val="en-US"/>
        </w:rPr>
        <w:t>;</w:t>
      </w:r>
      <w:r w:rsidRPr="008956B8">
        <w:rPr>
          <w:lang w:val="en-US"/>
        </w:rPr>
        <w:br/>
        <w:t xml:space="preserve">            }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asg = cs.get(OperationType.</w:t>
      </w:r>
      <w:r w:rsidRPr="008956B8">
        <w:rPr>
          <w:bCs/>
          <w:i/>
          <w:iCs/>
          <w:lang w:val="en-US"/>
        </w:rPr>
        <w:t>ASSIGN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cmp = cs.get(OperationType.</w:t>
      </w:r>
      <w:r w:rsidRPr="008956B8">
        <w:rPr>
          <w:bCs/>
          <w:i/>
          <w:iCs/>
          <w:lang w:val="en-US"/>
        </w:rPr>
        <w:t>COMPARE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clc = cs.get(OperationType.</w:t>
      </w:r>
      <w:r w:rsidRPr="008956B8">
        <w:rPr>
          <w:bCs/>
          <w:i/>
          <w:iCs/>
          <w:lang w:val="en-US"/>
        </w:rPr>
        <w:t>CALCULATION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opCnt = asg + cmp + clc;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dasg = cs.get(OperationType.</w:t>
      </w:r>
      <w:r w:rsidRPr="008956B8">
        <w:rPr>
          <w:bCs/>
          <w:i/>
          <w:iCs/>
          <w:lang w:val="en-US"/>
        </w:rPr>
        <w:t>DEFERRED_ASSIGN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dcmp = cs.get(OperationType.</w:t>
      </w:r>
      <w:r w:rsidRPr="008956B8">
        <w:rPr>
          <w:bCs/>
          <w:i/>
          <w:iCs/>
          <w:lang w:val="en-US"/>
        </w:rPr>
        <w:t>DEFERRED_COMPARE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dclc = cs.get(OperationType.</w:t>
      </w:r>
      <w:r w:rsidRPr="008956B8">
        <w:rPr>
          <w:bCs/>
          <w:i/>
          <w:iCs/>
          <w:lang w:val="en-US"/>
        </w:rPr>
        <w:t>DEFERRED_CALCULATION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int </w:t>
      </w:r>
      <w:r w:rsidRPr="008956B8">
        <w:rPr>
          <w:lang w:val="en-US"/>
        </w:rPr>
        <w:t>defOpCnt = dasg + dcmp + dclc;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(showDetailed) {</w:t>
      </w:r>
      <w:r w:rsidRPr="008956B8">
        <w:rPr>
          <w:lang w:val="en-US"/>
        </w:rPr>
        <w:br/>
        <w:t xml:space="preserve">                sb.append(</w:t>
      </w:r>
      <w:r w:rsidRPr="008956B8">
        <w:rPr>
          <w:bCs/>
          <w:lang w:val="en-US"/>
        </w:rPr>
        <w:t>"Operations Count (ASSIGN/COMPARE/CALCULATION): 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sb.append(asg).append(</w:t>
      </w:r>
      <w:r w:rsidRPr="008956B8">
        <w:rPr>
          <w:bCs/>
          <w:lang w:val="en-US"/>
        </w:rPr>
        <w:t>"("</w:t>
      </w:r>
      <w:r w:rsidRPr="008956B8">
        <w:rPr>
          <w:lang w:val="en-US"/>
        </w:rPr>
        <w:t>).append(dasg).append(</w:t>
      </w:r>
      <w:r w:rsidRPr="008956B8">
        <w:rPr>
          <w:bCs/>
          <w:lang w:val="en-US"/>
        </w:rPr>
        <w:t>")/"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sb.append(cmp).append(</w:t>
      </w:r>
      <w:r w:rsidRPr="008956B8">
        <w:rPr>
          <w:bCs/>
          <w:lang w:val="en-US"/>
        </w:rPr>
        <w:t>"("</w:t>
      </w:r>
      <w:r w:rsidRPr="008956B8">
        <w:rPr>
          <w:lang w:val="en-US"/>
        </w:rPr>
        <w:t>).append(dcmp).append(</w:t>
      </w:r>
      <w:r w:rsidRPr="008956B8">
        <w:rPr>
          <w:bCs/>
          <w:lang w:val="en-US"/>
        </w:rPr>
        <w:t>")/"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sb.append(clc).append(</w:t>
      </w:r>
      <w:r w:rsidRPr="008956B8">
        <w:rPr>
          <w:bCs/>
          <w:lang w:val="en-US"/>
        </w:rPr>
        <w:t>"("</w:t>
      </w:r>
      <w:r w:rsidRPr="008956B8">
        <w:rPr>
          <w:lang w:val="en-US"/>
        </w:rPr>
        <w:t>).append(dclc).append(</w:t>
      </w:r>
      <w:r w:rsidRPr="008956B8">
        <w:rPr>
          <w:bCs/>
          <w:lang w:val="en-US"/>
        </w:rPr>
        <w:t>")/"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.println(sb);</w:t>
      </w:r>
      <w:r w:rsidRPr="008956B8">
        <w:rPr>
          <w:lang w:val="en-US"/>
        </w:rPr>
        <w:br/>
        <w:t xml:space="preserve">            }</w:t>
      </w:r>
      <w:r w:rsidRPr="008956B8">
        <w:rPr>
          <w:lang w:val="en-US"/>
        </w:rPr>
        <w:br/>
        <w:t xml:space="preserve">            sb.setLength(0);</w:t>
      </w:r>
      <w:r w:rsidRPr="008956B8">
        <w:rPr>
          <w:lang w:val="en-US"/>
        </w:rPr>
        <w:br/>
        <w:t xml:space="preserve">            sb.append(</w:t>
      </w:r>
      <w:r w:rsidRPr="008956B8">
        <w:rPr>
          <w:bCs/>
          <w:lang w:val="en-US"/>
        </w:rPr>
        <w:t>"Total: 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sb.append(opCnt).append(</w:t>
      </w:r>
      <w:r w:rsidRPr="008956B8">
        <w:rPr>
          <w:bCs/>
          <w:lang w:val="en-US"/>
        </w:rPr>
        <w:t>"("</w:t>
      </w:r>
      <w:r w:rsidRPr="008956B8">
        <w:rPr>
          <w:lang w:val="en-US"/>
        </w:rPr>
        <w:t>).append(defOpCnt).append(</w:t>
      </w:r>
      <w:r w:rsidRPr="008956B8">
        <w:rPr>
          <w:bCs/>
          <w:lang w:val="en-US"/>
        </w:rPr>
        <w:t>")"</w:t>
      </w:r>
      <w:r w:rsidRPr="008956B8">
        <w:rPr>
          <w:lang w:val="en-US"/>
        </w:rPr>
        <w:t>);</w:t>
      </w:r>
      <w:r w:rsidRPr="008956B8">
        <w:rPr>
          <w:lang w:val="en-US"/>
        </w:rPr>
        <w:br/>
        <w:t xml:space="preserve">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.println(sb);</w:t>
      </w:r>
      <w:r w:rsidRPr="008956B8">
        <w:rPr>
          <w:lang w:val="en-US"/>
        </w:rPr>
        <w:br/>
        <w:t xml:space="preserve">            </w:t>
      </w:r>
      <w:r w:rsidRPr="008956B8">
        <w:rPr>
          <w:bCs/>
          <w:lang w:val="en-US"/>
        </w:rPr>
        <w:t xml:space="preserve">if </w:t>
      </w:r>
      <w:r w:rsidRPr="008956B8">
        <w:rPr>
          <w:lang w:val="en-US"/>
        </w:rPr>
        <w:t>(performanceCnt == 0) {</w:t>
      </w:r>
      <w:r w:rsidRPr="008956B8">
        <w:rPr>
          <w:lang w:val="en-US"/>
        </w:rPr>
        <w:br/>
        <w:t xml:space="preserve">                performanceCnt = opCnt;</w:t>
      </w:r>
      <w:r w:rsidRPr="008956B8">
        <w:rPr>
          <w:lang w:val="en-US"/>
        </w:rPr>
        <w:br/>
        <w:t xml:space="preserve">            }</w:t>
      </w:r>
      <w:r w:rsidRPr="008956B8">
        <w:rPr>
          <w:lang w:val="en-US"/>
        </w:rPr>
        <w:br/>
        <w:t xml:space="preserve">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.println(String.</w:t>
      </w:r>
      <w:r w:rsidRPr="008956B8">
        <w:rPr>
          <w:i/>
          <w:iCs/>
          <w:lang w:val="en-US"/>
        </w:rPr>
        <w:t>format</w:t>
      </w:r>
      <w:r w:rsidRPr="008956B8">
        <w:rPr>
          <w:lang w:val="en-US"/>
        </w:rPr>
        <w:t>(</w:t>
      </w:r>
      <w:r w:rsidRPr="008956B8">
        <w:rPr>
          <w:bCs/>
          <w:lang w:val="en-US"/>
        </w:rPr>
        <w:t>"Performance: %.2f%%"</w:t>
      </w:r>
      <w:r w:rsidRPr="008956B8">
        <w:rPr>
          <w:lang w:val="en-US"/>
        </w:rPr>
        <w:t>, performanceCnt * 100.0 / opCnt));</w:t>
      </w:r>
      <w:r w:rsidRPr="008956B8">
        <w:rPr>
          <w:lang w:val="en-US"/>
        </w:rPr>
        <w:br/>
        <w:t xml:space="preserve">            System.</w:t>
      </w:r>
      <w:r w:rsidRPr="008956B8">
        <w:rPr>
          <w:bCs/>
          <w:i/>
          <w:iCs/>
          <w:lang w:val="en-US"/>
        </w:rPr>
        <w:t>out</w:t>
      </w:r>
      <w:r w:rsidRPr="008956B8">
        <w:rPr>
          <w:lang w:val="en-US"/>
        </w:rPr>
        <w:t>.println();</w:t>
      </w:r>
      <w:r w:rsidRPr="008956B8">
        <w:rPr>
          <w:lang w:val="en-US"/>
        </w:rPr>
        <w:br/>
        <w:t xml:space="preserve">        }</w:t>
      </w:r>
      <w:r w:rsidRPr="008956B8">
        <w:rPr>
          <w:lang w:val="en-US"/>
        </w:rPr>
        <w:br/>
        <w:t xml:space="preserve">    }</w:t>
      </w:r>
      <w:r w:rsidRPr="008956B8">
        <w:rPr>
          <w:lang w:val="en-US"/>
        </w:rPr>
        <w:br/>
        <w:t>}</w:t>
      </w:r>
    </w:p>
    <w:p w:rsidR="008956B8" w:rsidRPr="008956B8" w:rsidRDefault="008956B8" w:rsidP="008956B8">
      <w:pPr>
        <w:pStyle w:val="a1"/>
        <w:rPr>
          <w:lang w:val="en-US"/>
        </w:rPr>
      </w:pPr>
    </w:p>
    <w:sectPr w:rsidR="008956B8" w:rsidRPr="008956B8" w:rsidSect="00A44F3B">
      <w:type w:val="continuous"/>
      <w:pgSz w:w="11905" w:h="16837"/>
      <w:pgMar w:top="1134" w:right="850" w:bottom="1134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66" w:rsidRDefault="00DE0F66">
      <w:r>
        <w:separator/>
      </w:r>
    </w:p>
  </w:endnote>
  <w:endnote w:type="continuationSeparator" w:id="0">
    <w:p w:rsidR="00DE0F66" w:rsidRDefault="00DE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+1+1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66" w:rsidRDefault="00DE0F66"/>
  </w:footnote>
  <w:footnote w:type="continuationSeparator" w:id="0">
    <w:p w:rsidR="00DE0F66" w:rsidRDefault="00DE0F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66" w:rsidRPr="00336219" w:rsidRDefault="00DE0F66" w:rsidP="00455175">
    <w:pPr>
      <w:pStyle w:val="af4"/>
      <w:ind w:firstLine="0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712C45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66" w:rsidRDefault="00DE0F66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5E281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1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8"/>
      </w:rPr>
    </w:lvl>
  </w:abstractNum>
  <w:abstractNum w:abstractNumId="8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9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/>
      </w:rPr>
    </w:lvl>
  </w:abstractNum>
  <w:abstractNum w:abstractNumId="11">
    <w:nsid w:val="0000000C"/>
    <w:multiLevelType w:val="singleLevel"/>
    <w:tmpl w:val="0000000C"/>
    <w:name w:val="WW8Num2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2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14">
    <w:nsid w:val="07A15460"/>
    <w:multiLevelType w:val="hybridMultilevel"/>
    <w:tmpl w:val="578056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33B7562"/>
    <w:multiLevelType w:val="multilevel"/>
    <w:tmpl w:val="279029E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719469F"/>
    <w:multiLevelType w:val="hybridMultilevel"/>
    <w:tmpl w:val="5E3CC2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8337C">
      <w:start w:val="1"/>
      <w:numFmt w:val="bullet"/>
      <w:pStyle w:val="2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C9126E5"/>
    <w:multiLevelType w:val="multilevel"/>
    <w:tmpl w:val="59BE58D0"/>
    <w:lvl w:ilvl="0">
      <w:start w:val="1"/>
      <w:numFmt w:val="decimal"/>
      <w:pStyle w:val="1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>
    <w:nsid w:val="1E670AE9"/>
    <w:multiLevelType w:val="hybridMultilevel"/>
    <w:tmpl w:val="BF4E9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FF35F5"/>
    <w:multiLevelType w:val="hybridMultilevel"/>
    <w:tmpl w:val="41223932"/>
    <w:lvl w:ilvl="0" w:tplc="B5C26A72">
      <w:start w:val="1"/>
      <w:numFmt w:val="bullet"/>
      <w:pStyle w:val="2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AE0626"/>
    <w:multiLevelType w:val="hybridMultilevel"/>
    <w:tmpl w:val="3FCE363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36D679AF"/>
    <w:multiLevelType w:val="hybridMultilevel"/>
    <w:tmpl w:val="22A2208E"/>
    <w:lvl w:ilvl="0" w:tplc="4882027A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883B6C"/>
    <w:multiLevelType w:val="hybridMultilevel"/>
    <w:tmpl w:val="2724E5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E3241D5"/>
    <w:multiLevelType w:val="hybridMultilevel"/>
    <w:tmpl w:val="6E621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B6DE2"/>
    <w:multiLevelType w:val="multilevel"/>
    <w:tmpl w:val="7DEEA1DC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.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>
    <w:nsid w:val="5ABE6707"/>
    <w:multiLevelType w:val="hybridMultilevel"/>
    <w:tmpl w:val="819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A443C">
      <w:start w:val="1"/>
      <w:numFmt w:val="bullet"/>
      <w:pStyle w:val="4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D7F450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A26462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254B62"/>
    <w:multiLevelType w:val="multilevel"/>
    <w:tmpl w:val="E902B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5.2.%3."/>
      <w:lvlJc w:val="center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6C97BEC"/>
    <w:multiLevelType w:val="hybridMultilevel"/>
    <w:tmpl w:val="C8CAAB3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>
    <w:nsid w:val="67171BE6"/>
    <w:multiLevelType w:val="hybridMultilevel"/>
    <w:tmpl w:val="31142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EDA6F23"/>
    <w:multiLevelType w:val="hybridMultilevel"/>
    <w:tmpl w:val="9E34A366"/>
    <w:lvl w:ilvl="0" w:tplc="9B8A6734">
      <w:start w:val="1"/>
      <w:numFmt w:val="bullet"/>
      <w:pStyle w:val="3"/>
      <w:lvlText w:val=""/>
      <w:lvlJc w:val="left"/>
      <w:pPr>
        <w:ind w:left="3119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73433375"/>
    <w:multiLevelType w:val="multilevel"/>
    <w:tmpl w:val="8690D5D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5E76CFC"/>
    <w:multiLevelType w:val="hybridMultilevel"/>
    <w:tmpl w:val="49DAC586"/>
    <w:lvl w:ilvl="0" w:tplc="62ACF0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D805F5"/>
    <w:multiLevelType w:val="multilevel"/>
    <w:tmpl w:val="35CE833C"/>
    <w:styleLink w:val="1v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32"/>
  </w:num>
  <w:num w:numId="5">
    <w:abstractNumId w:val="29"/>
  </w:num>
  <w:num w:numId="6">
    <w:abstractNumId w:val="25"/>
  </w:num>
  <w:num w:numId="7">
    <w:abstractNumId w:val="24"/>
  </w:num>
  <w:num w:numId="8">
    <w:abstractNumId w:val="14"/>
  </w:num>
  <w:num w:numId="9">
    <w:abstractNumId w:val="28"/>
  </w:num>
  <w:num w:numId="10">
    <w:abstractNumId w:val="22"/>
  </w:num>
  <w:num w:numId="11">
    <w:abstractNumId w:val="20"/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23"/>
  </w:num>
  <w:num w:numId="15">
    <w:abstractNumId w:val="21"/>
  </w:num>
  <w:num w:numId="16">
    <w:abstractNumId w:val="26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15"/>
  </w:num>
  <w:num w:numId="21">
    <w:abstractNumId w:val="18"/>
  </w:num>
  <w:num w:numId="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17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defaultTableStyle w:val="a0"/>
  <w:drawingGridHorizontalSpacing w:val="14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86"/>
    <w:rsid w:val="0000070B"/>
    <w:rsid w:val="0000073F"/>
    <w:rsid w:val="00003029"/>
    <w:rsid w:val="00005293"/>
    <w:rsid w:val="00006210"/>
    <w:rsid w:val="00012CDD"/>
    <w:rsid w:val="000142A9"/>
    <w:rsid w:val="00014A3F"/>
    <w:rsid w:val="00014F4F"/>
    <w:rsid w:val="00014FA0"/>
    <w:rsid w:val="00015D7E"/>
    <w:rsid w:val="00017D76"/>
    <w:rsid w:val="000212DF"/>
    <w:rsid w:val="000248EB"/>
    <w:rsid w:val="0002494A"/>
    <w:rsid w:val="000262DE"/>
    <w:rsid w:val="00033CEC"/>
    <w:rsid w:val="00036F8D"/>
    <w:rsid w:val="000370C6"/>
    <w:rsid w:val="0004126A"/>
    <w:rsid w:val="000414C1"/>
    <w:rsid w:val="00045797"/>
    <w:rsid w:val="000512F4"/>
    <w:rsid w:val="00051AB8"/>
    <w:rsid w:val="00051D81"/>
    <w:rsid w:val="000521AE"/>
    <w:rsid w:val="0005228B"/>
    <w:rsid w:val="000546D7"/>
    <w:rsid w:val="000567D5"/>
    <w:rsid w:val="0005696B"/>
    <w:rsid w:val="00056BBC"/>
    <w:rsid w:val="00057715"/>
    <w:rsid w:val="000577B6"/>
    <w:rsid w:val="0006073B"/>
    <w:rsid w:val="00062287"/>
    <w:rsid w:val="000624DC"/>
    <w:rsid w:val="00064F2D"/>
    <w:rsid w:val="00073EA8"/>
    <w:rsid w:val="00076293"/>
    <w:rsid w:val="000801BE"/>
    <w:rsid w:val="000826C4"/>
    <w:rsid w:val="000837B1"/>
    <w:rsid w:val="00083A49"/>
    <w:rsid w:val="00084DFC"/>
    <w:rsid w:val="00085E02"/>
    <w:rsid w:val="00086FCE"/>
    <w:rsid w:val="00087017"/>
    <w:rsid w:val="00090E62"/>
    <w:rsid w:val="0009174A"/>
    <w:rsid w:val="00094DF3"/>
    <w:rsid w:val="00094E4C"/>
    <w:rsid w:val="00095D0A"/>
    <w:rsid w:val="0009649A"/>
    <w:rsid w:val="00096F38"/>
    <w:rsid w:val="00097A00"/>
    <w:rsid w:val="000A11FA"/>
    <w:rsid w:val="000A1EC6"/>
    <w:rsid w:val="000A34E2"/>
    <w:rsid w:val="000A5744"/>
    <w:rsid w:val="000B044E"/>
    <w:rsid w:val="000B6B9A"/>
    <w:rsid w:val="000C1698"/>
    <w:rsid w:val="000C36AB"/>
    <w:rsid w:val="000C51E5"/>
    <w:rsid w:val="000C5B5B"/>
    <w:rsid w:val="000C6196"/>
    <w:rsid w:val="000C6F98"/>
    <w:rsid w:val="000C7E48"/>
    <w:rsid w:val="000D3544"/>
    <w:rsid w:val="000D7253"/>
    <w:rsid w:val="000D7443"/>
    <w:rsid w:val="000D7FE0"/>
    <w:rsid w:val="000E2933"/>
    <w:rsid w:val="000E5429"/>
    <w:rsid w:val="000E67CC"/>
    <w:rsid w:val="000F1002"/>
    <w:rsid w:val="000F2751"/>
    <w:rsid w:val="000F3192"/>
    <w:rsid w:val="000F7746"/>
    <w:rsid w:val="000F7755"/>
    <w:rsid w:val="000F7AB7"/>
    <w:rsid w:val="001004C2"/>
    <w:rsid w:val="00100B57"/>
    <w:rsid w:val="001058A2"/>
    <w:rsid w:val="001108BB"/>
    <w:rsid w:val="0011217D"/>
    <w:rsid w:val="00114962"/>
    <w:rsid w:val="00115E08"/>
    <w:rsid w:val="0011674E"/>
    <w:rsid w:val="00116EFB"/>
    <w:rsid w:val="00120241"/>
    <w:rsid w:val="0012141D"/>
    <w:rsid w:val="00121676"/>
    <w:rsid w:val="00123BEE"/>
    <w:rsid w:val="0012426E"/>
    <w:rsid w:val="00124C0C"/>
    <w:rsid w:val="00125FCD"/>
    <w:rsid w:val="00126095"/>
    <w:rsid w:val="001275B1"/>
    <w:rsid w:val="00131BC4"/>
    <w:rsid w:val="00134977"/>
    <w:rsid w:val="001352FF"/>
    <w:rsid w:val="0013546B"/>
    <w:rsid w:val="001365EB"/>
    <w:rsid w:val="00136960"/>
    <w:rsid w:val="00137FDB"/>
    <w:rsid w:val="0014023B"/>
    <w:rsid w:val="00141DA4"/>
    <w:rsid w:val="00142879"/>
    <w:rsid w:val="0014383F"/>
    <w:rsid w:val="001451A3"/>
    <w:rsid w:val="001456D7"/>
    <w:rsid w:val="0014769B"/>
    <w:rsid w:val="00150BBF"/>
    <w:rsid w:val="00154823"/>
    <w:rsid w:val="00160D4E"/>
    <w:rsid w:val="001627EF"/>
    <w:rsid w:val="00164781"/>
    <w:rsid w:val="00165119"/>
    <w:rsid w:val="00165B51"/>
    <w:rsid w:val="001734F1"/>
    <w:rsid w:val="00180205"/>
    <w:rsid w:val="00180E53"/>
    <w:rsid w:val="00181611"/>
    <w:rsid w:val="00181DD6"/>
    <w:rsid w:val="00182612"/>
    <w:rsid w:val="00182BF6"/>
    <w:rsid w:val="001857E9"/>
    <w:rsid w:val="00185921"/>
    <w:rsid w:val="00185FAE"/>
    <w:rsid w:val="00187216"/>
    <w:rsid w:val="00190E5E"/>
    <w:rsid w:val="0019163D"/>
    <w:rsid w:val="00192842"/>
    <w:rsid w:val="00193DC4"/>
    <w:rsid w:val="00195753"/>
    <w:rsid w:val="00195888"/>
    <w:rsid w:val="00196AD5"/>
    <w:rsid w:val="00196DD0"/>
    <w:rsid w:val="00197058"/>
    <w:rsid w:val="001A0A4D"/>
    <w:rsid w:val="001A0A9C"/>
    <w:rsid w:val="001A2E04"/>
    <w:rsid w:val="001A544A"/>
    <w:rsid w:val="001A5DF1"/>
    <w:rsid w:val="001A7831"/>
    <w:rsid w:val="001B2271"/>
    <w:rsid w:val="001B2993"/>
    <w:rsid w:val="001B6F99"/>
    <w:rsid w:val="001B7100"/>
    <w:rsid w:val="001B79B6"/>
    <w:rsid w:val="001C054E"/>
    <w:rsid w:val="001C05C3"/>
    <w:rsid w:val="001C4077"/>
    <w:rsid w:val="001D039C"/>
    <w:rsid w:val="001D1C88"/>
    <w:rsid w:val="001D6D88"/>
    <w:rsid w:val="001D7CB7"/>
    <w:rsid w:val="001E0873"/>
    <w:rsid w:val="001E2F04"/>
    <w:rsid w:val="001E6D21"/>
    <w:rsid w:val="001F31BE"/>
    <w:rsid w:val="001F44B3"/>
    <w:rsid w:val="001F453B"/>
    <w:rsid w:val="001F5079"/>
    <w:rsid w:val="001F53CF"/>
    <w:rsid w:val="001F55E0"/>
    <w:rsid w:val="001F6609"/>
    <w:rsid w:val="001F7C85"/>
    <w:rsid w:val="00201B05"/>
    <w:rsid w:val="002028CF"/>
    <w:rsid w:val="0020411A"/>
    <w:rsid w:val="00204C4F"/>
    <w:rsid w:val="00205567"/>
    <w:rsid w:val="00205589"/>
    <w:rsid w:val="00205D7B"/>
    <w:rsid w:val="002068DB"/>
    <w:rsid w:val="00206ADB"/>
    <w:rsid w:val="00206CC0"/>
    <w:rsid w:val="00207CE9"/>
    <w:rsid w:val="00207E30"/>
    <w:rsid w:val="00211BEC"/>
    <w:rsid w:val="00211C62"/>
    <w:rsid w:val="00213430"/>
    <w:rsid w:val="00215D8F"/>
    <w:rsid w:val="0021630D"/>
    <w:rsid w:val="002173B8"/>
    <w:rsid w:val="0022053F"/>
    <w:rsid w:val="0022199E"/>
    <w:rsid w:val="00222684"/>
    <w:rsid w:val="00222C05"/>
    <w:rsid w:val="00223542"/>
    <w:rsid w:val="00224DCD"/>
    <w:rsid w:val="00231966"/>
    <w:rsid w:val="00237FFE"/>
    <w:rsid w:val="00240EAF"/>
    <w:rsid w:val="002429B8"/>
    <w:rsid w:val="0024418D"/>
    <w:rsid w:val="002442B1"/>
    <w:rsid w:val="00244BD8"/>
    <w:rsid w:val="0024565B"/>
    <w:rsid w:val="00245912"/>
    <w:rsid w:val="0025047A"/>
    <w:rsid w:val="00251D48"/>
    <w:rsid w:val="0025235E"/>
    <w:rsid w:val="002526E3"/>
    <w:rsid w:val="00252777"/>
    <w:rsid w:val="0025531A"/>
    <w:rsid w:val="00256563"/>
    <w:rsid w:val="00257024"/>
    <w:rsid w:val="00261BC3"/>
    <w:rsid w:val="00263AD7"/>
    <w:rsid w:val="002653D6"/>
    <w:rsid w:val="002662CB"/>
    <w:rsid w:val="0026642F"/>
    <w:rsid w:val="00272526"/>
    <w:rsid w:val="00272A30"/>
    <w:rsid w:val="002734E8"/>
    <w:rsid w:val="0027353D"/>
    <w:rsid w:val="00273F31"/>
    <w:rsid w:val="0027477C"/>
    <w:rsid w:val="00274A3E"/>
    <w:rsid w:val="00277177"/>
    <w:rsid w:val="00280200"/>
    <w:rsid w:val="00281A3C"/>
    <w:rsid w:val="00282809"/>
    <w:rsid w:val="00290095"/>
    <w:rsid w:val="00292758"/>
    <w:rsid w:val="00295589"/>
    <w:rsid w:val="002959E4"/>
    <w:rsid w:val="002966D6"/>
    <w:rsid w:val="00296E4A"/>
    <w:rsid w:val="0029777D"/>
    <w:rsid w:val="002A2C0E"/>
    <w:rsid w:val="002A2EA0"/>
    <w:rsid w:val="002A3619"/>
    <w:rsid w:val="002A4612"/>
    <w:rsid w:val="002A4DF2"/>
    <w:rsid w:val="002A7100"/>
    <w:rsid w:val="002B045E"/>
    <w:rsid w:val="002B22A4"/>
    <w:rsid w:val="002B507C"/>
    <w:rsid w:val="002B5702"/>
    <w:rsid w:val="002B66CE"/>
    <w:rsid w:val="002B78C6"/>
    <w:rsid w:val="002C09CE"/>
    <w:rsid w:val="002C0CC3"/>
    <w:rsid w:val="002C59A7"/>
    <w:rsid w:val="002C6BB6"/>
    <w:rsid w:val="002C6D8F"/>
    <w:rsid w:val="002C6EC0"/>
    <w:rsid w:val="002D0BFE"/>
    <w:rsid w:val="002D3192"/>
    <w:rsid w:val="002D423D"/>
    <w:rsid w:val="002D56B7"/>
    <w:rsid w:val="002D6655"/>
    <w:rsid w:val="002D6C3A"/>
    <w:rsid w:val="002E2728"/>
    <w:rsid w:val="002E3520"/>
    <w:rsid w:val="002E5423"/>
    <w:rsid w:val="002E5B2B"/>
    <w:rsid w:val="002F13A0"/>
    <w:rsid w:val="002F2DA8"/>
    <w:rsid w:val="002F40EF"/>
    <w:rsid w:val="002F4653"/>
    <w:rsid w:val="002F6280"/>
    <w:rsid w:val="002F714F"/>
    <w:rsid w:val="00300426"/>
    <w:rsid w:val="003007AD"/>
    <w:rsid w:val="003029FB"/>
    <w:rsid w:val="00303054"/>
    <w:rsid w:val="0030513B"/>
    <w:rsid w:val="003072DC"/>
    <w:rsid w:val="00311DA8"/>
    <w:rsid w:val="00311F93"/>
    <w:rsid w:val="003141CE"/>
    <w:rsid w:val="00316357"/>
    <w:rsid w:val="003169BF"/>
    <w:rsid w:val="00321360"/>
    <w:rsid w:val="00321928"/>
    <w:rsid w:val="00321F76"/>
    <w:rsid w:val="003223CF"/>
    <w:rsid w:val="003238E4"/>
    <w:rsid w:val="003245FE"/>
    <w:rsid w:val="00324709"/>
    <w:rsid w:val="00325616"/>
    <w:rsid w:val="00325AA3"/>
    <w:rsid w:val="00327F98"/>
    <w:rsid w:val="00330CA7"/>
    <w:rsid w:val="0033111A"/>
    <w:rsid w:val="00331B88"/>
    <w:rsid w:val="0033289E"/>
    <w:rsid w:val="00334B1F"/>
    <w:rsid w:val="00336219"/>
    <w:rsid w:val="003370AC"/>
    <w:rsid w:val="0034033C"/>
    <w:rsid w:val="0034182A"/>
    <w:rsid w:val="00343CC8"/>
    <w:rsid w:val="003446B2"/>
    <w:rsid w:val="003470DD"/>
    <w:rsid w:val="00352DCC"/>
    <w:rsid w:val="00353908"/>
    <w:rsid w:val="003542F3"/>
    <w:rsid w:val="00356956"/>
    <w:rsid w:val="00362D24"/>
    <w:rsid w:val="0036366B"/>
    <w:rsid w:val="00364017"/>
    <w:rsid w:val="00364CDB"/>
    <w:rsid w:val="00365AC7"/>
    <w:rsid w:val="00367D07"/>
    <w:rsid w:val="00372AB6"/>
    <w:rsid w:val="003738CE"/>
    <w:rsid w:val="00373F9D"/>
    <w:rsid w:val="00374548"/>
    <w:rsid w:val="00375CAC"/>
    <w:rsid w:val="00377475"/>
    <w:rsid w:val="00377C7F"/>
    <w:rsid w:val="00380F42"/>
    <w:rsid w:val="003862CC"/>
    <w:rsid w:val="00386D75"/>
    <w:rsid w:val="003926D5"/>
    <w:rsid w:val="00392975"/>
    <w:rsid w:val="003938B5"/>
    <w:rsid w:val="00395AEF"/>
    <w:rsid w:val="00395F5D"/>
    <w:rsid w:val="00396338"/>
    <w:rsid w:val="0039641D"/>
    <w:rsid w:val="003968B9"/>
    <w:rsid w:val="00397BE3"/>
    <w:rsid w:val="003A0D60"/>
    <w:rsid w:val="003A10D8"/>
    <w:rsid w:val="003A2099"/>
    <w:rsid w:val="003A6498"/>
    <w:rsid w:val="003A66C3"/>
    <w:rsid w:val="003B04A5"/>
    <w:rsid w:val="003B0681"/>
    <w:rsid w:val="003B08F3"/>
    <w:rsid w:val="003B17D4"/>
    <w:rsid w:val="003B4933"/>
    <w:rsid w:val="003B6787"/>
    <w:rsid w:val="003C5684"/>
    <w:rsid w:val="003D0CE1"/>
    <w:rsid w:val="003D15A3"/>
    <w:rsid w:val="003D55F3"/>
    <w:rsid w:val="003D7148"/>
    <w:rsid w:val="003E275E"/>
    <w:rsid w:val="003E3B3A"/>
    <w:rsid w:val="003E3EFF"/>
    <w:rsid w:val="003E753A"/>
    <w:rsid w:val="003F0038"/>
    <w:rsid w:val="003F05E3"/>
    <w:rsid w:val="003F1507"/>
    <w:rsid w:val="003F280E"/>
    <w:rsid w:val="003F321E"/>
    <w:rsid w:val="003F3F4A"/>
    <w:rsid w:val="003F4DEC"/>
    <w:rsid w:val="003F58FE"/>
    <w:rsid w:val="003F6712"/>
    <w:rsid w:val="004014CF"/>
    <w:rsid w:val="0040209B"/>
    <w:rsid w:val="00403292"/>
    <w:rsid w:val="00412BEF"/>
    <w:rsid w:val="004152AE"/>
    <w:rsid w:val="0041735E"/>
    <w:rsid w:val="0042095F"/>
    <w:rsid w:val="0042182D"/>
    <w:rsid w:val="00426886"/>
    <w:rsid w:val="00434FA2"/>
    <w:rsid w:val="004356E1"/>
    <w:rsid w:val="0043621B"/>
    <w:rsid w:val="004368A3"/>
    <w:rsid w:val="00436D89"/>
    <w:rsid w:val="0044109F"/>
    <w:rsid w:val="00441290"/>
    <w:rsid w:val="00443278"/>
    <w:rsid w:val="004433A3"/>
    <w:rsid w:val="004435ED"/>
    <w:rsid w:val="00443646"/>
    <w:rsid w:val="00444CD5"/>
    <w:rsid w:val="00444D66"/>
    <w:rsid w:val="0044670A"/>
    <w:rsid w:val="00447D0A"/>
    <w:rsid w:val="00451C7B"/>
    <w:rsid w:val="004530D6"/>
    <w:rsid w:val="0045480C"/>
    <w:rsid w:val="00454A3C"/>
    <w:rsid w:val="00454D1B"/>
    <w:rsid w:val="00455175"/>
    <w:rsid w:val="00463A97"/>
    <w:rsid w:val="00464C54"/>
    <w:rsid w:val="00465509"/>
    <w:rsid w:val="00465F15"/>
    <w:rsid w:val="00471447"/>
    <w:rsid w:val="00471B0E"/>
    <w:rsid w:val="00472918"/>
    <w:rsid w:val="0047480B"/>
    <w:rsid w:val="00475748"/>
    <w:rsid w:val="004761D2"/>
    <w:rsid w:val="00480664"/>
    <w:rsid w:val="00481511"/>
    <w:rsid w:val="00482B36"/>
    <w:rsid w:val="00482F02"/>
    <w:rsid w:val="00484D63"/>
    <w:rsid w:val="00486EAD"/>
    <w:rsid w:val="004904FF"/>
    <w:rsid w:val="00494F4E"/>
    <w:rsid w:val="0049630A"/>
    <w:rsid w:val="00496CD7"/>
    <w:rsid w:val="00497FC4"/>
    <w:rsid w:val="004A021E"/>
    <w:rsid w:val="004A0E06"/>
    <w:rsid w:val="004A0E25"/>
    <w:rsid w:val="004A36C1"/>
    <w:rsid w:val="004B5B0B"/>
    <w:rsid w:val="004C015F"/>
    <w:rsid w:val="004C0773"/>
    <w:rsid w:val="004C108D"/>
    <w:rsid w:val="004D10DA"/>
    <w:rsid w:val="004D1208"/>
    <w:rsid w:val="004D158C"/>
    <w:rsid w:val="004D1D3E"/>
    <w:rsid w:val="004D4263"/>
    <w:rsid w:val="004D4480"/>
    <w:rsid w:val="004D46A5"/>
    <w:rsid w:val="004D53F5"/>
    <w:rsid w:val="004D62B5"/>
    <w:rsid w:val="004D7DDF"/>
    <w:rsid w:val="004E09E1"/>
    <w:rsid w:val="004E1AEC"/>
    <w:rsid w:val="004E6B75"/>
    <w:rsid w:val="004E77C5"/>
    <w:rsid w:val="004E7A26"/>
    <w:rsid w:val="004F0209"/>
    <w:rsid w:val="004F2899"/>
    <w:rsid w:val="004F2E05"/>
    <w:rsid w:val="004F44BD"/>
    <w:rsid w:val="004F49CA"/>
    <w:rsid w:val="004F4A17"/>
    <w:rsid w:val="004F68AC"/>
    <w:rsid w:val="004F7719"/>
    <w:rsid w:val="00500D7B"/>
    <w:rsid w:val="00500FD3"/>
    <w:rsid w:val="00503562"/>
    <w:rsid w:val="00507D67"/>
    <w:rsid w:val="00513350"/>
    <w:rsid w:val="00514695"/>
    <w:rsid w:val="00515F7F"/>
    <w:rsid w:val="00516085"/>
    <w:rsid w:val="00517B43"/>
    <w:rsid w:val="00517FD3"/>
    <w:rsid w:val="005203A5"/>
    <w:rsid w:val="00520B1D"/>
    <w:rsid w:val="0052239B"/>
    <w:rsid w:val="0052349D"/>
    <w:rsid w:val="00524A78"/>
    <w:rsid w:val="00525D31"/>
    <w:rsid w:val="00530E87"/>
    <w:rsid w:val="00531077"/>
    <w:rsid w:val="005319B1"/>
    <w:rsid w:val="00531C7F"/>
    <w:rsid w:val="00534CB0"/>
    <w:rsid w:val="00536045"/>
    <w:rsid w:val="0053636B"/>
    <w:rsid w:val="00537898"/>
    <w:rsid w:val="00541538"/>
    <w:rsid w:val="005423B7"/>
    <w:rsid w:val="00542B1A"/>
    <w:rsid w:val="00542E64"/>
    <w:rsid w:val="00543036"/>
    <w:rsid w:val="00543EF4"/>
    <w:rsid w:val="005443DF"/>
    <w:rsid w:val="00544E20"/>
    <w:rsid w:val="005469FD"/>
    <w:rsid w:val="00546DA2"/>
    <w:rsid w:val="0054704C"/>
    <w:rsid w:val="005475FE"/>
    <w:rsid w:val="005502E5"/>
    <w:rsid w:val="005535BB"/>
    <w:rsid w:val="00554352"/>
    <w:rsid w:val="00560224"/>
    <w:rsid w:val="005616C8"/>
    <w:rsid w:val="00561C0E"/>
    <w:rsid w:val="0056286B"/>
    <w:rsid w:val="00562F1D"/>
    <w:rsid w:val="00570662"/>
    <w:rsid w:val="00571AF7"/>
    <w:rsid w:val="00576DC7"/>
    <w:rsid w:val="00581F70"/>
    <w:rsid w:val="00582212"/>
    <w:rsid w:val="005822A5"/>
    <w:rsid w:val="00582DB2"/>
    <w:rsid w:val="0058433E"/>
    <w:rsid w:val="0058436E"/>
    <w:rsid w:val="00584D3E"/>
    <w:rsid w:val="00590C7A"/>
    <w:rsid w:val="005916EF"/>
    <w:rsid w:val="00591A02"/>
    <w:rsid w:val="005924CE"/>
    <w:rsid w:val="0059251C"/>
    <w:rsid w:val="00593392"/>
    <w:rsid w:val="0059440C"/>
    <w:rsid w:val="00595557"/>
    <w:rsid w:val="005969BA"/>
    <w:rsid w:val="00597091"/>
    <w:rsid w:val="005A01A2"/>
    <w:rsid w:val="005A0239"/>
    <w:rsid w:val="005A09B2"/>
    <w:rsid w:val="005A0BE1"/>
    <w:rsid w:val="005A0C3F"/>
    <w:rsid w:val="005A110A"/>
    <w:rsid w:val="005A2B62"/>
    <w:rsid w:val="005A3E56"/>
    <w:rsid w:val="005A3EB0"/>
    <w:rsid w:val="005A5866"/>
    <w:rsid w:val="005A7262"/>
    <w:rsid w:val="005A7637"/>
    <w:rsid w:val="005B0C6D"/>
    <w:rsid w:val="005B534F"/>
    <w:rsid w:val="005B66DF"/>
    <w:rsid w:val="005B6E9A"/>
    <w:rsid w:val="005C0FE6"/>
    <w:rsid w:val="005C2CC7"/>
    <w:rsid w:val="005C5332"/>
    <w:rsid w:val="005C60AF"/>
    <w:rsid w:val="005C6DF5"/>
    <w:rsid w:val="005C7C77"/>
    <w:rsid w:val="005D4625"/>
    <w:rsid w:val="005D6AD4"/>
    <w:rsid w:val="005D6DD0"/>
    <w:rsid w:val="005D6E71"/>
    <w:rsid w:val="005E100E"/>
    <w:rsid w:val="005E1496"/>
    <w:rsid w:val="005E1A07"/>
    <w:rsid w:val="005E1C01"/>
    <w:rsid w:val="005E1E40"/>
    <w:rsid w:val="005E59A7"/>
    <w:rsid w:val="005E63DD"/>
    <w:rsid w:val="005E6C26"/>
    <w:rsid w:val="005F1EFE"/>
    <w:rsid w:val="0060209E"/>
    <w:rsid w:val="00604222"/>
    <w:rsid w:val="00605815"/>
    <w:rsid w:val="006058EB"/>
    <w:rsid w:val="006070CF"/>
    <w:rsid w:val="00607A38"/>
    <w:rsid w:val="00611BC5"/>
    <w:rsid w:val="00614D06"/>
    <w:rsid w:val="0061644F"/>
    <w:rsid w:val="00617265"/>
    <w:rsid w:val="006174EC"/>
    <w:rsid w:val="00620385"/>
    <w:rsid w:val="00621F2C"/>
    <w:rsid w:val="00624C60"/>
    <w:rsid w:val="00625855"/>
    <w:rsid w:val="00626737"/>
    <w:rsid w:val="00627158"/>
    <w:rsid w:val="006276C3"/>
    <w:rsid w:val="00627835"/>
    <w:rsid w:val="00630DC4"/>
    <w:rsid w:val="0063383D"/>
    <w:rsid w:val="006356C3"/>
    <w:rsid w:val="00635ADB"/>
    <w:rsid w:val="00635C44"/>
    <w:rsid w:val="00635D21"/>
    <w:rsid w:val="006369DF"/>
    <w:rsid w:val="00637D42"/>
    <w:rsid w:val="006400F7"/>
    <w:rsid w:val="00642AD5"/>
    <w:rsid w:val="00642CF7"/>
    <w:rsid w:val="00644F6B"/>
    <w:rsid w:val="006460BE"/>
    <w:rsid w:val="006504E8"/>
    <w:rsid w:val="0065125E"/>
    <w:rsid w:val="00656339"/>
    <w:rsid w:val="006571C9"/>
    <w:rsid w:val="00661EBE"/>
    <w:rsid w:val="00663235"/>
    <w:rsid w:val="00664696"/>
    <w:rsid w:val="0066618F"/>
    <w:rsid w:val="0066690E"/>
    <w:rsid w:val="0066721A"/>
    <w:rsid w:val="0066724E"/>
    <w:rsid w:val="00673984"/>
    <w:rsid w:val="00673FCE"/>
    <w:rsid w:val="00674601"/>
    <w:rsid w:val="006759A7"/>
    <w:rsid w:val="00681F90"/>
    <w:rsid w:val="0068393B"/>
    <w:rsid w:val="00684C3C"/>
    <w:rsid w:val="006865C6"/>
    <w:rsid w:val="00687011"/>
    <w:rsid w:val="0068702F"/>
    <w:rsid w:val="00687832"/>
    <w:rsid w:val="006878E4"/>
    <w:rsid w:val="00690291"/>
    <w:rsid w:val="006923D0"/>
    <w:rsid w:val="00692F28"/>
    <w:rsid w:val="006931DD"/>
    <w:rsid w:val="006941E8"/>
    <w:rsid w:val="0069473E"/>
    <w:rsid w:val="00694A64"/>
    <w:rsid w:val="00696B25"/>
    <w:rsid w:val="00697EA4"/>
    <w:rsid w:val="006A3050"/>
    <w:rsid w:val="006A5053"/>
    <w:rsid w:val="006A6D67"/>
    <w:rsid w:val="006A7D73"/>
    <w:rsid w:val="006B0238"/>
    <w:rsid w:val="006B1E76"/>
    <w:rsid w:val="006B27C4"/>
    <w:rsid w:val="006B4C3E"/>
    <w:rsid w:val="006B536E"/>
    <w:rsid w:val="006B54A6"/>
    <w:rsid w:val="006B646A"/>
    <w:rsid w:val="006B7779"/>
    <w:rsid w:val="006B7940"/>
    <w:rsid w:val="006C0A94"/>
    <w:rsid w:val="006C11B7"/>
    <w:rsid w:val="006C126C"/>
    <w:rsid w:val="006C5D0B"/>
    <w:rsid w:val="006C6086"/>
    <w:rsid w:val="006C73E9"/>
    <w:rsid w:val="006D0040"/>
    <w:rsid w:val="006D08A2"/>
    <w:rsid w:val="006D0EFA"/>
    <w:rsid w:val="006D1EB5"/>
    <w:rsid w:val="006D42F5"/>
    <w:rsid w:val="006D5354"/>
    <w:rsid w:val="006D538E"/>
    <w:rsid w:val="006D55B3"/>
    <w:rsid w:val="006D58B9"/>
    <w:rsid w:val="006D5BAD"/>
    <w:rsid w:val="006D5E38"/>
    <w:rsid w:val="006D7567"/>
    <w:rsid w:val="006E00A4"/>
    <w:rsid w:val="006E191D"/>
    <w:rsid w:val="006E1FB3"/>
    <w:rsid w:val="006E3A63"/>
    <w:rsid w:val="006E533F"/>
    <w:rsid w:val="006E7A3E"/>
    <w:rsid w:val="006F20AB"/>
    <w:rsid w:val="00700391"/>
    <w:rsid w:val="00703735"/>
    <w:rsid w:val="00703A3F"/>
    <w:rsid w:val="00703EFE"/>
    <w:rsid w:val="00703FD9"/>
    <w:rsid w:val="00706B7B"/>
    <w:rsid w:val="00707645"/>
    <w:rsid w:val="007102AB"/>
    <w:rsid w:val="00710BF0"/>
    <w:rsid w:val="00710CD0"/>
    <w:rsid w:val="00712C45"/>
    <w:rsid w:val="007132D5"/>
    <w:rsid w:val="00714F81"/>
    <w:rsid w:val="00716F26"/>
    <w:rsid w:val="00717E5E"/>
    <w:rsid w:val="00721804"/>
    <w:rsid w:val="00721E7A"/>
    <w:rsid w:val="007237E0"/>
    <w:rsid w:val="00723A64"/>
    <w:rsid w:val="00724CAC"/>
    <w:rsid w:val="007251D7"/>
    <w:rsid w:val="0072534F"/>
    <w:rsid w:val="00726B1A"/>
    <w:rsid w:val="00727341"/>
    <w:rsid w:val="00731322"/>
    <w:rsid w:val="007321AF"/>
    <w:rsid w:val="00733FA0"/>
    <w:rsid w:val="00735B2D"/>
    <w:rsid w:val="00741725"/>
    <w:rsid w:val="00742828"/>
    <w:rsid w:val="00742B1B"/>
    <w:rsid w:val="007439AC"/>
    <w:rsid w:val="00743E94"/>
    <w:rsid w:val="00744087"/>
    <w:rsid w:val="007451C4"/>
    <w:rsid w:val="00745B81"/>
    <w:rsid w:val="007509D4"/>
    <w:rsid w:val="00750DF3"/>
    <w:rsid w:val="00757D83"/>
    <w:rsid w:val="00757E8A"/>
    <w:rsid w:val="00760B14"/>
    <w:rsid w:val="00761898"/>
    <w:rsid w:val="00762466"/>
    <w:rsid w:val="007642A1"/>
    <w:rsid w:val="00765138"/>
    <w:rsid w:val="00765709"/>
    <w:rsid w:val="007666E9"/>
    <w:rsid w:val="007670BD"/>
    <w:rsid w:val="007713FD"/>
    <w:rsid w:val="0077151B"/>
    <w:rsid w:val="007724DD"/>
    <w:rsid w:val="00774365"/>
    <w:rsid w:val="007747EA"/>
    <w:rsid w:val="00776691"/>
    <w:rsid w:val="007770FD"/>
    <w:rsid w:val="007778B7"/>
    <w:rsid w:val="00781BB4"/>
    <w:rsid w:val="00781F23"/>
    <w:rsid w:val="007826D8"/>
    <w:rsid w:val="00782A5E"/>
    <w:rsid w:val="0078300C"/>
    <w:rsid w:val="00784034"/>
    <w:rsid w:val="00785DD2"/>
    <w:rsid w:val="00787445"/>
    <w:rsid w:val="007909F7"/>
    <w:rsid w:val="00794EC8"/>
    <w:rsid w:val="00796650"/>
    <w:rsid w:val="007967EF"/>
    <w:rsid w:val="007A31D4"/>
    <w:rsid w:val="007A5407"/>
    <w:rsid w:val="007A5AB1"/>
    <w:rsid w:val="007A706B"/>
    <w:rsid w:val="007A71E9"/>
    <w:rsid w:val="007A7E1B"/>
    <w:rsid w:val="007B1000"/>
    <w:rsid w:val="007B36FA"/>
    <w:rsid w:val="007B381A"/>
    <w:rsid w:val="007B4585"/>
    <w:rsid w:val="007B4C68"/>
    <w:rsid w:val="007B7C5F"/>
    <w:rsid w:val="007C0813"/>
    <w:rsid w:val="007C25F0"/>
    <w:rsid w:val="007C4CE4"/>
    <w:rsid w:val="007C5407"/>
    <w:rsid w:val="007C5EFD"/>
    <w:rsid w:val="007C7076"/>
    <w:rsid w:val="007D1D41"/>
    <w:rsid w:val="007D1EC1"/>
    <w:rsid w:val="007D2DD3"/>
    <w:rsid w:val="007D4050"/>
    <w:rsid w:val="007D4FE0"/>
    <w:rsid w:val="007D6099"/>
    <w:rsid w:val="007D6E38"/>
    <w:rsid w:val="007D70D2"/>
    <w:rsid w:val="007E0960"/>
    <w:rsid w:val="007E110F"/>
    <w:rsid w:val="007E2945"/>
    <w:rsid w:val="007E3290"/>
    <w:rsid w:val="007E3BB0"/>
    <w:rsid w:val="007E46AE"/>
    <w:rsid w:val="007E4D03"/>
    <w:rsid w:val="007E5B10"/>
    <w:rsid w:val="007E7061"/>
    <w:rsid w:val="007E7E39"/>
    <w:rsid w:val="007F0DC3"/>
    <w:rsid w:val="007F1E35"/>
    <w:rsid w:val="007F2412"/>
    <w:rsid w:val="007F2E05"/>
    <w:rsid w:val="007F467A"/>
    <w:rsid w:val="007F4A2A"/>
    <w:rsid w:val="007F7EEC"/>
    <w:rsid w:val="00800353"/>
    <w:rsid w:val="008013EC"/>
    <w:rsid w:val="008024DF"/>
    <w:rsid w:val="0080650A"/>
    <w:rsid w:val="0080749F"/>
    <w:rsid w:val="00807B8D"/>
    <w:rsid w:val="00810CBC"/>
    <w:rsid w:val="00811C62"/>
    <w:rsid w:val="008127BF"/>
    <w:rsid w:val="00814EE2"/>
    <w:rsid w:val="008151D8"/>
    <w:rsid w:val="00815B53"/>
    <w:rsid w:val="00816082"/>
    <w:rsid w:val="00816E9B"/>
    <w:rsid w:val="00817196"/>
    <w:rsid w:val="00822E7F"/>
    <w:rsid w:val="00822ED8"/>
    <w:rsid w:val="00822FAB"/>
    <w:rsid w:val="00824F68"/>
    <w:rsid w:val="00824FA7"/>
    <w:rsid w:val="00831CFA"/>
    <w:rsid w:val="0083263F"/>
    <w:rsid w:val="008334C1"/>
    <w:rsid w:val="00833E82"/>
    <w:rsid w:val="0083409B"/>
    <w:rsid w:val="008344BF"/>
    <w:rsid w:val="008353BE"/>
    <w:rsid w:val="008356FF"/>
    <w:rsid w:val="0084026B"/>
    <w:rsid w:val="0084053D"/>
    <w:rsid w:val="008417D7"/>
    <w:rsid w:val="00842AFE"/>
    <w:rsid w:val="00843345"/>
    <w:rsid w:val="0084543D"/>
    <w:rsid w:val="00847B91"/>
    <w:rsid w:val="00850791"/>
    <w:rsid w:val="00852790"/>
    <w:rsid w:val="00852AAB"/>
    <w:rsid w:val="00852EA7"/>
    <w:rsid w:val="008537AB"/>
    <w:rsid w:val="00854729"/>
    <w:rsid w:val="00855861"/>
    <w:rsid w:val="008564C0"/>
    <w:rsid w:val="008654B9"/>
    <w:rsid w:val="008660B0"/>
    <w:rsid w:val="00875FED"/>
    <w:rsid w:val="00877F82"/>
    <w:rsid w:val="008814CC"/>
    <w:rsid w:val="008826D7"/>
    <w:rsid w:val="00883D88"/>
    <w:rsid w:val="00883F60"/>
    <w:rsid w:val="00884CC0"/>
    <w:rsid w:val="00885296"/>
    <w:rsid w:val="0088627A"/>
    <w:rsid w:val="00886DA2"/>
    <w:rsid w:val="00891DBE"/>
    <w:rsid w:val="00894EB4"/>
    <w:rsid w:val="00895183"/>
    <w:rsid w:val="008956B8"/>
    <w:rsid w:val="00895976"/>
    <w:rsid w:val="00897F2E"/>
    <w:rsid w:val="008A1661"/>
    <w:rsid w:val="008A2849"/>
    <w:rsid w:val="008A2C03"/>
    <w:rsid w:val="008A2F8A"/>
    <w:rsid w:val="008A5030"/>
    <w:rsid w:val="008A5711"/>
    <w:rsid w:val="008A5A86"/>
    <w:rsid w:val="008A620E"/>
    <w:rsid w:val="008A62BB"/>
    <w:rsid w:val="008A640D"/>
    <w:rsid w:val="008A742B"/>
    <w:rsid w:val="008A7C50"/>
    <w:rsid w:val="008B0826"/>
    <w:rsid w:val="008B1299"/>
    <w:rsid w:val="008B170C"/>
    <w:rsid w:val="008B1BF1"/>
    <w:rsid w:val="008B2343"/>
    <w:rsid w:val="008B4CB3"/>
    <w:rsid w:val="008B6D7E"/>
    <w:rsid w:val="008B6E98"/>
    <w:rsid w:val="008C018C"/>
    <w:rsid w:val="008C41EE"/>
    <w:rsid w:val="008C543F"/>
    <w:rsid w:val="008C5E0C"/>
    <w:rsid w:val="008C6938"/>
    <w:rsid w:val="008D1A04"/>
    <w:rsid w:val="008D2B81"/>
    <w:rsid w:val="008E37A3"/>
    <w:rsid w:val="008E4334"/>
    <w:rsid w:val="008E4C48"/>
    <w:rsid w:val="008E5506"/>
    <w:rsid w:val="008E6E51"/>
    <w:rsid w:val="008F0C20"/>
    <w:rsid w:val="008F2266"/>
    <w:rsid w:val="008F25AA"/>
    <w:rsid w:val="008F25F2"/>
    <w:rsid w:val="008F5224"/>
    <w:rsid w:val="008F6076"/>
    <w:rsid w:val="008F7719"/>
    <w:rsid w:val="009000B0"/>
    <w:rsid w:val="00900EA7"/>
    <w:rsid w:val="0090158D"/>
    <w:rsid w:val="00901BBC"/>
    <w:rsid w:val="00902F02"/>
    <w:rsid w:val="00904544"/>
    <w:rsid w:val="00906504"/>
    <w:rsid w:val="00907C52"/>
    <w:rsid w:val="00910859"/>
    <w:rsid w:val="00910E5E"/>
    <w:rsid w:val="009119CC"/>
    <w:rsid w:val="00912283"/>
    <w:rsid w:val="0091270B"/>
    <w:rsid w:val="00912ED0"/>
    <w:rsid w:val="009131FB"/>
    <w:rsid w:val="00914C73"/>
    <w:rsid w:val="0091544A"/>
    <w:rsid w:val="009161D3"/>
    <w:rsid w:val="00916238"/>
    <w:rsid w:val="00916A24"/>
    <w:rsid w:val="00917D7B"/>
    <w:rsid w:val="009209E7"/>
    <w:rsid w:val="00920BFE"/>
    <w:rsid w:val="009219EA"/>
    <w:rsid w:val="00921D7D"/>
    <w:rsid w:val="009221BD"/>
    <w:rsid w:val="00933FAF"/>
    <w:rsid w:val="00934959"/>
    <w:rsid w:val="009367CE"/>
    <w:rsid w:val="00940F48"/>
    <w:rsid w:val="009410CB"/>
    <w:rsid w:val="0094181A"/>
    <w:rsid w:val="00941D9D"/>
    <w:rsid w:val="00942087"/>
    <w:rsid w:val="00942D6F"/>
    <w:rsid w:val="0094383D"/>
    <w:rsid w:val="00943B87"/>
    <w:rsid w:val="00944144"/>
    <w:rsid w:val="00945D27"/>
    <w:rsid w:val="009505C5"/>
    <w:rsid w:val="00953A6E"/>
    <w:rsid w:val="00963E91"/>
    <w:rsid w:val="00971731"/>
    <w:rsid w:val="00972D21"/>
    <w:rsid w:val="00974448"/>
    <w:rsid w:val="009755C8"/>
    <w:rsid w:val="00975C58"/>
    <w:rsid w:val="00977AE2"/>
    <w:rsid w:val="00977C21"/>
    <w:rsid w:val="00980E7D"/>
    <w:rsid w:val="00981BA4"/>
    <w:rsid w:val="00981FD4"/>
    <w:rsid w:val="00983203"/>
    <w:rsid w:val="00984A76"/>
    <w:rsid w:val="00984CB2"/>
    <w:rsid w:val="009854C9"/>
    <w:rsid w:val="0098726A"/>
    <w:rsid w:val="0099133A"/>
    <w:rsid w:val="009915F1"/>
    <w:rsid w:val="0099717B"/>
    <w:rsid w:val="009A10A4"/>
    <w:rsid w:val="009A23D0"/>
    <w:rsid w:val="009A7498"/>
    <w:rsid w:val="009B0820"/>
    <w:rsid w:val="009B0ED0"/>
    <w:rsid w:val="009B1359"/>
    <w:rsid w:val="009B4D0F"/>
    <w:rsid w:val="009B4DDC"/>
    <w:rsid w:val="009B51DE"/>
    <w:rsid w:val="009B5291"/>
    <w:rsid w:val="009B6C7A"/>
    <w:rsid w:val="009B6EED"/>
    <w:rsid w:val="009B7B3F"/>
    <w:rsid w:val="009C0CF3"/>
    <w:rsid w:val="009C12A4"/>
    <w:rsid w:val="009C468E"/>
    <w:rsid w:val="009D23B5"/>
    <w:rsid w:val="009D26BD"/>
    <w:rsid w:val="009D2D0C"/>
    <w:rsid w:val="009D4975"/>
    <w:rsid w:val="009D4D6D"/>
    <w:rsid w:val="009D598D"/>
    <w:rsid w:val="009E0DE1"/>
    <w:rsid w:val="009E3C95"/>
    <w:rsid w:val="009E59F0"/>
    <w:rsid w:val="009E7EAE"/>
    <w:rsid w:val="009F1103"/>
    <w:rsid w:val="009F1DDD"/>
    <w:rsid w:val="009F3454"/>
    <w:rsid w:val="009F35A8"/>
    <w:rsid w:val="009F4282"/>
    <w:rsid w:val="009F5402"/>
    <w:rsid w:val="009F6206"/>
    <w:rsid w:val="009F6A1B"/>
    <w:rsid w:val="00A00B1B"/>
    <w:rsid w:val="00A00F2F"/>
    <w:rsid w:val="00A032CF"/>
    <w:rsid w:val="00A07936"/>
    <w:rsid w:val="00A07A37"/>
    <w:rsid w:val="00A10897"/>
    <w:rsid w:val="00A10A16"/>
    <w:rsid w:val="00A14D43"/>
    <w:rsid w:val="00A15307"/>
    <w:rsid w:val="00A154A1"/>
    <w:rsid w:val="00A154DD"/>
    <w:rsid w:val="00A15E74"/>
    <w:rsid w:val="00A1624F"/>
    <w:rsid w:val="00A202B8"/>
    <w:rsid w:val="00A23867"/>
    <w:rsid w:val="00A2556B"/>
    <w:rsid w:val="00A25B28"/>
    <w:rsid w:val="00A26C09"/>
    <w:rsid w:val="00A27D3F"/>
    <w:rsid w:val="00A30045"/>
    <w:rsid w:val="00A36AC4"/>
    <w:rsid w:val="00A4375A"/>
    <w:rsid w:val="00A44F3B"/>
    <w:rsid w:val="00A46A67"/>
    <w:rsid w:val="00A4756E"/>
    <w:rsid w:val="00A47992"/>
    <w:rsid w:val="00A47CD8"/>
    <w:rsid w:val="00A47D6C"/>
    <w:rsid w:val="00A52BA5"/>
    <w:rsid w:val="00A5478B"/>
    <w:rsid w:val="00A5499D"/>
    <w:rsid w:val="00A549C2"/>
    <w:rsid w:val="00A54FE7"/>
    <w:rsid w:val="00A56DF2"/>
    <w:rsid w:val="00A6457A"/>
    <w:rsid w:val="00A70EBD"/>
    <w:rsid w:val="00A71324"/>
    <w:rsid w:val="00A71A5B"/>
    <w:rsid w:val="00A73266"/>
    <w:rsid w:val="00A806F7"/>
    <w:rsid w:val="00A80DE7"/>
    <w:rsid w:val="00A8269F"/>
    <w:rsid w:val="00A83674"/>
    <w:rsid w:val="00A83F44"/>
    <w:rsid w:val="00A84459"/>
    <w:rsid w:val="00A84763"/>
    <w:rsid w:val="00A858F6"/>
    <w:rsid w:val="00A90A6E"/>
    <w:rsid w:val="00A929CE"/>
    <w:rsid w:val="00A9385A"/>
    <w:rsid w:val="00A93DA6"/>
    <w:rsid w:val="00A95214"/>
    <w:rsid w:val="00A97962"/>
    <w:rsid w:val="00AA0039"/>
    <w:rsid w:val="00AA221E"/>
    <w:rsid w:val="00AA2444"/>
    <w:rsid w:val="00AA3B76"/>
    <w:rsid w:val="00AB15D5"/>
    <w:rsid w:val="00AB2AF2"/>
    <w:rsid w:val="00AB406D"/>
    <w:rsid w:val="00AB4881"/>
    <w:rsid w:val="00AB48A9"/>
    <w:rsid w:val="00AB5479"/>
    <w:rsid w:val="00AB6404"/>
    <w:rsid w:val="00AB6775"/>
    <w:rsid w:val="00AB6EA8"/>
    <w:rsid w:val="00AB7089"/>
    <w:rsid w:val="00AC05C1"/>
    <w:rsid w:val="00AC0743"/>
    <w:rsid w:val="00AC0BC0"/>
    <w:rsid w:val="00AC0CD8"/>
    <w:rsid w:val="00AC40EF"/>
    <w:rsid w:val="00AC473A"/>
    <w:rsid w:val="00AC5A71"/>
    <w:rsid w:val="00AD25AC"/>
    <w:rsid w:val="00AD6B11"/>
    <w:rsid w:val="00AE1742"/>
    <w:rsid w:val="00AE24CE"/>
    <w:rsid w:val="00AE3500"/>
    <w:rsid w:val="00AE3B41"/>
    <w:rsid w:val="00AE5102"/>
    <w:rsid w:val="00AE6931"/>
    <w:rsid w:val="00AE762C"/>
    <w:rsid w:val="00AE79C1"/>
    <w:rsid w:val="00AE7C93"/>
    <w:rsid w:val="00AF12F8"/>
    <w:rsid w:val="00AF220F"/>
    <w:rsid w:val="00AF4040"/>
    <w:rsid w:val="00AF4490"/>
    <w:rsid w:val="00AF564B"/>
    <w:rsid w:val="00AF5874"/>
    <w:rsid w:val="00AF5ABB"/>
    <w:rsid w:val="00AF5F07"/>
    <w:rsid w:val="00AF63E1"/>
    <w:rsid w:val="00AF767D"/>
    <w:rsid w:val="00B00A39"/>
    <w:rsid w:val="00B0203B"/>
    <w:rsid w:val="00B03944"/>
    <w:rsid w:val="00B03FFE"/>
    <w:rsid w:val="00B04ABF"/>
    <w:rsid w:val="00B05DB1"/>
    <w:rsid w:val="00B10E71"/>
    <w:rsid w:val="00B126D6"/>
    <w:rsid w:val="00B138A0"/>
    <w:rsid w:val="00B166F9"/>
    <w:rsid w:val="00B16EE6"/>
    <w:rsid w:val="00B178A4"/>
    <w:rsid w:val="00B23BC5"/>
    <w:rsid w:val="00B2433B"/>
    <w:rsid w:val="00B255DD"/>
    <w:rsid w:val="00B27C46"/>
    <w:rsid w:val="00B32CB9"/>
    <w:rsid w:val="00B32E9F"/>
    <w:rsid w:val="00B331A8"/>
    <w:rsid w:val="00B3737E"/>
    <w:rsid w:val="00B40C2D"/>
    <w:rsid w:val="00B42657"/>
    <w:rsid w:val="00B42733"/>
    <w:rsid w:val="00B43E6A"/>
    <w:rsid w:val="00B442D2"/>
    <w:rsid w:val="00B445A0"/>
    <w:rsid w:val="00B45037"/>
    <w:rsid w:val="00B4574D"/>
    <w:rsid w:val="00B45F0A"/>
    <w:rsid w:val="00B46A67"/>
    <w:rsid w:val="00B46E4C"/>
    <w:rsid w:val="00B5060F"/>
    <w:rsid w:val="00B50EBC"/>
    <w:rsid w:val="00B53D4F"/>
    <w:rsid w:val="00B548A0"/>
    <w:rsid w:val="00B54BFB"/>
    <w:rsid w:val="00B55F0E"/>
    <w:rsid w:val="00B57234"/>
    <w:rsid w:val="00B579BC"/>
    <w:rsid w:val="00B60FB2"/>
    <w:rsid w:val="00B6358D"/>
    <w:rsid w:val="00B6742F"/>
    <w:rsid w:val="00B67E02"/>
    <w:rsid w:val="00B70014"/>
    <w:rsid w:val="00B704DE"/>
    <w:rsid w:val="00B73584"/>
    <w:rsid w:val="00B74B78"/>
    <w:rsid w:val="00B771B8"/>
    <w:rsid w:val="00B80D9D"/>
    <w:rsid w:val="00B80EAC"/>
    <w:rsid w:val="00B83916"/>
    <w:rsid w:val="00B8733A"/>
    <w:rsid w:val="00B878D3"/>
    <w:rsid w:val="00B87F3F"/>
    <w:rsid w:val="00B91927"/>
    <w:rsid w:val="00B924BD"/>
    <w:rsid w:val="00B94E49"/>
    <w:rsid w:val="00B94F28"/>
    <w:rsid w:val="00B9647C"/>
    <w:rsid w:val="00B97CE2"/>
    <w:rsid w:val="00BA0E8C"/>
    <w:rsid w:val="00BA5CAD"/>
    <w:rsid w:val="00BA6C80"/>
    <w:rsid w:val="00BA73C3"/>
    <w:rsid w:val="00BA742B"/>
    <w:rsid w:val="00BB6D5E"/>
    <w:rsid w:val="00BB7ECB"/>
    <w:rsid w:val="00BC04D9"/>
    <w:rsid w:val="00BC08FB"/>
    <w:rsid w:val="00BC0DFA"/>
    <w:rsid w:val="00BC1585"/>
    <w:rsid w:val="00BC41F8"/>
    <w:rsid w:val="00BC51CE"/>
    <w:rsid w:val="00BC529D"/>
    <w:rsid w:val="00BC5E4D"/>
    <w:rsid w:val="00BC60B2"/>
    <w:rsid w:val="00BD10F4"/>
    <w:rsid w:val="00BD40E5"/>
    <w:rsid w:val="00BD4F1E"/>
    <w:rsid w:val="00BE0996"/>
    <w:rsid w:val="00BE39C0"/>
    <w:rsid w:val="00BE4EFF"/>
    <w:rsid w:val="00BE695B"/>
    <w:rsid w:val="00BF06ED"/>
    <w:rsid w:val="00BF23F0"/>
    <w:rsid w:val="00BF2BA3"/>
    <w:rsid w:val="00BF4326"/>
    <w:rsid w:val="00BF679C"/>
    <w:rsid w:val="00C00190"/>
    <w:rsid w:val="00C03550"/>
    <w:rsid w:val="00C06392"/>
    <w:rsid w:val="00C07CCF"/>
    <w:rsid w:val="00C07DF7"/>
    <w:rsid w:val="00C13397"/>
    <w:rsid w:val="00C16361"/>
    <w:rsid w:val="00C178D0"/>
    <w:rsid w:val="00C20965"/>
    <w:rsid w:val="00C306BC"/>
    <w:rsid w:val="00C31D4C"/>
    <w:rsid w:val="00C3276F"/>
    <w:rsid w:val="00C33688"/>
    <w:rsid w:val="00C33958"/>
    <w:rsid w:val="00C354A2"/>
    <w:rsid w:val="00C360F7"/>
    <w:rsid w:val="00C36DC8"/>
    <w:rsid w:val="00C407D3"/>
    <w:rsid w:val="00C419DF"/>
    <w:rsid w:val="00C426F6"/>
    <w:rsid w:val="00C42F51"/>
    <w:rsid w:val="00C43915"/>
    <w:rsid w:val="00C44FE9"/>
    <w:rsid w:val="00C461CD"/>
    <w:rsid w:val="00C47B9A"/>
    <w:rsid w:val="00C5037F"/>
    <w:rsid w:val="00C529B9"/>
    <w:rsid w:val="00C54145"/>
    <w:rsid w:val="00C608BB"/>
    <w:rsid w:val="00C60B5A"/>
    <w:rsid w:val="00C6198A"/>
    <w:rsid w:val="00C61D3B"/>
    <w:rsid w:val="00C72083"/>
    <w:rsid w:val="00C75816"/>
    <w:rsid w:val="00C7645C"/>
    <w:rsid w:val="00C767A5"/>
    <w:rsid w:val="00C77104"/>
    <w:rsid w:val="00C80130"/>
    <w:rsid w:val="00C8186A"/>
    <w:rsid w:val="00C911E5"/>
    <w:rsid w:val="00C91386"/>
    <w:rsid w:val="00C91CAE"/>
    <w:rsid w:val="00C929F9"/>
    <w:rsid w:val="00C9384C"/>
    <w:rsid w:val="00C94B60"/>
    <w:rsid w:val="00C9579B"/>
    <w:rsid w:val="00C95EAF"/>
    <w:rsid w:val="00C96838"/>
    <w:rsid w:val="00CA5EF9"/>
    <w:rsid w:val="00CA7363"/>
    <w:rsid w:val="00CB1588"/>
    <w:rsid w:val="00CB16EE"/>
    <w:rsid w:val="00CB3681"/>
    <w:rsid w:val="00CB5D8B"/>
    <w:rsid w:val="00CB6438"/>
    <w:rsid w:val="00CB69C6"/>
    <w:rsid w:val="00CB6ED8"/>
    <w:rsid w:val="00CC342C"/>
    <w:rsid w:val="00CC6EBE"/>
    <w:rsid w:val="00CD1C7C"/>
    <w:rsid w:val="00CD4669"/>
    <w:rsid w:val="00CD74FF"/>
    <w:rsid w:val="00CE208B"/>
    <w:rsid w:val="00CE25FC"/>
    <w:rsid w:val="00CE5531"/>
    <w:rsid w:val="00CF2433"/>
    <w:rsid w:val="00CF5DBD"/>
    <w:rsid w:val="00CF6213"/>
    <w:rsid w:val="00CF6769"/>
    <w:rsid w:val="00D01F92"/>
    <w:rsid w:val="00D02646"/>
    <w:rsid w:val="00D02C29"/>
    <w:rsid w:val="00D02DF4"/>
    <w:rsid w:val="00D032C9"/>
    <w:rsid w:val="00D03D6E"/>
    <w:rsid w:val="00D06978"/>
    <w:rsid w:val="00D07CC0"/>
    <w:rsid w:val="00D1169B"/>
    <w:rsid w:val="00D1253F"/>
    <w:rsid w:val="00D153E6"/>
    <w:rsid w:val="00D163BC"/>
    <w:rsid w:val="00D1671C"/>
    <w:rsid w:val="00D16EF1"/>
    <w:rsid w:val="00D17393"/>
    <w:rsid w:val="00D20F61"/>
    <w:rsid w:val="00D211E9"/>
    <w:rsid w:val="00D2200D"/>
    <w:rsid w:val="00D2295C"/>
    <w:rsid w:val="00D32989"/>
    <w:rsid w:val="00D32DDA"/>
    <w:rsid w:val="00D32E5F"/>
    <w:rsid w:val="00D334B3"/>
    <w:rsid w:val="00D34AA3"/>
    <w:rsid w:val="00D367A6"/>
    <w:rsid w:val="00D40E9E"/>
    <w:rsid w:val="00D41ED1"/>
    <w:rsid w:val="00D4328B"/>
    <w:rsid w:val="00D45497"/>
    <w:rsid w:val="00D45C3A"/>
    <w:rsid w:val="00D46D78"/>
    <w:rsid w:val="00D50A95"/>
    <w:rsid w:val="00D50B5A"/>
    <w:rsid w:val="00D512BE"/>
    <w:rsid w:val="00D52375"/>
    <w:rsid w:val="00D52FCF"/>
    <w:rsid w:val="00D54090"/>
    <w:rsid w:val="00D56327"/>
    <w:rsid w:val="00D5766F"/>
    <w:rsid w:val="00D60C82"/>
    <w:rsid w:val="00D64539"/>
    <w:rsid w:val="00D651A0"/>
    <w:rsid w:val="00D66099"/>
    <w:rsid w:val="00D678C7"/>
    <w:rsid w:val="00D7045F"/>
    <w:rsid w:val="00D70CFB"/>
    <w:rsid w:val="00D71448"/>
    <w:rsid w:val="00D72EF5"/>
    <w:rsid w:val="00D7434F"/>
    <w:rsid w:val="00D774C7"/>
    <w:rsid w:val="00D77A40"/>
    <w:rsid w:val="00D8061B"/>
    <w:rsid w:val="00D82185"/>
    <w:rsid w:val="00D87BBE"/>
    <w:rsid w:val="00D90663"/>
    <w:rsid w:val="00D92405"/>
    <w:rsid w:val="00D92E92"/>
    <w:rsid w:val="00D92EDD"/>
    <w:rsid w:val="00D94125"/>
    <w:rsid w:val="00D9581F"/>
    <w:rsid w:val="00D97510"/>
    <w:rsid w:val="00DA11C4"/>
    <w:rsid w:val="00DA437F"/>
    <w:rsid w:val="00DA6700"/>
    <w:rsid w:val="00DB2568"/>
    <w:rsid w:val="00DB25E1"/>
    <w:rsid w:val="00DB2FC1"/>
    <w:rsid w:val="00DB3707"/>
    <w:rsid w:val="00DB4CF6"/>
    <w:rsid w:val="00DB5926"/>
    <w:rsid w:val="00DB6051"/>
    <w:rsid w:val="00DB7172"/>
    <w:rsid w:val="00DC0219"/>
    <w:rsid w:val="00DC2F4F"/>
    <w:rsid w:val="00DC313F"/>
    <w:rsid w:val="00DC54C8"/>
    <w:rsid w:val="00DC6290"/>
    <w:rsid w:val="00DC7101"/>
    <w:rsid w:val="00DD0DD1"/>
    <w:rsid w:val="00DD49C4"/>
    <w:rsid w:val="00DD5818"/>
    <w:rsid w:val="00DD687C"/>
    <w:rsid w:val="00DD7940"/>
    <w:rsid w:val="00DE0A2E"/>
    <w:rsid w:val="00DE0F66"/>
    <w:rsid w:val="00DE27C6"/>
    <w:rsid w:val="00DE2846"/>
    <w:rsid w:val="00DE75F5"/>
    <w:rsid w:val="00DF082F"/>
    <w:rsid w:val="00DF0AA9"/>
    <w:rsid w:val="00DF2186"/>
    <w:rsid w:val="00DF35D9"/>
    <w:rsid w:val="00DF3B8B"/>
    <w:rsid w:val="00DF5F4C"/>
    <w:rsid w:val="00DF72DA"/>
    <w:rsid w:val="00E00845"/>
    <w:rsid w:val="00E01EBD"/>
    <w:rsid w:val="00E03EC0"/>
    <w:rsid w:val="00E03F14"/>
    <w:rsid w:val="00E04FE8"/>
    <w:rsid w:val="00E05C2D"/>
    <w:rsid w:val="00E06109"/>
    <w:rsid w:val="00E064CA"/>
    <w:rsid w:val="00E068D8"/>
    <w:rsid w:val="00E108A1"/>
    <w:rsid w:val="00E12AD3"/>
    <w:rsid w:val="00E136B4"/>
    <w:rsid w:val="00E13D9B"/>
    <w:rsid w:val="00E14207"/>
    <w:rsid w:val="00E14287"/>
    <w:rsid w:val="00E1598B"/>
    <w:rsid w:val="00E16784"/>
    <w:rsid w:val="00E16DB1"/>
    <w:rsid w:val="00E16F63"/>
    <w:rsid w:val="00E17FC8"/>
    <w:rsid w:val="00E20CC0"/>
    <w:rsid w:val="00E229B6"/>
    <w:rsid w:val="00E2408A"/>
    <w:rsid w:val="00E24287"/>
    <w:rsid w:val="00E250A2"/>
    <w:rsid w:val="00E275AA"/>
    <w:rsid w:val="00E3076A"/>
    <w:rsid w:val="00E33EE1"/>
    <w:rsid w:val="00E34657"/>
    <w:rsid w:val="00E34F1A"/>
    <w:rsid w:val="00E350C2"/>
    <w:rsid w:val="00E35853"/>
    <w:rsid w:val="00E36678"/>
    <w:rsid w:val="00E40BAE"/>
    <w:rsid w:val="00E4142B"/>
    <w:rsid w:val="00E42B52"/>
    <w:rsid w:val="00E454E5"/>
    <w:rsid w:val="00E45988"/>
    <w:rsid w:val="00E5299E"/>
    <w:rsid w:val="00E53ACF"/>
    <w:rsid w:val="00E55447"/>
    <w:rsid w:val="00E57A51"/>
    <w:rsid w:val="00E60593"/>
    <w:rsid w:val="00E61B12"/>
    <w:rsid w:val="00E626ED"/>
    <w:rsid w:val="00E63559"/>
    <w:rsid w:val="00E63EFB"/>
    <w:rsid w:val="00E63F4C"/>
    <w:rsid w:val="00E67D97"/>
    <w:rsid w:val="00E70D00"/>
    <w:rsid w:val="00E71E9E"/>
    <w:rsid w:val="00E73B9B"/>
    <w:rsid w:val="00E7488E"/>
    <w:rsid w:val="00E76932"/>
    <w:rsid w:val="00E804B3"/>
    <w:rsid w:val="00E824DD"/>
    <w:rsid w:val="00E83559"/>
    <w:rsid w:val="00E83CFF"/>
    <w:rsid w:val="00E84D83"/>
    <w:rsid w:val="00E861C6"/>
    <w:rsid w:val="00E87095"/>
    <w:rsid w:val="00E879DB"/>
    <w:rsid w:val="00E90BB6"/>
    <w:rsid w:val="00E92177"/>
    <w:rsid w:val="00E92982"/>
    <w:rsid w:val="00E93BB2"/>
    <w:rsid w:val="00E93C1B"/>
    <w:rsid w:val="00E9466C"/>
    <w:rsid w:val="00E95B99"/>
    <w:rsid w:val="00EA1171"/>
    <w:rsid w:val="00EA24B0"/>
    <w:rsid w:val="00EA36DF"/>
    <w:rsid w:val="00EA5EAC"/>
    <w:rsid w:val="00EA61FD"/>
    <w:rsid w:val="00EB0510"/>
    <w:rsid w:val="00EB0831"/>
    <w:rsid w:val="00EB0E40"/>
    <w:rsid w:val="00EB1E9F"/>
    <w:rsid w:val="00EB2D6E"/>
    <w:rsid w:val="00EB3DAD"/>
    <w:rsid w:val="00EB413D"/>
    <w:rsid w:val="00EB4412"/>
    <w:rsid w:val="00EB4CEC"/>
    <w:rsid w:val="00EB5909"/>
    <w:rsid w:val="00EB64C3"/>
    <w:rsid w:val="00EB66D8"/>
    <w:rsid w:val="00EB6B1A"/>
    <w:rsid w:val="00EC09FE"/>
    <w:rsid w:val="00EC123E"/>
    <w:rsid w:val="00EC1B27"/>
    <w:rsid w:val="00EC28C8"/>
    <w:rsid w:val="00EC3978"/>
    <w:rsid w:val="00ED065F"/>
    <w:rsid w:val="00ED3030"/>
    <w:rsid w:val="00ED41FA"/>
    <w:rsid w:val="00EE0513"/>
    <w:rsid w:val="00EE1D0C"/>
    <w:rsid w:val="00EE4ECF"/>
    <w:rsid w:val="00EE6A83"/>
    <w:rsid w:val="00EF1142"/>
    <w:rsid w:val="00EF246C"/>
    <w:rsid w:val="00EF27E6"/>
    <w:rsid w:val="00EF28AD"/>
    <w:rsid w:val="00EF2ADB"/>
    <w:rsid w:val="00EF4E61"/>
    <w:rsid w:val="00EF4F7D"/>
    <w:rsid w:val="00EF5A81"/>
    <w:rsid w:val="00EF60F4"/>
    <w:rsid w:val="00F021D1"/>
    <w:rsid w:val="00F0459C"/>
    <w:rsid w:val="00F1001B"/>
    <w:rsid w:val="00F17C43"/>
    <w:rsid w:val="00F17E4F"/>
    <w:rsid w:val="00F20C17"/>
    <w:rsid w:val="00F22155"/>
    <w:rsid w:val="00F224F4"/>
    <w:rsid w:val="00F238AB"/>
    <w:rsid w:val="00F2399A"/>
    <w:rsid w:val="00F247C7"/>
    <w:rsid w:val="00F24DC0"/>
    <w:rsid w:val="00F26AA7"/>
    <w:rsid w:val="00F26F3F"/>
    <w:rsid w:val="00F270AF"/>
    <w:rsid w:val="00F2761B"/>
    <w:rsid w:val="00F319D8"/>
    <w:rsid w:val="00F32001"/>
    <w:rsid w:val="00F32937"/>
    <w:rsid w:val="00F335FF"/>
    <w:rsid w:val="00F33D76"/>
    <w:rsid w:val="00F3543A"/>
    <w:rsid w:val="00F414B4"/>
    <w:rsid w:val="00F42DC6"/>
    <w:rsid w:val="00F42E67"/>
    <w:rsid w:val="00F43860"/>
    <w:rsid w:val="00F44A95"/>
    <w:rsid w:val="00F51957"/>
    <w:rsid w:val="00F5388D"/>
    <w:rsid w:val="00F53A6B"/>
    <w:rsid w:val="00F554CB"/>
    <w:rsid w:val="00F63832"/>
    <w:rsid w:val="00F652DE"/>
    <w:rsid w:val="00F658B5"/>
    <w:rsid w:val="00F67820"/>
    <w:rsid w:val="00F67E08"/>
    <w:rsid w:val="00F72BE1"/>
    <w:rsid w:val="00F741B6"/>
    <w:rsid w:val="00F74FCF"/>
    <w:rsid w:val="00F76D56"/>
    <w:rsid w:val="00F76DCB"/>
    <w:rsid w:val="00F76FAE"/>
    <w:rsid w:val="00F82262"/>
    <w:rsid w:val="00F85410"/>
    <w:rsid w:val="00F85BC7"/>
    <w:rsid w:val="00F85FA1"/>
    <w:rsid w:val="00F86CC2"/>
    <w:rsid w:val="00F87015"/>
    <w:rsid w:val="00F878C8"/>
    <w:rsid w:val="00F90A68"/>
    <w:rsid w:val="00F95E24"/>
    <w:rsid w:val="00F96267"/>
    <w:rsid w:val="00F970E4"/>
    <w:rsid w:val="00F97B40"/>
    <w:rsid w:val="00FA2023"/>
    <w:rsid w:val="00FA2B94"/>
    <w:rsid w:val="00FA44C3"/>
    <w:rsid w:val="00FA68B9"/>
    <w:rsid w:val="00FB122C"/>
    <w:rsid w:val="00FB2EF4"/>
    <w:rsid w:val="00FB2F81"/>
    <w:rsid w:val="00FB772A"/>
    <w:rsid w:val="00FC018C"/>
    <w:rsid w:val="00FC14A0"/>
    <w:rsid w:val="00FC2911"/>
    <w:rsid w:val="00FC40A5"/>
    <w:rsid w:val="00FC41CD"/>
    <w:rsid w:val="00FC5D4F"/>
    <w:rsid w:val="00FC7933"/>
    <w:rsid w:val="00FD10FD"/>
    <w:rsid w:val="00FD24E0"/>
    <w:rsid w:val="00FD3C01"/>
    <w:rsid w:val="00FD3DB9"/>
    <w:rsid w:val="00FD436C"/>
    <w:rsid w:val="00FD67DD"/>
    <w:rsid w:val="00FD7FBA"/>
    <w:rsid w:val="00FE1331"/>
    <w:rsid w:val="00FE206E"/>
    <w:rsid w:val="00FE2F48"/>
    <w:rsid w:val="00FE3713"/>
    <w:rsid w:val="00FE4063"/>
    <w:rsid w:val="00FE4659"/>
    <w:rsid w:val="00FE5002"/>
    <w:rsid w:val="00FE5E49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7234"/>
    <w:pPr>
      <w:suppressAutoHyphens/>
      <w:spacing w:line="360" w:lineRule="auto"/>
      <w:ind w:firstLine="709"/>
      <w:jc w:val="both"/>
    </w:pPr>
    <w:rPr>
      <w:rFonts w:cs="Calibri"/>
      <w:sz w:val="28"/>
      <w:szCs w:val="22"/>
      <w:lang w:eastAsia="ar-SA"/>
    </w:rPr>
  </w:style>
  <w:style w:type="paragraph" w:styleId="11">
    <w:name w:val="heading 1"/>
    <w:basedOn w:val="a1"/>
    <w:next w:val="a0"/>
    <w:qFormat/>
    <w:rsid w:val="00FC40A5"/>
    <w:pPr>
      <w:keepNext/>
      <w:keepLines/>
      <w:pageBreakBefore/>
      <w:tabs>
        <w:tab w:val="num" w:pos="432"/>
      </w:tabs>
      <w:ind w:left="1140" w:hanging="431"/>
      <w:jc w:val="center"/>
      <w:outlineLvl w:val="0"/>
    </w:pPr>
    <w:rPr>
      <w:b/>
      <w:bCs/>
      <w:sz w:val="32"/>
      <w:szCs w:val="28"/>
    </w:rPr>
  </w:style>
  <w:style w:type="paragraph" w:styleId="21">
    <w:name w:val="heading 2"/>
    <w:basedOn w:val="a0"/>
    <w:next w:val="a0"/>
    <w:link w:val="210"/>
    <w:qFormat/>
    <w:rsid w:val="002B78C6"/>
    <w:pPr>
      <w:keepNext/>
      <w:keepLines/>
      <w:tabs>
        <w:tab w:val="num" w:pos="576"/>
      </w:tabs>
      <w:spacing w:before="240"/>
      <w:ind w:left="576" w:hanging="576"/>
      <w:outlineLvl w:val="1"/>
    </w:pPr>
    <w:rPr>
      <w:b/>
      <w:bCs/>
      <w:szCs w:val="26"/>
    </w:rPr>
  </w:style>
  <w:style w:type="paragraph" w:styleId="30">
    <w:name w:val="heading 3"/>
    <w:basedOn w:val="a0"/>
    <w:next w:val="a0"/>
    <w:link w:val="31"/>
    <w:qFormat/>
    <w:rsid w:val="002B78C6"/>
    <w:pPr>
      <w:keepNext/>
      <w:keepLines/>
      <w:spacing w:before="200" w:after="120"/>
      <w:ind w:firstLine="0"/>
      <w:outlineLvl w:val="2"/>
    </w:pPr>
    <w:rPr>
      <w:b/>
      <w:bCs/>
      <w:i/>
    </w:rPr>
  </w:style>
  <w:style w:type="paragraph" w:styleId="40">
    <w:name w:val="heading 4"/>
    <w:basedOn w:val="a0"/>
    <w:next w:val="a0"/>
    <w:link w:val="41"/>
    <w:qFormat/>
    <w:rsid w:val="002B78C6"/>
    <w:pPr>
      <w:keepNext/>
      <w:keepLines/>
      <w:tabs>
        <w:tab w:val="left" w:pos="864"/>
      </w:tabs>
      <w:spacing w:before="20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qFormat/>
    <w:rsid w:val="002B78C6"/>
    <w:pPr>
      <w:keepNext/>
      <w:keepLines/>
      <w:tabs>
        <w:tab w:val="left" w:pos="1008"/>
      </w:tabs>
      <w:spacing w:before="200"/>
      <w:ind w:left="1008" w:hanging="1008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qFormat/>
    <w:rsid w:val="002B78C6"/>
    <w:pPr>
      <w:keepNext/>
      <w:keepLines/>
      <w:tabs>
        <w:tab w:val="left" w:pos="1152"/>
      </w:tabs>
      <w:spacing w:before="200"/>
      <w:ind w:left="1152" w:hanging="115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qFormat/>
    <w:rsid w:val="002B78C6"/>
    <w:pPr>
      <w:keepNext/>
      <w:keepLines/>
      <w:tabs>
        <w:tab w:val="left" w:pos="1296"/>
      </w:tabs>
      <w:spacing w:before="200"/>
      <w:ind w:left="1296" w:hanging="1296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qFormat/>
    <w:rsid w:val="002B78C6"/>
    <w:pPr>
      <w:keepNext/>
      <w:keepLines/>
      <w:tabs>
        <w:tab w:val="left" w:pos="1440"/>
      </w:tabs>
      <w:spacing w:before="200"/>
      <w:ind w:left="1440" w:hanging="144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qFormat/>
    <w:rsid w:val="002B78C6"/>
    <w:pPr>
      <w:keepNext/>
      <w:keepLines/>
      <w:tabs>
        <w:tab w:val="left" w:pos="1584"/>
      </w:tabs>
      <w:spacing w:before="200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2B78C6"/>
    <w:rPr>
      <w:rFonts w:cs="Times New Roman"/>
    </w:rPr>
  </w:style>
  <w:style w:type="character" w:customStyle="1" w:styleId="WW8Num2z0">
    <w:name w:val="WW8Num2z0"/>
    <w:rsid w:val="002B78C6"/>
    <w:rPr>
      <w:rFonts w:cs="Times New Roman"/>
      <w:sz w:val="28"/>
    </w:rPr>
  </w:style>
  <w:style w:type="character" w:customStyle="1" w:styleId="WW8Num2z1">
    <w:name w:val="WW8Num2z1"/>
    <w:rsid w:val="002B78C6"/>
    <w:rPr>
      <w:rFonts w:cs="Times New Roman"/>
    </w:rPr>
  </w:style>
  <w:style w:type="character" w:customStyle="1" w:styleId="WW8Num3z0">
    <w:name w:val="WW8Num3z0"/>
    <w:rsid w:val="002B78C6"/>
    <w:rPr>
      <w:rFonts w:cs="Times New Roman"/>
    </w:rPr>
  </w:style>
  <w:style w:type="character" w:customStyle="1" w:styleId="WW8Num4z0">
    <w:name w:val="WW8Num4z0"/>
    <w:rsid w:val="002B78C6"/>
    <w:rPr>
      <w:rFonts w:cs="Times New Roman"/>
    </w:rPr>
  </w:style>
  <w:style w:type="character" w:customStyle="1" w:styleId="WW8Num5z0">
    <w:name w:val="WW8Num5z0"/>
    <w:rsid w:val="002B78C6"/>
    <w:rPr>
      <w:rFonts w:ascii="Symbol" w:hAnsi="Symbol"/>
    </w:rPr>
  </w:style>
  <w:style w:type="character" w:customStyle="1" w:styleId="WW8Num6z0">
    <w:name w:val="WW8Num6z0"/>
    <w:rsid w:val="002B78C6"/>
    <w:rPr>
      <w:rFonts w:ascii="Symbol" w:hAnsi="Symbol"/>
    </w:rPr>
  </w:style>
  <w:style w:type="character" w:customStyle="1" w:styleId="WW8Num7z0">
    <w:name w:val="WW8Num7z0"/>
    <w:rsid w:val="002B78C6"/>
    <w:rPr>
      <w:rFonts w:ascii="Symbol" w:hAnsi="Symbol"/>
    </w:rPr>
  </w:style>
  <w:style w:type="character" w:customStyle="1" w:styleId="WW8Num8z0">
    <w:name w:val="WW8Num8z0"/>
    <w:rsid w:val="002B78C6"/>
    <w:rPr>
      <w:rFonts w:ascii="Symbol" w:hAnsi="Symbol"/>
    </w:rPr>
  </w:style>
  <w:style w:type="character" w:customStyle="1" w:styleId="WW8Num9z0">
    <w:name w:val="WW8Num9z0"/>
    <w:rsid w:val="002B78C6"/>
    <w:rPr>
      <w:rFonts w:ascii="Symbol" w:hAnsi="Symbol"/>
    </w:rPr>
  </w:style>
  <w:style w:type="character" w:customStyle="1" w:styleId="WW8Num10z0">
    <w:name w:val="WW8Num10z0"/>
    <w:rsid w:val="002B78C6"/>
    <w:rPr>
      <w:rFonts w:ascii="Symbol" w:hAnsi="Symbol"/>
    </w:rPr>
  </w:style>
  <w:style w:type="character" w:customStyle="1" w:styleId="WW8Num11z0">
    <w:name w:val="WW8Num11z0"/>
    <w:rsid w:val="002B78C6"/>
    <w:rPr>
      <w:sz w:val="28"/>
    </w:rPr>
  </w:style>
  <w:style w:type="character" w:customStyle="1" w:styleId="WW8Num12z0">
    <w:name w:val="WW8Num12z0"/>
    <w:rsid w:val="002B78C6"/>
    <w:rPr>
      <w:rFonts w:ascii="Wingdings" w:hAnsi="Wingdings"/>
    </w:rPr>
  </w:style>
  <w:style w:type="character" w:customStyle="1" w:styleId="WW8Num13z0">
    <w:name w:val="WW8Num13z0"/>
    <w:rsid w:val="002B78C6"/>
  </w:style>
  <w:style w:type="character" w:customStyle="1" w:styleId="WW8Num14z0">
    <w:name w:val="WW8Num14z0"/>
    <w:rsid w:val="002B78C6"/>
    <w:rPr>
      <w:rFonts w:ascii="Symbol" w:hAnsi="Symbol"/>
    </w:rPr>
  </w:style>
  <w:style w:type="character" w:customStyle="1" w:styleId="WW8Num15z0">
    <w:name w:val="WW8Num15z0"/>
    <w:rsid w:val="002B78C6"/>
    <w:rPr>
      <w:sz w:val="28"/>
    </w:rPr>
  </w:style>
  <w:style w:type="character" w:customStyle="1" w:styleId="WW8Num15z1">
    <w:name w:val="WW8Num15z1"/>
    <w:rsid w:val="002B78C6"/>
    <w:rPr>
      <w:rFonts w:ascii="Courier New" w:hAnsi="Courier New" w:cs="Courier New"/>
    </w:rPr>
  </w:style>
  <w:style w:type="character" w:customStyle="1" w:styleId="WW8Num15z2">
    <w:name w:val="WW8Num15z2"/>
    <w:rsid w:val="002B78C6"/>
    <w:rPr>
      <w:rFonts w:ascii="Wingdings" w:hAnsi="Wingdings"/>
    </w:rPr>
  </w:style>
  <w:style w:type="character" w:customStyle="1" w:styleId="WW8Num16z0">
    <w:name w:val="WW8Num16z0"/>
    <w:rsid w:val="002B78C6"/>
    <w:rPr>
      <w:rFonts w:ascii="Symbol" w:hAnsi="Symbol"/>
    </w:rPr>
  </w:style>
  <w:style w:type="character" w:customStyle="1" w:styleId="WW8Num16z1">
    <w:name w:val="WW8Num16z1"/>
    <w:rsid w:val="002B78C6"/>
    <w:rPr>
      <w:rFonts w:ascii="Courier New" w:hAnsi="Courier New" w:cs="Courier New"/>
    </w:rPr>
  </w:style>
  <w:style w:type="character" w:customStyle="1" w:styleId="WW8Num16z2">
    <w:name w:val="WW8Num16z2"/>
    <w:rsid w:val="002B78C6"/>
    <w:rPr>
      <w:rFonts w:ascii="Wingdings" w:hAnsi="Wingdings"/>
    </w:rPr>
  </w:style>
  <w:style w:type="character" w:customStyle="1" w:styleId="WW8Num17z1">
    <w:name w:val="WW8Num17z1"/>
    <w:rsid w:val="002B78C6"/>
    <w:rPr>
      <w:rFonts w:ascii="Courier New" w:hAnsi="Courier New" w:cs="Courier New"/>
    </w:rPr>
  </w:style>
  <w:style w:type="character" w:customStyle="1" w:styleId="WW8Num18z0">
    <w:name w:val="WW8Num18z0"/>
    <w:rsid w:val="002B78C6"/>
    <w:rPr>
      <w:rFonts w:ascii="Symbol" w:hAnsi="Symbol"/>
    </w:rPr>
  </w:style>
  <w:style w:type="character" w:customStyle="1" w:styleId="WW8Num18z1">
    <w:name w:val="WW8Num18z1"/>
    <w:rsid w:val="002B78C6"/>
    <w:rPr>
      <w:rFonts w:ascii="Courier New" w:hAnsi="Courier New" w:cs="Courier New"/>
    </w:rPr>
  </w:style>
  <w:style w:type="character" w:customStyle="1" w:styleId="WW8Num18z2">
    <w:name w:val="WW8Num18z2"/>
    <w:rsid w:val="002B78C6"/>
    <w:rPr>
      <w:rFonts w:ascii="Wingdings" w:hAnsi="Wingdings"/>
    </w:rPr>
  </w:style>
  <w:style w:type="character" w:customStyle="1" w:styleId="WW8Num19z0">
    <w:name w:val="WW8Num19z0"/>
    <w:rsid w:val="002B78C6"/>
    <w:rPr>
      <w:rFonts w:ascii="Symbol" w:hAnsi="Symbol"/>
    </w:rPr>
  </w:style>
  <w:style w:type="character" w:customStyle="1" w:styleId="WW8Num19z1">
    <w:name w:val="WW8Num19z1"/>
    <w:rsid w:val="002B78C6"/>
    <w:rPr>
      <w:rFonts w:ascii="Courier New" w:hAnsi="Courier New"/>
    </w:rPr>
  </w:style>
  <w:style w:type="character" w:customStyle="1" w:styleId="WW8Num19z2">
    <w:name w:val="WW8Num19z2"/>
    <w:rsid w:val="002B78C6"/>
    <w:rPr>
      <w:rFonts w:ascii="Wingdings" w:hAnsi="Wingdings"/>
    </w:rPr>
  </w:style>
  <w:style w:type="character" w:customStyle="1" w:styleId="WW8Num20z0">
    <w:name w:val="WW8Num20z0"/>
    <w:rsid w:val="002B78C6"/>
    <w:rPr>
      <w:rFonts w:ascii="Symbol" w:hAnsi="Symbol"/>
    </w:rPr>
  </w:style>
  <w:style w:type="character" w:customStyle="1" w:styleId="WW8Num20z1">
    <w:name w:val="WW8Num20z1"/>
    <w:rsid w:val="002B78C6"/>
    <w:rPr>
      <w:rFonts w:ascii="Courier New" w:hAnsi="Courier New" w:cs="Courier New"/>
    </w:rPr>
  </w:style>
  <w:style w:type="character" w:customStyle="1" w:styleId="WW8Num20z2">
    <w:name w:val="WW8Num20z2"/>
    <w:rsid w:val="002B78C6"/>
    <w:rPr>
      <w:rFonts w:ascii="Wingdings" w:hAnsi="Wingdings"/>
    </w:rPr>
  </w:style>
  <w:style w:type="character" w:customStyle="1" w:styleId="WW8Num21z0">
    <w:name w:val="WW8Num21z0"/>
    <w:rsid w:val="002B78C6"/>
    <w:rPr>
      <w:sz w:val="28"/>
    </w:rPr>
  </w:style>
  <w:style w:type="character" w:customStyle="1" w:styleId="WW8Num21z1">
    <w:name w:val="WW8Num21z1"/>
    <w:rsid w:val="002B78C6"/>
    <w:rPr>
      <w:rFonts w:ascii="Courier New" w:hAnsi="Courier New" w:cs="Courier New"/>
    </w:rPr>
  </w:style>
  <w:style w:type="character" w:customStyle="1" w:styleId="WW8Num21z2">
    <w:name w:val="WW8Num21z2"/>
    <w:rsid w:val="002B78C6"/>
    <w:rPr>
      <w:rFonts w:ascii="Wingdings" w:hAnsi="Wingdings"/>
    </w:rPr>
  </w:style>
  <w:style w:type="character" w:customStyle="1" w:styleId="WW8Num22z0">
    <w:name w:val="WW8Num22z0"/>
    <w:rsid w:val="002B78C6"/>
    <w:rPr>
      <w:rFonts w:ascii="Symbol" w:hAnsi="Symbol"/>
    </w:rPr>
  </w:style>
  <w:style w:type="character" w:customStyle="1" w:styleId="WW8Num22z1">
    <w:name w:val="WW8Num22z1"/>
    <w:rsid w:val="002B78C6"/>
    <w:rPr>
      <w:rFonts w:ascii="Courier New" w:hAnsi="Courier New" w:cs="Courier New"/>
    </w:rPr>
  </w:style>
  <w:style w:type="character" w:customStyle="1" w:styleId="WW8Num22z2">
    <w:name w:val="WW8Num22z2"/>
    <w:rsid w:val="002B78C6"/>
    <w:rPr>
      <w:rFonts w:ascii="Wingdings" w:hAnsi="Wingdings"/>
    </w:rPr>
  </w:style>
  <w:style w:type="character" w:customStyle="1" w:styleId="WW8Num23z0">
    <w:name w:val="WW8Num23z0"/>
    <w:rsid w:val="002B78C6"/>
    <w:rPr>
      <w:rFonts w:ascii="Wingdings" w:hAnsi="Wingdings"/>
    </w:rPr>
  </w:style>
  <w:style w:type="character" w:customStyle="1" w:styleId="WW8Num23z1">
    <w:name w:val="WW8Num23z1"/>
    <w:rsid w:val="002B78C6"/>
    <w:rPr>
      <w:rFonts w:ascii="Courier New" w:hAnsi="Courier New"/>
    </w:rPr>
  </w:style>
  <w:style w:type="character" w:customStyle="1" w:styleId="WW8Num23z2">
    <w:name w:val="WW8Num23z2"/>
    <w:rsid w:val="002B78C6"/>
    <w:rPr>
      <w:rFonts w:ascii="Wingdings" w:hAnsi="Wingdings"/>
    </w:rPr>
  </w:style>
  <w:style w:type="character" w:customStyle="1" w:styleId="WW8Num24z0">
    <w:name w:val="WW8Num24z0"/>
    <w:rsid w:val="002B78C6"/>
    <w:rPr>
      <w:rFonts w:ascii="Symbol" w:hAnsi="Symbol"/>
    </w:rPr>
  </w:style>
  <w:style w:type="character" w:customStyle="1" w:styleId="WW8Num24z1">
    <w:name w:val="WW8Num24z1"/>
    <w:rsid w:val="002B78C6"/>
    <w:rPr>
      <w:rFonts w:ascii="Courier New" w:hAnsi="Courier New" w:cs="Courier New"/>
    </w:rPr>
  </w:style>
  <w:style w:type="character" w:customStyle="1" w:styleId="WW8Num24z2">
    <w:name w:val="WW8Num24z2"/>
    <w:rsid w:val="002B78C6"/>
    <w:rPr>
      <w:rFonts w:ascii="Wingdings" w:hAnsi="Wingdings"/>
    </w:rPr>
  </w:style>
  <w:style w:type="character" w:customStyle="1" w:styleId="WW8Num26z0">
    <w:name w:val="WW8Num26z0"/>
    <w:rsid w:val="002B78C6"/>
    <w:rPr>
      <w:rFonts w:ascii="Symbol" w:hAnsi="Symbol"/>
    </w:rPr>
  </w:style>
  <w:style w:type="character" w:customStyle="1" w:styleId="WW8Num26z1">
    <w:name w:val="WW8Num26z1"/>
    <w:rsid w:val="002B78C6"/>
    <w:rPr>
      <w:rFonts w:ascii="Courier New" w:hAnsi="Courier New" w:cs="Courier New"/>
    </w:rPr>
  </w:style>
  <w:style w:type="character" w:customStyle="1" w:styleId="WW8Num26z2">
    <w:name w:val="WW8Num26z2"/>
    <w:rsid w:val="002B78C6"/>
    <w:rPr>
      <w:rFonts w:ascii="Wingdings" w:hAnsi="Wingdings"/>
    </w:rPr>
  </w:style>
  <w:style w:type="character" w:customStyle="1" w:styleId="WW8Num27z0">
    <w:name w:val="WW8Num27z0"/>
    <w:rsid w:val="002B78C6"/>
    <w:rPr>
      <w:rFonts w:ascii="Symbol" w:hAnsi="Symbol"/>
    </w:rPr>
  </w:style>
  <w:style w:type="character" w:customStyle="1" w:styleId="WW8Num27z1">
    <w:name w:val="WW8Num27z1"/>
    <w:rsid w:val="002B78C6"/>
    <w:rPr>
      <w:rFonts w:ascii="Courier New" w:hAnsi="Courier New" w:cs="Courier New"/>
    </w:rPr>
  </w:style>
  <w:style w:type="character" w:customStyle="1" w:styleId="WW8Num27z2">
    <w:name w:val="WW8Num27z2"/>
    <w:rsid w:val="002B78C6"/>
    <w:rPr>
      <w:rFonts w:ascii="Wingdings" w:hAnsi="Wingdings"/>
    </w:rPr>
  </w:style>
  <w:style w:type="character" w:customStyle="1" w:styleId="22">
    <w:name w:val="Основной шрифт абзаца2"/>
    <w:rsid w:val="002B78C6"/>
  </w:style>
  <w:style w:type="character" w:customStyle="1" w:styleId="WW8Num14z2">
    <w:name w:val="WW8Num14z2"/>
    <w:rsid w:val="002B78C6"/>
    <w:rPr>
      <w:rFonts w:ascii="Wingdings" w:hAnsi="Wingdings"/>
    </w:rPr>
  </w:style>
  <w:style w:type="character" w:customStyle="1" w:styleId="WW8Num14z4">
    <w:name w:val="WW8Num14z4"/>
    <w:rsid w:val="002B78C6"/>
    <w:rPr>
      <w:rFonts w:ascii="Courier New" w:hAnsi="Courier New"/>
    </w:rPr>
  </w:style>
  <w:style w:type="character" w:customStyle="1" w:styleId="WW8Num17z0">
    <w:name w:val="WW8Num17z0"/>
    <w:rsid w:val="002B78C6"/>
    <w:rPr>
      <w:rFonts w:ascii="Symbol" w:hAnsi="Symbol"/>
    </w:rPr>
  </w:style>
  <w:style w:type="character" w:customStyle="1" w:styleId="WW8Num23z3">
    <w:name w:val="WW8Num23z3"/>
    <w:rsid w:val="002B78C6"/>
    <w:rPr>
      <w:rFonts w:ascii="Symbol" w:hAnsi="Symbol"/>
    </w:rPr>
  </w:style>
  <w:style w:type="character" w:customStyle="1" w:styleId="12">
    <w:name w:val="Основной шрифт абзаца1"/>
    <w:rsid w:val="002B78C6"/>
  </w:style>
  <w:style w:type="character" w:customStyle="1" w:styleId="BalloonTextChar">
    <w:name w:val="Balloon Text Char"/>
    <w:basedOn w:val="12"/>
    <w:rsid w:val="002B78C6"/>
    <w:rPr>
      <w:rFonts w:ascii="Tahoma" w:hAnsi="Tahoma" w:cs="Tahoma"/>
      <w:sz w:val="16"/>
      <w:szCs w:val="16"/>
    </w:rPr>
  </w:style>
  <w:style w:type="character" w:customStyle="1" w:styleId="BookTitle1">
    <w:name w:val="Book Title1"/>
    <w:basedOn w:val="12"/>
    <w:rsid w:val="002B78C6"/>
    <w:rPr>
      <w:rFonts w:cs="Times New Roman"/>
      <w:b/>
      <w:bCs/>
      <w:smallCaps/>
      <w:spacing w:val="5"/>
    </w:rPr>
  </w:style>
  <w:style w:type="character" w:customStyle="1" w:styleId="PlaceholderText1">
    <w:name w:val="Placeholder Text1"/>
    <w:basedOn w:val="12"/>
    <w:rsid w:val="002B78C6"/>
    <w:rPr>
      <w:rFonts w:cs="Times New Roman"/>
      <w:color w:val="808080"/>
    </w:rPr>
  </w:style>
  <w:style w:type="character" w:customStyle="1" w:styleId="HeaderChar">
    <w:name w:val="Header Char"/>
    <w:basedOn w:val="12"/>
    <w:rsid w:val="002B78C6"/>
    <w:rPr>
      <w:rFonts w:cs="Times New Roman"/>
    </w:rPr>
  </w:style>
  <w:style w:type="character" w:customStyle="1" w:styleId="FooterChar">
    <w:name w:val="Footer Char"/>
    <w:basedOn w:val="12"/>
    <w:rsid w:val="002B78C6"/>
    <w:rPr>
      <w:rFonts w:cs="Times New Roman"/>
    </w:rPr>
  </w:style>
  <w:style w:type="character" w:customStyle="1" w:styleId="Heading1Char">
    <w:name w:val="Heading 1 Char"/>
    <w:basedOn w:val="12"/>
    <w:rsid w:val="002B78C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12"/>
    <w:rsid w:val="002B78C6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12"/>
    <w:rsid w:val="002B78C6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12"/>
    <w:rsid w:val="002B78C6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12"/>
    <w:rsid w:val="002B78C6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12"/>
    <w:rsid w:val="002B78C6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12"/>
    <w:rsid w:val="002B78C6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12"/>
    <w:rsid w:val="002B78C6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12"/>
    <w:rsid w:val="002B78C6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basedOn w:val="12"/>
    <w:rsid w:val="002B78C6"/>
    <w:rPr>
      <w:rFonts w:ascii="Cambria" w:hAnsi="Cambria" w:cs="Times New Roman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12"/>
    <w:rsid w:val="002B78C6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a5">
    <w:name w:val="Strong"/>
    <w:basedOn w:val="12"/>
    <w:qFormat/>
    <w:rsid w:val="002B78C6"/>
    <w:rPr>
      <w:rFonts w:cs="Times New Roman"/>
      <w:b/>
      <w:bCs/>
    </w:rPr>
  </w:style>
  <w:style w:type="character" w:styleId="a6">
    <w:name w:val="Emphasis"/>
    <w:basedOn w:val="12"/>
    <w:qFormat/>
    <w:rsid w:val="002B78C6"/>
    <w:rPr>
      <w:rFonts w:cs="Times New Roman"/>
      <w:i/>
      <w:iCs/>
    </w:rPr>
  </w:style>
  <w:style w:type="character" w:customStyle="1" w:styleId="QuoteChar">
    <w:name w:val="Quote Char"/>
    <w:basedOn w:val="12"/>
    <w:rsid w:val="002B78C6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12"/>
    <w:rsid w:val="002B78C6"/>
    <w:rPr>
      <w:rFonts w:cs="Times New Roman"/>
      <w:b/>
      <w:bCs/>
      <w:i/>
      <w:iCs/>
      <w:color w:val="4F81BD"/>
    </w:rPr>
  </w:style>
  <w:style w:type="character" w:customStyle="1" w:styleId="SubtleEmphasis1">
    <w:name w:val="Subtle Emphasis1"/>
    <w:basedOn w:val="12"/>
    <w:rsid w:val="002B78C6"/>
    <w:rPr>
      <w:rFonts w:cs="Times New Roman"/>
      <w:i/>
      <w:iCs/>
      <w:color w:val="808080"/>
    </w:rPr>
  </w:style>
  <w:style w:type="character" w:customStyle="1" w:styleId="IntenseEmphasis1">
    <w:name w:val="Intense Emphasis1"/>
    <w:basedOn w:val="12"/>
    <w:rsid w:val="002B78C6"/>
    <w:rPr>
      <w:rFonts w:cs="Times New Roman"/>
      <w:b/>
      <w:bCs/>
      <w:i/>
      <w:iCs/>
      <w:color w:val="4F81BD"/>
    </w:rPr>
  </w:style>
  <w:style w:type="character" w:customStyle="1" w:styleId="SubtleReference1">
    <w:name w:val="Subtle Reference1"/>
    <w:basedOn w:val="12"/>
    <w:rsid w:val="002B78C6"/>
    <w:rPr>
      <w:rFonts w:cs="Times New Roman"/>
      <w:smallCaps/>
      <w:color w:val="C0504D"/>
      <w:u w:val="single"/>
    </w:rPr>
  </w:style>
  <w:style w:type="character" w:customStyle="1" w:styleId="IntenseReference1">
    <w:name w:val="Intense Reference1"/>
    <w:basedOn w:val="12"/>
    <w:rsid w:val="002B78C6"/>
    <w:rPr>
      <w:rFonts w:cs="Times New Roman"/>
      <w:b/>
      <w:bCs/>
      <w:smallCaps/>
      <w:color w:val="C0504D"/>
      <w:spacing w:val="5"/>
      <w:u w:val="single"/>
    </w:rPr>
  </w:style>
  <w:style w:type="character" w:styleId="a7">
    <w:name w:val="Hyperlink"/>
    <w:basedOn w:val="12"/>
    <w:uiPriority w:val="99"/>
    <w:rsid w:val="002B78C6"/>
    <w:rPr>
      <w:rFonts w:cs="Times New Roman"/>
      <w:color w:val="0000FF"/>
      <w:u w:val="single"/>
    </w:rPr>
  </w:style>
  <w:style w:type="character" w:styleId="a8">
    <w:name w:val="page number"/>
    <w:basedOn w:val="12"/>
    <w:rsid w:val="002B78C6"/>
    <w:rPr>
      <w:rFonts w:cs="Times New Roman"/>
    </w:rPr>
  </w:style>
  <w:style w:type="character" w:customStyle="1" w:styleId="a9">
    <w:name w:val="Заголовок параграфа Знак"/>
    <w:basedOn w:val="Heading1Char"/>
    <w:rsid w:val="002B78C6"/>
    <w:rPr>
      <w:rFonts w:ascii="Cambria" w:hAnsi="Cambria" w:cs="Times New Roman"/>
      <w:b/>
      <w:bCs/>
      <w:color w:val="365F91"/>
      <w:sz w:val="28"/>
      <w:szCs w:val="28"/>
      <w:lang w:val="en-US" w:eastAsia="ar-SA" w:bidi="ar-SA"/>
    </w:rPr>
  </w:style>
  <w:style w:type="character" w:styleId="aa">
    <w:name w:val="line number"/>
    <w:basedOn w:val="12"/>
    <w:rsid w:val="002B78C6"/>
    <w:rPr>
      <w:rFonts w:cs="Times New Roman"/>
    </w:rPr>
  </w:style>
  <w:style w:type="character" w:customStyle="1" w:styleId="ab">
    <w:name w:val="Символ нумерации"/>
    <w:rsid w:val="002B78C6"/>
  </w:style>
  <w:style w:type="character" w:customStyle="1" w:styleId="ac">
    <w:name w:val="Маркеры списка"/>
    <w:rsid w:val="002B78C6"/>
    <w:rPr>
      <w:rFonts w:ascii="OpenSymbol" w:eastAsia="Times New Roman" w:hAnsi="OpenSymbol"/>
    </w:rPr>
  </w:style>
  <w:style w:type="character" w:styleId="ad">
    <w:name w:val="FollowedHyperlink"/>
    <w:basedOn w:val="22"/>
    <w:rsid w:val="002B78C6"/>
    <w:rPr>
      <w:color w:val="800000"/>
      <w:u w:val="single"/>
    </w:rPr>
  </w:style>
  <w:style w:type="character" w:customStyle="1" w:styleId="ae">
    <w:name w:val="Символ сноски"/>
    <w:basedOn w:val="22"/>
    <w:rsid w:val="002B78C6"/>
    <w:rPr>
      <w:vertAlign w:val="superscript"/>
    </w:rPr>
  </w:style>
  <w:style w:type="character" w:customStyle="1" w:styleId="13">
    <w:name w:val="Заголовок 1 Знак"/>
    <w:basedOn w:val="22"/>
    <w:rsid w:val="002B78C6"/>
    <w:rPr>
      <w:rFonts w:cs="Calibri"/>
      <w:b/>
      <w:bCs/>
      <w:sz w:val="32"/>
      <w:szCs w:val="28"/>
      <w:lang w:val="en-US" w:eastAsia="ar-SA" w:bidi="ar-SA"/>
    </w:rPr>
  </w:style>
  <w:style w:type="character" w:customStyle="1" w:styleId="apple-converted-space">
    <w:name w:val="apple-converted-space"/>
    <w:basedOn w:val="22"/>
    <w:rsid w:val="002B78C6"/>
  </w:style>
  <w:style w:type="character" w:customStyle="1" w:styleId="23">
    <w:name w:val="Заголовок 2 Знак"/>
    <w:basedOn w:val="22"/>
    <w:rsid w:val="002B78C6"/>
    <w:rPr>
      <w:rFonts w:cs="Calibri"/>
      <w:b/>
      <w:bCs/>
      <w:sz w:val="28"/>
      <w:szCs w:val="26"/>
      <w:lang w:val="en-US" w:eastAsia="ar-SA" w:bidi="ar-SA"/>
    </w:rPr>
  </w:style>
  <w:style w:type="paragraph" w:customStyle="1" w:styleId="af">
    <w:name w:val="Заголовок"/>
    <w:basedOn w:val="a0"/>
    <w:next w:val="af0"/>
    <w:rsid w:val="002B78C6"/>
    <w:pPr>
      <w:keepNext/>
      <w:spacing w:before="240" w:after="120"/>
    </w:pPr>
    <w:rPr>
      <w:rFonts w:ascii="Arial" w:hAnsi="Arial" w:cs="Tahoma"/>
      <w:szCs w:val="28"/>
    </w:rPr>
  </w:style>
  <w:style w:type="paragraph" w:styleId="af0">
    <w:name w:val="Body Text"/>
    <w:basedOn w:val="a0"/>
    <w:link w:val="af1"/>
    <w:rsid w:val="002B78C6"/>
    <w:pPr>
      <w:spacing w:after="120"/>
    </w:pPr>
  </w:style>
  <w:style w:type="paragraph" w:styleId="af2">
    <w:name w:val="List"/>
    <w:basedOn w:val="af0"/>
    <w:rsid w:val="002B78C6"/>
    <w:rPr>
      <w:rFonts w:ascii="Arial" w:hAnsi="Arial" w:cs="Tahoma"/>
    </w:rPr>
  </w:style>
  <w:style w:type="paragraph" w:customStyle="1" w:styleId="24">
    <w:name w:val="Название2"/>
    <w:basedOn w:val="a0"/>
    <w:rsid w:val="002B78C6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25">
    <w:name w:val="Указатель2"/>
    <w:basedOn w:val="a0"/>
    <w:rsid w:val="002B78C6"/>
    <w:pPr>
      <w:suppressLineNumbers/>
    </w:pPr>
    <w:rPr>
      <w:rFonts w:ascii="Arial" w:hAnsi="Arial" w:cs="Tahoma"/>
    </w:rPr>
  </w:style>
  <w:style w:type="paragraph" w:customStyle="1" w:styleId="14">
    <w:name w:val="Название1"/>
    <w:basedOn w:val="a0"/>
    <w:rsid w:val="002B78C6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5">
    <w:name w:val="Указатель1"/>
    <w:basedOn w:val="a0"/>
    <w:rsid w:val="002B78C6"/>
    <w:pPr>
      <w:suppressLineNumbers/>
    </w:pPr>
    <w:rPr>
      <w:rFonts w:ascii="Arial" w:hAnsi="Arial" w:cs="Tahoma"/>
    </w:rPr>
  </w:style>
  <w:style w:type="paragraph" w:customStyle="1" w:styleId="ListParagraph1">
    <w:name w:val="List Paragraph1"/>
    <w:basedOn w:val="a0"/>
    <w:rsid w:val="002B78C6"/>
    <w:pPr>
      <w:ind w:left="720"/>
    </w:pPr>
  </w:style>
  <w:style w:type="paragraph" w:styleId="af3">
    <w:name w:val="Balloon Text"/>
    <w:basedOn w:val="a0"/>
    <w:rsid w:val="002B78C6"/>
    <w:rPr>
      <w:rFonts w:ascii="Tahoma" w:hAnsi="Tahoma" w:cs="Tahoma"/>
      <w:sz w:val="16"/>
      <w:szCs w:val="16"/>
    </w:rPr>
  </w:style>
  <w:style w:type="paragraph" w:styleId="af4">
    <w:name w:val="header"/>
    <w:basedOn w:val="a0"/>
    <w:link w:val="af5"/>
    <w:uiPriority w:val="99"/>
    <w:rsid w:val="002B78C6"/>
    <w:pPr>
      <w:tabs>
        <w:tab w:val="center" w:pos="4677"/>
        <w:tab w:val="right" w:pos="9355"/>
      </w:tabs>
    </w:pPr>
  </w:style>
  <w:style w:type="paragraph" w:styleId="af6">
    <w:name w:val="footer"/>
    <w:basedOn w:val="a0"/>
    <w:rsid w:val="002B78C6"/>
    <w:pPr>
      <w:tabs>
        <w:tab w:val="center" w:pos="4677"/>
        <w:tab w:val="right" w:pos="9355"/>
      </w:tabs>
    </w:pPr>
  </w:style>
  <w:style w:type="paragraph" w:customStyle="1" w:styleId="16">
    <w:name w:val="Название объекта1"/>
    <w:basedOn w:val="a0"/>
    <w:next w:val="a0"/>
    <w:rsid w:val="002B78C6"/>
    <w:rPr>
      <w:b/>
      <w:bCs/>
      <w:color w:val="4F81BD"/>
      <w:sz w:val="18"/>
      <w:szCs w:val="18"/>
    </w:rPr>
  </w:style>
  <w:style w:type="paragraph" w:styleId="af7">
    <w:name w:val="Title"/>
    <w:basedOn w:val="a0"/>
    <w:next w:val="a0"/>
    <w:qFormat/>
    <w:rsid w:val="002B78C6"/>
    <w:pPr>
      <w:pBdr>
        <w:bottom w:val="single" w:sz="8" w:space="4" w:color="808080"/>
      </w:pBd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af8">
    <w:name w:val="Subtitle"/>
    <w:basedOn w:val="a0"/>
    <w:next w:val="a0"/>
    <w:qFormat/>
    <w:rsid w:val="002B78C6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rsid w:val="002B78C6"/>
    <w:pPr>
      <w:suppressAutoHyphens/>
    </w:pPr>
    <w:rPr>
      <w:rFonts w:ascii="Calibri" w:eastAsia="Arial" w:hAnsi="Calibri" w:cs="Calibri"/>
      <w:sz w:val="22"/>
      <w:szCs w:val="22"/>
      <w:lang w:eastAsia="ar-SA"/>
    </w:rPr>
  </w:style>
  <w:style w:type="paragraph" w:customStyle="1" w:styleId="Quote1">
    <w:name w:val="Quote1"/>
    <w:basedOn w:val="a0"/>
    <w:next w:val="a0"/>
    <w:rsid w:val="002B78C6"/>
    <w:rPr>
      <w:i/>
      <w:iCs/>
      <w:color w:val="000000"/>
    </w:rPr>
  </w:style>
  <w:style w:type="paragraph" w:customStyle="1" w:styleId="IntenseQuote1">
    <w:name w:val="Intense Quote1"/>
    <w:basedOn w:val="a0"/>
    <w:next w:val="a0"/>
    <w:rsid w:val="002B78C6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OCHeading1">
    <w:name w:val="TOC Heading1"/>
    <w:basedOn w:val="11"/>
    <w:next w:val="a0"/>
    <w:rsid w:val="002B78C6"/>
    <w:pPr>
      <w:tabs>
        <w:tab w:val="clear" w:pos="432"/>
      </w:tabs>
      <w:ind w:left="0" w:firstLine="0"/>
    </w:pPr>
  </w:style>
  <w:style w:type="paragraph" w:customStyle="1" w:styleId="af9">
    <w:name w:val="Заголовок параграфа"/>
    <w:basedOn w:val="11"/>
    <w:next w:val="a0"/>
    <w:rsid w:val="002B78C6"/>
    <w:pPr>
      <w:tabs>
        <w:tab w:val="clear" w:pos="432"/>
      </w:tabs>
      <w:spacing w:before="360" w:after="240"/>
      <w:ind w:left="0" w:firstLine="0"/>
    </w:pPr>
  </w:style>
  <w:style w:type="paragraph" w:customStyle="1" w:styleId="afa">
    <w:name w:val="Подзаголовок параграфа"/>
    <w:basedOn w:val="21"/>
    <w:next w:val="a0"/>
    <w:rsid w:val="002B78C6"/>
    <w:pPr>
      <w:tabs>
        <w:tab w:val="clear" w:pos="576"/>
      </w:tabs>
      <w:spacing w:after="120"/>
      <w:ind w:left="0" w:firstLine="0"/>
      <w:jc w:val="center"/>
    </w:pPr>
    <w:rPr>
      <w:rFonts w:eastAsia="TimesNewRoman+1+1"/>
      <w:i/>
      <w:sz w:val="32"/>
      <w:szCs w:val="32"/>
    </w:rPr>
  </w:style>
  <w:style w:type="paragraph" w:styleId="26">
    <w:name w:val="toc 2"/>
    <w:basedOn w:val="a0"/>
    <w:next w:val="a0"/>
    <w:uiPriority w:val="39"/>
    <w:rsid w:val="002B78C6"/>
    <w:pPr>
      <w:ind w:firstLine="851"/>
    </w:pPr>
    <w:rPr>
      <w:lang w:val="ru-RU"/>
    </w:rPr>
  </w:style>
  <w:style w:type="paragraph" w:styleId="17">
    <w:name w:val="toc 1"/>
    <w:basedOn w:val="a0"/>
    <w:next w:val="a0"/>
    <w:uiPriority w:val="39"/>
    <w:rsid w:val="002B78C6"/>
    <w:pPr>
      <w:ind w:firstLine="0"/>
    </w:pPr>
    <w:rPr>
      <w:lang w:val="ru-RU"/>
    </w:rPr>
  </w:style>
  <w:style w:type="paragraph" w:styleId="32">
    <w:name w:val="toc 3"/>
    <w:basedOn w:val="a0"/>
    <w:next w:val="a0"/>
    <w:rsid w:val="002B78C6"/>
    <w:pPr>
      <w:ind w:firstLine="1701"/>
    </w:pPr>
    <w:rPr>
      <w:lang w:val="ru-RU"/>
    </w:rPr>
  </w:style>
  <w:style w:type="paragraph" w:customStyle="1" w:styleId="afb">
    <w:name w:val="Содержимое таблицы"/>
    <w:basedOn w:val="a0"/>
    <w:rsid w:val="002B78C6"/>
    <w:pPr>
      <w:suppressLineNumbers/>
    </w:pPr>
  </w:style>
  <w:style w:type="paragraph" w:customStyle="1" w:styleId="afc">
    <w:name w:val="Заголовок таблицы"/>
    <w:basedOn w:val="afb"/>
    <w:rsid w:val="002B78C6"/>
    <w:pPr>
      <w:jc w:val="center"/>
    </w:pPr>
    <w:rPr>
      <w:b/>
      <w:bCs/>
    </w:rPr>
  </w:style>
  <w:style w:type="paragraph" w:styleId="42">
    <w:name w:val="toc 4"/>
    <w:basedOn w:val="15"/>
    <w:rsid w:val="002B78C6"/>
    <w:pPr>
      <w:tabs>
        <w:tab w:val="right" w:leader="dot" w:pos="8788"/>
      </w:tabs>
      <w:ind w:left="849"/>
    </w:pPr>
  </w:style>
  <w:style w:type="paragraph" w:styleId="50">
    <w:name w:val="toc 5"/>
    <w:basedOn w:val="15"/>
    <w:rsid w:val="002B78C6"/>
    <w:pPr>
      <w:tabs>
        <w:tab w:val="right" w:leader="dot" w:pos="8505"/>
      </w:tabs>
      <w:ind w:left="1132"/>
    </w:pPr>
  </w:style>
  <w:style w:type="paragraph" w:styleId="60">
    <w:name w:val="toc 6"/>
    <w:basedOn w:val="15"/>
    <w:rsid w:val="002B78C6"/>
    <w:pPr>
      <w:tabs>
        <w:tab w:val="right" w:leader="dot" w:pos="8222"/>
      </w:tabs>
      <w:ind w:left="1415"/>
    </w:pPr>
  </w:style>
  <w:style w:type="paragraph" w:styleId="70">
    <w:name w:val="toc 7"/>
    <w:basedOn w:val="15"/>
    <w:rsid w:val="002B78C6"/>
    <w:pPr>
      <w:tabs>
        <w:tab w:val="right" w:leader="dot" w:pos="7939"/>
      </w:tabs>
      <w:ind w:left="1698"/>
    </w:pPr>
  </w:style>
  <w:style w:type="paragraph" w:styleId="80">
    <w:name w:val="toc 8"/>
    <w:basedOn w:val="15"/>
    <w:rsid w:val="002B78C6"/>
    <w:pPr>
      <w:tabs>
        <w:tab w:val="right" w:leader="dot" w:pos="7656"/>
      </w:tabs>
      <w:ind w:left="1981"/>
    </w:pPr>
  </w:style>
  <w:style w:type="paragraph" w:styleId="90">
    <w:name w:val="toc 9"/>
    <w:basedOn w:val="15"/>
    <w:rsid w:val="002B78C6"/>
    <w:pPr>
      <w:tabs>
        <w:tab w:val="right" w:leader="dot" w:pos="7373"/>
      </w:tabs>
      <w:ind w:left="2264"/>
    </w:pPr>
  </w:style>
  <w:style w:type="paragraph" w:customStyle="1" w:styleId="100">
    <w:name w:val="Оглавление 10"/>
    <w:basedOn w:val="15"/>
    <w:rsid w:val="002B78C6"/>
    <w:pPr>
      <w:tabs>
        <w:tab w:val="right" w:leader="dot" w:pos="7090"/>
      </w:tabs>
      <w:ind w:left="2547"/>
    </w:pPr>
  </w:style>
  <w:style w:type="paragraph" w:styleId="afd">
    <w:name w:val="footnote text"/>
    <w:basedOn w:val="a0"/>
    <w:rsid w:val="002B78C6"/>
    <w:pPr>
      <w:suppressAutoHyphens w:val="0"/>
      <w:spacing w:after="120"/>
    </w:pPr>
    <w:rPr>
      <w:rFonts w:cs="Times New Roman"/>
      <w:sz w:val="20"/>
      <w:szCs w:val="20"/>
      <w:lang w:val="ru-RU"/>
    </w:rPr>
  </w:style>
  <w:style w:type="paragraph" w:customStyle="1" w:styleId="afe">
    <w:name w:val="Обычный + Первая с"/>
    <w:basedOn w:val="a0"/>
    <w:rsid w:val="002B78C6"/>
    <w:pPr>
      <w:ind w:firstLine="0"/>
    </w:pPr>
    <w:rPr>
      <w:rFonts w:eastAsia="TimesNewRoman+1+1"/>
      <w:lang w:val="ru-RU"/>
    </w:rPr>
  </w:style>
  <w:style w:type="paragraph" w:customStyle="1" w:styleId="aff">
    <w:name w:val="Содержимое врезки"/>
    <w:basedOn w:val="af0"/>
    <w:rsid w:val="002B78C6"/>
  </w:style>
  <w:style w:type="table" w:styleId="aff0">
    <w:name w:val="Table Grid"/>
    <w:basedOn w:val="a3"/>
    <w:rsid w:val="004530D6"/>
    <w:pPr>
      <w:suppressAutoHyphens/>
      <w:spacing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Подпись к иллюстрации"/>
    <w:basedOn w:val="a0"/>
    <w:rsid w:val="00E63F4C"/>
    <w:pPr>
      <w:spacing w:before="120" w:line="240" w:lineRule="auto"/>
      <w:jc w:val="center"/>
    </w:pPr>
    <w:rPr>
      <w:rFonts w:cs="Times New Roman"/>
      <w:szCs w:val="20"/>
    </w:rPr>
  </w:style>
  <w:style w:type="character" w:customStyle="1" w:styleId="af5">
    <w:name w:val="Верхний колонтитул Знак"/>
    <w:basedOn w:val="a2"/>
    <w:link w:val="af4"/>
    <w:uiPriority w:val="99"/>
    <w:rsid w:val="00901BBC"/>
    <w:rPr>
      <w:rFonts w:cs="Calibri"/>
      <w:sz w:val="28"/>
      <w:szCs w:val="22"/>
      <w:lang w:val="en-US" w:eastAsia="ar-SA"/>
    </w:rPr>
  </w:style>
  <w:style w:type="paragraph" w:customStyle="1" w:styleId="aff2">
    <w:name w:val="Таблица"/>
    <w:basedOn w:val="aff1"/>
    <w:rsid w:val="005A3E56"/>
    <w:pPr>
      <w:ind w:firstLine="0"/>
      <w:jc w:val="both"/>
    </w:pPr>
    <w:rPr>
      <w:rFonts w:eastAsia="TimesNewRoman+1+1"/>
      <w:lang w:val="ru-RU"/>
    </w:rPr>
  </w:style>
  <w:style w:type="paragraph" w:customStyle="1" w:styleId="aff3">
    <w:name w:val="Текст таблицы"/>
    <w:basedOn w:val="aff1"/>
    <w:rsid w:val="005A3E56"/>
    <w:pPr>
      <w:ind w:firstLine="0"/>
      <w:jc w:val="both"/>
    </w:pPr>
    <w:rPr>
      <w:rFonts w:eastAsia="TimesNewRoman+1+1"/>
      <w:lang w:val="ru-RU"/>
    </w:rPr>
  </w:style>
  <w:style w:type="paragraph" w:customStyle="1" w:styleId="33">
    <w:name w:val="Заголовок 3 + По центру"/>
    <w:aliases w:val="Слева:  0 см,Первая строка:  1,23 см"/>
    <w:basedOn w:val="21"/>
    <w:rsid w:val="0011674E"/>
    <w:pPr>
      <w:tabs>
        <w:tab w:val="clear" w:pos="576"/>
        <w:tab w:val="num" w:pos="0"/>
      </w:tabs>
      <w:ind w:left="0" w:firstLine="700"/>
      <w:jc w:val="center"/>
    </w:pPr>
    <w:rPr>
      <w:rFonts w:eastAsia="TimesNewRoman+1+1"/>
      <w:lang w:val="ru-RU"/>
    </w:rPr>
  </w:style>
  <w:style w:type="character" w:styleId="aff4">
    <w:name w:val="Placeholder Text"/>
    <w:basedOn w:val="a2"/>
    <w:uiPriority w:val="99"/>
    <w:semiHidden/>
    <w:rsid w:val="00AA2444"/>
    <w:rPr>
      <w:color w:val="808080"/>
    </w:rPr>
  </w:style>
  <w:style w:type="paragraph" w:styleId="aff5">
    <w:name w:val="endnote text"/>
    <w:basedOn w:val="a0"/>
    <w:link w:val="aff6"/>
    <w:rsid w:val="008127BF"/>
    <w:pPr>
      <w:spacing w:line="240" w:lineRule="auto"/>
    </w:pPr>
    <w:rPr>
      <w:sz w:val="20"/>
      <w:szCs w:val="20"/>
    </w:rPr>
  </w:style>
  <w:style w:type="character" w:customStyle="1" w:styleId="aff6">
    <w:name w:val="Текст концевой сноски Знак"/>
    <w:basedOn w:val="a2"/>
    <w:link w:val="aff5"/>
    <w:rsid w:val="008127BF"/>
    <w:rPr>
      <w:rFonts w:cs="Calibri"/>
      <w:lang w:eastAsia="ar-SA"/>
    </w:rPr>
  </w:style>
  <w:style w:type="character" w:styleId="aff7">
    <w:name w:val="endnote reference"/>
    <w:basedOn w:val="a2"/>
    <w:rsid w:val="008127BF"/>
    <w:rPr>
      <w:vertAlign w:val="superscript"/>
    </w:rPr>
  </w:style>
  <w:style w:type="character" w:styleId="aff8">
    <w:name w:val="footnote reference"/>
    <w:basedOn w:val="a2"/>
    <w:rsid w:val="008127BF"/>
    <w:rPr>
      <w:vertAlign w:val="superscript"/>
    </w:rPr>
  </w:style>
  <w:style w:type="paragraph" w:styleId="aff9">
    <w:name w:val="caption"/>
    <w:basedOn w:val="a0"/>
    <w:next w:val="a0"/>
    <w:unhideWhenUsed/>
    <w:qFormat/>
    <w:rsid w:val="008127B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a">
    <w:name w:val="List Paragraph"/>
    <w:basedOn w:val="a0"/>
    <w:link w:val="affb"/>
    <w:qFormat/>
    <w:rsid w:val="00FD10FD"/>
    <w:pPr>
      <w:ind w:left="1066" w:hanging="357"/>
      <w:contextualSpacing/>
    </w:pPr>
  </w:style>
  <w:style w:type="character" w:customStyle="1" w:styleId="31">
    <w:name w:val="Заголовок 3 Знак"/>
    <w:basedOn w:val="12"/>
    <w:link w:val="30"/>
    <w:uiPriority w:val="99"/>
    <w:rsid w:val="005E6C26"/>
    <w:rPr>
      <w:rFonts w:cs="Calibri"/>
      <w:b/>
      <w:bCs/>
      <w:i/>
      <w:sz w:val="28"/>
      <w:szCs w:val="22"/>
      <w:lang w:eastAsia="ar-SA"/>
    </w:rPr>
  </w:style>
  <w:style w:type="character" w:customStyle="1" w:styleId="210">
    <w:name w:val="Заголовок 2 Знак1"/>
    <w:basedOn w:val="12"/>
    <w:link w:val="21"/>
    <w:uiPriority w:val="99"/>
    <w:rsid w:val="00B67E02"/>
    <w:rPr>
      <w:rFonts w:cs="Calibri"/>
      <w:b/>
      <w:bCs/>
      <w:sz w:val="28"/>
      <w:szCs w:val="26"/>
      <w:lang w:eastAsia="ar-SA"/>
    </w:rPr>
  </w:style>
  <w:style w:type="paragraph" w:styleId="a">
    <w:name w:val="List Bullet"/>
    <w:basedOn w:val="a0"/>
    <w:rsid w:val="00781F23"/>
    <w:pPr>
      <w:numPr>
        <w:numId w:val="2"/>
      </w:numPr>
      <w:contextualSpacing/>
    </w:pPr>
  </w:style>
  <w:style w:type="paragraph" w:customStyle="1" w:styleId="10">
    <w:name w:val="ВГУ: маркированный список 1"/>
    <w:basedOn w:val="a1"/>
    <w:link w:val="18"/>
    <w:qFormat/>
    <w:rsid w:val="00455175"/>
    <w:pPr>
      <w:numPr>
        <w:numId w:val="15"/>
      </w:numPr>
      <w:tabs>
        <w:tab w:val="left" w:pos="1418"/>
      </w:tabs>
      <w:ind w:left="1066" w:hanging="357"/>
    </w:pPr>
  </w:style>
  <w:style w:type="character" w:customStyle="1" w:styleId="af1">
    <w:name w:val="Основной текст Знак"/>
    <w:basedOn w:val="a2"/>
    <w:link w:val="af0"/>
    <w:rsid w:val="00781F23"/>
    <w:rPr>
      <w:rFonts w:cs="Calibri"/>
      <w:sz w:val="28"/>
      <w:szCs w:val="22"/>
      <w:lang w:eastAsia="ar-SA"/>
    </w:rPr>
  </w:style>
  <w:style w:type="paragraph" w:customStyle="1" w:styleId="1">
    <w:name w:val="ВГУ: нумерованный список 1"/>
    <w:basedOn w:val="a1"/>
    <w:link w:val="19"/>
    <w:qFormat/>
    <w:rsid w:val="009161D3"/>
    <w:pPr>
      <w:numPr>
        <w:numId w:val="3"/>
      </w:numPr>
    </w:pPr>
    <w:rPr>
      <w:rFonts w:eastAsia="TimesNewRoman+1+1"/>
    </w:rPr>
  </w:style>
  <w:style w:type="character" w:customStyle="1" w:styleId="affb">
    <w:name w:val="Абзац списка Знак"/>
    <w:basedOn w:val="a2"/>
    <w:link w:val="affa"/>
    <w:uiPriority w:val="34"/>
    <w:rsid w:val="00781F23"/>
    <w:rPr>
      <w:rFonts w:cs="Calibri"/>
      <w:sz w:val="28"/>
      <w:szCs w:val="22"/>
      <w:lang w:eastAsia="ar-SA"/>
    </w:rPr>
  </w:style>
  <w:style w:type="character" w:customStyle="1" w:styleId="18">
    <w:name w:val="ВГУ: маркированный список 1 Знак"/>
    <w:basedOn w:val="affb"/>
    <w:link w:val="10"/>
    <w:rsid w:val="00455175"/>
    <w:rPr>
      <w:rFonts w:cs="Calibri"/>
      <w:sz w:val="28"/>
      <w:szCs w:val="22"/>
      <w:lang w:val="ru-RU" w:eastAsia="ar-SA"/>
    </w:rPr>
  </w:style>
  <w:style w:type="paragraph" w:customStyle="1" w:styleId="20">
    <w:name w:val="ВГУ: маркированный список 2 (точка)"/>
    <w:basedOn w:val="a1"/>
    <w:link w:val="27"/>
    <w:qFormat/>
    <w:rsid w:val="00DE0F66"/>
    <w:pPr>
      <w:numPr>
        <w:numId w:val="23"/>
      </w:numPr>
    </w:pPr>
  </w:style>
  <w:style w:type="character" w:customStyle="1" w:styleId="19">
    <w:name w:val="ВГУ: нумерованный список 1 Знак"/>
    <w:basedOn w:val="a2"/>
    <w:link w:val="1"/>
    <w:rsid w:val="009161D3"/>
    <w:rPr>
      <w:rFonts w:eastAsia="TimesNewRoman+1+1" w:cs="Calibri"/>
      <w:sz w:val="28"/>
      <w:szCs w:val="22"/>
      <w:lang w:val="ru-RU" w:eastAsia="ar-SA"/>
    </w:rPr>
  </w:style>
  <w:style w:type="paragraph" w:customStyle="1" w:styleId="2">
    <w:name w:val="ВГУ: маркированный список 2 (тире)"/>
    <w:basedOn w:val="a1"/>
    <w:link w:val="28"/>
    <w:qFormat/>
    <w:rsid w:val="00443278"/>
    <w:pPr>
      <w:numPr>
        <w:ilvl w:val="1"/>
        <w:numId w:val="1"/>
      </w:numPr>
      <w:tabs>
        <w:tab w:val="clear" w:pos="1080"/>
        <w:tab w:val="num" w:pos="1276"/>
      </w:tabs>
      <w:ind w:left="1423" w:hanging="357"/>
    </w:pPr>
    <w:rPr>
      <w:rFonts w:eastAsia="TimesNewRoman+1+1"/>
    </w:rPr>
  </w:style>
  <w:style w:type="character" w:customStyle="1" w:styleId="27">
    <w:name w:val="ВГУ: маркированный список 2 (точка) Знак"/>
    <w:basedOn w:val="18"/>
    <w:link w:val="20"/>
    <w:rsid w:val="00DE0F66"/>
    <w:rPr>
      <w:rFonts w:cs="Calibri"/>
      <w:sz w:val="28"/>
      <w:szCs w:val="22"/>
      <w:lang w:val="ru-RU" w:eastAsia="ar-SA"/>
    </w:rPr>
  </w:style>
  <w:style w:type="paragraph" w:customStyle="1" w:styleId="1a">
    <w:name w:val="ВГУ: заголовок 1"/>
    <w:basedOn w:val="11"/>
    <w:next w:val="a1"/>
    <w:link w:val="1b"/>
    <w:qFormat/>
    <w:rsid w:val="00517B43"/>
    <w:pPr>
      <w:tabs>
        <w:tab w:val="clear" w:pos="432"/>
      </w:tabs>
      <w:ind w:left="0" w:firstLine="0"/>
    </w:pPr>
  </w:style>
  <w:style w:type="character" w:customStyle="1" w:styleId="28">
    <w:name w:val="ВГУ: маркированный список 2 (тире) Знак"/>
    <w:basedOn w:val="a2"/>
    <w:link w:val="2"/>
    <w:rsid w:val="00443278"/>
    <w:rPr>
      <w:rFonts w:eastAsia="TimesNewRoman+1+1" w:cs="Calibri"/>
      <w:sz w:val="28"/>
      <w:szCs w:val="22"/>
      <w:lang w:val="ru-RU" w:eastAsia="ar-SA"/>
    </w:rPr>
  </w:style>
  <w:style w:type="paragraph" w:customStyle="1" w:styleId="a1">
    <w:name w:val="ВГУ: обычный"/>
    <w:link w:val="affc"/>
    <w:qFormat/>
    <w:rsid w:val="002E3520"/>
    <w:pPr>
      <w:spacing w:line="360" w:lineRule="auto"/>
      <w:ind w:firstLine="709"/>
      <w:jc w:val="both"/>
    </w:pPr>
    <w:rPr>
      <w:rFonts w:cs="Calibri"/>
      <w:sz w:val="28"/>
      <w:szCs w:val="22"/>
      <w:lang w:val="ru-RU" w:eastAsia="ar-SA"/>
    </w:rPr>
  </w:style>
  <w:style w:type="character" w:customStyle="1" w:styleId="1b">
    <w:name w:val="ВГУ: заголовок 1 Знак"/>
    <w:basedOn w:val="a2"/>
    <w:link w:val="1a"/>
    <w:rsid w:val="00517B43"/>
    <w:rPr>
      <w:rFonts w:cs="Calibri"/>
      <w:b/>
      <w:bCs/>
      <w:sz w:val="32"/>
      <w:szCs w:val="28"/>
      <w:lang w:val="ru-RU" w:eastAsia="ar-SA"/>
    </w:rPr>
  </w:style>
  <w:style w:type="paragraph" w:customStyle="1" w:styleId="affd">
    <w:name w:val="ВГУ: иллюстрация (подпись)"/>
    <w:basedOn w:val="a1"/>
    <w:next w:val="a1"/>
    <w:link w:val="affe"/>
    <w:qFormat/>
    <w:rsid w:val="00141DA4"/>
    <w:pPr>
      <w:spacing w:after="120"/>
      <w:jc w:val="center"/>
    </w:pPr>
  </w:style>
  <w:style w:type="character" w:customStyle="1" w:styleId="affc">
    <w:name w:val="ВГУ: обычный Знак"/>
    <w:basedOn w:val="a2"/>
    <w:link w:val="a1"/>
    <w:rsid w:val="002E3520"/>
    <w:rPr>
      <w:rFonts w:cs="Calibri"/>
      <w:sz w:val="28"/>
      <w:szCs w:val="22"/>
      <w:lang w:val="ru-RU" w:eastAsia="ar-SA"/>
    </w:rPr>
  </w:style>
  <w:style w:type="paragraph" w:customStyle="1" w:styleId="29">
    <w:name w:val="ВГУ: заголовок 2"/>
    <w:basedOn w:val="21"/>
    <w:next w:val="a1"/>
    <w:link w:val="2a"/>
    <w:qFormat/>
    <w:rsid w:val="00517B43"/>
    <w:pPr>
      <w:tabs>
        <w:tab w:val="clear" w:pos="576"/>
      </w:tabs>
      <w:ind w:left="0" w:firstLine="0"/>
      <w:jc w:val="center"/>
    </w:pPr>
    <w:rPr>
      <w:rFonts w:eastAsia="TimesNewRoman+1+1"/>
      <w:lang w:val="ru-RU"/>
    </w:rPr>
  </w:style>
  <w:style w:type="character" w:customStyle="1" w:styleId="affe">
    <w:name w:val="ВГУ: иллюстрация (подпись) Знак"/>
    <w:basedOn w:val="affc"/>
    <w:link w:val="affd"/>
    <w:rsid w:val="00141DA4"/>
    <w:rPr>
      <w:rFonts w:cs="Calibri"/>
      <w:sz w:val="28"/>
      <w:szCs w:val="22"/>
      <w:lang w:val="ru-RU" w:eastAsia="ar-SA"/>
    </w:rPr>
  </w:style>
  <w:style w:type="paragraph" w:customStyle="1" w:styleId="34">
    <w:name w:val="ВГУ: заголовок 3"/>
    <w:basedOn w:val="30"/>
    <w:next w:val="a1"/>
    <w:link w:val="35"/>
    <w:qFormat/>
    <w:rsid w:val="00517B43"/>
    <w:pPr>
      <w:spacing w:before="240" w:after="0"/>
      <w:jc w:val="center"/>
    </w:pPr>
    <w:rPr>
      <w:rFonts w:eastAsia="TimesNewRoman+1+1"/>
      <w:i w:val="0"/>
      <w:lang w:val="ru-RU"/>
    </w:rPr>
  </w:style>
  <w:style w:type="character" w:customStyle="1" w:styleId="2a">
    <w:name w:val="ВГУ: заголовок 2 Знак"/>
    <w:basedOn w:val="affc"/>
    <w:link w:val="29"/>
    <w:rsid w:val="00517B43"/>
    <w:rPr>
      <w:rFonts w:eastAsia="TimesNewRoman+1+1" w:cs="Calibri"/>
      <w:b/>
      <w:bCs/>
      <w:sz w:val="28"/>
      <w:szCs w:val="26"/>
      <w:lang w:val="ru-RU" w:eastAsia="ar-SA"/>
    </w:rPr>
  </w:style>
  <w:style w:type="numbering" w:customStyle="1" w:styleId="1v2">
    <w:name w:val="ВГУ: нумерованный список 1 (v2)"/>
    <w:basedOn w:val="a4"/>
    <w:uiPriority w:val="99"/>
    <w:rsid w:val="009161D3"/>
    <w:pPr>
      <w:numPr>
        <w:numId w:val="4"/>
      </w:numPr>
    </w:pPr>
  </w:style>
  <w:style w:type="character" w:customStyle="1" w:styleId="35">
    <w:name w:val="ВГУ: заголовок 3 Знак"/>
    <w:basedOn w:val="affc"/>
    <w:link w:val="34"/>
    <w:rsid w:val="00517B43"/>
    <w:rPr>
      <w:rFonts w:eastAsia="TimesNewRoman+1+1" w:cs="Calibri"/>
      <w:b/>
      <w:bCs/>
      <w:sz w:val="28"/>
      <w:szCs w:val="22"/>
      <w:lang w:val="ru-RU" w:eastAsia="ar-SA"/>
    </w:rPr>
  </w:style>
  <w:style w:type="paragraph" w:customStyle="1" w:styleId="3">
    <w:name w:val="ВГУ: маркированный список 3 (квадрат)"/>
    <w:basedOn w:val="a1"/>
    <w:link w:val="36"/>
    <w:qFormat/>
    <w:rsid w:val="00FE206E"/>
    <w:pPr>
      <w:numPr>
        <w:numId w:val="5"/>
      </w:numPr>
    </w:pPr>
    <w:rPr>
      <w:rFonts w:eastAsia="TimesNewRoman+1+1"/>
    </w:rPr>
  </w:style>
  <w:style w:type="paragraph" w:customStyle="1" w:styleId="4">
    <w:name w:val="ВГУ: маркированный список 4 (тире)"/>
    <w:basedOn w:val="a1"/>
    <w:link w:val="43"/>
    <w:qFormat/>
    <w:rsid w:val="003B17D4"/>
    <w:pPr>
      <w:numPr>
        <w:ilvl w:val="1"/>
        <w:numId w:val="6"/>
      </w:numPr>
    </w:pPr>
    <w:rPr>
      <w:rFonts w:eastAsia="TimesNewRoman+1+1"/>
    </w:rPr>
  </w:style>
  <w:style w:type="character" w:customStyle="1" w:styleId="36">
    <w:name w:val="ВГУ: маркированный список 3 (квадрат) Знак"/>
    <w:basedOn w:val="affc"/>
    <w:link w:val="3"/>
    <w:rsid w:val="00FE206E"/>
    <w:rPr>
      <w:rFonts w:eastAsia="TimesNewRoman+1+1" w:cs="Calibri"/>
      <w:sz w:val="28"/>
      <w:szCs w:val="22"/>
      <w:lang w:val="ru-RU" w:eastAsia="ar-SA"/>
    </w:rPr>
  </w:style>
  <w:style w:type="character" w:customStyle="1" w:styleId="43">
    <w:name w:val="ВГУ: маркированный список 4 (тире) Знак"/>
    <w:basedOn w:val="affc"/>
    <w:link w:val="4"/>
    <w:rsid w:val="003B17D4"/>
    <w:rPr>
      <w:rFonts w:eastAsia="TimesNewRoman+1+1" w:cs="Calibri"/>
      <w:sz w:val="28"/>
      <w:szCs w:val="22"/>
      <w:lang w:val="ru-RU" w:eastAsia="ar-SA"/>
    </w:rPr>
  </w:style>
  <w:style w:type="paragraph" w:customStyle="1" w:styleId="44">
    <w:name w:val="ВГУ: заголовок 4"/>
    <w:basedOn w:val="40"/>
    <w:next w:val="a1"/>
    <w:link w:val="45"/>
    <w:qFormat/>
    <w:rsid w:val="00F63832"/>
    <w:pPr>
      <w:ind w:hanging="155"/>
    </w:pPr>
    <w:rPr>
      <w:rFonts w:ascii="Times New Roman" w:eastAsia="TimesNewRoman+1+1" w:hAnsi="Times New Roman"/>
      <w:i w:val="0"/>
      <w:color w:val="auto"/>
    </w:rPr>
  </w:style>
  <w:style w:type="paragraph" w:customStyle="1" w:styleId="afff">
    <w:name w:val="ВГУ: иллюстрация"/>
    <w:basedOn w:val="a1"/>
    <w:next w:val="affd"/>
    <w:link w:val="afff0"/>
    <w:qFormat/>
    <w:rsid w:val="00141DA4"/>
    <w:pPr>
      <w:keepNext/>
      <w:spacing w:before="120"/>
      <w:jc w:val="center"/>
    </w:pPr>
  </w:style>
  <w:style w:type="character" w:customStyle="1" w:styleId="41">
    <w:name w:val="Заголовок 4 Знак"/>
    <w:basedOn w:val="a2"/>
    <w:link w:val="40"/>
    <w:rsid w:val="00F63832"/>
    <w:rPr>
      <w:rFonts w:ascii="Cambria" w:hAnsi="Cambria" w:cs="Calibri"/>
      <w:b/>
      <w:bCs/>
      <w:i/>
      <w:iCs/>
      <w:color w:val="4F81BD"/>
      <w:sz w:val="28"/>
      <w:szCs w:val="22"/>
      <w:lang w:eastAsia="ar-SA"/>
    </w:rPr>
  </w:style>
  <w:style w:type="character" w:customStyle="1" w:styleId="45">
    <w:name w:val="ВГУ: заголовок 4 Знак"/>
    <w:basedOn w:val="41"/>
    <w:link w:val="44"/>
    <w:rsid w:val="00F63832"/>
    <w:rPr>
      <w:rFonts w:ascii="Cambria" w:eastAsia="TimesNewRoman+1+1" w:hAnsi="Cambria" w:cs="Calibri"/>
      <w:b/>
      <w:bCs/>
      <w:i/>
      <w:iCs/>
      <w:color w:val="4F81BD"/>
      <w:sz w:val="28"/>
      <w:szCs w:val="22"/>
      <w:lang w:eastAsia="ar-SA"/>
    </w:rPr>
  </w:style>
  <w:style w:type="character" w:customStyle="1" w:styleId="afff0">
    <w:name w:val="ВГУ: иллюстрация Знак"/>
    <w:basedOn w:val="affc"/>
    <w:link w:val="afff"/>
    <w:rsid w:val="00141DA4"/>
    <w:rPr>
      <w:rFonts w:cs="Calibri"/>
      <w:sz w:val="28"/>
      <w:szCs w:val="22"/>
      <w:lang w:val="ru-RU" w:eastAsia="ar-SA"/>
    </w:rPr>
  </w:style>
  <w:style w:type="paragraph" w:customStyle="1" w:styleId="afff1">
    <w:name w:val="ВГУ: формула"/>
    <w:basedOn w:val="a1"/>
    <w:next w:val="a1"/>
    <w:link w:val="afff2"/>
    <w:autoRedefine/>
    <w:rsid w:val="005822A5"/>
    <w:pPr>
      <w:suppressAutoHyphens/>
      <w:jc w:val="center"/>
    </w:pPr>
    <w:rPr>
      <w:rFonts w:eastAsia="TimesNewRoman+1+1"/>
    </w:rPr>
  </w:style>
  <w:style w:type="paragraph" w:customStyle="1" w:styleId="afff3">
    <w:name w:val="Стиль ВГУ: формула"/>
    <w:basedOn w:val="afff1"/>
    <w:rsid w:val="00090E62"/>
    <w:rPr>
      <w:rFonts w:eastAsia="Times New Roman" w:cs="Times New Roman"/>
      <w:szCs w:val="20"/>
    </w:rPr>
  </w:style>
  <w:style w:type="character" w:customStyle="1" w:styleId="afff2">
    <w:name w:val="ВГУ: формула Знак"/>
    <w:basedOn w:val="affc"/>
    <w:link w:val="afff1"/>
    <w:rsid w:val="005822A5"/>
    <w:rPr>
      <w:rFonts w:eastAsia="TimesNewRoman+1+1" w:cs="Calibri"/>
      <w:sz w:val="28"/>
      <w:szCs w:val="22"/>
      <w:lang w:val="ru-RU" w:eastAsia="ar-SA"/>
    </w:rPr>
  </w:style>
  <w:style w:type="paragraph" w:customStyle="1" w:styleId="afff4">
    <w:name w:val="Стиль ВГУ: формула верная"/>
    <w:basedOn w:val="a1"/>
    <w:rsid w:val="00C407D3"/>
    <w:rPr>
      <w:rFonts w:cs="Times New Roman"/>
      <w:szCs w:val="20"/>
    </w:rPr>
  </w:style>
  <w:style w:type="paragraph" w:customStyle="1" w:styleId="2b">
    <w:name w:val="Стиль ВГУ: формула 2"/>
    <w:basedOn w:val="afff1"/>
    <w:rsid w:val="00C407D3"/>
    <w:rPr>
      <w:rFonts w:eastAsia="Times New Roman" w:cs="Times New Roman"/>
      <w:szCs w:val="20"/>
    </w:rPr>
  </w:style>
  <w:style w:type="paragraph" w:customStyle="1" w:styleId="afff5">
    <w:name w:val="Стиль ВГУ: формула +"/>
    <w:basedOn w:val="afff1"/>
    <w:rsid w:val="00C419DF"/>
    <w:rPr>
      <w:rFonts w:ascii="Cambria Math" w:eastAsia="Times New Roman" w:hAnsi="Cambria Math" w:cs="Times New Roman"/>
      <w:szCs w:val="20"/>
    </w:rPr>
  </w:style>
  <w:style w:type="paragraph" w:customStyle="1" w:styleId="1c">
    <w:name w:val="Стиль ВГУ: формула +1"/>
    <w:basedOn w:val="afff1"/>
    <w:rsid w:val="005822A5"/>
    <w:rPr>
      <w:rFonts w:eastAsia="Times New Roman" w:cs="Times New Roman"/>
      <w:szCs w:val="20"/>
    </w:rPr>
  </w:style>
  <w:style w:type="table" w:customStyle="1" w:styleId="2c">
    <w:name w:val="ВГУ: формула 2"/>
    <w:basedOn w:val="a3"/>
    <w:uiPriority w:val="99"/>
    <w:rsid w:val="005822A5"/>
    <w:tblPr/>
  </w:style>
  <w:style w:type="table" w:customStyle="1" w:styleId="afff6">
    <w:name w:val="ВГУ: формула (таблица)"/>
    <w:basedOn w:val="a3"/>
    <w:uiPriority w:val="99"/>
    <w:rsid w:val="00321360"/>
    <w:tblPr/>
  </w:style>
  <w:style w:type="table" w:customStyle="1" w:styleId="2d">
    <w:name w:val="ВГУ: формула (таблица 2)"/>
    <w:basedOn w:val="a3"/>
    <w:uiPriority w:val="99"/>
    <w:rsid w:val="00C00190"/>
    <w:tblPr/>
  </w:style>
  <w:style w:type="paragraph" w:customStyle="1" w:styleId="afff7">
    <w:name w:val="ВГУ: код"/>
    <w:basedOn w:val="a1"/>
    <w:link w:val="afff8"/>
    <w:qFormat/>
    <w:rsid w:val="00B57234"/>
    <w:rPr>
      <w:rFonts w:ascii="Courier New" w:eastAsia="TimesNewRoman+1+1" w:hAnsi="Courier New" w:cs="Courier New"/>
      <w:sz w:val="24"/>
      <w:szCs w:val="24"/>
    </w:rPr>
  </w:style>
  <w:style w:type="character" w:customStyle="1" w:styleId="afff8">
    <w:name w:val="ВГУ: код Знак"/>
    <w:basedOn w:val="affc"/>
    <w:link w:val="afff7"/>
    <w:rsid w:val="00B57234"/>
    <w:rPr>
      <w:rFonts w:ascii="Courier New" w:eastAsia="TimesNewRoman+1+1" w:hAnsi="Courier New" w:cs="Courier New"/>
      <w:sz w:val="24"/>
      <w:szCs w:val="24"/>
      <w:lang w:val="ru-RU" w:eastAsia="ar-SA"/>
    </w:rPr>
  </w:style>
  <w:style w:type="paragraph" w:customStyle="1" w:styleId="afff9">
    <w:name w:val="ВГУ: код в приложении"/>
    <w:basedOn w:val="a0"/>
    <w:link w:val="afffa"/>
    <w:qFormat/>
    <w:rsid w:val="00917D7B"/>
    <w:pPr>
      <w:suppressAutoHyphens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ffb">
    <w:name w:val="Курсовая"/>
    <w:basedOn w:val="a0"/>
    <w:rsid w:val="00B548A0"/>
    <w:pPr>
      <w:suppressLineNumbers/>
      <w:spacing w:before="200"/>
      <w:ind w:firstLine="0"/>
    </w:pPr>
    <w:rPr>
      <w:rFonts w:eastAsia="Calibri" w:cs="Times New Roman"/>
      <w:lang w:val="ru-RU"/>
    </w:rPr>
  </w:style>
  <w:style w:type="character" w:customStyle="1" w:styleId="afffa">
    <w:name w:val="ВГУ: код в приложении Знак"/>
    <w:basedOn w:val="a2"/>
    <w:link w:val="afff9"/>
    <w:rsid w:val="00917D7B"/>
    <w:rPr>
      <w:rFonts w:ascii="Courier New" w:hAnsi="Courier New" w:cs="Courier New"/>
      <w:lang w:eastAsia="ru-RU"/>
    </w:rPr>
  </w:style>
  <w:style w:type="paragraph" w:styleId="afffc">
    <w:name w:val="Normal (Web)"/>
    <w:basedOn w:val="a0"/>
    <w:uiPriority w:val="99"/>
    <w:unhideWhenUsed/>
    <w:rsid w:val="00D5632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unhideWhenUsed/>
    <w:rsid w:val="00A8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80DE7"/>
    <w:rPr>
      <w:rFonts w:ascii="Courier New" w:hAnsi="Courier New" w:cs="Courier New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7234"/>
    <w:pPr>
      <w:suppressAutoHyphens/>
      <w:spacing w:line="360" w:lineRule="auto"/>
      <w:ind w:firstLine="709"/>
      <w:jc w:val="both"/>
    </w:pPr>
    <w:rPr>
      <w:rFonts w:cs="Calibri"/>
      <w:sz w:val="28"/>
      <w:szCs w:val="22"/>
      <w:lang w:eastAsia="ar-SA"/>
    </w:rPr>
  </w:style>
  <w:style w:type="paragraph" w:styleId="11">
    <w:name w:val="heading 1"/>
    <w:basedOn w:val="a1"/>
    <w:next w:val="a0"/>
    <w:qFormat/>
    <w:rsid w:val="00FC40A5"/>
    <w:pPr>
      <w:keepNext/>
      <w:keepLines/>
      <w:pageBreakBefore/>
      <w:tabs>
        <w:tab w:val="num" w:pos="432"/>
      </w:tabs>
      <w:ind w:left="1140" w:hanging="431"/>
      <w:jc w:val="center"/>
      <w:outlineLvl w:val="0"/>
    </w:pPr>
    <w:rPr>
      <w:b/>
      <w:bCs/>
      <w:sz w:val="32"/>
      <w:szCs w:val="28"/>
    </w:rPr>
  </w:style>
  <w:style w:type="paragraph" w:styleId="21">
    <w:name w:val="heading 2"/>
    <w:basedOn w:val="a0"/>
    <w:next w:val="a0"/>
    <w:link w:val="210"/>
    <w:qFormat/>
    <w:rsid w:val="002B78C6"/>
    <w:pPr>
      <w:keepNext/>
      <w:keepLines/>
      <w:tabs>
        <w:tab w:val="num" w:pos="576"/>
      </w:tabs>
      <w:spacing w:before="240"/>
      <w:ind w:left="576" w:hanging="576"/>
      <w:outlineLvl w:val="1"/>
    </w:pPr>
    <w:rPr>
      <w:b/>
      <w:bCs/>
      <w:szCs w:val="26"/>
    </w:rPr>
  </w:style>
  <w:style w:type="paragraph" w:styleId="30">
    <w:name w:val="heading 3"/>
    <w:basedOn w:val="a0"/>
    <w:next w:val="a0"/>
    <w:link w:val="31"/>
    <w:qFormat/>
    <w:rsid w:val="002B78C6"/>
    <w:pPr>
      <w:keepNext/>
      <w:keepLines/>
      <w:spacing w:before="200" w:after="120"/>
      <w:ind w:firstLine="0"/>
      <w:outlineLvl w:val="2"/>
    </w:pPr>
    <w:rPr>
      <w:b/>
      <w:bCs/>
      <w:i/>
    </w:rPr>
  </w:style>
  <w:style w:type="paragraph" w:styleId="40">
    <w:name w:val="heading 4"/>
    <w:basedOn w:val="a0"/>
    <w:next w:val="a0"/>
    <w:link w:val="41"/>
    <w:qFormat/>
    <w:rsid w:val="002B78C6"/>
    <w:pPr>
      <w:keepNext/>
      <w:keepLines/>
      <w:tabs>
        <w:tab w:val="left" w:pos="864"/>
      </w:tabs>
      <w:spacing w:before="20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qFormat/>
    <w:rsid w:val="002B78C6"/>
    <w:pPr>
      <w:keepNext/>
      <w:keepLines/>
      <w:tabs>
        <w:tab w:val="left" w:pos="1008"/>
      </w:tabs>
      <w:spacing w:before="200"/>
      <w:ind w:left="1008" w:hanging="1008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qFormat/>
    <w:rsid w:val="002B78C6"/>
    <w:pPr>
      <w:keepNext/>
      <w:keepLines/>
      <w:tabs>
        <w:tab w:val="left" w:pos="1152"/>
      </w:tabs>
      <w:spacing w:before="200"/>
      <w:ind w:left="1152" w:hanging="115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qFormat/>
    <w:rsid w:val="002B78C6"/>
    <w:pPr>
      <w:keepNext/>
      <w:keepLines/>
      <w:tabs>
        <w:tab w:val="left" w:pos="1296"/>
      </w:tabs>
      <w:spacing w:before="200"/>
      <w:ind w:left="1296" w:hanging="1296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qFormat/>
    <w:rsid w:val="002B78C6"/>
    <w:pPr>
      <w:keepNext/>
      <w:keepLines/>
      <w:tabs>
        <w:tab w:val="left" w:pos="1440"/>
      </w:tabs>
      <w:spacing w:before="200"/>
      <w:ind w:left="1440" w:hanging="144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qFormat/>
    <w:rsid w:val="002B78C6"/>
    <w:pPr>
      <w:keepNext/>
      <w:keepLines/>
      <w:tabs>
        <w:tab w:val="left" w:pos="1584"/>
      </w:tabs>
      <w:spacing w:before="200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2B78C6"/>
    <w:rPr>
      <w:rFonts w:cs="Times New Roman"/>
    </w:rPr>
  </w:style>
  <w:style w:type="character" w:customStyle="1" w:styleId="WW8Num2z0">
    <w:name w:val="WW8Num2z0"/>
    <w:rsid w:val="002B78C6"/>
    <w:rPr>
      <w:rFonts w:cs="Times New Roman"/>
      <w:sz w:val="28"/>
    </w:rPr>
  </w:style>
  <w:style w:type="character" w:customStyle="1" w:styleId="WW8Num2z1">
    <w:name w:val="WW8Num2z1"/>
    <w:rsid w:val="002B78C6"/>
    <w:rPr>
      <w:rFonts w:cs="Times New Roman"/>
    </w:rPr>
  </w:style>
  <w:style w:type="character" w:customStyle="1" w:styleId="WW8Num3z0">
    <w:name w:val="WW8Num3z0"/>
    <w:rsid w:val="002B78C6"/>
    <w:rPr>
      <w:rFonts w:cs="Times New Roman"/>
    </w:rPr>
  </w:style>
  <w:style w:type="character" w:customStyle="1" w:styleId="WW8Num4z0">
    <w:name w:val="WW8Num4z0"/>
    <w:rsid w:val="002B78C6"/>
    <w:rPr>
      <w:rFonts w:cs="Times New Roman"/>
    </w:rPr>
  </w:style>
  <w:style w:type="character" w:customStyle="1" w:styleId="WW8Num5z0">
    <w:name w:val="WW8Num5z0"/>
    <w:rsid w:val="002B78C6"/>
    <w:rPr>
      <w:rFonts w:ascii="Symbol" w:hAnsi="Symbol"/>
    </w:rPr>
  </w:style>
  <w:style w:type="character" w:customStyle="1" w:styleId="WW8Num6z0">
    <w:name w:val="WW8Num6z0"/>
    <w:rsid w:val="002B78C6"/>
    <w:rPr>
      <w:rFonts w:ascii="Symbol" w:hAnsi="Symbol"/>
    </w:rPr>
  </w:style>
  <w:style w:type="character" w:customStyle="1" w:styleId="WW8Num7z0">
    <w:name w:val="WW8Num7z0"/>
    <w:rsid w:val="002B78C6"/>
    <w:rPr>
      <w:rFonts w:ascii="Symbol" w:hAnsi="Symbol"/>
    </w:rPr>
  </w:style>
  <w:style w:type="character" w:customStyle="1" w:styleId="WW8Num8z0">
    <w:name w:val="WW8Num8z0"/>
    <w:rsid w:val="002B78C6"/>
    <w:rPr>
      <w:rFonts w:ascii="Symbol" w:hAnsi="Symbol"/>
    </w:rPr>
  </w:style>
  <w:style w:type="character" w:customStyle="1" w:styleId="WW8Num9z0">
    <w:name w:val="WW8Num9z0"/>
    <w:rsid w:val="002B78C6"/>
    <w:rPr>
      <w:rFonts w:ascii="Symbol" w:hAnsi="Symbol"/>
    </w:rPr>
  </w:style>
  <w:style w:type="character" w:customStyle="1" w:styleId="WW8Num10z0">
    <w:name w:val="WW8Num10z0"/>
    <w:rsid w:val="002B78C6"/>
    <w:rPr>
      <w:rFonts w:ascii="Symbol" w:hAnsi="Symbol"/>
    </w:rPr>
  </w:style>
  <w:style w:type="character" w:customStyle="1" w:styleId="WW8Num11z0">
    <w:name w:val="WW8Num11z0"/>
    <w:rsid w:val="002B78C6"/>
    <w:rPr>
      <w:sz w:val="28"/>
    </w:rPr>
  </w:style>
  <w:style w:type="character" w:customStyle="1" w:styleId="WW8Num12z0">
    <w:name w:val="WW8Num12z0"/>
    <w:rsid w:val="002B78C6"/>
    <w:rPr>
      <w:rFonts w:ascii="Wingdings" w:hAnsi="Wingdings"/>
    </w:rPr>
  </w:style>
  <w:style w:type="character" w:customStyle="1" w:styleId="WW8Num13z0">
    <w:name w:val="WW8Num13z0"/>
    <w:rsid w:val="002B78C6"/>
  </w:style>
  <w:style w:type="character" w:customStyle="1" w:styleId="WW8Num14z0">
    <w:name w:val="WW8Num14z0"/>
    <w:rsid w:val="002B78C6"/>
    <w:rPr>
      <w:rFonts w:ascii="Symbol" w:hAnsi="Symbol"/>
    </w:rPr>
  </w:style>
  <w:style w:type="character" w:customStyle="1" w:styleId="WW8Num15z0">
    <w:name w:val="WW8Num15z0"/>
    <w:rsid w:val="002B78C6"/>
    <w:rPr>
      <w:sz w:val="28"/>
    </w:rPr>
  </w:style>
  <w:style w:type="character" w:customStyle="1" w:styleId="WW8Num15z1">
    <w:name w:val="WW8Num15z1"/>
    <w:rsid w:val="002B78C6"/>
    <w:rPr>
      <w:rFonts w:ascii="Courier New" w:hAnsi="Courier New" w:cs="Courier New"/>
    </w:rPr>
  </w:style>
  <w:style w:type="character" w:customStyle="1" w:styleId="WW8Num15z2">
    <w:name w:val="WW8Num15z2"/>
    <w:rsid w:val="002B78C6"/>
    <w:rPr>
      <w:rFonts w:ascii="Wingdings" w:hAnsi="Wingdings"/>
    </w:rPr>
  </w:style>
  <w:style w:type="character" w:customStyle="1" w:styleId="WW8Num16z0">
    <w:name w:val="WW8Num16z0"/>
    <w:rsid w:val="002B78C6"/>
    <w:rPr>
      <w:rFonts w:ascii="Symbol" w:hAnsi="Symbol"/>
    </w:rPr>
  </w:style>
  <w:style w:type="character" w:customStyle="1" w:styleId="WW8Num16z1">
    <w:name w:val="WW8Num16z1"/>
    <w:rsid w:val="002B78C6"/>
    <w:rPr>
      <w:rFonts w:ascii="Courier New" w:hAnsi="Courier New" w:cs="Courier New"/>
    </w:rPr>
  </w:style>
  <w:style w:type="character" w:customStyle="1" w:styleId="WW8Num16z2">
    <w:name w:val="WW8Num16z2"/>
    <w:rsid w:val="002B78C6"/>
    <w:rPr>
      <w:rFonts w:ascii="Wingdings" w:hAnsi="Wingdings"/>
    </w:rPr>
  </w:style>
  <w:style w:type="character" w:customStyle="1" w:styleId="WW8Num17z1">
    <w:name w:val="WW8Num17z1"/>
    <w:rsid w:val="002B78C6"/>
    <w:rPr>
      <w:rFonts w:ascii="Courier New" w:hAnsi="Courier New" w:cs="Courier New"/>
    </w:rPr>
  </w:style>
  <w:style w:type="character" w:customStyle="1" w:styleId="WW8Num18z0">
    <w:name w:val="WW8Num18z0"/>
    <w:rsid w:val="002B78C6"/>
    <w:rPr>
      <w:rFonts w:ascii="Symbol" w:hAnsi="Symbol"/>
    </w:rPr>
  </w:style>
  <w:style w:type="character" w:customStyle="1" w:styleId="WW8Num18z1">
    <w:name w:val="WW8Num18z1"/>
    <w:rsid w:val="002B78C6"/>
    <w:rPr>
      <w:rFonts w:ascii="Courier New" w:hAnsi="Courier New" w:cs="Courier New"/>
    </w:rPr>
  </w:style>
  <w:style w:type="character" w:customStyle="1" w:styleId="WW8Num18z2">
    <w:name w:val="WW8Num18z2"/>
    <w:rsid w:val="002B78C6"/>
    <w:rPr>
      <w:rFonts w:ascii="Wingdings" w:hAnsi="Wingdings"/>
    </w:rPr>
  </w:style>
  <w:style w:type="character" w:customStyle="1" w:styleId="WW8Num19z0">
    <w:name w:val="WW8Num19z0"/>
    <w:rsid w:val="002B78C6"/>
    <w:rPr>
      <w:rFonts w:ascii="Symbol" w:hAnsi="Symbol"/>
    </w:rPr>
  </w:style>
  <w:style w:type="character" w:customStyle="1" w:styleId="WW8Num19z1">
    <w:name w:val="WW8Num19z1"/>
    <w:rsid w:val="002B78C6"/>
    <w:rPr>
      <w:rFonts w:ascii="Courier New" w:hAnsi="Courier New"/>
    </w:rPr>
  </w:style>
  <w:style w:type="character" w:customStyle="1" w:styleId="WW8Num19z2">
    <w:name w:val="WW8Num19z2"/>
    <w:rsid w:val="002B78C6"/>
    <w:rPr>
      <w:rFonts w:ascii="Wingdings" w:hAnsi="Wingdings"/>
    </w:rPr>
  </w:style>
  <w:style w:type="character" w:customStyle="1" w:styleId="WW8Num20z0">
    <w:name w:val="WW8Num20z0"/>
    <w:rsid w:val="002B78C6"/>
    <w:rPr>
      <w:rFonts w:ascii="Symbol" w:hAnsi="Symbol"/>
    </w:rPr>
  </w:style>
  <w:style w:type="character" w:customStyle="1" w:styleId="WW8Num20z1">
    <w:name w:val="WW8Num20z1"/>
    <w:rsid w:val="002B78C6"/>
    <w:rPr>
      <w:rFonts w:ascii="Courier New" w:hAnsi="Courier New" w:cs="Courier New"/>
    </w:rPr>
  </w:style>
  <w:style w:type="character" w:customStyle="1" w:styleId="WW8Num20z2">
    <w:name w:val="WW8Num20z2"/>
    <w:rsid w:val="002B78C6"/>
    <w:rPr>
      <w:rFonts w:ascii="Wingdings" w:hAnsi="Wingdings"/>
    </w:rPr>
  </w:style>
  <w:style w:type="character" w:customStyle="1" w:styleId="WW8Num21z0">
    <w:name w:val="WW8Num21z0"/>
    <w:rsid w:val="002B78C6"/>
    <w:rPr>
      <w:sz w:val="28"/>
    </w:rPr>
  </w:style>
  <w:style w:type="character" w:customStyle="1" w:styleId="WW8Num21z1">
    <w:name w:val="WW8Num21z1"/>
    <w:rsid w:val="002B78C6"/>
    <w:rPr>
      <w:rFonts w:ascii="Courier New" w:hAnsi="Courier New" w:cs="Courier New"/>
    </w:rPr>
  </w:style>
  <w:style w:type="character" w:customStyle="1" w:styleId="WW8Num21z2">
    <w:name w:val="WW8Num21z2"/>
    <w:rsid w:val="002B78C6"/>
    <w:rPr>
      <w:rFonts w:ascii="Wingdings" w:hAnsi="Wingdings"/>
    </w:rPr>
  </w:style>
  <w:style w:type="character" w:customStyle="1" w:styleId="WW8Num22z0">
    <w:name w:val="WW8Num22z0"/>
    <w:rsid w:val="002B78C6"/>
    <w:rPr>
      <w:rFonts w:ascii="Symbol" w:hAnsi="Symbol"/>
    </w:rPr>
  </w:style>
  <w:style w:type="character" w:customStyle="1" w:styleId="WW8Num22z1">
    <w:name w:val="WW8Num22z1"/>
    <w:rsid w:val="002B78C6"/>
    <w:rPr>
      <w:rFonts w:ascii="Courier New" w:hAnsi="Courier New" w:cs="Courier New"/>
    </w:rPr>
  </w:style>
  <w:style w:type="character" w:customStyle="1" w:styleId="WW8Num22z2">
    <w:name w:val="WW8Num22z2"/>
    <w:rsid w:val="002B78C6"/>
    <w:rPr>
      <w:rFonts w:ascii="Wingdings" w:hAnsi="Wingdings"/>
    </w:rPr>
  </w:style>
  <w:style w:type="character" w:customStyle="1" w:styleId="WW8Num23z0">
    <w:name w:val="WW8Num23z0"/>
    <w:rsid w:val="002B78C6"/>
    <w:rPr>
      <w:rFonts w:ascii="Wingdings" w:hAnsi="Wingdings"/>
    </w:rPr>
  </w:style>
  <w:style w:type="character" w:customStyle="1" w:styleId="WW8Num23z1">
    <w:name w:val="WW8Num23z1"/>
    <w:rsid w:val="002B78C6"/>
    <w:rPr>
      <w:rFonts w:ascii="Courier New" w:hAnsi="Courier New"/>
    </w:rPr>
  </w:style>
  <w:style w:type="character" w:customStyle="1" w:styleId="WW8Num23z2">
    <w:name w:val="WW8Num23z2"/>
    <w:rsid w:val="002B78C6"/>
    <w:rPr>
      <w:rFonts w:ascii="Wingdings" w:hAnsi="Wingdings"/>
    </w:rPr>
  </w:style>
  <w:style w:type="character" w:customStyle="1" w:styleId="WW8Num24z0">
    <w:name w:val="WW8Num24z0"/>
    <w:rsid w:val="002B78C6"/>
    <w:rPr>
      <w:rFonts w:ascii="Symbol" w:hAnsi="Symbol"/>
    </w:rPr>
  </w:style>
  <w:style w:type="character" w:customStyle="1" w:styleId="WW8Num24z1">
    <w:name w:val="WW8Num24z1"/>
    <w:rsid w:val="002B78C6"/>
    <w:rPr>
      <w:rFonts w:ascii="Courier New" w:hAnsi="Courier New" w:cs="Courier New"/>
    </w:rPr>
  </w:style>
  <w:style w:type="character" w:customStyle="1" w:styleId="WW8Num24z2">
    <w:name w:val="WW8Num24z2"/>
    <w:rsid w:val="002B78C6"/>
    <w:rPr>
      <w:rFonts w:ascii="Wingdings" w:hAnsi="Wingdings"/>
    </w:rPr>
  </w:style>
  <w:style w:type="character" w:customStyle="1" w:styleId="WW8Num26z0">
    <w:name w:val="WW8Num26z0"/>
    <w:rsid w:val="002B78C6"/>
    <w:rPr>
      <w:rFonts w:ascii="Symbol" w:hAnsi="Symbol"/>
    </w:rPr>
  </w:style>
  <w:style w:type="character" w:customStyle="1" w:styleId="WW8Num26z1">
    <w:name w:val="WW8Num26z1"/>
    <w:rsid w:val="002B78C6"/>
    <w:rPr>
      <w:rFonts w:ascii="Courier New" w:hAnsi="Courier New" w:cs="Courier New"/>
    </w:rPr>
  </w:style>
  <w:style w:type="character" w:customStyle="1" w:styleId="WW8Num26z2">
    <w:name w:val="WW8Num26z2"/>
    <w:rsid w:val="002B78C6"/>
    <w:rPr>
      <w:rFonts w:ascii="Wingdings" w:hAnsi="Wingdings"/>
    </w:rPr>
  </w:style>
  <w:style w:type="character" w:customStyle="1" w:styleId="WW8Num27z0">
    <w:name w:val="WW8Num27z0"/>
    <w:rsid w:val="002B78C6"/>
    <w:rPr>
      <w:rFonts w:ascii="Symbol" w:hAnsi="Symbol"/>
    </w:rPr>
  </w:style>
  <w:style w:type="character" w:customStyle="1" w:styleId="WW8Num27z1">
    <w:name w:val="WW8Num27z1"/>
    <w:rsid w:val="002B78C6"/>
    <w:rPr>
      <w:rFonts w:ascii="Courier New" w:hAnsi="Courier New" w:cs="Courier New"/>
    </w:rPr>
  </w:style>
  <w:style w:type="character" w:customStyle="1" w:styleId="WW8Num27z2">
    <w:name w:val="WW8Num27z2"/>
    <w:rsid w:val="002B78C6"/>
    <w:rPr>
      <w:rFonts w:ascii="Wingdings" w:hAnsi="Wingdings"/>
    </w:rPr>
  </w:style>
  <w:style w:type="character" w:customStyle="1" w:styleId="22">
    <w:name w:val="Основной шрифт абзаца2"/>
    <w:rsid w:val="002B78C6"/>
  </w:style>
  <w:style w:type="character" w:customStyle="1" w:styleId="WW8Num14z2">
    <w:name w:val="WW8Num14z2"/>
    <w:rsid w:val="002B78C6"/>
    <w:rPr>
      <w:rFonts w:ascii="Wingdings" w:hAnsi="Wingdings"/>
    </w:rPr>
  </w:style>
  <w:style w:type="character" w:customStyle="1" w:styleId="WW8Num14z4">
    <w:name w:val="WW8Num14z4"/>
    <w:rsid w:val="002B78C6"/>
    <w:rPr>
      <w:rFonts w:ascii="Courier New" w:hAnsi="Courier New"/>
    </w:rPr>
  </w:style>
  <w:style w:type="character" w:customStyle="1" w:styleId="WW8Num17z0">
    <w:name w:val="WW8Num17z0"/>
    <w:rsid w:val="002B78C6"/>
    <w:rPr>
      <w:rFonts w:ascii="Symbol" w:hAnsi="Symbol"/>
    </w:rPr>
  </w:style>
  <w:style w:type="character" w:customStyle="1" w:styleId="WW8Num23z3">
    <w:name w:val="WW8Num23z3"/>
    <w:rsid w:val="002B78C6"/>
    <w:rPr>
      <w:rFonts w:ascii="Symbol" w:hAnsi="Symbol"/>
    </w:rPr>
  </w:style>
  <w:style w:type="character" w:customStyle="1" w:styleId="12">
    <w:name w:val="Основной шрифт абзаца1"/>
    <w:rsid w:val="002B78C6"/>
  </w:style>
  <w:style w:type="character" w:customStyle="1" w:styleId="BalloonTextChar">
    <w:name w:val="Balloon Text Char"/>
    <w:basedOn w:val="12"/>
    <w:rsid w:val="002B78C6"/>
    <w:rPr>
      <w:rFonts w:ascii="Tahoma" w:hAnsi="Tahoma" w:cs="Tahoma"/>
      <w:sz w:val="16"/>
      <w:szCs w:val="16"/>
    </w:rPr>
  </w:style>
  <w:style w:type="character" w:customStyle="1" w:styleId="BookTitle1">
    <w:name w:val="Book Title1"/>
    <w:basedOn w:val="12"/>
    <w:rsid w:val="002B78C6"/>
    <w:rPr>
      <w:rFonts w:cs="Times New Roman"/>
      <w:b/>
      <w:bCs/>
      <w:smallCaps/>
      <w:spacing w:val="5"/>
    </w:rPr>
  </w:style>
  <w:style w:type="character" w:customStyle="1" w:styleId="PlaceholderText1">
    <w:name w:val="Placeholder Text1"/>
    <w:basedOn w:val="12"/>
    <w:rsid w:val="002B78C6"/>
    <w:rPr>
      <w:rFonts w:cs="Times New Roman"/>
      <w:color w:val="808080"/>
    </w:rPr>
  </w:style>
  <w:style w:type="character" w:customStyle="1" w:styleId="HeaderChar">
    <w:name w:val="Header Char"/>
    <w:basedOn w:val="12"/>
    <w:rsid w:val="002B78C6"/>
    <w:rPr>
      <w:rFonts w:cs="Times New Roman"/>
    </w:rPr>
  </w:style>
  <w:style w:type="character" w:customStyle="1" w:styleId="FooterChar">
    <w:name w:val="Footer Char"/>
    <w:basedOn w:val="12"/>
    <w:rsid w:val="002B78C6"/>
    <w:rPr>
      <w:rFonts w:cs="Times New Roman"/>
    </w:rPr>
  </w:style>
  <w:style w:type="character" w:customStyle="1" w:styleId="Heading1Char">
    <w:name w:val="Heading 1 Char"/>
    <w:basedOn w:val="12"/>
    <w:rsid w:val="002B78C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12"/>
    <w:rsid w:val="002B78C6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12"/>
    <w:rsid w:val="002B78C6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12"/>
    <w:rsid w:val="002B78C6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12"/>
    <w:rsid w:val="002B78C6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12"/>
    <w:rsid w:val="002B78C6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12"/>
    <w:rsid w:val="002B78C6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12"/>
    <w:rsid w:val="002B78C6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12"/>
    <w:rsid w:val="002B78C6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basedOn w:val="12"/>
    <w:rsid w:val="002B78C6"/>
    <w:rPr>
      <w:rFonts w:ascii="Cambria" w:hAnsi="Cambria" w:cs="Times New Roman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12"/>
    <w:rsid w:val="002B78C6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a5">
    <w:name w:val="Strong"/>
    <w:basedOn w:val="12"/>
    <w:qFormat/>
    <w:rsid w:val="002B78C6"/>
    <w:rPr>
      <w:rFonts w:cs="Times New Roman"/>
      <w:b/>
      <w:bCs/>
    </w:rPr>
  </w:style>
  <w:style w:type="character" w:styleId="a6">
    <w:name w:val="Emphasis"/>
    <w:basedOn w:val="12"/>
    <w:qFormat/>
    <w:rsid w:val="002B78C6"/>
    <w:rPr>
      <w:rFonts w:cs="Times New Roman"/>
      <w:i/>
      <w:iCs/>
    </w:rPr>
  </w:style>
  <w:style w:type="character" w:customStyle="1" w:styleId="QuoteChar">
    <w:name w:val="Quote Char"/>
    <w:basedOn w:val="12"/>
    <w:rsid w:val="002B78C6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12"/>
    <w:rsid w:val="002B78C6"/>
    <w:rPr>
      <w:rFonts w:cs="Times New Roman"/>
      <w:b/>
      <w:bCs/>
      <w:i/>
      <w:iCs/>
      <w:color w:val="4F81BD"/>
    </w:rPr>
  </w:style>
  <w:style w:type="character" w:customStyle="1" w:styleId="SubtleEmphasis1">
    <w:name w:val="Subtle Emphasis1"/>
    <w:basedOn w:val="12"/>
    <w:rsid w:val="002B78C6"/>
    <w:rPr>
      <w:rFonts w:cs="Times New Roman"/>
      <w:i/>
      <w:iCs/>
      <w:color w:val="808080"/>
    </w:rPr>
  </w:style>
  <w:style w:type="character" w:customStyle="1" w:styleId="IntenseEmphasis1">
    <w:name w:val="Intense Emphasis1"/>
    <w:basedOn w:val="12"/>
    <w:rsid w:val="002B78C6"/>
    <w:rPr>
      <w:rFonts w:cs="Times New Roman"/>
      <w:b/>
      <w:bCs/>
      <w:i/>
      <w:iCs/>
      <w:color w:val="4F81BD"/>
    </w:rPr>
  </w:style>
  <w:style w:type="character" w:customStyle="1" w:styleId="SubtleReference1">
    <w:name w:val="Subtle Reference1"/>
    <w:basedOn w:val="12"/>
    <w:rsid w:val="002B78C6"/>
    <w:rPr>
      <w:rFonts w:cs="Times New Roman"/>
      <w:smallCaps/>
      <w:color w:val="C0504D"/>
      <w:u w:val="single"/>
    </w:rPr>
  </w:style>
  <w:style w:type="character" w:customStyle="1" w:styleId="IntenseReference1">
    <w:name w:val="Intense Reference1"/>
    <w:basedOn w:val="12"/>
    <w:rsid w:val="002B78C6"/>
    <w:rPr>
      <w:rFonts w:cs="Times New Roman"/>
      <w:b/>
      <w:bCs/>
      <w:smallCaps/>
      <w:color w:val="C0504D"/>
      <w:spacing w:val="5"/>
      <w:u w:val="single"/>
    </w:rPr>
  </w:style>
  <w:style w:type="character" w:styleId="a7">
    <w:name w:val="Hyperlink"/>
    <w:basedOn w:val="12"/>
    <w:uiPriority w:val="99"/>
    <w:rsid w:val="002B78C6"/>
    <w:rPr>
      <w:rFonts w:cs="Times New Roman"/>
      <w:color w:val="0000FF"/>
      <w:u w:val="single"/>
    </w:rPr>
  </w:style>
  <w:style w:type="character" w:styleId="a8">
    <w:name w:val="page number"/>
    <w:basedOn w:val="12"/>
    <w:rsid w:val="002B78C6"/>
    <w:rPr>
      <w:rFonts w:cs="Times New Roman"/>
    </w:rPr>
  </w:style>
  <w:style w:type="character" w:customStyle="1" w:styleId="a9">
    <w:name w:val="Заголовок параграфа Знак"/>
    <w:basedOn w:val="Heading1Char"/>
    <w:rsid w:val="002B78C6"/>
    <w:rPr>
      <w:rFonts w:ascii="Cambria" w:hAnsi="Cambria" w:cs="Times New Roman"/>
      <w:b/>
      <w:bCs/>
      <w:color w:val="365F91"/>
      <w:sz w:val="28"/>
      <w:szCs w:val="28"/>
      <w:lang w:val="en-US" w:eastAsia="ar-SA" w:bidi="ar-SA"/>
    </w:rPr>
  </w:style>
  <w:style w:type="character" w:styleId="aa">
    <w:name w:val="line number"/>
    <w:basedOn w:val="12"/>
    <w:rsid w:val="002B78C6"/>
    <w:rPr>
      <w:rFonts w:cs="Times New Roman"/>
    </w:rPr>
  </w:style>
  <w:style w:type="character" w:customStyle="1" w:styleId="ab">
    <w:name w:val="Символ нумерации"/>
    <w:rsid w:val="002B78C6"/>
  </w:style>
  <w:style w:type="character" w:customStyle="1" w:styleId="ac">
    <w:name w:val="Маркеры списка"/>
    <w:rsid w:val="002B78C6"/>
    <w:rPr>
      <w:rFonts w:ascii="OpenSymbol" w:eastAsia="Times New Roman" w:hAnsi="OpenSymbol"/>
    </w:rPr>
  </w:style>
  <w:style w:type="character" w:styleId="ad">
    <w:name w:val="FollowedHyperlink"/>
    <w:basedOn w:val="22"/>
    <w:rsid w:val="002B78C6"/>
    <w:rPr>
      <w:color w:val="800000"/>
      <w:u w:val="single"/>
    </w:rPr>
  </w:style>
  <w:style w:type="character" w:customStyle="1" w:styleId="ae">
    <w:name w:val="Символ сноски"/>
    <w:basedOn w:val="22"/>
    <w:rsid w:val="002B78C6"/>
    <w:rPr>
      <w:vertAlign w:val="superscript"/>
    </w:rPr>
  </w:style>
  <w:style w:type="character" w:customStyle="1" w:styleId="13">
    <w:name w:val="Заголовок 1 Знак"/>
    <w:basedOn w:val="22"/>
    <w:rsid w:val="002B78C6"/>
    <w:rPr>
      <w:rFonts w:cs="Calibri"/>
      <w:b/>
      <w:bCs/>
      <w:sz w:val="32"/>
      <w:szCs w:val="28"/>
      <w:lang w:val="en-US" w:eastAsia="ar-SA" w:bidi="ar-SA"/>
    </w:rPr>
  </w:style>
  <w:style w:type="character" w:customStyle="1" w:styleId="apple-converted-space">
    <w:name w:val="apple-converted-space"/>
    <w:basedOn w:val="22"/>
    <w:rsid w:val="002B78C6"/>
  </w:style>
  <w:style w:type="character" w:customStyle="1" w:styleId="23">
    <w:name w:val="Заголовок 2 Знак"/>
    <w:basedOn w:val="22"/>
    <w:rsid w:val="002B78C6"/>
    <w:rPr>
      <w:rFonts w:cs="Calibri"/>
      <w:b/>
      <w:bCs/>
      <w:sz w:val="28"/>
      <w:szCs w:val="26"/>
      <w:lang w:val="en-US" w:eastAsia="ar-SA" w:bidi="ar-SA"/>
    </w:rPr>
  </w:style>
  <w:style w:type="paragraph" w:customStyle="1" w:styleId="af">
    <w:name w:val="Заголовок"/>
    <w:basedOn w:val="a0"/>
    <w:next w:val="af0"/>
    <w:rsid w:val="002B78C6"/>
    <w:pPr>
      <w:keepNext/>
      <w:spacing w:before="240" w:after="120"/>
    </w:pPr>
    <w:rPr>
      <w:rFonts w:ascii="Arial" w:hAnsi="Arial" w:cs="Tahoma"/>
      <w:szCs w:val="28"/>
    </w:rPr>
  </w:style>
  <w:style w:type="paragraph" w:styleId="af0">
    <w:name w:val="Body Text"/>
    <w:basedOn w:val="a0"/>
    <w:link w:val="af1"/>
    <w:rsid w:val="002B78C6"/>
    <w:pPr>
      <w:spacing w:after="120"/>
    </w:pPr>
  </w:style>
  <w:style w:type="paragraph" w:styleId="af2">
    <w:name w:val="List"/>
    <w:basedOn w:val="af0"/>
    <w:rsid w:val="002B78C6"/>
    <w:rPr>
      <w:rFonts w:ascii="Arial" w:hAnsi="Arial" w:cs="Tahoma"/>
    </w:rPr>
  </w:style>
  <w:style w:type="paragraph" w:customStyle="1" w:styleId="24">
    <w:name w:val="Название2"/>
    <w:basedOn w:val="a0"/>
    <w:rsid w:val="002B78C6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25">
    <w:name w:val="Указатель2"/>
    <w:basedOn w:val="a0"/>
    <w:rsid w:val="002B78C6"/>
    <w:pPr>
      <w:suppressLineNumbers/>
    </w:pPr>
    <w:rPr>
      <w:rFonts w:ascii="Arial" w:hAnsi="Arial" w:cs="Tahoma"/>
    </w:rPr>
  </w:style>
  <w:style w:type="paragraph" w:customStyle="1" w:styleId="14">
    <w:name w:val="Название1"/>
    <w:basedOn w:val="a0"/>
    <w:rsid w:val="002B78C6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5">
    <w:name w:val="Указатель1"/>
    <w:basedOn w:val="a0"/>
    <w:rsid w:val="002B78C6"/>
    <w:pPr>
      <w:suppressLineNumbers/>
    </w:pPr>
    <w:rPr>
      <w:rFonts w:ascii="Arial" w:hAnsi="Arial" w:cs="Tahoma"/>
    </w:rPr>
  </w:style>
  <w:style w:type="paragraph" w:customStyle="1" w:styleId="ListParagraph1">
    <w:name w:val="List Paragraph1"/>
    <w:basedOn w:val="a0"/>
    <w:rsid w:val="002B78C6"/>
    <w:pPr>
      <w:ind w:left="720"/>
    </w:pPr>
  </w:style>
  <w:style w:type="paragraph" w:styleId="af3">
    <w:name w:val="Balloon Text"/>
    <w:basedOn w:val="a0"/>
    <w:rsid w:val="002B78C6"/>
    <w:rPr>
      <w:rFonts w:ascii="Tahoma" w:hAnsi="Tahoma" w:cs="Tahoma"/>
      <w:sz w:val="16"/>
      <w:szCs w:val="16"/>
    </w:rPr>
  </w:style>
  <w:style w:type="paragraph" w:styleId="af4">
    <w:name w:val="header"/>
    <w:basedOn w:val="a0"/>
    <w:link w:val="af5"/>
    <w:uiPriority w:val="99"/>
    <w:rsid w:val="002B78C6"/>
    <w:pPr>
      <w:tabs>
        <w:tab w:val="center" w:pos="4677"/>
        <w:tab w:val="right" w:pos="9355"/>
      </w:tabs>
    </w:pPr>
  </w:style>
  <w:style w:type="paragraph" w:styleId="af6">
    <w:name w:val="footer"/>
    <w:basedOn w:val="a0"/>
    <w:rsid w:val="002B78C6"/>
    <w:pPr>
      <w:tabs>
        <w:tab w:val="center" w:pos="4677"/>
        <w:tab w:val="right" w:pos="9355"/>
      </w:tabs>
    </w:pPr>
  </w:style>
  <w:style w:type="paragraph" w:customStyle="1" w:styleId="16">
    <w:name w:val="Название объекта1"/>
    <w:basedOn w:val="a0"/>
    <w:next w:val="a0"/>
    <w:rsid w:val="002B78C6"/>
    <w:rPr>
      <w:b/>
      <w:bCs/>
      <w:color w:val="4F81BD"/>
      <w:sz w:val="18"/>
      <w:szCs w:val="18"/>
    </w:rPr>
  </w:style>
  <w:style w:type="paragraph" w:styleId="af7">
    <w:name w:val="Title"/>
    <w:basedOn w:val="a0"/>
    <w:next w:val="a0"/>
    <w:qFormat/>
    <w:rsid w:val="002B78C6"/>
    <w:pPr>
      <w:pBdr>
        <w:bottom w:val="single" w:sz="8" w:space="4" w:color="808080"/>
      </w:pBd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af8">
    <w:name w:val="Subtitle"/>
    <w:basedOn w:val="a0"/>
    <w:next w:val="a0"/>
    <w:qFormat/>
    <w:rsid w:val="002B78C6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rsid w:val="002B78C6"/>
    <w:pPr>
      <w:suppressAutoHyphens/>
    </w:pPr>
    <w:rPr>
      <w:rFonts w:ascii="Calibri" w:eastAsia="Arial" w:hAnsi="Calibri" w:cs="Calibri"/>
      <w:sz w:val="22"/>
      <w:szCs w:val="22"/>
      <w:lang w:eastAsia="ar-SA"/>
    </w:rPr>
  </w:style>
  <w:style w:type="paragraph" w:customStyle="1" w:styleId="Quote1">
    <w:name w:val="Quote1"/>
    <w:basedOn w:val="a0"/>
    <w:next w:val="a0"/>
    <w:rsid w:val="002B78C6"/>
    <w:rPr>
      <w:i/>
      <w:iCs/>
      <w:color w:val="000000"/>
    </w:rPr>
  </w:style>
  <w:style w:type="paragraph" w:customStyle="1" w:styleId="IntenseQuote1">
    <w:name w:val="Intense Quote1"/>
    <w:basedOn w:val="a0"/>
    <w:next w:val="a0"/>
    <w:rsid w:val="002B78C6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OCHeading1">
    <w:name w:val="TOC Heading1"/>
    <w:basedOn w:val="11"/>
    <w:next w:val="a0"/>
    <w:rsid w:val="002B78C6"/>
    <w:pPr>
      <w:tabs>
        <w:tab w:val="clear" w:pos="432"/>
      </w:tabs>
      <w:ind w:left="0" w:firstLine="0"/>
    </w:pPr>
  </w:style>
  <w:style w:type="paragraph" w:customStyle="1" w:styleId="af9">
    <w:name w:val="Заголовок параграфа"/>
    <w:basedOn w:val="11"/>
    <w:next w:val="a0"/>
    <w:rsid w:val="002B78C6"/>
    <w:pPr>
      <w:tabs>
        <w:tab w:val="clear" w:pos="432"/>
      </w:tabs>
      <w:spacing w:before="360" w:after="240"/>
      <w:ind w:left="0" w:firstLine="0"/>
    </w:pPr>
  </w:style>
  <w:style w:type="paragraph" w:customStyle="1" w:styleId="afa">
    <w:name w:val="Подзаголовок параграфа"/>
    <w:basedOn w:val="21"/>
    <w:next w:val="a0"/>
    <w:rsid w:val="002B78C6"/>
    <w:pPr>
      <w:tabs>
        <w:tab w:val="clear" w:pos="576"/>
      </w:tabs>
      <w:spacing w:after="120"/>
      <w:ind w:left="0" w:firstLine="0"/>
      <w:jc w:val="center"/>
    </w:pPr>
    <w:rPr>
      <w:rFonts w:eastAsia="TimesNewRoman+1+1"/>
      <w:i/>
      <w:sz w:val="32"/>
      <w:szCs w:val="32"/>
    </w:rPr>
  </w:style>
  <w:style w:type="paragraph" w:styleId="26">
    <w:name w:val="toc 2"/>
    <w:basedOn w:val="a0"/>
    <w:next w:val="a0"/>
    <w:uiPriority w:val="39"/>
    <w:rsid w:val="002B78C6"/>
    <w:pPr>
      <w:ind w:firstLine="851"/>
    </w:pPr>
    <w:rPr>
      <w:lang w:val="ru-RU"/>
    </w:rPr>
  </w:style>
  <w:style w:type="paragraph" w:styleId="17">
    <w:name w:val="toc 1"/>
    <w:basedOn w:val="a0"/>
    <w:next w:val="a0"/>
    <w:uiPriority w:val="39"/>
    <w:rsid w:val="002B78C6"/>
    <w:pPr>
      <w:ind w:firstLine="0"/>
    </w:pPr>
    <w:rPr>
      <w:lang w:val="ru-RU"/>
    </w:rPr>
  </w:style>
  <w:style w:type="paragraph" w:styleId="32">
    <w:name w:val="toc 3"/>
    <w:basedOn w:val="a0"/>
    <w:next w:val="a0"/>
    <w:rsid w:val="002B78C6"/>
    <w:pPr>
      <w:ind w:firstLine="1701"/>
    </w:pPr>
    <w:rPr>
      <w:lang w:val="ru-RU"/>
    </w:rPr>
  </w:style>
  <w:style w:type="paragraph" w:customStyle="1" w:styleId="afb">
    <w:name w:val="Содержимое таблицы"/>
    <w:basedOn w:val="a0"/>
    <w:rsid w:val="002B78C6"/>
    <w:pPr>
      <w:suppressLineNumbers/>
    </w:pPr>
  </w:style>
  <w:style w:type="paragraph" w:customStyle="1" w:styleId="afc">
    <w:name w:val="Заголовок таблицы"/>
    <w:basedOn w:val="afb"/>
    <w:rsid w:val="002B78C6"/>
    <w:pPr>
      <w:jc w:val="center"/>
    </w:pPr>
    <w:rPr>
      <w:b/>
      <w:bCs/>
    </w:rPr>
  </w:style>
  <w:style w:type="paragraph" w:styleId="42">
    <w:name w:val="toc 4"/>
    <w:basedOn w:val="15"/>
    <w:rsid w:val="002B78C6"/>
    <w:pPr>
      <w:tabs>
        <w:tab w:val="right" w:leader="dot" w:pos="8788"/>
      </w:tabs>
      <w:ind w:left="849"/>
    </w:pPr>
  </w:style>
  <w:style w:type="paragraph" w:styleId="50">
    <w:name w:val="toc 5"/>
    <w:basedOn w:val="15"/>
    <w:rsid w:val="002B78C6"/>
    <w:pPr>
      <w:tabs>
        <w:tab w:val="right" w:leader="dot" w:pos="8505"/>
      </w:tabs>
      <w:ind w:left="1132"/>
    </w:pPr>
  </w:style>
  <w:style w:type="paragraph" w:styleId="60">
    <w:name w:val="toc 6"/>
    <w:basedOn w:val="15"/>
    <w:rsid w:val="002B78C6"/>
    <w:pPr>
      <w:tabs>
        <w:tab w:val="right" w:leader="dot" w:pos="8222"/>
      </w:tabs>
      <w:ind w:left="1415"/>
    </w:pPr>
  </w:style>
  <w:style w:type="paragraph" w:styleId="70">
    <w:name w:val="toc 7"/>
    <w:basedOn w:val="15"/>
    <w:rsid w:val="002B78C6"/>
    <w:pPr>
      <w:tabs>
        <w:tab w:val="right" w:leader="dot" w:pos="7939"/>
      </w:tabs>
      <w:ind w:left="1698"/>
    </w:pPr>
  </w:style>
  <w:style w:type="paragraph" w:styleId="80">
    <w:name w:val="toc 8"/>
    <w:basedOn w:val="15"/>
    <w:rsid w:val="002B78C6"/>
    <w:pPr>
      <w:tabs>
        <w:tab w:val="right" w:leader="dot" w:pos="7656"/>
      </w:tabs>
      <w:ind w:left="1981"/>
    </w:pPr>
  </w:style>
  <w:style w:type="paragraph" w:styleId="90">
    <w:name w:val="toc 9"/>
    <w:basedOn w:val="15"/>
    <w:rsid w:val="002B78C6"/>
    <w:pPr>
      <w:tabs>
        <w:tab w:val="right" w:leader="dot" w:pos="7373"/>
      </w:tabs>
      <w:ind w:left="2264"/>
    </w:pPr>
  </w:style>
  <w:style w:type="paragraph" w:customStyle="1" w:styleId="100">
    <w:name w:val="Оглавление 10"/>
    <w:basedOn w:val="15"/>
    <w:rsid w:val="002B78C6"/>
    <w:pPr>
      <w:tabs>
        <w:tab w:val="right" w:leader="dot" w:pos="7090"/>
      </w:tabs>
      <w:ind w:left="2547"/>
    </w:pPr>
  </w:style>
  <w:style w:type="paragraph" w:styleId="afd">
    <w:name w:val="footnote text"/>
    <w:basedOn w:val="a0"/>
    <w:rsid w:val="002B78C6"/>
    <w:pPr>
      <w:suppressAutoHyphens w:val="0"/>
      <w:spacing w:after="120"/>
    </w:pPr>
    <w:rPr>
      <w:rFonts w:cs="Times New Roman"/>
      <w:sz w:val="20"/>
      <w:szCs w:val="20"/>
      <w:lang w:val="ru-RU"/>
    </w:rPr>
  </w:style>
  <w:style w:type="paragraph" w:customStyle="1" w:styleId="afe">
    <w:name w:val="Обычный + Первая с"/>
    <w:basedOn w:val="a0"/>
    <w:rsid w:val="002B78C6"/>
    <w:pPr>
      <w:ind w:firstLine="0"/>
    </w:pPr>
    <w:rPr>
      <w:rFonts w:eastAsia="TimesNewRoman+1+1"/>
      <w:lang w:val="ru-RU"/>
    </w:rPr>
  </w:style>
  <w:style w:type="paragraph" w:customStyle="1" w:styleId="aff">
    <w:name w:val="Содержимое врезки"/>
    <w:basedOn w:val="af0"/>
    <w:rsid w:val="002B78C6"/>
  </w:style>
  <w:style w:type="table" w:styleId="aff0">
    <w:name w:val="Table Grid"/>
    <w:basedOn w:val="a3"/>
    <w:rsid w:val="004530D6"/>
    <w:pPr>
      <w:suppressAutoHyphens/>
      <w:spacing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Подпись к иллюстрации"/>
    <w:basedOn w:val="a0"/>
    <w:rsid w:val="00E63F4C"/>
    <w:pPr>
      <w:spacing w:before="120" w:line="240" w:lineRule="auto"/>
      <w:jc w:val="center"/>
    </w:pPr>
    <w:rPr>
      <w:rFonts w:cs="Times New Roman"/>
      <w:szCs w:val="20"/>
    </w:rPr>
  </w:style>
  <w:style w:type="character" w:customStyle="1" w:styleId="af5">
    <w:name w:val="Верхний колонтитул Знак"/>
    <w:basedOn w:val="a2"/>
    <w:link w:val="af4"/>
    <w:uiPriority w:val="99"/>
    <w:rsid w:val="00901BBC"/>
    <w:rPr>
      <w:rFonts w:cs="Calibri"/>
      <w:sz w:val="28"/>
      <w:szCs w:val="22"/>
      <w:lang w:val="en-US" w:eastAsia="ar-SA"/>
    </w:rPr>
  </w:style>
  <w:style w:type="paragraph" w:customStyle="1" w:styleId="aff2">
    <w:name w:val="Таблица"/>
    <w:basedOn w:val="aff1"/>
    <w:rsid w:val="005A3E56"/>
    <w:pPr>
      <w:ind w:firstLine="0"/>
      <w:jc w:val="both"/>
    </w:pPr>
    <w:rPr>
      <w:rFonts w:eastAsia="TimesNewRoman+1+1"/>
      <w:lang w:val="ru-RU"/>
    </w:rPr>
  </w:style>
  <w:style w:type="paragraph" w:customStyle="1" w:styleId="aff3">
    <w:name w:val="Текст таблицы"/>
    <w:basedOn w:val="aff1"/>
    <w:rsid w:val="005A3E56"/>
    <w:pPr>
      <w:ind w:firstLine="0"/>
      <w:jc w:val="both"/>
    </w:pPr>
    <w:rPr>
      <w:rFonts w:eastAsia="TimesNewRoman+1+1"/>
      <w:lang w:val="ru-RU"/>
    </w:rPr>
  </w:style>
  <w:style w:type="paragraph" w:customStyle="1" w:styleId="33">
    <w:name w:val="Заголовок 3 + По центру"/>
    <w:aliases w:val="Слева:  0 см,Первая строка:  1,23 см"/>
    <w:basedOn w:val="21"/>
    <w:rsid w:val="0011674E"/>
    <w:pPr>
      <w:tabs>
        <w:tab w:val="clear" w:pos="576"/>
        <w:tab w:val="num" w:pos="0"/>
      </w:tabs>
      <w:ind w:left="0" w:firstLine="700"/>
      <w:jc w:val="center"/>
    </w:pPr>
    <w:rPr>
      <w:rFonts w:eastAsia="TimesNewRoman+1+1"/>
      <w:lang w:val="ru-RU"/>
    </w:rPr>
  </w:style>
  <w:style w:type="character" w:styleId="aff4">
    <w:name w:val="Placeholder Text"/>
    <w:basedOn w:val="a2"/>
    <w:uiPriority w:val="99"/>
    <w:semiHidden/>
    <w:rsid w:val="00AA2444"/>
    <w:rPr>
      <w:color w:val="808080"/>
    </w:rPr>
  </w:style>
  <w:style w:type="paragraph" w:styleId="aff5">
    <w:name w:val="endnote text"/>
    <w:basedOn w:val="a0"/>
    <w:link w:val="aff6"/>
    <w:rsid w:val="008127BF"/>
    <w:pPr>
      <w:spacing w:line="240" w:lineRule="auto"/>
    </w:pPr>
    <w:rPr>
      <w:sz w:val="20"/>
      <w:szCs w:val="20"/>
    </w:rPr>
  </w:style>
  <w:style w:type="character" w:customStyle="1" w:styleId="aff6">
    <w:name w:val="Текст концевой сноски Знак"/>
    <w:basedOn w:val="a2"/>
    <w:link w:val="aff5"/>
    <w:rsid w:val="008127BF"/>
    <w:rPr>
      <w:rFonts w:cs="Calibri"/>
      <w:lang w:eastAsia="ar-SA"/>
    </w:rPr>
  </w:style>
  <w:style w:type="character" w:styleId="aff7">
    <w:name w:val="endnote reference"/>
    <w:basedOn w:val="a2"/>
    <w:rsid w:val="008127BF"/>
    <w:rPr>
      <w:vertAlign w:val="superscript"/>
    </w:rPr>
  </w:style>
  <w:style w:type="character" w:styleId="aff8">
    <w:name w:val="footnote reference"/>
    <w:basedOn w:val="a2"/>
    <w:rsid w:val="008127BF"/>
    <w:rPr>
      <w:vertAlign w:val="superscript"/>
    </w:rPr>
  </w:style>
  <w:style w:type="paragraph" w:styleId="aff9">
    <w:name w:val="caption"/>
    <w:basedOn w:val="a0"/>
    <w:next w:val="a0"/>
    <w:unhideWhenUsed/>
    <w:qFormat/>
    <w:rsid w:val="008127B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a">
    <w:name w:val="List Paragraph"/>
    <w:basedOn w:val="a0"/>
    <w:link w:val="affb"/>
    <w:qFormat/>
    <w:rsid w:val="00FD10FD"/>
    <w:pPr>
      <w:ind w:left="1066" w:hanging="357"/>
      <w:contextualSpacing/>
    </w:pPr>
  </w:style>
  <w:style w:type="character" w:customStyle="1" w:styleId="31">
    <w:name w:val="Заголовок 3 Знак"/>
    <w:basedOn w:val="12"/>
    <w:link w:val="30"/>
    <w:uiPriority w:val="99"/>
    <w:rsid w:val="005E6C26"/>
    <w:rPr>
      <w:rFonts w:cs="Calibri"/>
      <w:b/>
      <w:bCs/>
      <w:i/>
      <w:sz w:val="28"/>
      <w:szCs w:val="22"/>
      <w:lang w:eastAsia="ar-SA"/>
    </w:rPr>
  </w:style>
  <w:style w:type="character" w:customStyle="1" w:styleId="210">
    <w:name w:val="Заголовок 2 Знак1"/>
    <w:basedOn w:val="12"/>
    <w:link w:val="21"/>
    <w:uiPriority w:val="99"/>
    <w:rsid w:val="00B67E02"/>
    <w:rPr>
      <w:rFonts w:cs="Calibri"/>
      <w:b/>
      <w:bCs/>
      <w:sz w:val="28"/>
      <w:szCs w:val="26"/>
      <w:lang w:eastAsia="ar-SA"/>
    </w:rPr>
  </w:style>
  <w:style w:type="paragraph" w:styleId="a">
    <w:name w:val="List Bullet"/>
    <w:basedOn w:val="a0"/>
    <w:rsid w:val="00781F23"/>
    <w:pPr>
      <w:numPr>
        <w:numId w:val="2"/>
      </w:numPr>
      <w:contextualSpacing/>
    </w:pPr>
  </w:style>
  <w:style w:type="paragraph" w:customStyle="1" w:styleId="10">
    <w:name w:val="ВГУ: маркированный список 1"/>
    <w:basedOn w:val="a1"/>
    <w:link w:val="18"/>
    <w:qFormat/>
    <w:rsid w:val="00455175"/>
    <w:pPr>
      <w:numPr>
        <w:numId w:val="15"/>
      </w:numPr>
      <w:tabs>
        <w:tab w:val="left" w:pos="1418"/>
      </w:tabs>
      <w:ind w:left="1066" w:hanging="357"/>
    </w:pPr>
  </w:style>
  <w:style w:type="character" w:customStyle="1" w:styleId="af1">
    <w:name w:val="Основной текст Знак"/>
    <w:basedOn w:val="a2"/>
    <w:link w:val="af0"/>
    <w:rsid w:val="00781F23"/>
    <w:rPr>
      <w:rFonts w:cs="Calibri"/>
      <w:sz w:val="28"/>
      <w:szCs w:val="22"/>
      <w:lang w:eastAsia="ar-SA"/>
    </w:rPr>
  </w:style>
  <w:style w:type="paragraph" w:customStyle="1" w:styleId="1">
    <w:name w:val="ВГУ: нумерованный список 1"/>
    <w:basedOn w:val="a1"/>
    <w:link w:val="19"/>
    <w:qFormat/>
    <w:rsid w:val="009161D3"/>
    <w:pPr>
      <w:numPr>
        <w:numId w:val="3"/>
      </w:numPr>
    </w:pPr>
    <w:rPr>
      <w:rFonts w:eastAsia="TimesNewRoman+1+1"/>
    </w:rPr>
  </w:style>
  <w:style w:type="character" w:customStyle="1" w:styleId="affb">
    <w:name w:val="Абзац списка Знак"/>
    <w:basedOn w:val="a2"/>
    <w:link w:val="affa"/>
    <w:uiPriority w:val="34"/>
    <w:rsid w:val="00781F23"/>
    <w:rPr>
      <w:rFonts w:cs="Calibri"/>
      <w:sz w:val="28"/>
      <w:szCs w:val="22"/>
      <w:lang w:eastAsia="ar-SA"/>
    </w:rPr>
  </w:style>
  <w:style w:type="character" w:customStyle="1" w:styleId="18">
    <w:name w:val="ВГУ: маркированный список 1 Знак"/>
    <w:basedOn w:val="affb"/>
    <w:link w:val="10"/>
    <w:rsid w:val="00455175"/>
    <w:rPr>
      <w:rFonts w:cs="Calibri"/>
      <w:sz w:val="28"/>
      <w:szCs w:val="22"/>
      <w:lang w:val="ru-RU" w:eastAsia="ar-SA"/>
    </w:rPr>
  </w:style>
  <w:style w:type="paragraph" w:customStyle="1" w:styleId="20">
    <w:name w:val="ВГУ: маркированный список 2 (точка)"/>
    <w:basedOn w:val="a1"/>
    <w:link w:val="27"/>
    <w:qFormat/>
    <w:rsid w:val="00DE0F66"/>
    <w:pPr>
      <w:numPr>
        <w:numId w:val="23"/>
      </w:numPr>
    </w:pPr>
  </w:style>
  <w:style w:type="character" w:customStyle="1" w:styleId="19">
    <w:name w:val="ВГУ: нумерованный список 1 Знак"/>
    <w:basedOn w:val="a2"/>
    <w:link w:val="1"/>
    <w:rsid w:val="009161D3"/>
    <w:rPr>
      <w:rFonts w:eastAsia="TimesNewRoman+1+1" w:cs="Calibri"/>
      <w:sz w:val="28"/>
      <w:szCs w:val="22"/>
      <w:lang w:val="ru-RU" w:eastAsia="ar-SA"/>
    </w:rPr>
  </w:style>
  <w:style w:type="paragraph" w:customStyle="1" w:styleId="2">
    <w:name w:val="ВГУ: маркированный список 2 (тире)"/>
    <w:basedOn w:val="a1"/>
    <w:link w:val="28"/>
    <w:qFormat/>
    <w:rsid w:val="00443278"/>
    <w:pPr>
      <w:numPr>
        <w:ilvl w:val="1"/>
        <w:numId w:val="1"/>
      </w:numPr>
      <w:tabs>
        <w:tab w:val="clear" w:pos="1080"/>
        <w:tab w:val="num" w:pos="1276"/>
      </w:tabs>
      <w:ind w:left="1423" w:hanging="357"/>
    </w:pPr>
    <w:rPr>
      <w:rFonts w:eastAsia="TimesNewRoman+1+1"/>
    </w:rPr>
  </w:style>
  <w:style w:type="character" w:customStyle="1" w:styleId="27">
    <w:name w:val="ВГУ: маркированный список 2 (точка) Знак"/>
    <w:basedOn w:val="18"/>
    <w:link w:val="20"/>
    <w:rsid w:val="00DE0F66"/>
    <w:rPr>
      <w:rFonts w:cs="Calibri"/>
      <w:sz w:val="28"/>
      <w:szCs w:val="22"/>
      <w:lang w:val="ru-RU" w:eastAsia="ar-SA"/>
    </w:rPr>
  </w:style>
  <w:style w:type="paragraph" w:customStyle="1" w:styleId="1a">
    <w:name w:val="ВГУ: заголовок 1"/>
    <w:basedOn w:val="11"/>
    <w:next w:val="a1"/>
    <w:link w:val="1b"/>
    <w:qFormat/>
    <w:rsid w:val="00517B43"/>
    <w:pPr>
      <w:tabs>
        <w:tab w:val="clear" w:pos="432"/>
      </w:tabs>
      <w:ind w:left="0" w:firstLine="0"/>
    </w:pPr>
  </w:style>
  <w:style w:type="character" w:customStyle="1" w:styleId="28">
    <w:name w:val="ВГУ: маркированный список 2 (тире) Знак"/>
    <w:basedOn w:val="a2"/>
    <w:link w:val="2"/>
    <w:rsid w:val="00443278"/>
    <w:rPr>
      <w:rFonts w:eastAsia="TimesNewRoman+1+1" w:cs="Calibri"/>
      <w:sz w:val="28"/>
      <w:szCs w:val="22"/>
      <w:lang w:val="ru-RU" w:eastAsia="ar-SA"/>
    </w:rPr>
  </w:style>
  <w:style w:type="paragraph" w:customStyle="1" w:styleId="a1">
    <w:name w:val="ВГУ: обычный"/>
    <w:link w:val="affc"/>
    <w:qFormat/>
    <w:rsid w:val="002E3520"/>
    <w:pPr>
      <w:spacing w:line="360" w:lineRule="auto"/>
      <w:ind w:firstLine="709"/>
      <w:jc w:val="both"/>
    </w:pPr>
    <w:rPr>
      <w:rFonts w:cs="Calibri"/>
      <w:sz w:val="28"/>
      <w:szCs w:val="22"/>
      <w:lang w:val="ru-RU" w:eastAsia="ar-SA"/>
    </w:rPr>
  </w:style>
  <w:style w:type="character" w:customStyle="1" w:styleId="1b">
    <w:name w:val="ВГУ: заголовок 1 Знак"/>
    <w:basedOn w:val="a2"/>
    <w:link w:val="1a"/>
    <w:rsid w:val="00517B43"/>
    <w:rPr>
      <w:rFonts w:cs="Calibri"/>
      <w:b/>
      <w:bCs/>
      <w:sz w:val="32"/>
      <w:szCs w:val="28"/>
      <w:lang w:val="ru-RU" w:eastAsia="ar-SA"/>
    </w:rPr>
  </w:style>
  <w:style w:type="paragraph" w:customStyle="1" w:styleId="affd">
    <w:name w:val="ВГУ: иллюстрация (подпись)"/>
    <w:basedOn w:val="a1"/>
    <w:next w:val="a1"/>
    <w:link w:val="affe"/>
    <w:qFormat/>
    <w:rsid w:val="00141DA4"/>
    <w:pPr>
      <w:spacing w:after="120"/>
      <w:jc w:val="center"/>
    </w:pPr>
  </w:style>
  <w:style w:type="character" w:customStyle="1" w:styleId="affc">
    <w:name w:val="ВГУ: обычный Знак"/>
    <w:basedOn w:val="a2"/>
    <w:link w:val="a1"/>
    <w:rsid w:val="002E3520"/>
    <w:rPr>
      <w:rFonts w:cs="Calibri"/>
      <w:sz w:val="28"/>
      <w:szCs w:val="22"/>
      <w:lang w:val="ru-RU" w:eastAsia="ar-SA"/>
    </w:rPr>
  </w:style>
  <w:style w:type="paragraph" w:customStyle="1" w:styleId="29">
    <w:name w:val="ВГУ: заголовок 2"/>
    <w:basedOn w:val="21"/>
    <w:next w:val="a1"/>
    <w:link w:val="2a"/>
    <w:qFormat/>
    <w:rsid w:val="00517B43"/>
    <w:pPr>
      <w:tabs>
        <w:tab w:val="clear" w:pos="576"/>
      </w:tabs>
      <w:ind w:left="0" w:firstLine="0"/>
      <w:jc w:val="center"/>
    </w:pPr>
    <w:rPr>
      <w:rFonts w:eastAsia="TimesNewRoman+1+1"/>
      <w:lang w:val="ru-RU"/>
    </w:rPr>
  </w:style>
  <w:style w:type="character" w:customStyle="1" w:styleId="affe">
    <w:name w:val="ВГУ: иллюстрация (подпись) Знак"/>
    <w:basedOn w:val="affc"/>
    <w:link w:val="affd"/>
    <w:rsid w:val="00141DA4"/>
    <w:rPr>
      <w:rFonts w:cs="Calibri"/>
      <w:sz w:val="28"/>
      <w:szCs w:val="22"/>
      <w:lang w:val="ru-RU" w:eastAsia="ar-SA"/>
    </w:rPr>
  </w:style>
  <w:style w:type="paragraph" w:customStyle="1" w:styleId="34">
    <w:name w:val="ВГУ: заголовок 3"/>
    <w:basedOn w:val="30"/>
    <w:next w:val="a1"/>
    <w:link w:val="35"/>
    <w:qFormat/>
    <w:rsid w:val="00517B43"/>
    <w:pPr>
      <w:spacing w:before="240" w:after="0"/>
      <w:jc w:val="center"/>
    </w:pPr>
    <w:rPr>
      <w:rFonts w:eastAsia="TimesNewRoman+1+1"/>
      <w:i w:val="0"/>
      <w:lang w:val="ru-RU"/>
    </w:rPr>
  </w:style>
  <w:style w:type="character" w:customStyle="1" w:styleId="2a">
    <w:name w:val="ВГУ: заголовок 2 Знак"/>
    <w:basedOn w:val="affc"/>
    <w:link w:val="29"/>
    <w:rsid w:val="00517B43"/>
    <w:rPr>
      <w:rFonts w:eastAsia="TimesNewRoman+1+1" w:cs="Calibri"/>
      <w:b/>
      <w:bCs/>
      <w:sz w:val="28"/>
      <w:szCs w:val="26"/>
      <w:lang w:val="ru-RU" w:eastAsia="ar-SA"/>
    </w:rPr>
  </w:style>
  <w:style w:type="numbering" w:customStyle="1" w:styleId="1v2">
    <w:name w:val="ВГУ: нумерованный список 1 (v2)"/>
    <w:basedOn w:val="a4"/>
    <w:uiPriority w:val="99"/>
    <w:rsid w:val="009161D3"/>
    <w:pPr>
      <w:numPr>
        <w:numId w:val="4"/>
      </w:numPr>
    </w:pPr>
  </w:style>
  <w:style w:type="character" w:customStyle="1" w:styleId="35">
    <w:name w:val="ВГУ: заголовок 3 Знак"/>
    <w:basedOn w:val="affc"/>
    <w:link w:val="34"/>
    <w:rsid w:val="00517B43"/>
    <w:rPr>
      <w:rFonts w:eastAsia="TimesNewRoman+1+1" w:cs="Calibri"/>
      <w:b/>
      <w:bCs/>
      <w:sz w:val="28"/>
      <w:szCs w:val="22"/>
      <w:lang w:val="ru-RU" w:eastAsia="ar-SA"/>
    </w:rPr>
  </w:style>
  <w:style w:type="paragraph" w:customStyle="1" w:styleId="3">
    <w:name w:val="ВГУ: маркированный список 3 (квадрат)"/>
    <w:basedOn w:val="a1"/>
    <w:link w:val="36"/>
    <w:qFormat/>
    <w:rsid w:val="00FE206E"/>
    <w:pPr>
      <w:numPr>
        <w:numId w:val="5"/>
      </w:numPr>
    </w:pPr>
    <w:rPr>
      <w:rFonts w:eastAsia="TimesNewRoman+1+1"/>
    </w:rPr>
  </w:style>
  <w:style w:type="paragraph" w:customStyle="1" w:styleId="4">
    <w:name w:val="ВГУ: маркированный список 4 (тире)"/>
    <w:basedOn w:val="a1"/>
    <w:link w:val="43"/>
    <w:qFormat/>
    <w:rsid w:val="003B17D4"/>
    <w:pPr>
      <w:numPr>
        <w:ilvl w:val="1"/>
        <w:numId w:val="6"/>
      </w:numPr>
    </w:pPr>
    <w:rPr>
      <w:rFonts w:eastAsia="TimesNewRoman+1+1"/>
    </w:rPr>
  </w:style>
  <w:style w:type="character" w:customStyle="1" w:styleId="36">
    <w:name w:val="ВГУ: маркированный список 3 (квадрат) Знак"/>
    <w:basedOn w:val="affc"/>
    <w:link w:val="3"/>
    <w:rsid w:val="00FE206E"/>
    <w:rPr>
      <w:rFonts w:eastAsia="TimesNewRoman+1+1" w:cs="Calibri"/>
      <w:sz w:val="28"/>
      <w:szCs w:val="22"/>
      <w:lang w:val="ru-RU" w:eastAsia="ar-SA"/>
    </w:rPr>
  </w:style>
  <w:style w:type="character" w:customStyle="1" w:styleId="43">
    <w:name w:val="ВГУ: маркированный список 4 (тире) Знак"/>
    <w:basedOn w:val="affc"/>
    <w:link w:val="4"/>
    <w:rsid w:val="003B17D4"/>
    <w:rPr>
      <w:rFonts w:eastAsia="TimesNewRoman+1+1" w:cs="Calibri"/>
      <w:sz w:val="28"/>
      <w:szCs w:val="22"/>
      <w:lang w:val="ru-RU" w:eastAsia="ar-SA"/>
    </w:rPr>
  </w:style>
  <w:style w:type="paragraph" w:customStyle="1" w:styleId="44">
    <w:name w:val="ВГУ: заголовок 4"/>
    <w:basedOn w:val="40"/>
    <w:next w:val="a1"/>
    <w:link w:val="45"/>
    <w:qFormat/>
    <w:rsid w:val="00F63832"/>
    <w:pPr>
      <w:ind w:hanging="155"/>
    </w:pPr>
    <w:rPr>
      <w:rFonts w:ascii="Times New Roman" w:eastAsia="TimesNewRoman+1+1" w:hAnsi="Times New Roman"/>
      <w:i w:val="0"/>
      <w:color w:val="auto"/>
    </w:rPr>
  </w:style>
  <w:style w:type="paragraph" w:customStyle="1" w:styleId="afff">
    <w:name w:val="ВГУ: иллюстрация"/>
    <w:basedOn w:val="a1"/>
    <w:next w:val="affd"/>
    <w:link w:val="afff0"/>
    <w:qFormat/>
    <w:rsid w:val="00141DA4"/>
    <w:pPr>
      <w:keepNext/>
      <w:spacing w:before="120"/>
      <w:jc w:val="center"/>
    </w:pPr>
  </w:style>
  <w:style w:type="character" w:customStyle="1" w:styleId="41">
    <w:name w:val="Заголовок 4 Знак"/>
    <w:basedOn w:val="a2"/>
    <w:link w:val="40"/>
    <w:rsid w:val="00F63832"/>
    <w:rPr>
      <w:rFonts w:ascii="Cambria" w:hAnsi="Cambria" w:cs="Calibri"/>
      <w:b/>
      <w:bCs/>
      <w:i/>
      <w:iCs/>
      <w:color w:val="4F81BD"/>
      <w:sz w:val="28"/>
      <w:szCs w:val="22"/>
      <w:lang w:eastAsia="ar-SA"/>
    </w:rPr>
  </w:style>
  <w:style w:type="character" w:customStyle="1" w:styleId="45">
    <w:name w:val="ВГУ: заголовок 4 Знак"/>
    <w:basedOn w:val="41"/>
    <w:link w:val="44"/>
    <w:rsid w:val="00F63832"/>
    <w:rPr>
      <w:rFonts w:ascii="Cambria" w:eastAsia="TimesNewRoman+1+1" w:hAnsi="Cambria" w:cs="Calibri"/>
      <w:b/>
      <w:bCs/>
      <w:i/>
      <w:iCs/>
      <w:color w:val="4F81BD"/>
      <w:sz w:val="28"/>
      <w:szCs w:val="22"/>
      <w:lang w:eastAsia="ar-SA"/>
    </w:rPr>
  </w:style>
  <w:style w:type="character" w:customStyle="1" w:styleId="afff0">
    <w:name w:val="ВГУ: иллюстрация Знак"/>
    <w:basedOn w:val="affc"/>
    <w:link w:val="afff"/>
    <w:rsid w:val="00141DA4"/>
    <w:rPr>
      <w:rFonts w:cs="Calibri"/>
      <w:sz w:val="28"/>
      <w:szCs w:val="22"/>
      <w:lang w:val="ru-RU" w:eastAsia="ar-SA"/>
    </w:rPr>
  </w:style>
  <w:style w:type="paragraph" w:customStyle="1" w:styleId="afff1">
    <w:name w:val="ВГУ: формула"/>
    <w:basedOn w:val="a1"/>
    <w:next w:val="a1"/>
    <w:link w:val="afff2"/>
    <w:autoRedefine/>
    <w:rsid w:val="005822A5"/>
    <w:pPr>
      <w:suppressAutoHyphens/>
      <w:jc w:val="center"/>
    </w:pPr>
    <w:rPr>
      <w:rFonts w:eastAsia="TimesNewRoman+1+1"/>
    </w:rPr>
  </w:style>
  <w:style w:type="paragraph" w:customStyle="1" w:styleId="afff3">
    <w:name w:val="Стиль ВГУ: формула"/>
    <w:basedOn w:val="afff1"/>
    <w:rsid w:val="00090E62"/>
    <w:rPr>
      <w:rFonts w:eastAsia="Times New Roman" w:cs="Times New Roman"/>
      <w:szCs w:val="20"/>
    </w:rPr>
  </w:style>
  <w:style w:type="character" w:customStyle="1" w:styleId="afff2">
    <w:name w:val="ВГУ: формула Знак"/>
    <w:basedOn w:val="affc"/>
    <w:link w:val="afff1"/>
    <w:rsid w:val="005822A5"/>
    <w:rPr>
      <w:rFonts w:eastAsia="TimesNewRoman+1+1" w:cs="Calibri"/>
      <w:sz w:val="28"/>
      <w:szCs w:val="22"/>
      <w:lang w:val="ru-RU" w:eastAsia="ar-SA"/>
    </w:rPr>
  </w:style>
  <w:style w:type="paragraph" w:customStyle="1" w:styleId="afff4">
    <w:name w:val="Стиль ВГУ: формула верная"/>
    <w:basedOn w:val="a1"/>
    <w:rsid w:val="00C407D3"/>
    <w:rPr>
      <w:rFonts w:cs="Times New Roman"/>
      <w:szCs w:val="20"/>
    </w:rPr>
  </w:style>
  <w:style w:type="paragraph" w:customStyle="1" w:styleId="2b">
    <w:name w:val="Стиль ВГУ: формула 2"/>
    <w:basedOn w:val="afff1"/>
    <w:rsid w:val="00C407D3"/>
    <w:rPr>
      <w:rFonts w:eastAsia="Times New Roman" w:cs="Times New Roman"/>
      <w:szCs w:val="20"/>
    </w:rPr>
  </w:style>
  <w:style w:type="paragraph" w:customStyle="1" w:styleId="afff5">
    <w:name w:val="Стиль ВГУ: формула +"/>
    <w:basedOn w:val="afff1"/>
    <w:rsid w:val="00C419DF"/>
    <w:rPr>
      <w:rFonts w:ascii="Cambria Math" w:eastAsia="Times New Roman" w:hAnsi="Cambria Math" w:cs="Times New Roman"/>
      <w:szCs w:val="20"/>
    </w:rPr>
  </w:style>
  <w:style w:type="paragraph" w:customStyle="1" w:styleId="1c">
    <w:name w:val="Стиль ВГУ: формула +1"/>
    <w:basedOn w:val="afff1"/>
    <w:rsid w:val="005822A5"/>
    <w:rPr>
      <w:rFonts w:eastAsia="Times New Roman" w:cs="Times New Roman"/>
      <w:szCs w:val="20"/>
    </w:rPr>
  </w:style>
  <w:style w:type="table" w:customStyle="1" w:styleId="2c">
    <w:name w:val="ВГУ: формула 2"/>
    <w:basedOn w:val="a3"/>
    <w:uiPriority w:val="99"/>
    <w:rsid w:val="005822A5"/>
    <w:tblPr/>
  </w:style>
  <w:style w:type="table" w:customStyle="1" w:styleId="afff6">
    <w:name w:val="ВГУ: формула (таблица)"/>
    <w:basedOn w:val="a3"/>
    <w:uiPriority w:val="99"/>
    <w:rsid w:val="00321360"/>
    <w:tblPr/>
  </w:style>
  <w:style w:type="table" w:customStyle="1" w:styleId="2d">
    <w:name w:val="ВГУ: формула (таблица 2)"/>
    <w:basedOn w:val="a3"/>
    <w:uiPriority w:val="99"/>
    <w:rsid w:val="00C00190"/>
    <w:tblPr/>
  </w:style>
  <w:style w:type="paragraph" w:customStyle="1" w:styleId="afff7">
    <w:name w:val="ВГУ: код"/>
    <w:basedOn w:val="a1"/>
    <w:link w:val="afff8"/>
    <w:qFormat/>
    <w:rsid w:val="00B57234"/>
    <w:rPr>
      <w:rFonts w:ascii="Courier New" w:eastAsia="TimesNewRoman+1+1" w:hAnsi="Courier New" w:cs="Courier New"/>
      <w:sz w:val="24"/>
      <w:szCs w:val="24"/>
    </w:rPr>
  </w:style>
  <w:style w:type="character" w:customStyle="1" w:styleId="afff8">
    <w:name w:val="ВГУ: код Знак"/>
    <w:basedOn w:val="affc"/>
    <w:link w:val="afff7"/>
    <w:rsid w:val="00B57234"/>
    <w:rPr>
      <w:rFonts w:ascii="Courier New" w:eastAsia="TimesNewRoman+1+1" w:hAnsi="Courier New" w:cs="Courier New"/>
      <w:sz w:val="24"/>
      <w:szCs w:val="24"/>
      <w:lang w:val="ru-RU" w:eastAsia="ar-SA"/>
    </w:rPr>
  </w:style>
  <w:style w:type="paragraph" w:customStyle="1" w:styleId="afff9">
    <w:name w:val="ВГУ: код в приложении"/>
    <w:basedOn w:val="a0"/>
    <w:link w:val="afffa"/>
    <w:qFormat/>
    <w:rsid w:val="00917D7B"/>
    <w:pPr>
      <w:suppressAutoHyphens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ffb">
    <w:name w:val="Курсовая"/>
    <w:basedOn w:val="a0"/>
    <w:rsid w:val="00B548A0"/>
    <w:pPr>
      <w:suppressLineNumbers/>
      <w:spacing w:before="200"/>
      <w:ind w:firstLine="0"/>
    </w:pPr>
    <w:rPr>
      <w:rFonts w:eastAsia="Calibri" w:cs="Times New Roman"/>
      <w:lang w:val="ru-RU"/>
    </w:rPr>
  </w:style>
  <w:style w:type="character" w:customStyle="1" w:styleId="afffa">
    <w:name w:val="ВГУ: код в приложении Знак"/>
    <w:basedOn w:val="a2"/>
    <w:link w:val="afff9"/>
    <w:rsid w:val="00917D7B"/>
    <w:rPr>
      <w:rFonts w:ascii="Courier New" w:hAnsi="Courier New" w:cs="Courier New"/>
      <w:lang w:eastAsia="ru-RU"/>
    </w:rPr>
  </w:style>
  <w:style w:type="paragraph" w:styleId="afffc">
    <w:name w:val="Normal (Web)"/>
    <w:basedOn w:val="a0"/>
    <w:uiPriority w:val="99"/>
    <w:unhideWhenUsed/>
    <w:rsid w:val="00D5632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unhideWhenUsed/>
    <w:rsid w:val="00A8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80DE7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64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8770">
          <w:marLeft w:val="835"/>
          <w:marRight w:val="1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12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61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ABD2D2-917C-415C-AE5D-009CA277601F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02F7E66B-2AAF-4D98-850A-B1F6B1C654D8}">
      <dgm:prSet phldrT="[Текст]"/>
      <dgm:spPr/>
      <dgm:t>
        <a:bodyPr/>
        <a:lstStyle/>
        <a:p>
          <a:r>
            <a:rPr lang="ru-RU"/>
            <a:t>Нагрузка</a:t>
          </a:r>
        </a:p>
      </dgm:t>
    </dgm:pt>
    <dgm:pt modelId="{F3900250-173F-43B6-8D99-29BD42456A16}" type="parTrans" cxnId="{3E863143-FD19-4323-B304-27D8CEE34461}">
      <dgm:prSet/>
      <dgm:spPr/>
      <dgm:t>
        <a:bodyPr/>
        <a:lstStyle/>
        <a:p>
          <a:endParaRPr lang="ru-RU"/>
        </a:p>
      </dgm:t>
    </dgm:pt>
    <dgm:pt modelId="{BE40AC9E-2A48-45C0-8BB4-42418DCEDE20}" type="sibTrans" cxnId="{3E863143-FD19-4323-B304-27D8CEE34461}">
      <dgm:prSet/>
      <dgm:spPr/>
      <dgm:t>
        <a:bodyPr/>
        <a:lstStyle/>
        <a:p>
          <a:endParaRPr lang="ru-RU"/>
        </a:p>
      </dgm:t>
    </dgm:pt>
    <dgm:pt modelId="{51F21797-EB8E-4F1C-A69D-CCC03B64999B}">
      <dgm:prSet phldrT="[Текст]"/>
      <dgm:spPr/>
      <dgm:t>
        <a:bodyPr/>
        <a:lstStyle/>
        <a:p>
          <a:r>
            <a:rPr lang="ru-RU"/>
            <a:t>Струкутурная</a:t>
          </a:r>
        </a:p>
      </dgm:t>
    </dgm:pt>
    <dgm:pt modelId="{63F8234A-BAA1-4898-990B-D384780EF9EC}" type="parTrans" cxnId="{24709595-E5FD-4C56-A878-8926F6BBE04F}">
      <dgm:prSet/>
      <dgm:spPr/>
      <dgm:t>
        <a:bodyPr/>
        <a:lstStyle/>
        <a:p>
          <a:endParaRPr lang="ru-RU"/>
        </a:p>
      </dgm:t>
    </dgm:pt>
    <dgm:pt modelId="{114780A6-C328-4F3B-A792-CB1297FA987D}" type="sibTrans" cxnId="{24709595-E5FD-4C56-A878-8926F6BBE04F}">
      <dgm:prSet/>
      <dgm:spPr/>
      <dgm:t>
        <a:bodyPr/>
        <a:lstStyle/>
        <a:p>
          <a:endParaRPr lang="ru-RU"/>
        </a:p>
      </dgm:t>
    </dgm:pt>
    <dgm:pt modelId="{E15FA790-B383-46E1-9B1C-01443518AF48}">
      <dgm:prSet phldrT="[Текст]"/>
      <dgm:spPr/>
      <dgm:t>
        <a:bodyPr/>
        <a:lstStyle/>
        <a:p>
          <a:r>
            <a:rPr lang="ru-RU"/>
            <a:t>Базовая</a:t>
          </a:r>
        </a:p>
      </dgm:t>
    </dgm:pt>
    <dgm:pt modelId="{5011F134-DAB6-4C19-BB14-9B6D79BB0CBE}" type="parTrans" cxnId="{D694CE47-19D4-47E4-A39C-22B5D85360AD}">
      <dgm:prSet/>
      <dgm:spPr/>
      <dgm:t>
        <a:bodyPr/>
        <a:lstStyle/>
        <a:p>
          <a:endParaRPr lang="ru-RU"/>
        </a:p>
      </dgm:t>
    </dgm:pt>
    <dgm:pt modelId="{B05A61EE-9046-407E-91A8-F35B48837DB5}" type="sibTrans" cxnId="{D694CE47-19D4-47E4-A39C-22B5D85360AD}">
      <dgm:prSet/>
      <dgm:spPr/>
      <dgm:t>
        <a:bodyPr/>
        <a:lstStyle/>
        <a:p>
          <a:endParaRPr lang="ru-RU"/>
        </a:p>
      </dgm:t>
    </dgm:pt>
    <dgm:pt modelId="{43333ED0-8E56-466F-98A8-D21532E3B547}">
      <dgm:prSet/>
      <dgm:spPr/>
      <dgm:t>
        <a:bodyPr/>
        <a:lstStyle/>
        <a:p>
          <a:r>
            <a:rPr lang="ru-RU"/>
            <a:t>Последовательность (</a:t>
          </a:r>
          <a:r>
            <a:rPr lang="en-US"/>
            <a:t>Sequence)</a:t>
          </a:r>
          <a:endParaRPr lang="ru-RU"/>
        </a:p>
      </dgm:t>
    </dgm:pt>
    <dgm:pt modelId="{56D16357-D339-4337-A404-BB7AFBCE5211}" type="parTrans" cxnId="{6952D75F-3347-42A5-821A-ECC5E1F4DD34}">
      <dgm:prSet/>
      <dgm:spPr/>
      <dgm:t>
        <a:bodyPr/>
        <a:lstStyle/>
        <a:p>
          <a:endParaRPr lang="ru-RU"/>
        </a:p>
      </dgm:t>
    </dgm:pt>
    <dgm:pt modelId="{C22952BE-FDF2-4AD5-B920-5EB5B6DB80F4}" type="sibTrans" cxnId="{6952D75F-3347-42A5-821A-ECC5E1F4DD34}">
      <dgm:prSet/>
      <dgm:spPr/>
      <dgm:t>
        <a:bodyPr/>
        <a:lstStyle/>
        <a:p>
          <a:endParaRPr lang="ru-RU"/>
        </a:p>
      </dgm:t>
    </dgm:pt>
    <dgm:pt modelId="{9A4D6777-B5A0-48FA-A5E0-E39D5596599C}">
      <dgm:prSet/>
      <dgm:spPr/>
      <dgm:t>
        <a:bodyPr/>
        <a:lstStyle/>
        <a:p>
          <a:r>
            <a:rPr lang="ru-RU"/>
            <a:t>Блок (</a:t>
          </a:r>
          <a:r>
            <a:rPr lang="en-US"/>
            <a:t>Block)</a:t>
          </a:r>
          <a:endParaRPr lang="ru-RU"/>
        </a:p>
      </dgm:t>
    </dgm:pt>
    <dgm:pt modelId="{B7FE403A-109E-44B9-9895-6D27AD51E634}" type="parTrans" cxnId="{E1DE389B-BD9D-4ABD-B614-004F8C78505E}">
      <dgm:prSet/>
      <dgm:spPr/>
      <dgm:t>
        <a:bodyPr/>
        <a:lstStyle/>
        <a:p>
          <a:endParaRPr lang="ru-RU"/>
        </a:p>
      </dgm:t>
    </dgm:pt>
    <dgm:pt modelId="{511B193A-F0A0-4F61-8B81-18154A392F3E}" type="sibTrans" cxnId="{E1DE389B-BD9D-4ABD-B614-004F8C78505E}">
      <dgm:prSet/>
      <dgm:spPr/>
      <dgm:t>
        <a:bodyPr/>
        <a:lstStyle/>
        <a:p>
          <a:endParaRPr lang="ru-RU"/>
        </a:p>
      </dgm:t>
    </dgm:pt>
    <dgm:pt modelId="{FCD9B2F9-35DD-4B33-A2B1-955C02854294}">
      <dgm:prSet/>
      <dgm:spPr/>
      <dgm:t>
        <a:bodyPr/>
        <a:lstStyle/>
        <a:p>
          <a:r>
            <a:rPr lang="ru-RU"/>
            <a:t>Вставка </a:t>
          </a:r>
          <a:r>
            <a:rPr lang="en-US"/>
            <a:t>(Insert)</a:t>
          </a:r>
          <a:endParaRPr lang="ru-RU"/>
        </a:p>
      </dgm:t>
    </dgm:pt>
    <dgm:pt modelId="{7C0CB3C1-1252-4045-8599-FF2F8F974FE9}" type="parTrans" cxnId="{BD8FB666-B69C-4FB0-A550-58223EB4C057}">
      <dgm:prSet/>
      <dgm:spPr/>
      <dgm:t>
        <a:bodyPr/>
        <a:lstStyle/>
        <a:p>
          <a:endParaRPr lang="ru-RU"/>
        </a:p>
      </dgm:t>
    </dgm:pt>
    <dgm:pt modelId="{0A1131E1-B951-4649-B5C1-38D79E227537}" type="sibTrans" cxnId="{BD8FB666-B69C-4FB0-A550-58223EB4C057}">
      <dgm:prSet/>
      <dgm:spPr/>
      <dgm:t>
        <a:bodyPr/>
        <a:lstStyle/>
        <a:p>
          <a:endParaRPr lang="ru-RU"/>
        </a:p>
      </dgm:t>
    </dgm:pt>
    <dgm:pt modelId="{E4DE9F7B-8BDF-41E6-9708-749187E7BDDB}">
      <dgm:prSet/>
      <dgm:spPr/>
      <dgm:t>
        <a:bodyPr/>
        <a:lstStyle/>
        <a:p>
          <a:r>
            <a:rPr lang="ru-RU"/>
            <a:t>Выборка (</a:t>
          </a:r>
          <a:r>
            <a:rPr lang="en-US"/>
            <a:t>Select)</a:t>
          </a:r>
          <a:endParaRPr lang="ru-RU"/>
        </a:p>
      </dgm:t>
    </dgm:pt>
    <dgm:pt modelId="{06F0FD62-406F-4309-BCE2-3C2579F0B2E9}" type="parTrans" cxnId="{E9C52757-9481-4533-8FC8-8538ED154D53}">
      <dgm:prSet/>
      <dgm:spPr/>
      <dgm:t>
        <a:bodyPr/>
        <a:lstStyle/>
        <a:p>
          <a:endParaRPr lang="ru-RU"/>
        </a:p>
      </dgm:t>
    </dgm:pt>
    <dgm:pt modelId="{011382C2-1493-4532-B4A3-64B0B3B484A3}" type="sibTrans" cxnId="{E9C52757-9481-4533-8FC8-8538ED154D53}">
      <dgm:prSet/>
      <dgm:spPr/>
      <dgm:t>
        <a:bodyPr/>
        <a:lstStyle/>
        <a:p>
          <a:endParaRPr lang="ru-RU"/>
        </a:p>
      </dgm:t>
    </dgm:pt>
    <dgm:pt modelId="{CAF6E2F5-6CAA-454D-8C08-2070CB6060BC}">
      <dgm:prSet/>
      <dgm:spPr/>
      <dgm:t>
        <a:bodyPr/>
        <a:lstStyle/>
        <a:p>
          <a:r>
            <a:rPr lang="ru-RU"/>
            <a:t>Удаление (</a:t>
          </a:r>
          <a:r>
            <a:rPr lang="en-US"/>
            <a:t>Remove)</a:t>
          </a:r>
          <a:endParaRPr lang="ru-RU"/>
        </a:p>
      </dgm:t>
    </dgm:pt>
    <dgm:pt modelId="{E3F5B736-9D96-4ACA-A05E-B98E49A54E82}" type="parTrans" cxnId="{E02893DE-1337-44E9-B5BF-09F559BDF820}">
      <dgm:prSet/>
      <dgm:spPr/>
      <dgm:t>
        <a:bodyPr/>
        <a:lstStyle/>
        <a:p>
          <a:endParaRPr lang="ru-RU"/>
        </a:p>
      </dgm:t>
    </dgm:pt>
    <dgm:pt modelId="{16F18FF6-96C2-4F47-B533-C83BFF84B26B}" type="sibTrans" cxnId="{E02893DE-1337-44E9-B5BF-09F559BDF820}">
      <dgm:prSet/>
      <dgm:spPr/>
      <dgm:t>
        <a:bodyPr/>
        <a:lstStyle/>
        <a:p>
          <a:endParaRPr lang="ru-RU"/>
        </a:p>
      </dgm:t>
    </dgm:pt>
    <dgm:pt modelId="{5575AB60-C9ED-4E50-BA32-62F556A85489}">
      <dgm:prSet/>
      <dgm:spPr/>
      <dgm:t>
        <a:bodyPr/>
        <a:lstStyle/>
        <a:p>
          <a:r>
            <a:rPr lang="ru-RU"/>
            <a:t>Существующие данные (</a:t>
          </a:r>
          <a:r>
            <a:rPr lang="en-US"/>
            <a:t>Existing Data)</a:t>
          </a:r>
          <a:endParaRPr lang="ru-RU"/>
        </a:p>
      </dgm:t>
    </dgm:pt>
    <dgm:pt modelId="{F1F30733-B01A-46BD-A5A6-7806ECEABEC5}" type="parTrans" cxnId="{FCB7A74C-7AAF-480C-8CF2-644D05030182}">
      <dgm:prSet/>
      <dgm:spPr/>
      <dgm:t>
        <a:bodyPr/>
        <a:lstStyle/>
        <a:p>
          <a:endParaRPr lang="ru-RU"/>
        </a:p>
      </dgm:t>
    </dgm:pt>
    <dgm:pt modelId="{47717581-F536-4EFC-AC50-9B4FF5F2944A}" type="sibTrans" cxnId="{FCB7A74C-7AAF-480C-8CF2-644D05030182}">
      <dgm:prSet/>
      <dgm:spPr/>
      <dgm:t>
        <a:bodyPr/>
        <a:lstStyle/>
        <a:p>
          <a:endParaRPr lang="ru-RU"/>
        </a:p>
      </dgm:t>
    </dgm:pt>
    <dgm:pt modelId="{1EBC2185-67E6-437F-9141-19843087AB9B}" type="pres">
      <dgm:prSet presAssocID="{5BABD2D2-917C-415C-AE5D-009CA277601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04DA71D-3BE5-43FA-88F8-ECCEE64307F4}" type="pres">
      <dgm:prSet presAssocID="{02F7E66B-2AAF-4D98-850A-B1F6B1C654D8}" presName="root1" presStyleCnt="0"/>
      <dgm:spPr/>
      <dgm:t>
        <a:bodyPr/>
        <a:lstStyle/>
        <a:p>
          <a:endParaRPr lang="ru-RU"/>
        </a:p>
      </dgm:t>
    </dgm:pt>
    <dgm:pt modelId="{758CD52E-7CF4-4444-A9EB-97DC8969A788}" type="pres">
      <dgm:prSet presAssocID="{02F7E66B-2AAF-4D98-850A-B1F6B1C654D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D1D1851-38E4-4644-AFAF-F67623CB79A3}" type="pres">
      <dgm:prSet presAssocID="{02F7E66B-2AAF-4D98-850A-B1F6B1C654D8}" presName="level2hierChild" presStyleCnt="0"/>
      <dgm:spPr/>
      <dgm:t>
        <a:bodyPr/>
        <a:lstStyle/>
        <a:p>
          <a:endParaRPr lang="ru-RU"/>
        </a:p>
      </dgm:t>
    </dgm:pt>
    <dgm:pt modelId="{B8760618-7E99-46BC-BED0-81426547BFF2}" type="pres">
      <dgm:prSet presAssocID="{63F8234A-BAA1-4898-990B-D384780EF9EC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4D49488E-E587-4487-AE0C-9B4BC5C2CE62}" type="pres">
      <dgm:prSet presAssocID="{63F8234A-BAA1-4898-990B-D384780EF9EC}" presName="connTx" presStyleLbl="parChTrans1D2" presStyleIdx="0" presStyleCnt="2"/>
      <dgm:spPr/>
      <dgm:t>
        <a:bodyPr/>
        <a:lstStyle/>
        <a:p>
          <a:endParaRPr lang="ru-RU"/>
        </a:p>
      </dgm:t>
    </dgm:pt>
    <dgm:pt modelId="{946FAABD-6647-4E47-A1A9-E738DC74D88A}" type="pres">
      <dgm:prSet presAssocID="{51F21797-EB8E-4F1C-A69D-CCC03B64999B}" presName="root2" presStyleCnt="0"/>
      <dgm:spPr/>
      <dgm:t>
        <a:bodyPr/>
        <a:lstStyle/>
        <a:p>
          <a:endParaRPr lang="ru-RU"/>
        </a:p>
      </dgm:t>
    </dgm:pt>
    <dgm:pt modelId="{DE8E62A3-39FF-4B96-BB71-669DD31A3C6B}" type="pres">
      <dgm:prSet presAssocID="{51F21797-EB8E-4F1C-A69D-CCC03B64999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7428BD-FD78-435D-B41E-F8357A1B58A9}" type="pres">
      <dgm:prSet presAssocID="{51F21797-EB8E-4F1C-A69D-CCC03B64999B}" presName="level3hierChild" presStyleCnt="0"/>
      <dgm:spPr/>
      <dgm:t>
        <a:bodyPr/>
        <a:lstStyle/>
        <a:p>
          <a:endParaRPr lang="ru-RU"/>
        </a:p>
      </dgm:t>
    </dgm:pt>
    <dgm:pt modelId="{53BE40F7-3907-4334-A95F-D9DF8575FB8C}" type="pres">
      <dgm:prSet presAssocID="{56D16357-D339-4337-A404-BB7AFBCE5211}" presName="conn2-1" presStyleLbl="parChTrans1D3" presStyleIdx="0" presStyleCnt="6"/>
      <dgm:spPr/>
      <dgm:t>
        <a:bodyPr/>
        <a:lstStyle/>
        <a:p>
          <a:endParaRPr lang="ru-RU"/>
        </a:p>
      </dgm:t>
    </dgm:pt>
    <dgm:pt modelId="{4E18DE46-7DB5-4C6E-979D-61464C41AB54}" type="pres">
      <dgm:prSet presAssocID="{56D16357-D339-4337-A404-BB7AFBCE5211}" presName="connTx" presStyleLbl="parChTrans1D3" presStyleIdx="0" presStyleCnt="6"/>
      <dgm:spPr/>
      <dgm:t>
        <a:bodyPr/>
        <a:lstStyle/>
        <a:p>
          <a:endParaRPr lang="ru-RU"/>
        </a:p>
      </dgm:t>
    </dgm:pt>
    <dgm:pt modelId="{B1659ADD-5590-4BA9-9DF6-35B5E317EB25}" type="pres">
      <dgm:prSet presAssocID="{43333ED0-8E56-466F-98A8-D21532E3B547}" presName="root2" presStyleCnt="0"/>
      <dgm:spPr/>
      <dgm:t>
        <a:bodyPr/>
        <a:lstStyle/>
        <a:p>
          <a:endParaRPr lang="ru-RU"/>
        </a:p>
      </dgm:t>
    </dgm:pt>
    <dgm:pt modelId="{CEAAFCA6-596C-4643-AA38-2C1B82E644EF}" type="pres">
      <dgm:prSet presAssocID="{43333ED0-8E56-466F-98A8-D21532E3B54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8BD292D-78CA-4EC0-B731-1325601AC5A2}" type="pres">
      <dgm:prSet presAssocID="{43333ED0-8E56-466F-98A8-D21532E3B547}" presName="level3hierChild" presStyleCnt="0"/>
      <dgm:spPr/>
      <dgm:t>
        <a:bodyPr/>
        <a:lstStyle/>
        <a:p>
          <a:endParaRPr lang="ru-RU"/>
        </a:p>
      </dgm:t>
    </dgm:pt>
    <dgm:pt modelId="{679E0A47-19D4-42F8-830D-673068F0AA4D}" type="pres">
      <dgm:prSet presAssocID="{B7FE403A-109E-44B9-9895-6D27AD51E634}" presName="conn2-1" presStyleLbl="parChTrans1D3" presStyleIdx="1" presStyleCnt="6"/>
      <dgm:spPr/>
      <dgm:t>
        <a:bodyPr/>
        <a:lstStyle/>
        <a:p>
          <a:endParaRPr lang="ru-RU"/>
        </a:p>
      </dgm:t>
    </dgm:pt>
    <dgm:pt modelId="{95F72A00-1CB7-48BB-807C-5B6D4EC3E243}" type="pres">
      <dgm:prSet presAssocID="{B7FE403A-109E-44B9-9895-6D27AD51E634}" presName="connTx" presStyleLbl="parChTrans1D3" presStyleIdx="1" presStyleCnt="6"/>
      <dgm:spPr/>
      <dgm:t>
        <a:bodyPr/>
        <a:lstStyle/>
        <a:p>
          <a:endParaRPr lang="ru-RU"/>
        </a:p>
      </dgm:t>
    </dgm:pt>
    <dgm:pt modelId="{7479B438-0D22-4DDC-B4B1-088BAC8FF1D4}" type="pres">
      <dgm:prSet presAssocID="{9A4D6777-B5A0-48FA-A5E0-E39D5596599C}" presName="root2" presStyleCnt="0"/>
      <dgm:spPr/>
      <dgm:t>
        <a:bodyPr/>
        <a:lstStyle/>
        <a:p>
          <a:endParaRPr lang="ru-RU"/>
        </a:p>
      </dgm:t>
    </dgm:pt>
    <dgm:pt modelId="{89F67C6D-AF3B-4D99-B073-9C08D7EBEED7}" type="pres">
      <dgm:prSet presAssocID="{9A4D6777-B5A0-48FA-A5E0-E39D5596599C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8A656B-CD09-4921-A077-154C18467E66}" type="pres">
      <dgm:prSet presAssocID="{9A4D6777-B5A0-48FA-A5E0-E39D5596599C}" presName="level3hierChild" presStyleCnt="0"/>
      <dgm:spPr/>
      <dgm:t>
        <a:bodyPr/>
        <a:lstStyle/>
        <a:p>
          <a:endParaRPr lang="ru-RU"/>
        </a:p>
      </dgm:t>
    </dgm:pt>
    <dgm:pt modelId="{91E8A2E8-CB18-4A09-AC7F-6A3A3982080F}" type="pres">
      <dgm:prSet presAssocID="{5011F134-DAB6-4C19-BB14-9B6D79BB0CBE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7861C83A-FE4C-4E01-8978-25C8862512DC}" type="pres">
      <dgm:prSet presAssocID="{5011F134-DAB6-4C19-BB14-9B6D79BB0CBE}" presName="connTx" presStyleLbl="parChTrans1D2" presStyleIdx="1" presStyleCnt="2"/>
      <dgm:spPr/>
      <dgm:t>
        <a:bodyPr/>
        <a:lstStyle/>
        <a:p>
          <a:endParaRPr lang="ru-RU"/>
        </a:p>
      </dgm:t>
    </dgm:pt>
    <dgm:pt modelId="{1658632B-AE40-4BA8-9C73-35E689C24250}" type="pres">
      <dgm:prSet presAssocID="{E15FA790-B383-46E1-9B1C-01443518AF48}" presName="root2" presStyleCnt="0"/>
      <dgm:spPr/>
      <dgm:t>
        <a:bodyPr/>
        <a:lstStyle/>
        <a:p>
          <a:endParaRPr lang="ru-RU"/>
        </a:p>
      </dgm:t>
    </dgm:pt>
    <dgm:pt modelId="{23CA28DD-FA15-4F32-88D2-B46186657CE1}" type="pres">
      <dgm:prSet presAssocID="{E15FA790-B383-46E1-9B1C-01443518AF4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A707862-81BC-42F3-AA33-F2515F925D49}" type="pres">
      <dgm:prSet presAssocID="{E15FA790-B383-46E1-9B1C-01443518AF48}" presName="level3hierChild" presStyleCnt="0"/>
      <dgm:spPr/>
      <dgm:t>
        <a:bodyPr/>
        <a:lstStyle/>
        <a:p>
          <a:endParaRPr lang="ru-RU"/>
        </a:p>
      </dgm:t>
    </dgm:pt>
    <dgm:pt modelId="{5BE2AD98-3EF8-4819-AB7B-B50225AC189E}" type="pres">
      <dgm:prSet presAssocID="{7C0CB3C1-1252-4045-8599-FF2F8F974FE9}" presName="conn2-1" presStyleLbl="parChTrans1D3" presStyleIdx="2" presStyleCnt="6"/>
      <dgm:spPr/>
      <dgm:t>
        <a:bodyPr/>
        <a:lstStyle/>
        <a:p>
          <a:endParaRPr lang="ru-RU"/>
        </a:p>
      </dgm:t>
    </dgm:pt>
    <dgm:pt modelId="{88302E7B-918F-4FBE-A26F-8606B66FDA74}" type="pres">
      <dgm:prSet presAssocID="{7C0CB3C1-1252-4045-8599-FF2F8F974FE9}" presName="connTx" presStyleLbl="parChTrans1D3" presStyleIdx="2" presStyleCnt="6"/>
      <dgm:spPr/>
      <dgm:t>
        <a:bodyPr/>
        <a:lstStyle/>
        <a:p>
          <a:endParaRPr lang="ru-RU"/>
        </a:p>
      </dgm:t>
    </dgm:pt>
    <dgm:pt modelId="{CDF9EAAE-9676-4972-A0C2-D9D7A7A21671}" type="pres">
      <dgm:prSet presAssocID="{FCD9B2F9-35DD-4B33-A2B1-955C02854294}" presName="root2" presStyleCnt="0"/>
      <dgm:spPr/>
      <dgm:t>
        <a:bodyPr/>
        <a:lstStyle/>
        <a:p>
          <a:endParaRPr lang="ru-RU"/>
        </a:p>
      </dgm:t>
    </dgm:pt>
    <dgm:pt modelId="{BF6005BC-1213-4848-976B-809FACC7FFB3}" type="pres">
      <dgm:prSet presAssocID="{FCD9B2F9-35DD-4B33-A2B1-955C02854294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3ADBC91-1B48-4431-83FB-303C61EFA35D}" type="pres">
      <dgm:prSet presAssocID="{FCD9B2F9-35DD-4B33-A2B1-955C02854294}" presName="level3hierChild" presStyleCnt="0"/>
      <dgm:spPr/>
      <dgm:t>
        <a:bodyPr/>
        <a:lstStyle/>
        <a:p>
          <a:endParaRPr lang="ru-RU"/>
        </a:p>
      </dgm:t>
    </dgm:pt>
    <dgm:pt modelId="{BF0553E7-38FC-46BB-B418-8849B8A92DDF}" type="pres">
      <dgm:prSet presAssocID="{06F0FD62-406F-4309-BCE2-3C2579F0B2E9}" presName="conn2-1" presStyleLbl="parChTrans1D3" presStyleIdx="3" presStyleCnt="6"/>
      <dgm:spPr/>
      <dgm:t>
        <a:bodyPr/>
        <a:lstStyle/>
        <a:p>
          <a:endParaRPr lang="ru-RU"/>
        </a:p>
      </dgm:t>
    </dgm:pt>
    <dgm:pt modelId="{E980FFCE-4DAB-4704-A78D-07E446ED52EB}" type="pres">
      <dgm:prSet presAssocID="{06F0FD62-406F-4309-BCE2-3C2579F0B2E9}" presName="connTx" presStyleLbl="parChTrans1D3" presStyleIdx="3" presStyleCnt="6"/>
      <dgm:spPr/>
      <dgm:t>
        <a:bodyPr/>
        <a:lstStyle/>
        <a:p>
          <a:endParaRPr lang="ru-RU"/>
        </a:p>
      </dgm:t>
    </dgm:pt>
    <dgm:pt modelId="{561AE593-23D8-4E77-BA8C-937A6C500433}" type="pres">
      <dgm:prSet presAssocID="{E4DE9F7B-8BDF-41E6-9708-749187E7BDDB}" presName="root2" presStyleCnt="0"/>
      <dgm:spPr/>
      <dgm:t>
        <a:bodyPr/>
        <a:lstStyle/>
        <a:p>
          <a:endParaRPr lang="ru-RU"/>
        </a:p>
      </dgm:t>
    </dgm:pt>
    <dgm:pt modelId="{532A9221-CA0B-485B-B4CF-C11EEBC6512C}" type="pres">
      <dgm:prSet presAssocID="{E4DE9F7B-8BDF-41E6-9708-749187E7BDDB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0E6F73-936A-4593-B39E-319D95BA89DF}" type="pres">
      <dgm:prSet presAssocID="{E4DE9F7B-8BDF-41E6-9708-749187E7BDDB}" presName="level3hierChild" presStyleCnt="0"/>
      <dgm:spPr/>
      <dgm:t>
        <a:bodyPr/>
        <a:lstStyle/>
        <a:p>
          <a:endParaRPr lang="ru-RU"/>
        </a:p>
      </dgm:t>
    </dgm:pt>
    <dgm:pt modelId="{DD6ACA6E-D48F-4F19-A395-29E2C46F0560}" type="pres">
      <dgm:prSet presAssocID="{E3F5B736-9D96-4ACA-A05E-B98E49A54E82}" presName="conn2-1" presStyleLbl="parChTrans1D3" presStyleIdx="4" presStyleCnt="6"/>
      <dgm:spPr/>
      <dgm:t>
        <a:bodyPr/>
        <a:lstStyle/>
        <a:p>
          <a:endParaRPr lang="ru-RU"/>
        </a:p>
      </dgm:t>
    </dgm:pt>
    <dgm:pt modelId="{A399C82D-8DA4-4207-8FC9-4D319DF81CA0}" type="pres">
      <dgm:prSet presAssocID="{E3F5B736-9D96-4ACA-A05E-B98E49A54E82}" presName="connTx" presStyleLbl="parChTrans1D3" presStyleIdx="4" presStyleCnt="6"/>
      <dgm:spPr/>
      <dgm:t>
        <a:bodyPr/>
        <a:lstStyle/>
        <a:p>
          <a:endParaRPr lang="ru-RU"/>
        </a:p>
      </dgm:t>
    </dgm:pt>
    <dgm:pt modelId="{88F0138C-4D29-4F9C-A1BB-9588A241A8B8}" type="pres">
      <dgm:prSet presAssocID="{CAF6E2F5-6CAA-454D-8C08-2070CB6060BC}" presName="root2" presStyleCnt="0"/>
      <dgm:spPr/>
      <dgm:t>
        <a:bodyPr/>
        <a:lstStyle/>
        <a:p>
          <a:endParaRPr lang="ru-RU"/>
        </a:p>
      </dgm:t>
    </dgm:pt>
    <dgm:pt modelId="{39CE5A4C-EB64-42A6-896C-A00D2060FEA4}" type="pres">
      <dgm:prSet presAssocID="{CAF6E2F5-6CAA-454D-8C08-2070CB6060BC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ABEE90-3F53-4D2E-A6BD-20F2DBB30184}" type="pres">
      <dgm:prSet presAssocID="{CAF6E2F5-6CAA-454D-8C08-2070CB6060BC}" presName="level3hierChild" presStyleCnt="0"/>
      <dgm:spPr/>
      <dgm:t>
        <a:bodyPr/>
        <a:lstStyle/>
        <a:p>
          <a:endParaRPr lang="ru-RU"/>
        </a:p>
      </dgm:t>
    </dgm:pt>
    <dgm:pt modelId="{A4E6AE20-1A0D-417B-AABF-636DF009DE5F}" type="pres">
      <dgm:prSet presAssocID="{F1F30733-B01A-46BD-A5A6-7806ECEABEC5}" presName="conn2-1" presStyleLbl="parChTrans1D3" presStyleIdx="5" presStyleCnt="6"/>
      <dgm:spPr/>
      <dgm:t>
        <a:bodyPr/>
        <a:lstStyle/>
        <a:p>
          <a:endParaRPr lang="ru-RU"/>
        </a:p>
      </dgm:t>
    </dgm:pt>
    <dgm:pt modelId="{A1E31CF5-BB61-4E48-B542-44BCD8F95551}" type="pres">
      <dgm:prSet presAssocID="{F1F30733-B01A-46BD-A5A6-7806ECEABEC5}" presName="connTx" presStyleLbl="parChTrans1D3" presStyleIdx="5" presStyleCnt="6"/>
      <dgm:spPr/>
      <dgm:t>
        <a:bodyPr/>
        <a:lstStyle/>
        <a:p>
          <a:endParaRPr lang="ru-RU"/>
        </a:p>
      </dgm:t>
    </dgm:pt>
    <dgm:pt modelId="{F8F19933-6D53-40E6-875C-7BD7E375F71F}" type="pres">
      <dgm:prSet presAssocID="{5575AB60-C9ED-4E50-BA32-62F556A85489}" presName="root2" presStyleCnt="0"/>
      <dgm:spPr/>
    </dgm:pt>
    <dgm:pt modelId="{D149145A-2DB6-4342-8DAD-14DBA39EBF35}" type="pres">
      <dgm:prSet presAssocID="{5575AB60-C9ED-4E50-BA32-62F556A85489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6B0A76A-2FEC-490F-964E-FAE27F4B43D5}" type="pres">
      <dgm:prSet presAssocID="{5575AB60-C9ED-4E50-BA32-62F556A85489}" presName="level3hierChild" presStyleCnt="0"/>
      <dgm:spPr/>
    </dgm:pt>
  </dgm:ptLst>
  <dgm:cxnLst>
    <dgm:cxn modelId="{242957E5-73FD-45B5-850C-254DE73AAFE8}" type="presOf" srcId="{5575AB60-C9ED-4E50-BA32-62F556A85489}" destId="{D149145A-2DB6-4342-8DAD-14DBA39EBF35}" srcOrd="0" destOrd="0" presId="urn:microsoft.com/office/officeart/2005/8/layout/hierarchy2"/>
    <dgm:cxn modelId="{146B2B62-1745-4937-9E44-3865CCCFDEFA}" type="presOf" srcId="{06F0FD62-406F-4309-BCE2-3C2579F0B2E9}" destId="{E980FFCE-4DAB-4704-A78D-07E446ED52EB}" srcOrd="1" destOrd="0" presId="urn:microsoft.com/office/officeart/2005/8/layout/hierarchy2"/>
    <dgm:cxn modelId="{EA5DC73A-35FE-4DF6-B286-FF7C3CB87D02}" type="presOf" srcId="{02F7E66B-2AAF-4D98-850A-B1F6B1C654D8}" destId="{758CD52E-7CF4-4444-A9EB-97DC8969A788}" srcOrd="0" destOrd="0" presId="urn:microsoft.com/office/officeart/2005/8/layout/hierarchy2"/>
    <dgm:cxn modelId="{24709595-E5FD-4C56-A878-8926F6BBE04F}" srcId="{02F7E66B-2AAF-4D98-850A-B1F6B1C654D8}" destId="{51F21797-EB8E-4F1C-A69D-CCC03B64999B}" srcOrd="0" destOrd="0" parTransId="{63F8234A-BAA1-4898-990B-D384780EF9EC}" sibTransId="{114780A6-C328-4F3B-A792-CB1297FA987D}"/>
    <dgm:cxn modelId="{1F6C84E1-1F12-4FB2-AD35-95D85532725B}" type="presOf" srcId="{FCD9B2F9-35DD-4B33-A2B1-955C02854294}" destId="{BF6005BC-1213-4848-976B-809FACC7FFB3}" srcOrd="0" destOrd="0" presId="urn:microsoft.com/office/officeart/2005/8/layout/hierarchy2"/>
    <dgm:cxn modelId="{80C5D9AD-97A0-4BC5-983A-65E8F07C9D5E}" type="presOf" srcId="{E3F5B736-9D96-4ACA-A05E-B98E49A54E82}" destId="{A399C82D-8DA4-4207-8FC9-4D319DF81CA0}" srcOrd="1" destOrd="0" presId="urn:microsoft.com/office/officeart/2005/8/layout/hierarchy2"/>
    <dgm:cxn modelId="{3BFA69F6-5A38-4D13-92A9-AA2FAA86ECD3}" type="presOf" srcId="{06F0FD62-406F-4309-BCE2-3C2579F0B2E9}" destId="{BF0553E7-38FC-46BB-B418-8849B8A92DDF}" srcOrd="0" destOrd="0" presId="urn:microsoft.com/office/officeart/2005/8/layout/hierarchy2"/>
    <dgm:cxn modelId="{E3B28FF7-2A1E-4E31-AC27-6B12B9B51DBE}" type="presOf" srcId="{63F8234A-BAA1-4898-990B-D384780EF9EC}" destId="{B8760618-7E99-46BC-BED0-81426547BFF2}" srcOrd="0" destOrd="0" presId="urn:microsoft.com/office/officeart/2005/8/layout/hierarchy2"/>
    <dgm:cxn modelId="{EB7B9F9F-AD27-45B5-9CC7-EE862C690758}" type="presOf" srcId="{5011F134-DAB6-4C19-BB14-9B6D79BB0CBE}" destId="{7861C83A-FE4C-4E01-8978-25C8862512DC}" srcOrd="1" destOrd="0" presId="urn:microsoft.com/office/officeart/2005/8/layout/hierarchy2"/>
    <dgm:cxn modelId="{6952D75F-3347-42A5-821A-ECC5E1F4DD34}" srcId="{51F21797-EB8E-4F1C-A69D-CCC03B64999B}" destId="{43333ED0-8E56-466F-98A8-D21532E3B547}" srcOrd="0" destOrd="0" parTransId="{56D16357-D339-4337-A404-BB7AFBCE5211}" sibTransId="{C22952BE-FDF2-4AD5-B920-5EB5B6DB80F4}"/>
    <dgm:cxn modelId="{E02893DE-1337-44E9-B5BF-09F559BDF820}" srcId="{E15FA790-B383-46E1-9B1C-01443518AF48}" destId="{CAF6E2F5-6CAA-454D-8C08-2070CB6060BC}" srcOrd="2" destOrd="0" parTransId="{E3F5B736-9D96-4ACA-A05E-B98E49A54E82}" sibTransId="{16F18FF6-96C2-4F47-B533-C83BFF84B26B}"/>
    <dgm:cxn modelId="{36B87342-9F5E-4FFE-B1E3-C84D6CE94B13}" type="presOf" srcId="{E3F5B736-9D96-4ACA-A05E-B98E49A54E82}" destId="{DD6ACA6E-D48F-4F19-A395-29E2C46F0560}" srcOrd="0" destOrd="0" presId="urn:microsoft.com/office/officeart/2005/8/layout/hierarchy2"/>
    <dgm:cxn modelId="{D694CE47-19D4-47E4-A39C-22B5D85360AD}" srcId="{02F7E66B-2AAF-4D98-850A-B1F6B1C654D8}" destId="{E15FA790-B383-46E1-9B1C-01443518AF48}" srcOrd="1" destOrd="0" parTransId="{5011F134-DAB6-4C19-BB14-9B6D79BB0CBE}" sibTransId="{B05A61EE-9046-407E-91A8-F35B48837DB5}"/>
    <dgm:cxn modelId="{3043F4FF-4F6D-4087-8431-73DC96C75238}" type="presOf" srcId="{63F8234A-BAA1-4898-990B-D384780EF9EC}" destId="{4D49488E-E587-4487-AE0C-9B4BC5C2CE62}" srcOrd="1" destOrd="0" presId="urn:microsoft.com/office/officeart/2005/8/layout/hierarchy2"/>
    <dgm:cxn modelId="{3E863143-FD19-4323-B304-27D8CEE34461}" srcId="{5BABD2D2-917C-415C-AE5D-009CA277601F}" destId="{02F7E66B-2AAF-4D98-850A-B1F6B1C654D8}" srcOrd="0" destOrd="0" parTransId="{F3900250-173F-43B6-8D99-29BD42456A16}" sibTransId="{BE40AC9E-2A48-45C0-8BB4-42418DCEDE20}"/>
    <dgm:cxn modelId="{818C9990-DE51-417E-896E-64EF50F431CF}" type="presOf" srcId="{E4DE9F7B-8BDF-41E6-9708-749187E7BDDB}" destId="{532A9221-CA0B-485B-B4CF-C11EEBC6512C}" srcOrd="0" destOrd="0" presId="urn:microsoft.com/office/officeart/2005/8/layout/hierarchy2"/>
    <dgm:cxn modelId="{C9168E99-A166-4346-910C-1EBE5F347387}" type="presOf" srcId="{5011F134-DAB6-4C19-BB14-9B6D79BB0CBE}" destId="{91E8A2E8-CB18-4A09-AC7F-6A3A3982080F}" srcOrd="0" destOrd="0" presId="urn:microsoft.com/office/officeart/2005/8/layout/hierarchy2"/>
    <dgm:cxn modelId="{DED0E4B3-BE5D-428D-A1D8-C2E7E027FBC6}" type="presOf" srcId="{43333ED0-8E56-466F-98A8-D21532E3B547}" destId="{CEAAFCA6-596C-4643-AA38-2C1B82E644EF}" srcOrd="0" destOrd="0" presId="urn:microsoft.com/office/officeart/2005/8/layout/hierarchy2"/>
    <dgm:cxn modelId="{BD8FB666-B69C-4FB0-A550-58223EB4C057}" srcId="{E15FA790-B383-46E1-9B1C-01443518AF48}" destId="{FCD9B2F9-35DD-4B33-A2B1-955C02854294}" srcOrd="0" destOrd="0" parTransId="{7C0CB3C1-1252-4045-8599-FF2F8F974FE9}" sibTransId="{0A1131E1-B951-4649-B5C1-38D79E227537}"/>
    <dgm:cxn modelId="{B2A68322-421C-4E71-B155-2BD8ED4B20E8}" type="presOf" srcId="{7C0CB3C1-1252-4045-8599-FF2F8F974FE9}" destId="{88302E7B-918F-4FBE-A26F-8606B66FDA74}" srcOrd="1" destOrd="0" presId="urn:microsoft.com/office/officeart/2005/8/layout/hierarchy2"/>
    <dgm:cxn modelId="{89EDFF6C-44F5-468C-B481-A8091AE346A5}" type="presOf" srcId="{51F21797-EB8E-4F1C-A69D-CCC03B64999B}" destId="{DE8E62A3-39FF-4B96-BB71-669DD31A3C6B}" srcOrd="0" destOrd="0" presId="urn:microsoft.com/office/officeart/2005/8/layout/hierarchy2"/>
    <dgm:cxn modelId="{7D39CA1D-5A01-4994-ACFE-AAF90E853FF7}" type="presOf" srcId="{56D16357-D339-4337-A404-BB7AFBCE5211}" destId="{53BE40F7-3907-4334-A95F-D9DF8575FB8C}" srcOrd="0" destOrd="0" presId="urn:microsoft.com/office/officeart/2005/8/layout/hierarchy2"/>
    <dgm:cxn modelId="{E9C52757-9481-4533-8FC8-8538ED154D53}" srcId="{E15FA790-B383-46E1-9B1C-01443518AF48}" destId="{E4DE9F7B-8BDF-41E6-9708-749187E7BDDB}" srcOrd="1" destOrd="0" parTransId="{06F0FD62-406F-4309-BCE2-3C2579F0B2E9}" sibTransId="{011382C2-1493-4532-B4A3-64B0B3B484A3}"/>
    <dgm:cxn modelId="{69B7E25C-4850-4D08-8535-83C0DB91B036}" type="presOf" srcId="{9A4D6777-B5A0-48FA-A5E0-E39D5596599C}" destId="{89F67C6D-AF3B-4D99-B073-9C08D7EBEED7}" srcOrd="0" destOrd="0" presId="urn:microsoft.com/office/officeart/2005/8/layout/hierarchy2"/>
    <dgm:cxn modelId="{9FA918BC-31E4-462A-BEF4-D5E8A4CE8521}" type="presOf" srcId="{E15FA790-B383-46E1-9B1C-01443518AF48}" destId="{23CA28DD-FA15-4F32-88D2-B46186657CE1}" srcOrd="0" destOrd="0" presId="urn:microsoft.com/office/officeart/2005/8/layout/hierarchy2"/>
    <dgm:cxn modelId="{386CC8B7-806E-49E9-8C8F-64E21F6FF019}" type="presOf" srcId="{F1F30733-B01A-46BD-A5A6-7806ECEABEC5}" destId="{A1E31CF5-BB61-4E48-B542-44BCD8F95551}" srcOrd="1" destOrd="0" presId="urn:microsoft.com/office/officeart/2005/8/layout/hierarchy2"/>
    <dgm:cxn modelId="{31C90B3E-2130-4739-B392-265C298824CF}" type="presOf" srcId="{7C0CB3C1-1252-4045-8599-FF2F8F974FE9}" destId="{5BE2AD98-3EF8-4819-AB7B-B50225AC189E}" srcOrd="0" destOrd="0" presId="urn:microsoft.com/office/officeart/2005/8/layout/hierarchy2"/>
    <dgm:cxn modelId="{AD8AD4FE-EFA4-4523-8DCF-F7EB9C6C413B}" type="presOf" srcId="{B7FE403A-109E-44B9-9895-6D27AD51E634}" destId="{95F72A00-1CB7-48BB-807C-5B6D4EC3E243}" srcOrd="1" destOrd="0" presId="urn:microsoft.com/office/officeart/2005/8/layout/hierarchy2"/>
    <dgm:cxn modelId="{9F2D2000-C853-4FE6-A79C-A5C148491E0D}" type="presOf" srcId="{F1F30733-B01A-46BD-A5A6-7806ECEABEC5}" destId="{A4E6AE20-1A0D-417B-AABF-636DF009DE5F}" srcOrd="0" destOrd="0" presId="urn:microsoft.com/office/officeart/2005/8/layout/hierarchy2"/>
    <dgm:cxn modelId="{F915F99E-0E67-4541-8B5F-6804F32436D4}" type="presOf" srcId="{CAF6E2F5-6CAA-454D-8C08-2070CB6060BC}" destId="{39CE5A4C-EB64-42A6-896C-A00D2060FEA4}" srcOrd="0" destOrd="0" presId="urn:microsoft.com/office/officeart/2005/8/layout/hierarchy2"/>
    <dgm:cxn modelId="{FCB7A74C-7AAF-480C-8CF2-644D05030182}" srcId="{E15FA790-B383-46E1-9B1C-01443518AF48}" destId="{5575AB60-C9ED-4E50-BA32-62F556A85489}" srcOrd="3" destOrd="0" parTransId="{F1F30733-B01A-46BD-A5A6-7806ECEABEC5}" sibTransId="{47717581-F536-4EFC-AC50-9B4FF5F2944A}"/>
    <dgm:cxn modelId="{E1DE389B-BD9D-4ABD-B614-004F8C78505E}" srcId="{51F21797-EB8E-4F1C-A69D-CCC03B64999B}" destId="{9A4D6777-B5A0-48FA-A5E0-E39D5596599C}" srcOrd="1" destOrd="0" parTransId="{B7FE403A-109E-44B9-9895-6D27AD51E634}" sibTransId="{511B193A-F0A0-4F61-8B81-18154A392F3E}"/>
    <dgm:cxn modelId="{87A0DA77-F7A4-4907-A2FD-D10DE9DB46CB}" type="presOf" srcId="{5BABD2D2-917C-415C-AE5D-009CA277601F}" destId="{1EBC2185-67E6-437F-9141-19843087AB9B}" srcOrd="0" destOrd="0" presId="urn:microsoft.com/office/officeart/2005/8/layout/hierarchy2"/>
    <dgm:cxn modelId="{F69F402D-34B0-4331-B4CC-1375FD412543}" type="presOf" srcId="{B7FE403A-109E-44B9-9895-6D27AD51E634}" destId="{679E0A47-19D4-42F8-830D-673068F0AA4D}" srcOrd="0" destOrd="0" presId="urn:microsoft.com/office/officeart/2005/8/layout/hierarchy2"/>
    <dgm:cxn modelId="{122CB511-1F17-439B-8784-33396FDFC978}" type="presOf" srcId="{56D16357-D339-4337-A404-BB7AFBCE5211}" destId="{4E18DE46-7DB5-4C6E-979D-61464C41AB54}" srcOrd="1" destOrd="0" presId="urn:microsoft.com/office/officeart/2005/8/layout/hierarchy2"/>
    <dgm:cxn modelId="{CB35DB82-E61F-4D71-A924-2228297C8978}" type="presParOf" srcId="{1EBC2185-67E6-437F-9141-19843087AB9B}" destId="{304DA71D-3BE5-43FA-88F8-ECCEE64307F4}" srcOrd="0" destOrd="0" presId="urn:microsoft.com/office/officeart/2005/8/layout/hierarchy2"/>
    <dgm:cxn modelId="{0DF37CBB-2906-492D-B0D3-3120203ED076}" type="presParOf" srcId="{304DA71D-3BE5-43FA-88F8-ECCEE64307F4}" destId="{758CD52E-7CF4-4444-A9EB-97DC8969A788}" srcOrd="0" destOrd="0" presId="urn:microsoft.com/office/officeart/2005/8/layout/hierarchy2"/>
    <dgm:cxn modelId="{57667EB0-E10B-45D0-8366-BDDD59CAD805}" type="presParOf" srcId="{304DA71D-3BE5-43FA-88F8-ECCEE64307F4}" destId="{8D1D1851-38E4-4644-AFAF-F67623CB79A3}" srcOrd="1" destOrd="0" presId="urn:microsoft.com/office/officeart/2005/8/layout/hierarchy2"/>
    <dgm:cxn modelId="{8EA428DC-E016-47C5-BBB8-1F6AB150A3FE}" type="presParOf" srcId="{8D1D1851-38E4-4644-AFAF-F67623CB79A3}" destId="{B8760618-7E99-46BC-BED0-81426547BFF2}" srcOrd="0" destOrd="0" presId="urn:microsoft.com/office/officeart/2005/8/layout/hierarchy2"/>
    <dgm:cxn modelId="{CEA23C08-B88C-4788-BA8C-B978C2A32B39}" type="presParOf" srcId="{B8760618-7E99-46BC-BED0-81426547BFF2}" destId="{4D49488E-E587-4487-AE0C-9B4BC5C2CE62}" srcOrd="0" destOrd="0" presId="urn:microsoft.com/office/officeart/2005/8/layout/hierarchy2"/>
    <dgm:cxn modelId="{E79F293D-C321-45C1-9ABD-B04F09CD2B0F}" type="presParOf" srcId="{8D1D1851-38E4-4644-AFAF-F67623CB79A3}" destId="{946FAABD-6647-4E47-A1A9-E738DC74D88A}" srcOrd="1" destOrd="0" presId="urn:microsoft.com/office/officeart/2005/8/layout/hierarchy2"/>
    <dgm:cxn modelId="{22BD7675-A86E-4DAA-A572-9D746628B616}" type="presParOf" srcId="{946FAABD-6647-4E47-A1A9-E738DC74D88A}" destId="{DE8E62A3-39FF-4B96-BB71-669DD31A3C6B}" srcOrd="0" destOrd="0" presId="urn:microsoft.com/office/officeart/2005/8/layout/hierarchy2"/>
    <dgm:cxn modelId="{0E886538-FBD3-41E4-AD7A-82E3AA63AC73}" type="presParOf" srcId="{946FAABD-6647-4E47-A1A9-E738DC74D88A}" destId="{557428BD-FD78-435D-B41E-F8357A1B58A9}" srcOrd="1" destOrd="0" presId="urn:microsoft.com/office/officeart/2005/8/layout/hierarchy2"/>
    <dgm:cxn modelId="{B4C3EA8E-8E60-406E-BCBD-B88D5E54A082}" type="presParOf" srcId="{557428BD-FD78-435D-B41E-F8357A1B58A9}" destId="{53BE40F7-3907-4334-A95F-D9DF8575FB8C}" srcOrd="0" destOrd="0" presId="urn:microsoft.com/office/officeart/2005/8/layout/hierarchy2"/>
    <dgm:cxn modelId="{1D72D058-3F6E-4826-B59E-A86ED3E9AAEF}" type="presParOf" srcId="{53BE40F7-3907-4334-A95F-D9DF8575FB8C}" destId="{4E18DE46-7DB5-4C6E-979D-61464C41AB54}" srcOrd="0" destOrd="0" presId="urn:microsoft.com/office/officeart/2005/8/layout/hierarchy2"/>
    <dgm:cxn modelId="{34CEB56A-9269-48B7-9A70-FA99407013F2}" type="presParOf" srcId="{557428BD-FD78-435D-B41E-F8357A1B58A9}" destId="{B1659ADD-5590-4BA9-9DF6-35B5E317EB25}" srcOrd="1" destOrd="0" presId="urn:microsoft.com/office/officeart/2005/8/layout/hierarchy2"/>
    <dgm:cxn modelId="{FCA07435-759C-47E0-A616-BFED45CCA942}" type="presParOf" srcId="{B1659ADD-5590-4BA9-9DF6-35B5E317EB25}" destId="{CEAAFCA6-596C-4643-AA38-2C1B82E644EF}" srcOrd="0" destOrd="0" presId="urn:microsoft.com/office/officeart/2005/8/layout/hierarchy2"/>
    <dgm:cxn modelId="{B5975C71-B01B-4425-B090-261AB6F19DB5}" type="presParOf" srcId="{B1659ADD-5590-4BA9-9DF6-35B5E317EB25}" destId="{28BD292D-78CA-4EC0-B731-1325601AC5A2}" srcOrd="1" destOrd="0" presId="urn:microsoft.com/office/officeart/2005/8/layout/hierarchy2"/>
    <dgm:cxn modelId="{238F2884-F98A-48FF-A02B-93AA5371FD54}" type="presParOf" srcId="{557428BD-FD78-435D-B41E-F8357A1B58A9}" destId="{679E0A47-19D4-42F8-830D-673068F0AA4D}" srcOrd="2" destOrd="0" presId="urn:microsoft.com/office/officeart/2005/8/layout/hierarchy2"/>
    <dgm:cxn modelId="{CD0D6911-8926-4BA0-9829-E6D5DE1DF901}" type="presParOf" srcId="{679E0A47-19D4-42F8-830D-673068F0AA4D}" destId="{95F72A00-1CB7-48BB-807C-5B6D4EC3E243}" srcOrd="0" destOrd="0" presId="urn:microsoft.com/office/officeart/2005/8/layout/hierarchy2"/>
    <dgm:cxn modelId="{83A6C914-DCE6-433C-9C07-548658358ADF}" type="presParOf" srcId="{557428BD-FD78-435D-B41E-F8357A1B58A9}" destId="{7479B438-0D22-4DDC-B4B1-088BAC8FF1D4}" srcOrd="3" destOrd="0" presId="urn:microsoft.com/office/officeart/2005/8/layout/hierarchy2"/>
    <dgm:cxn modelId="{255FF338-5B97-4E33-BBA0-A5F3EE797FA2}" type="presParOf" srcId="{7479B438-0D22-4DDC-B4B1-088BAC8FF1D4}" destId="{89F67C6D-AF3B-4D99-B073-9C08D7EBEED7}" srcOrd="0" destOrd="0" presId="urn:microsoft.com/office/officeart/2005/8/layout/hierarchy2"/>
    <dgm:cxn modelId="{694A5CA1-6C30-44B9-8F5C-4549D913C364}" type="presParOf" srcId="{7479B438-0D22-4DDC-B4B1-088BAC8FF1D4}" destId="{838A656B-CD09-4921-A077-154C18467E66}" srcOrd="1" destOrd="0" presId="urn:microsoft.com/office/officeart/2005/8/layout/hierarchy2"/>
    <dgm:cxn modelId="{CEBE5DD1-629B-4A21-8ABB-5FE01519FA47}" type="presParOf" srcId="{8D1D1851-38E4-4644-AFAF-F67623CB79A3}" destId="{91E8A2E8-CB18-4A09-AC7F-6A3A3982080F}" srcOrd="2" destOrd="0" presId="urn:microsoft.com/office/officeart/2005/8/layout/hierarchy2"/>
    <dgm:cxn modelId="{FD18DF9A-55E7-45B3-8FA5-05F13CE832AC}" type="presParOf" srcId="{91E8A2E8-CB18-4A09-AC7F-6A3A3982080F}" destId="{7861C83A-FE4C-4E01-8978-25C8862512DC}" srcOrd="0" destOrd="0" presId="urn:microsoft.com/office/officeart/2005/8/layout/hierarchy2"/>
    <dgm:cxn modelId="{DF0B8E12-3B9A-4F6C-91E4-A40A15CFEB82}" type="presParOf" srcId="{8D1D1851-38E4-4644-AFAF-F67623CB79A3}" destId="{1658632B-AE40-4BA8-9C73-35E689C24250}" srcOrd="3" destOrd="0" presId="urn:microsoft.com/office/officeart/2005/8/layout/hierarchy2"/>
    <dgm:cxn modelId="{88463CF0-C0BE-4B2F-A7CB-DB44D847BE4E}" type="presParOf" srcId="{1658632B-AE40-4BA8-9C73-35E689C24250}" destId="{23CA28DD-FA15-4F32-88D2-B46186657CE1}" srcOrd="0" destOrd="0" presId="urn:microsoft.com/office/officeart/2005/8/layout/hierarchy2"/>
    <dgm:cxn modelId="{36139185-A390-4E12-AD43-D33FCA06A7F8}" type="presParOf" srcId="{1658632B-AE40-4BA8-9C73-35E689C24250}" destId="{CA707862-81BC-42F3-AA33-F2515F925D49}" srcOrd="1" destOrd="0" presId="urn:microsoft.com/office/officeart/2005/8/layout/hierarchy2"/>
    <dgm:cxn modelId="{D9B578C6-6987-4C94-99E6-5164AF47E9A4}" type="presParOf" srcId="{CA707862-81BC-42F3-AA33-F2515F925D49}" destId="{5BE2AD98-3EF8-4819-AB7B-B50225AC189E}" srcOrd="0" destOrd="0" presId="urn:microsoft.com/office/officeart/2005/8/layout/hierarchy2"/>
    <dgm:cxn modelId="{135E3001-A045-4754-BD3F-6379A2AC4459}" type="presParOf" srcId="{5BE2AD98-3EF8-4819-AB7B-B50225AC189E}" destId="{88302E7B-918F-4FBE-A26F-8606B66FDA74}" srcOrd="0" destOrd="0" presId="urn:microsoft.com/office/officeart/2005/8/layout/hierarchy2"/>
    <dgm:cxn modelId="{D093C71F-1353-4B15-B455-029B86059803}" type="presParOf" srcId="{CA707862-81BC-42F3-AA33-F2515F925D49}" destId="{CDF9EAAE-9676-4972-A0C2-D9D7A7A21671}" srcOrd="1" destOrd="0" presId="urn:microsoft.com/office/officeart/2005/8/layout/hierarchy2"/>
    <dgm:cxn modelId="{07A872BB-EF0F-4753-A463-CE2A34713B52}" type="presParOf" srcId="{CDF9EAAE-9676-4972-A0C2-D9D7A7A21671}" destId="{BF6005BC-1213-4848-976B-809FACC7FFB3}" srcOrd="0" destOrd="0" presId="urn:microsoft.com/office/officeart/2005/8/layout/hierarchy2"/>
    <dgm:cxn modelId="{D82B3F45-069F-4EE9-9C46-2DCA69D493FC}" type="presParOf" srcId="{CDF9EAAE-9676-4972-A0C2-D9D7A7A21671}" destId="{33ADBC91-1B48-4431-83FB-303C61EFA35D}" srcOrd="1" destOrd="0" presId="urn:microsoft.com/office/officeart/2005/8/layout/hierarchy2"/>
    <dgm:cxn modelId="{DB10648F-6A09-4A01-8785-3DD26424E625}" type="presParOf" srcId="{CA707862-81BC-42F3-AA33-F2515F925D49}" destId="{BF0553E7-38FC-46BB-B418-8849B8A92DDF}" srcOrd="2" destOrd="0" presId="urn:microsoft.com/office/officeart/2005/8/layout/hierarchy2"/>
    <dgm:cxn modelId="{8F52AF41-E92C-441F-820A-70DEAC9AAC4F}" type="presParOf" srcId="{BF0553E7-38FC-46BB-B418-8849B8A92DDF}" destId="{E980FFCE-4DAB-4704-A78D-07E446ED52EB}" srcOrd="0" destOrd="0" presId="urn:microsoft.com/office/officeart/2005/8/layout/hierarchy2"/>
    <dgm:cxn modelId="{96DE668F-11D9-4B27-9086-5D94638E6D74}" type="presParOf" srcId="{CA707862-81BC-42F3-AA33-F2515F925D49}" destId="{561AE593-23D8-4E77-BA8C-937A6C500433}" srcOrd="3" destOrd="0" presId="urn:microsoft.com/office/officeart/2005/8/layout/hierarchy2"/>
    <dgm:cxn modelId="{66EFCBD1-4CC5-4E3E-838F-6CE8EDBB4EBB}" type="presParOf" srcId="{561AE593-23D8-4E77-BA8C-937A6C500433}" destId="{532A9221-CA0B-485B-B4CF-C11EEBC6512C}" srcOrd="0" destOrd="0" presId="urn:microsoft.com/office/officeart/2005/8/layout/hierarchy2"/>
    <dgm:cxn modelId="{094BCF4C-2DA7-4AFC-834B-B896998E0B03}" type="presParOf" srcId="{561AE593-23D8-4E77-BA8C-937A6C500433}" destId="{1A0E6F73-936A-4593-B39E-319D95BA89DF}" srcOrd="1" destOrd="0" presId="urn:microsoft.com/office/officeart/2005/8/layout/hierarchy2"/>
    <dgm:cxn modelId="{B305978C-E968-4FE3-BA77-B5CAA8166812}" type="presParOf" srcId="{CA707862-81BC-42F3-AA33-F2515F925D49}" destId="{DD6ACA6E-D48F-4F19-A395-29E2C46F0560}" srcOrd="4" destOrd="0" presId="urn:microsoft.com/office/officeart/2005/8/layout/hierarchy2"/>
    <dgm:cxn modelId="{749E8F3C-E75A-4ACA-BF91-EE237D42D5A1}" type="presParOf" srcId="{DD6ACA6E-D48F-4F19-A395-29E2C46F0560}" destId="{A399C82D-8DA4-4207-8FC9-4D319DF81CA0}" srcOrd="0" destOrd="0" presId="urn:microsoft.com/office/officeart/2005/8/layout/hierarchy2"/>
    <dgm:cxn modelId="{9423C509-712F-44F2-B6A1-FAB92F31F63A}" type="presParOf" srcId="{CA707862-81BC-42F3-AA33-F2515F925D49}" destId="{88F0138C-4D29-4F9C-A1BB-9588A241A8B8}" srcOrd="5" destOrd="0" presId="urn:microsoft.com/office/officeart/2005/8/layout/hierarchy2"/>
    <dgm:cxn modelId="{1232C086-8B9F-4D18-AFC9-5F8AC060B0E1}" type="presParOf" srcId="{88F0138C-4D29-4F9C-A1BB-9588A241A8B8}" destId="{39CE5A4C-EB64-42A6-896C-A00D2060FEA4}" srcOrd="0" destOrd="0" presId="urn:microsoft.com/office/officeart/2005/8/layout/hierarchy2"/>
    <dgm:cxn modelId="{4DBEBD1D-951F-4542-ADB7-886918342454}" type="presParOf" srcId="{88F0138C-4D29-4F9C-A1BB-9588A241A8B8}" destId="{90ABEE90-3F53-4D2E-A6BD-20F2DBB30184}" srcOrd="1" destOrd="0" presId="urn:microsoft.com/office/officeart/2005/8/layout/hierarchy2"/>
    <dgm:cxn modelId="{2A11D6B8-AFE3-461F-92D6-B117D4884DD0}" type="presParOf" srcId="{CA707862-81BC-42F3-AA33-F2515F925D49}" destId="{A4E6AE20-1A0D-417B-AABF-636DF009DE5F}" srcOrd="6" destOrd="0" presId="urn:microsoft.com/office/officeart/2005/8/layout/hierarchy2"/>
    <dgm:cxn modelId="{359D7C78-5DD9-4F0B-8F37-1EE3C5C86F21}" type="presParOf" srcId="{A4E6AE20-1A0D-417B-AABF-636DF009DE5F}" destId="{A1E31CF5-BB61-4E48-B542-44BCD8F95551}" srcOrd="0" destOrd="0" presId="urn:microsoft.com/office/officeart/2005/8/layout/hierarchy2"/>
    <dgm:cxn modelId="{9AF7579A-0A60-4C97-ADE0-694B39990418}" type="presParOf" srcId="{CA707862-81BC-42F3-AA33-F2515F925D49}" destId="{F8F19933-6D53-40E6-875C-7BD7E375F71F}" srcOrd="7" destOrd="0" presId="urn:microsoft.com/office/officeart/2005/8/layout/hierarchy2"/>
    <dgm:cxn modelId="{020BA61C-7ED2-4AF0-8BC0-E738B699C7FA}" type="presParOf" srcId="{F8F19933-6D53-40E6-875C-7BD7E375F71F}" destId="{D149145A-2DB6-4342-8DAD-14DBA39EBF35}" srcOrd="0" destOrd="0" presId="urn:microsoft.com/office/officeart/2005/8/layout/hierarchy2"/>
    <dgm:cxn modelId="{31DB4DC6-88D7-4B67-9C74-76B52EA396AC}" type="presParOf" srcId="{F8F19933-6D53-40E6-875C-7BD7E375F71F}" destId="{76B0A76A-2FEC-490F-964E-FAE27F4B43D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8CD52E-7CF4-4444-A9EB-97DC8969A788}">
      <dsp:nvSpPr>
        <dsp:cNvPr id="0" name=""/>
        <dsp:cNvSpPr/>
      </dsp:nvSpPr>
      <dsp:spPr>
        <a:xfrm>
          <a:off x="2011" y="1762944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Нагрузка</a:t>
          </a:r>
        </a:p>
      </dsp:txBody>
      <dsp:txXfrm>
        <a:off x="23139" y="1784072"/>
        <a:ext cx="1400474" cy="679109"/>
      </dsp:txXfrm>
    </dsp:sp>
    <dsp:sp modelId="{B8760618-7E99-46BC-BED0-81426547BFF2}">
      <dsp:nvSpPr>
        <dsp:cNvPr id="0" name=""/>
        <dsp:cNvSpPr/>
      </dsp:nvSpPr>
      <dsp:spPr>
        <a:xfrm rot="17692822">
          <a:off x="1047457" y="1488661"/>
          <a:ext cx="1371661" cy="25576"/>
        </a:xfrm>
        <a:custGeom>
          <a:avLst/>
          <a:gdLst/>
          <a:ahLst/>
          <a:cxnLst/>
          <a:rect l="0" t="0" r="0" b="0"/>
          <a:pathLst>
            <a:path>
              <a:moveTo>
                <a:pt x="0" y="12788"/>
              </a:moveTo>
              <a:lnTo>
                <a:pt x="1371661" y="127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98997" y="1467158"/>
        <a:ext cx="68583" cy="68583"/>
      </dsp:txXfrm>
    </dsp:sp>
    <dsp:sp modelId="{DE8E62A3-39FF-4B96-BB71-669DD31A3C6B}">
      <dsp:nvSpPr>
        <dsp:cNvPr id="0" name=""/>
        <dsp:cNvSpPr/>
      </dsp:nvSpPr>
      <dsp:spPr>
        <a:xfrm>
          <a:off x="2021834" y="518589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Струкутурная</a:t>
          </a:r>
        </a:p>
      </dsp:txBody>
      <dsp:txXfrm>
        <a:off x="2042962" y="539717"/>
        <a:ext cx="1400474" cy="679109"/>
      </dsp:txXfrm>
    </dsp:sp>
    <dsp:sp modelId="{53BE40F7-3907-4334-A95F-D9DF8575FB8C}">
      <dsp:nvSpPr>
        <dsp:cNvPr id="0" name=""/>
        <dsp:cNvSpPr/>
      </dsp:nvSpPr>
      <dsp:spPr>
        <a:xfrm rot="19457599">
          <a:off x="3397765" y="659091"/>
          <a:ext cx="710691" cy="25576"/>
        </a:xfrm>
        <a:custGeom>
          <a:avLst/>
          <a:gdLst/>
          <a:ahLst/>
          <a:cxnLst/>
          <a:rect l="0" t="0" r="0" b="0"/>
          <a:pathLst>
            <a:path>
              <a:moveTo>
                <a:pt x="0" y="12788"/>
              </a:moveTo>
              <a:lnTo>
                <a:pt x="710691" y="127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35344" y="654112"/>
        <a:ext cx="35534" cy="35534"/>
      </dsp:txXfrm>
    </dsp:sp>
    <dsp:sp modelId="{CEAAFCA6-596C-4643-AA38-2C1B82E644EF}">
      <dsp:nvSpPr>
        <dsp:cNvPr id="0" name=""/>
        <dsp:cNvSpPr/>
      </dsp:nvSpPr>
      <dsp:spPr>
        <a:xfrm>
          <a:off x="4041657" y="103804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Последовательность (</a:t>
          </a:r>
          <a:r>
            <a:rPr lang="en-US" sz="1200" kern="1200"/>
            <a:t>Sequence)</a:t>
          </a:r>
          <a:endParaRPr lang="ru-RU" sz="1200" kern="1200"/>
        </a:p>
      </dsp:txBody>
      <dsp:txXfrm>
        <a:off x="4062785" y="124932"/>
        <a:ext cx="1400474" cy="679109"/>
      </dsp:txXfrm>
    </dsp:sp>
    <dsp:sp modelId="{679E0A47-19D4-42F8-830D-673068F0AA4D}">
      <dsp:nvSpPr>
        <dsp:cNvPr id="0" name=""/>
        <dsp:cNvSpPr/>
      </dsp:nvSpPr>
      <dsp:spPr>
        <a:xfrm rot="2142401">
          <a:off x="3397765" y="1073876"/>
          <a:ext cx="710691" cy="25576"/>
        </a:xfrm>
        <a:custGeom>
          <a:avLst/>
          <a:gdLst/>
          <a:ahLst/>
          <a:cxnLst/>
          <a:rect l="0" t="0" r="0" b="0"/>
          <a:pathLst>
            <a:path>
              <a:moveTo>
                <a:pt x="0" y="12788"/>
              </a:moveTo>
              <a:lnTo>
                <a:pt x="710691" y="127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35344" y="1068897"/>
        <a:ext cx="35534" cy="35534"/>
      </dsp:txXfrm>
    </dsp:sp>
    <dsp:sp modelId="{89F67C6D-AF3B-4D99-B073-9C08D7EBEED7}">
      <dsp:nvSpPr>
        <dsp:cNvPr id="0" name=""/>
        <dsp:cNvSpPr/>
      </dsp:nvSpPr>
      <dsp:spPr>
        <a:xfrm>
          <a:off x="4041657" y="933374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Блок (</a:t>
          </a:r>
          <a:r>
            <a:rPr lang="en-US" sz="1200" kern="1200"/>
            <a:t>Block)</a:t>
          </a:r>
          <a:endParaRPr lang="ru-RU" sz="1200" kern="1200"/>
        </a:p>
      </dsp:txBody>
      <dsp:txXfrm>
        <a:off x="4062785" y="954502"/>
        <a:ext cx="1400474" cy="679109"/>
      </dsp:txXfrm>
    </dsp:sp>
    <dsp:sp modelId="{91E8A2E8-CB18-4A09-AC7F-6A3A3982080F}">
      <dsp:nvSpPr>
        <dsp:cNvPr id="0" name=""/>
        <dsp:cNvSpPr/>
      </dsp:nvSpPr>
      <dsp:spPr>
        <a:xfrm rot="3907178">
          <a:off x="1047457" y="2733016"/>
          <a:ext cx="1371661" cy="25576"/>
        </a:xfrm>
        <a:custGeom>
          <a:avLst/>
          <a:gdLst/>
          <a:ahLst/>
          <a:cxnLst/>
          <a:rect l="0" t="0" r="0" b="0"/>
          <a:pathLst>
            <a:path>
              <a:moveTo>
                <a:pt x="0" y="12788"/>
              </a:moveTo>
              <a:lnTo>
                <a:pt x="1371661" y="127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98997" y="2711513"/>
        <a:ext cx="68583" cy="68583"/>
      </dsp:txXfrm>
    </dsp:sp>
    <dsp:sp modelId="{23CA28DD-FA15-4F32-88D2-B46186657CE1}">
      <dsp:nvSpPr>
        <dsp:cNvPr id="0" name=""/>
        <dsp:cNvSpPr/>
      </dsp:nvSpPr>
      <dsp:spPr>
        <a:xfrm>
          <a:off x="2021834" y="3007299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Базовая</a:t>
          </a:r>
        </a:p>
      </dsp:txBody>
      <dsp:txXfrm>
        <a:off x="2042962" y="3028427"/>
        <a:ext cx="1400474" cy="679109"/>
      </dsp:txXfrm>
    </dsp:sp>
    <dsp:sp modelId="{5BE2AD98-3EF8-4819-AB7B-B50225AC189E}">
      <dsp:nvSpPr>
        <dsp:cNvPr id="0" name=""/>
        <dsp:cNvSpPr/>
      </dsp:nvSpPr>
      <dsp:spPr>
        <a:xfrm rot="17692822">
          <a:off x="3067280" y="2733016"/>
          <a:ext cx="1371661" cy="25576"/>
        </a:xfrm>
        <a:custGeom>
          <a:avLst/>
          <a:gdLst/>
          <a:ahLst/>
          <a:cxnLst/>
          <a:rect l="0" t="0" r="0" b="0"/>
          <a:pathLst>
            <a:path>
              <a:moveTo>
                <a:pt x="0" y="12788"/>
              </a:moveTo>
              <a:lnTo>
                <a:pt x="1371661" y="127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18819" y="2711513"/>
        <a:ext cx="68583" cy="68583"/>
      </dsp:txXfrm>
    </dsp:sp>
    <dsp:sp modelId="{BF6005BC-1213-4848-976B-809FACC7FFB3}">
      <dsp:nvSpPr>
        <dsp:cNvPr id="0" name=""/>
        <dsp:cNvSpPr/>
      </dsp:nvSpPr>
      <dsp:spPr>
        <a:xfrm>
          <a:off x="4041657" y="1762944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Вставка </a:t>
          </a:r>
          <a:r>
            <a:rPr lang="en-US" sz="1200" kern="1200"/>
            <a:t>(Insert)</a:t>
          </a:r>
          <a:endParaRPr lang="ru-RU" sz="1200" kern="1200"/>
        </a:p>
      </dsp:txBody>
      <dsp:txXfrm>
        <a:off x="4062785" y="1784072"/>
        <a:ext cx="1400474" cy="679109"/>
      </dsp:txXfrm>
    </dsp:sp>
    <dsp:sp modelId="{BF0553E7-38FC-46BB-B418-8849B8A92DDF}">
      <dsp:nvSpPr>
        <dsp:cNvPr id="0" name=""/>
        <dsp:cNvSpPr/>
      </dsp:nvSpPr>
      <dsp:spPr>
        <a:xfrm rot="19457599">
          <a:off x="3397765" y="3147801"/>
          <a:ext cx="710691" cy="25576"/>
        </a:xfrm>
        <a:custGeom>
          <a:avLst/>
          <a:gdLst/>
          <a:ahLst/>
          <a:cxnLst/>
          <a:rect l="0" t="0" r="0" b="0"/>
          <a:pathLst>
            <a:path>
              <a:moveTo>
                <a:pt x="0" y="12788"/>
              </a:moveTo>
              <a:lnTo>
                <a:pt x="710691" y="127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35344" y="3142822"/>
        <a:ext cx="35534" cy="35534"/>
      </dsp:txXfrm>
    </dsp:sp>
    <dsp:sp modelId="{532A9221-CA0B-485B-B4CF-C11EEBC6512C}">
      <dsp:nvSpPr>
        <dsp:cNvPr id="0" name=""/>
        <dsp:cNvSpPr/>
      </dsp:nvSpPr>
      <dsp:spPr>
        <a:xfrm>
          <a:off x="4041657" y="2592514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Выборка (</a:t>
          </a:r>
          <a:r>
            <a:rPr lang="en-US" sz="1200" kern="1200"/>
            <a:t>Select)</a:t>
          </a:r>
          <a:endParaRPr lang="ru-RU" sz="1200" kern="1200"/>
        </a:p>
      </dsp:txBody>
      <dsp:txXfrm>
        <a:off x="4062785" y="2613642"/>
        <a:ext cx="1400474" cy="679109"/>
      </dsp:txXfrm>
    </dsp:sp>
    <dsp:sp modelId="{DD6ACA6E-D48F-4F19-A395-29E2C46F0560}">
      <dsp:nvSpPr>
        <dsp:cNvPr id="0" name=""/>
        <dsp:cNvSpPr/>
      </dsp:nvSpPr>
      <dsp:spPr>
        <a:xfrm rot="2142401">
          <a:off x="3397765" y="3562586"/>
          <a:ext cx="710691" cy="25576"/>
        </a:xfrm>
        <a:custGeom>
          <a:avLst/>
          <a:gdLst/>
          <a:ahLst/>
          <a:cxnLst/>
          <a:rect l="0" t="0" r="0" b="0"/>
          <a:pathLst>
            <a:path>
              <a:moveTo>
                <a:pt x="0" y="12788"/>
              </a:moveTo>
              <a:lnTo>
                <a:pt x="710691" y="127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35344" y="3557607"/>
        <a:ext cx="35534" cy="35534"/>
      </dsp:txXfrm>
    </dsp:sp>
    <dsp:sp modelId="{39CE5A4C-EB64-42A6-896C-A00D2060FEA4}">
      <dsp:nvSpPr>
        <dsp:cNvPr id="0" name=""/>
        <dsp:cNvSpPr/>
      </dsp:nvSpPr>
      <dsp:spPr>
        <a:xfrm>
          <a:off x="4041657" y="3422084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Удаление (</a:t>
          </a:r>
          <a:r>
            <a:rPr lang="en-US" sz="1200" kern="1200"/>
            <a:t>Remove)</a:t>
          </a:r>
          <a:endParaRPr lang="ru-RU" sz="1200" kern="1200"/>
        </a:p>
      </dsp:txBody>
      <dsp:txXfrm>
        <a:off x="4062785" y="3443212"/>
        <a:ext cx="1400474" cy="679109"/>
      </dsp:txXfrm>
    </dsp:sp>
    <dsp:sp modelId="{A4E6AE20-1A0D-417B-AABF-636DF009DE5F}">
      <dsp:nvSpPr>
        <dsp:cNvPr id="0" name=""/>
        <dsp:cNvSpPr/>
      </dsp:nvSpPr>
      <dsp:spPr>
        <a:xfrm rot="3907178">
          <a:off x="3067280" y="3977372"/>
          <a:ext cx="1371661" cy="25576"/>
        </a:xfrm>
        <a:custGeom>
          <a:avLst/>
          <a:gdLst/>
          <a:ahLst/>
          <a:cxnLst/>
          <a:rect l="0" t="0" r="0" b="0"/>
          <a:pathLst>
            <a:path>
              <a:moveTo>
                <a:pt x="0" y="12788"/>
              </a:moveTo>
              <a:lnTo>
                <a:pt x="1371661" y="1278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18819" y="3955868"/>
        <a:ext cx="68583" cy="68583"/>
      </dsp:txXfrm>
    </dsp:sp>
    <dsp:sp modelId="{D149145A-2DB6-4342-8DAD-14DBA39EBF35}">
      <dsp:nvSpPr>
        <dsp:cNvPr id="0" name=""/>
        <dsp:cNvSpPr/>
      </dsp:nvSpPr>
      <dsp:spPr>
        <a:xfrm>
          <a:off x="4041657" y="4251655"/>
          <a:ext cx="1442730" cy="7213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Существующие данные (</a:t>
          </a:r>
          <a:r>
            <a:rPr lang="en-US" sz="1200" kern="1200"/>
            <a:t>Existing Data)</a:t>
          </a:r>
          <a:endParaRPr lang="ru-RU" sz="1200" kern="1200"/>
        </a:p>
      </dsp:txBody>
      <dsp:txXfrm>
        <a:off x="4062785" y="4272783"/>
        <a:ext cx="1400474" cy="679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3E494-D5CD-4AED-B71C-2BB17C42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58</Pages>
  <Words>11216</Words>
  <Characters>63935</Characters>
  <Application>Microsoft Office Word</Application>
  <DocSecurity>0</DocSecurity>
  <Lines>532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75001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Никита Скорняков</dc:creator>
  <cp:lastModifiedBy>Никита Скорняков</cp:lastModifiedBy>
  <cp:revision>15</cp:revision>
  <cp:lastPrinted>2015-06-16T18:35:00Z</cp:lastPrinted>
  <dcterms:created xsi:type="dcterms:W3CDTF">2015-06-16T18:03:00Z</dcterms:created>
  <dcterms:modified xsi:type="dcterms:W3CDTF">2015-06-17T13:50:00Z</dcterms:modified>
</cp:coreProperties>
</file>